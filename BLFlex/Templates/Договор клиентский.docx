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002738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002738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C00BD5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подписания</w:t>
                </w:r>
                <w:proofErr w:type="spellEnd"/>
                <w:r w:rsidR="00144960" w:rsidRPr="00144960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proofErr w:type="spellStart"/>
                <w:r w:rsidR="00144960" w:rsidRPr="00144960">
                  <w:rPr>
                    <w:rFonts w:ascii="Times New Roman" w:hAnsi="Times New Roman" w:cs="Times New Roman"/>
                    <w:b/>
                  </w:rPr>
                  <w:t>договора</w:t>
                </w:r>
                <w:proofErr w:type="spellEnd"/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002738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002738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002738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OrganizationUnitName"/>
                <w:tag w:val="OrganizationUnit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E0633F8DAE4A40A1B6EFD9EE87A1ABD9"/>
        </w:placeholder>
      </w:sdtPr>
      <w:sdtEndPr>
        <w:rPr>
          <w:lang w:val="ru-RU"/>
        </w:rPr>
      </w:sdtEndPr>
      <w:sdtContent>
        <w:p w:rsidR="004769CF" w:rsidRDefault="00C00BD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F6D2D2B8563949499BDDC833D3C0011B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39BE954C2C3343D49F74CE6158416866"/>
              </w:placeholder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4A1A885626AF463490F15B9DE919ADA5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0752626"/>
              <w:placeholder>
                <w:docPart w:val="DD1B3C84719C47C490741AC74B71D243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F4BCF589A8DD430EBAEA01201FCA5CD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1F7E9757B8B64E3684EC9B5AE8792DDA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4F5DCB5C6B5F48C0B35F2B8CF942EB68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0F0465">
            <w:rPr>
              <w:rFonts w:ascii="Times New Roman" w:hAnsi="Times New Roman" w:cs="Times New Roman"/>
              <w:lang w:val="ru-RU"/>
            </w:rPr>
            <w:t>,</w:t>
          </w:r>
          <w:r w:rsidR="004769CF" w:rsidRPr="00D30C49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10752658"/>
              <w:placeholder>
                <w:docPart w:val="5D31FB422AB840768B87D1621CF94249"/>
              </w:placeholder>
              <w:showingPlcHdr/>
              <w:text/>
            </w:sdtPr>
            <w:sdtEndPr/>
            <w:sdtContent>
              <w:r w:rsidR="004769CF" w:rsidRPr="00D30C49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30C49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Default="004769CF" w:rsidP="004769CF">
          <w:pPr>
            <w:spacing w:after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2125495787"/>
        <w:placeholder>
          <w:docPart w:val="D695419300E347B282807C8BE4076BCD"/>
        </w:placeholder>
      </w:sdtPr>
      <w:sdtEndPr>
        <w:rPr>
          <w:lang w:val="ru-RU"/>
        </w:rPr>
      </w:sdtEndPr>
      <w:sdtContent>
        <w:p w:rsidR="004769CF" w:rsidRPr="00D63099" w:rsidRDefault="00C00BD5" w:rsidP="004769CF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428467020"/>
              <w:placeholder>
                <w:docPart w:val="8138CBEE394C4613BA68F822A587DAC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97291318"/>
              <w:placeholder>
                <w:docPart w:val="C81B1AF8FC5C45EA810ECC80EF0D11DD"/>
              </w:placeholder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67037732"/>
              <w:placeholder>
                <w:docPart w:val="DAFCDB4B0C92412AA69A6FB4D9A5B397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1473253449"/>
              <w:placeholder>
                <w:docPart w:val="61A079A7C3E241408FA5090AF14DABFB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465781488"/>
              <w:placeholder>
                <w:docPart w:val="DF1DF27F94064597A5BAAB20795BDA7D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4769CF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="004769CF"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133756623"/>
              <w:placeholder>
                <w:docPart w:val="6009BFD7E37A4CE091BC3F4FFA761396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4769CF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7953417"/>
              <w:placeholder>
                <w:docPart w:val="0C079645D8D14B53837922167D757E35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4769CF" w:rsidRPr="00A15712">
            <w:rPr>
              <w:rFonts w:ascii="Times New Roman" w:hAnsi="Times New Roman" w:cs="Times New Roman"/>
              <w:lang w:val="ru-RU"/>
            </w:rPr>
            <w:t>,</w:t>
          </w:r>
          <w:r w:rsidR="004769CF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-1741401604"/>
              <w:placeholder>
                <w:docPart w:val="6B91A4164F9844D7B9FEA89CDD3C9D4F"/>
              </w:placeholder>
              <w:showingPlcHdr/>
              <w:text/>
            </w:sdtPr>
            <w:sdtEndPr/>
            <w:sdtContent>
              <w:r w:rsidR="004769CF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4769CF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  <w:p w:rsidR="004769CF" w:rsidRPr="004D7EC1" w:rsidRDefault="004769CF" w:rsidP="004769CF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1699748183"/>
        <w:placeholder>
          <w:docPart w:val="36C047C71DBA415B94B5EF172D4181C7"/>
        </w:placeholder>
      </w:sdtPr>
      <w:sdtEndPr>
        <w:rPr>
          <w:lang w:val="ru-RU"/>
        </w:rPr>
      </w:sdtEndPr>
      <w:sdtContent>
        <w:p w:rsidR="00ED4E1D" w:rsidRPr="00D63099" w:rsidRDefault="00C00BD5" w:rsidP="00ED4E1D">
          <w:pPr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772974544"/>
              <w:placeholder>
                <w:docPart w:val="E4E2D96D7FB642978C591EDECD602B61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-1788959104"/>
              <w:placeholder>
                <w:docPart w:val="AEC44DB6DDCE4AE78B7861DC5816F547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-501589986"/>
              <w:placeholder>
                <w:docPart w:val="36CF57D826E54278A159B8BC98BE4922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866527063"/>
              <w:placeholder>
                <w:docPart w:val="874605211D064786ABC741D306E57BEC"/>
              </w:placeholder>
              <w:showingPlcHdr/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bCs/>
              <w:sz w:val="18"/>
              <w:szCs w:val="18"/>
              <w:lang w:val="ru-RU"/>
            </w:rPr>
            <w:t xml:space="preserve"> </w: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ED4E1D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="00ED4E1D"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ED4E1D" w:rsidRPr="002E5765">
            <w:rPr>
              <w:rFonts w:ascii="Times New Roman" w:hAnsi="Times New Roman" w:cs="Times New Roman"/>
              <w:lang w:val="ru-RU"/>
            </w:rPr>
            <w:t>граждани</w:t>
          </w:r>
          <w:proofErr w:type="gramStart"/>
          <w:r w:rsidR="00ED4E1D" w:rsidRPr="002E5765">
            <w:rPr>
              <w:rFonts w:ascii="Times New Roman" w:hAnsi="Times New Roman" w:cs="Times New Roman"/>
              <w:lang w:val="ru-RU"/>
            </w:rPr>
            <w:t>н(</w:t>
          </w:r>
          <w:proofErr w:type="gramEnd"/>
          <w:r w:rsidR="00ED4E1D" w:rsidRPr="002E5765">
            <w:rPr>
              <w:rFonts w:ascii="Times New Roman" w:hAnsi="Times New Roman" w:cs="Times New Roman"/>
              <w:lang w:val="ru-RU"/>
            </w:rPr>
            <w:t xml:space="preserve">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BAE45448C5654DE49777BBA40BB38F6C"/>
              </w:placeholder>
              <w:text/>
            </w:sdtPr>
            <w:sdtEndPr/>
            <w:sdtContent>
              <w:r w:rsidR="00ED4E1D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 w:cs="Times New Roman"/>
                <w:lang w:val="ru-RU"/>
              </w:rPr>
              <w:alias w:val="LegalPersonProfile.OperatesOnTheBasisInGenitive"/>
              <w:tag w:val="LegalPersonProfile.OperatesOnTheBasisInGenitive"/>
              <w:id w:val="954130440"/>
              <w:placeholder>
                <w:docPart w:val="E1AFDCB03990401C938DB4CCA283ADC5"/>
              </w:placeholder>
              <w:showingPlcHdr/>
              <w:text/>
            </w:sdtPr>
            <w:sdtEndPr/>
            <w:sdtContent>
              <w:r w:rsidR="00ED4E1D" w:rsidRPr="003060A7">
                <w:rPr>
                  <w:rFonts w:ascii="Times New Roman" w:hAnsi="Times New Roman" w:cs="Times New Roman"/>
                  <w:lang w:val="ru-RU"/>
                </w:rPr>
                <w:t>устава</w:t>
              </w:r>
            </w:sdtContent>
          </w:sdt>
          <w:r w:rsidR="00ED4E1D" w:rsidRPr="002E5765">
            <w:rPr>
              <w:rFonts w:ascii="Times New Roman" w:hAnsi="Times New Roman" w:cs="Times New Roman"/>
              <w:lang w:val="ru-RU"/>
            </w:rPr>
            <w:t>, именуемый(</w:t>
          </w:r>
          <w:proofErr w:type="spellStart"/>
          <w:r w:rsidR="00ED4E1D" w:rsidRPr="002E5765">
            <w:rPr>
              <w:rFonts w:ascii="Times New Roman" w:hAnsi="Times New Roman" w:cs="Times New Roman"/>
              <w:lang w:val="ru-RU"/>
            </w:rPr>
            <w:t>ая</w:t>
          </w:r>
          <w:proofErr w:type="spellEnd"/>
          <w:r w:rsidR="00ED4E1D" w:rsidRPr="002E5765">
            <w:rPr>
              <w:rFonts w:ascii="Times New Roman" w:hAnsi="Times New Roman" w:cs="Times New Roman"/>
              <w:lang w:val="ru-RU"/>
            </w:rPr>
            <w:t>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  <w:bookmarkStart w:id="0" w:name="_GoBack"/>
        <w:p w:rsidR="004769CF" w:rsidRPr="00ED4E1D" w:rsidRDefault="004769CF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  <w:bookmarkEnd w:id="0" w:displacedByCustomXml="next"/>
      </w:sdtContent>
    </w:sdt>
    <w:p w:rsidR="00AA4BF9" w:rsidRPr="00712245" w:rsidRDefault="00AA4BF9" w:rsidP="00AA4BF9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AA4BF9" w:rsidRPr="0000375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AA4BF9" w:rsidRPr="009233C7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>
        <w:rPr>
          <w:lang w:val="ru-RU"/>
        </w:rPr>
        <w:t xml:space="preserve"> </w:t>
      </w:r>
      <w:r w:rsidRPr="002857A4">
        <w:rPr>
          <w:lang w:val="ru-RU"/>
        </w:rPr>
        <w:t>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</w:t>
      </w:r>
      <w:proofErr w:type="spellStart"/>
      <w:r w:rsidRPr="00003758">
        <w:rPr>
          <w:rFonts w:ascii="Times New Roman" w:hAnsi="Times New Roman"/>
          <w:b/>
          <w:lang w:val="ru-RU"/>
        </w:rPr>
        <w:t>таргетинг</w:t>
      </w:r>
      <w:proofErr w:type="spellEnd"/>
      <w:r w:rsidRPr="00003758">
        <w:rPr>
          <w:rFonts w:ascii="Times New Roman" w:hAnsi="Times New Roman"/>
          <w:b/>
          <w:lang w:val="ru-RU"/>
        </w:rPr>
        <w:t xml:space="preserve">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</w:t>
      </w:r>
      <w:r>
        <w:rPr>
          <w:rFonts w:ascii="Times New Roman" w:hAnsi="Times New Roman"/>
          <w:lang w:val="ru-RU"/>
        </w:rPr>
        <w:t xml:space="preserve">еся, по сведениям Исполнителя, </w:t>
      </w:r>
      <w:r w:rsidRPr="00003758">
        <w:rPr>
          <w:rFonts w:ascii="Times New Roman" w:hAnsi="Times New Roman"/>
          <w:lang w:val="ru-RU"/>
        </w:rPr>
        <w:t>к определенному географическому региону.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gramStart"/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</w:t>
      </w:r>
      <w:proofErr w:type="gramEnd"/>
      <w:r w:rsidRPr="007E6FA6">
        <w:rPr>
          <w:rFonts w:ascii="Times New Roman" w:hAnsi="Times New Roman"/>
          <w:lang w:val="ru-RU"/>
        </w:rPr>
        <w:t xml:space="preserve"> к оказанию Дополнительных услуг.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lastRenderedPageBreak/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обращение Потребителя </w:t>
      </w:r>
      <w:r w:rsidRPr="0022646A">
        <w:rPr>
          <w:rFonts w:ascii="Times New Roman" w:hAnsi="Times New Roman"/>
          <w:lang w:val="ru-RU"/>
        </w:rPr>
        <w:t>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</w:t>
      </w:r>
      <w:proofErr w:type="spellStart"/>
      <w:r>
        <w:rPr>
          <w:rFonts w:ascii="Times New Roman" w:hAnsi="Times New Roman"/>
          <w:lang w:val="ru-RU"/>
        </w:rPr>
        <w:t>переадресующему</w:t>
      </w:r>
      <w:proofErr w:type="spellEnd"/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AA4BF9" w:rsidRPr="0022646A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proofErr w:type="gramStart"/>
      <w:r>
        <w:rPr>
          <w:rFonts w:ascii="Times New Roman" w:hAnsi="Times New Roman"/>
          <w:lang w:val="ru-RU"/>
        </w:rPr>
        <w:t>при</w:t>
      </w:r>
      <w:proofErr w:type="gramEnd"/>
      <w:r>
        <w:rPr>
          <w:rFonts w:ascii="Times New Roman" w:hAnsi="Times New Roman"/>
          <w:lang w:val="ru-RU"/>
        </w:rPr>
        <w:t xml:space="preserve"> </w:t>
      </w:r>
      <w:proofErr w:type="gramStart"/>
      <w:r>
        <w:rPr>
          <w:rFonts w:ascii="Times New Roman" w:hAnsi="Times New Roman"/>
          <w:lang w:val="ru-RU"/>
        </w:rPr>
        <w:t>наличие</w:t>
      </w:r>
      <w:proofErr w:type="gramEnd"/>
      <w:r>
        <w:rPr>
          <w:rFonts w:ascii="Times New Roman" w:hAnsi="Times New Roman"/>
          <w:lang w:val="ru-RU"/>
        </w:rPr>
        <w:t xml:space="preserve">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</w:t>
      </w:r>
      <w:proofErr w:type="gramStart"/>
      <w:r w:rsidRPr="00ED2D09">
        <w:rPr>
          <w:rFonts w:ascii="Times New Roman" w:hAnsi="Times New Roman"/>
          <w:lang w:val="ru-RU"/>
        </w:rPr>
        <w:t xml:space="preserve">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</w:t>
      </w:r>
      <w:proofErr w:type="gramEnd"/>
      <w:r w:rsidRPr="00ED2D09">
        <w:rPr>
          <w:rFonts w:ascii="Times New Roman" w:hAnsi="Times New Roman"/>
          <w:lang w:val="ru-RU"/>
        </w:rPr>
        <w:t xml:space="preserve"> информационных услуг с использованием отдельных Сервисов 2ГИС.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proofErr w:type="spellStart"/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>едийная</w:t>
      </w:r>
      <w:proofErr w:type="spellEnd"/>
      <w:r>
        <w:rPr>
          <w:rFonts w:ascii="Times New Roman" w:hAnsi="Times New Roman"/>
          <w:b/>
          <w:lang w:val="ru-RU"/>
        </w:rPr>
        <w:t xml:space="preserve">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</w:t>
      </w:r>
      <w:proofErr w:type="spellStart"/>
      <w:r w:rsidRPr="00F30701">
        <w:rPr>
          <w:rFonts w:ascii="Times New Roman" w:hAnsi="Times New Roman"/>
          <w:b/>
          <w:lang w:val="ru-RU"/>
        </w:rPr>
        <w:t>медийные</w:t>
      </w:r>
      <w:proofErr w:type="spellEnd"/>
      <w:r w:rsidRPr="00F30701">
        <w:rPr>
          <w:rFonts w:ascii="Times New Roman" w:hAnsi="Times New Roman"/>
          <w:b/>
          <w:lang w:val="ru-RU"/>
        </w:rPr>
        <w:t xml:space="preserve">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proofErr w:type="spellStart"/>
      <w:r w:rsidRPr="005C4475">
        <w:rPr>
          <w:rFonts w:ascii="Times New Roman" w:hAnsi="Times New Roman"/>
          <w:lang w:val="ru-RU"/>
        </w:rPr>
        <w:t>текстово</w:t>
      </w:r>
      <w:proofErr w:type="spellEnd"/>
      <w:r w:rsidRPr="005C4475">
        <w:rPr>
          <w:rFonts w:ascii="Times New Roman" w:hAnsi="Times New Roman"/>
          <w:lang w:val="ru-RU"/>
        </w:rPr>
        <w:t>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AA4BF9" w:rsidRPr="000A2BD5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AA4BF9" w:rsidRPr="004F68CC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AA4BF9" w:rsidRDefault="00AA4BF9" w:rsidP="00AA4BF9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AA4BF9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AA4BF9" w:rsidRPr="00D20641" w:rsidRDefault="00AA4BF9" w:rsidP="00AA4BF9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</w:t>
      </w:r>
      <w:r w:rsidRPr="007C0A17">
        <w:rPr>
          <w:lang w:val="ru-RU"/>
        </w:rPr>
        <w:lastRenderedPageBreak/>
        <w:t xml:space="preserve">допускается в соответствии с </w:t>
      </w:r>
      <w:r>
        <w:rPr>
          <w:lang w:val="ru-RU"/>
        </w:rPr>
        <w:t>настоящим Договором.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>
        <w:rPr>
          <w:lang w:val="ru-RU"/>
        </w:rPr>
        <w:t xml:space="preserve">1).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 xml:space="preserve">в результате Поискового запроса, </w:t>
      </w:r>
      <w:proofErr w:type="spellStart"/>
      <w:r w:rsidRPr="00114EF7">
        <w:rPr>
          <w:lang w:val="ru-RU"/>
        </w:rPr>
        <w:t>переадресующего</w:t>
      </w:r>
      <w:proofErr w:type="spellEnd"/>
      <w:r w:rsidRPr="00114EF7">
        <w:rPr>
          <w:lang w:val="ru-RU"/>
        </w:rPr>
        <w:t xml:space="preserve">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предприятии, при соблюдении одного из следующих условий: 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было совершено к </w:t>
      </w:r>
      <w:r w:rsidRPr="00DA5B3D">
        <w:rPr>
          <w:lang w:val="ru-RU"/>
        </w:rPr>
        <w:t>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AA4BF9" w:rsidRPr="0056729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proofErr w:type="gramStart"/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  <w:proofErr w:type="gramEnd"/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lang w:val="ru-RU"/>
        </w:rPr>
        <w:t xml:space="preserve">2). Клик, предполагающий переадресацию Потребителя на специальный блок Справочника организаций, содержащий Рекламный материал и контактную информацию или информацию об адресе рекламируемого предприятия в Справочнике организаций, указанного в подписанном Сторонами Бланке заказа, в результате Поискового запроса, </w:t>
      </w:r>
      <w:proofErr w:type="spellStart"/>
      <w:r>
        <w:rPr>
          <w:lang w:val="ru-RU"/>
        </w:rPr>
        <w:t>переадресующего</w:t>
      </w:r>
      <w:proofErr w:type="spellEnd"/>
      <w:r>
        <w:rPr>
          <w:lang w:val="ru-RU"/>
        </w:rPr>
        <w:t xml:space="preserve"> Потребителя в Контекстную рубрику, в которой, согласно Бланку заказа, размещается информация о рекламируемом предприятии, при соблюдении следующего у</w:t>
      </w:r>
      <w:proofErr w:type="gramStart"/>
      <w:r>
        <w:t>c</w:t>
      </w:r>
      <w:proofErr w:type="spellStart"/>
      <w:proofErr w:type="gramEnd"/>
      <w:r>
        <w:rPr>
          <w:lang w:val="ru-RU"/>
        </w:rPr>
        <w:t>ловия</w:t>
      </w:r>
      <w:proofErr w:type="spellEnd"/>
      <w:r>
        <w:rPr>
          <w:lang w:val="ru-RU"/>
        </w:rPr>
        <w:t>:</w:t>
      </w:r>
    </w:p>
    <w:p w:rsidR="00AA4BF9" w:rsidRPr="00567298" w:rsidRDefault="00AA4BF9" w:rsidP="00AA4BF9">
      <w:pPr>
        <w:pStyle w:val="NormalWeb1"/>
        <w:numPr>
          <w:ilvl w:val="0"/>
          <w:numId w:val="11"/>
        </w:numPr>
        <w:tabs>
          <w:tab w:val="left" w:pos="504"/>
          <w:tab w:val="left" w:pos="540"/>
        </w:tabs>
        <w:spacing w:after="120"/>
        <w:ind w:left="0" w:firstLine="0"/>
        <w:jc w:val="both"/>
        <w:rPr>
          <w:lang w:val="ru-RU"/>
        </w:rPr>
      </w:pPr>
      <w:r>
        <w:rPr>
          <w:lang w:val="ru-RU"/>
        </w:rPr>
        <w:t xml:space="preserve">рекламируемое предприятия в Справочнике организаций, указанное </w:t>
      </w:r>
      <w:r w:rsidRPr="00F60DB3">
        <w:rPr>
          <w:lang w:val="ru-RU"/>
        </w:rPr>
        <w:t xml:space="preserve">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  <w:r>
        <w:rPr>
          <w:lang w:val="ru-RU"/>
        </w:rPr>
        <w:t xml:space="preserve">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</w:t>
      </w:r>
      <w:r>
        <w:rPr>
          <w:lang w:val="ru-RU"/>
        </w:rPr>
        <w:t xml:space="preserve"> размещения </w:t>
      </w:r>
      <w:r w:rsidRPr="00073218">
        <w:rPr>
          <w:lang w:val="ru-RU"/>
        </w:rPr>
        <w:t>(отображения) Рекламных материалов.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proofErr w:type="spellStart"/>
      <w:r>
        <w:t>flamp</w:t>
      </w:r>
      <w:proofErr w:type="spellEnd"/>
      <w:r w:rsidRPr="00BA7ADF">
        <w:rPr>
          <w:lang w:val="ru-RU"/>
        </w:rPr>
        <w:t>.</w:t>
      </w:r>
      <w:proofErr w:type="spellStart"/>
      <w:r>
        <w:t>ru</w:t>
      </w:r>
      <w:proofErr w:type="spellEnd"/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</w:t>
      </w:r>
      <w:proofErr w:type="gramStart"/>
      <w:r w:rsidRPr="00ED2D09">
        <w:rPr>
          <w:rFonts w:ascii="Times New Roman" w:hAnsi="Times New Roman"/>
          <w:lang w:val="ru-RU"/>
        </w:rPr>
        <w:t>дств в Л</w:t>
      </w:r>
      <w:proofErr w:type="gramEnd"/>
      <w:r w:rsidRPr="00ED2D09">
        <w:rPr>
          <w:rFonts w:ascii="Times New Roman" w:hAnsi="Times New Roman"/>
          <w:lang w:val="ru-RU"/>
        </w:rPr>
        <w:t>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AA4BF9" w:rsidRPr="00ED2D0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lastRenderedPageBreak/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организаций,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AA4BF9" w:rsidRPr="00DF134C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AA4BF9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AA4BF9" w:rsidRPr="00073218" w:rsidRDefault="00AA4BF9" w:rsidP="00AA4BF9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>
        <w:rPr>
          <w:lang w:val="ru-RU"/>
        </w:rPr>
        <w:t xml:space="preserve"> </w:t>
      </w:r>
      <w:r w:rsidRPr="002857A4">
        <w:rPr>
          <w:lang w:val="ru-RU"/>
        </w:rPr>
        <w:t>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proofErr w:type="gramStart"/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</w:t>
      </w:r>
      <w:proofErr w:type="gramEnd"/>
      <w:r>
        <w:rPr>
          <w:rFonts w:ascii="Times New Roman" w:hAnsi="Times New Roman"/>
          <w:bCs/>
          <w:lang w:val="ru-RU"/>
        </w:rPr>
        <w:t xml:space="preserve">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lastRenderedPageBreak/>
        <w:t>Прайс-листом может быть предусмотрено оказание отдельным категориям Заказчиков Дополнительных услуг.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AA4BF9" w:rsidRPr="0039639E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AA4BF9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AA4BF9" w:rsidRPr="00073218" w:rsidRDefault="00AA4BF9" w:rsidP="00AA4BF9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AA4BF9" w:rsidRDefault="00AA4BF9" w:rsidP="00AA4BF9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9" w:tooltip="http://reklama.2gis.ru/pricelist/legal" w:history="1">
        <w:r w:rsidRPr="00982DDE">
          <w:rPr>
            <w:rStyle w:val="af5"/>
          </w:rPr>
          <w:t>http://reklama.2gis.ru/pricelist/legal</w:t>
        </w:r>
      </w:hyperlink>
      <w:r w:rsidRPr="00192EE2">
        <w:t xml:space="preserve"> </w:t>
      </w:r>
      <w:r w:rsidRPr="00582677">
        <w:t>и включающий</w:t>
      </w:r>
      <w:r w:rsidRPr="00074E66">
        <w:t xml:space="preserve"> наименование</w:t>
      </w:r>
      <w:r>
        <w:t xml:space="preserve">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3.1.2. Приложение к Прайс-листу, размещенное и/или доступное на Сайте в сети Интернет по адресу: </w:t>
      </w:r>
      <w:hyperlink r:id="rId10" w:history="1">
        <w:r w:rsidRPr="001D09E5">
          <w:rPr>
            <w:rStyle w:val="af5"/>
          </w:rPr>
          <w:t>http://</w:t>
        </w:r>
        <w:r w:rsidRPr="001D09E5">
          <w:rPr>
            <w:rStyle w:val="af5"/>
            <w:lang w:val="en-US"/>
          </w:rPr>
          <w:t>law</w:t>
        </w:r>
        <w:r w:rsidRPr="001D09E5">
          <w:rPr>
            <w:rStyle w:val="af5"/>
          </w:rPr>
          <w:t>.2gis.ru/</w:t>
        </w:r>
        <w:proofErr w:type="spellStart"/>
        <w:r w:rsidRPr="001D09E5">
          <w:rPr>
            <w:rStyle w:val="af5"/>
          </w:rPr>
          <w:t>price</w:t>
        </w:r>
        <w:proofErr w:type="spellEnd"/>
        <w:r w:rsidRPr="001D09E5">
          <w:rPr>
            <w:rStyle w:val="af5"/>
            <w:lang w:val="en-US"/>
          </w:rPr>
          <w:t>list</w:t>
        </w:r>
        <w:r w:rsidRPr="001D09E5">
          <w:rPr>
            <w:rStyle w:val="af5"/>
          </w:rPr>
          <w:t>-</w:t>
        </w:r>
        <w:r w:rsidRPr="001D09E5">
          <w:rPr>
            <w:rStyle w:val="af5"/>
            <w:lang w:val="en-US"/>
          </w:rPr>
          <w:t>application</w:t>
        </w:r>
      </w:hyperlink>
      <w:r>
        <w:t>,</w:t>
      </w:r>
      <w:r w:rsidRPr="00192EE2">
        <w:t xml:space="preserve"> </w:t>
      </w:r>
      <w:r>
        <w:t xml:space="preserve">в котором определен порядок присвоения ценовой группы. </w:t>
      </w:r>
    </w:p>
    <w:p w:rsidR="00AA4BF9" w:rsidRDefault="00AA4BF9" w:rsidP="00AA4BF9">
      <w:pPr>
        <w:pStyle w:val="ab"/>
        <w:spacing w:before="0" w:after="120"/>
        <w:jc w:val="both"/>
      </w:pPr>
      <w:r w:rsidRPr="00577434">
        <w:t>3</w:t>
      </w:r>
      <w:r>
        <w:t xml:space="preserve">.1.3. </w:t>
      </w:r>
      <w:proofErr w:type="gramStart"/>
      <w:r w:rsidRPr="00BD27C3">
        <w:t xml:space="preserve">Архивные </w:t>
      </w:r>
      <w:r>
        <w:t>П</w:t>
      </w:r>
      <w:r w:rsidRPr="00BD27C3">
        <w:t>райс-листы</w:t>
      </w:r>
      <w:r>
        <w:t xml:space="preserve"> и приложения к Прайс-листам</w:t>
      </w:r>
      <w:r w:rsidRPr="00BD27C3">
        <w:t>, размещенные</w:t>
      </w:r>
      <w:r>
        <w:t xml:space="preserve"> и/или доступные на Сайте в сети Интернет по адресу: </w:t>
      </w:r>
      <w:hyperlink r:id="rId11" w:history="1">
        <w:r w:rsidRPr="001C1550">
          <w:rPr>
            <w:rStyle w:val="af5"/>
          </w:rPr>
          <w:t>http://law.2gis.ru/price-arch</w:t>
        </w:r>
        <w:r w:rsidRPr="001C1550">
          <w:rPr>
            <w:rStyle w:val="af5"/>
          </w:rPr>
          <w:t>i</w:t>
        </w:r>
        <w:r w:rsidRPr="001C1550">
          <w:rPr>
            <w:rStyle w:val="af5"/>
          </w:rPr>
          <w:t>ves</w:t>
        </w:r>
      </w:hyperlink>
      <w:r>
        <w:t xml:space="preserve"> и включающие 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 xml:space="preserve">или их группе, состав </w:t>
      </w:r>
      <w:r>
        <w:lastRenderedPageBreak/>
        <w:t>дополнительных функциональных возможностей Платформы и определяющие порядок присвоения ценовой группы, за истекшие</w:t>
      </w:r>
      <w:proofErr w:type="gramEnd"/>
      <w:r>
        <w:t xml:space="preserve"> периоды оказания Услуг/Дополнительных услуг</w:t>
      </w:r>
      <w:r w:rsidRPr="00073218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3.1.4.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 xml:space="preserve">: </w:t>
      </w:r>
      <w:hyperlink r:id="rId12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3.1.5.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hyperlink r:id="rId13" w:history="1">
        <w:r w:rsidRPr="004E63C9">
          <w:rPr>
            <w:rStyle w:val="af5"/>
          </w:rPr>
          <w:t>http://law.2gis.ru/api-rules/</w:t>
        </w:r>
      </w:hyperlink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AA4BF9" w:rsidRPr="00073218" w:rsidRDefault="00AA4BF9" w:rsidP="00AA4BF9">
      <w:pPr>
        <w:pStyle w:val="ab"/>
        <w:spacing w:before="0" w:after="120"/>
        <w:jc w:val="both"/>
      </w:pPr>
      <w:r w:rsidRPr="00073218">
        <w:t>3</w:t>
      </w:r>
      <w:r>
        <w:t>.1.6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4" w:history="1">
        <w:r w:rsidRPr="001D09E5">
          <w:rPr>
            <w:rStyle w:val="af5"/>
          </w:rPr>
          <w:t>http://law.2gis.ru/advert-rules/requirements/</w:t>
        </w:r>
      </w:hyperlink>
      <w:r>
        <w:t xml:space="preserve">, </w:t>
      </w:r>
      <w:r w:rsidRPr="00073218">
        <w:t>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AA4BF9" w:rsidRPr="001C1550" w:rsidRDefault="00AA4BF9" w:rsidP="00AA4BF9">
      <w:pPr>
        <w:pStyle w:val="ab"/>
        <w:spacing w:before="0" w:after="120"/>
        <w:jc w:val="both"/>
      </w:pPr>
      <w:r>
        <w:t xml:space="preserve">3.1.7.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5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</w:t>
      </w:r>
      <w:r>
        <w:t>, а также включающие параметры Рекламных материалов, размещаемых Исполнителем</w:t>
      </w:r>
      <w:r w:rsidRPr="00876B33">
        <w:t>.</w:t>
      </w:r>
    </w:p>
    <w:p w:rsidR="00AA4BF9" w:rsidRDefault="00AA4BF9" w:rsidP="00AA4BF9">
      <w:pPr>
        <w:pStyle w:val="ab"/>
        <w:spacing w:before="0" w:after="120"/>
        <w:jc w:val="both"/>
      </w:pPr>
      <w:r>
        <w:t xml:space="preserve">3.1.8.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6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</w:t>
      </w:r>
      <w:proofErr w:type="spellStart"/>
      <w:r>
        <w:rPr>
          <w:rFonts w:ascii="Times New Roman" w:hAnsi="Times New Roman"/>
          <w:lang w:val="ru-RU"/>
        </w:rPr>
        <w:t>медийных</w:t>
      </w:r>
      <w:proofErr w:type="spellEnd"/>
      <w:r>
        <w:rPr>
          <w:rFonts w:ascii="Times New Roman" w:hAnsi="Times New Roman"/>
          <w:lang w:val="ru-RU"/>
        </w:rPr>
        <w:t xml:space="preserve">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</w:t>
      </w:r>
      <w:proofErr w:type="spellStart"/>
      <w:r>
        <w:rPr>
          <w:rFonts w:ascii="Times New Roman" w:hAnsi="Times New Roman"/>
          <w:lang w:val="ru-RU"/>
        </w:rPr>
        <w:t>медийные</w:t>
      </w:r>
      <w:proofErr w:type="spellEnd"/>
      <w:r>
        <w:rPr>
          <w:rFonts w:ascii="Times New Roman" w:hAnsi="Times New Roman"/>
          <w:lang w:val="ru-RU"/>
        </w:rPr>
        <w:t xml:space="preserve">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AA4BF9" w:rsidRPr="009530EE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 xml:space="preserve">3.3.2. при изменении Рекламных материалов последние размещаются, начиная с месяца, </w:t>
      </w:r>
      <w:r w:rsidRPr="009530EE">
        <w:rPr>
          <w:rFonts w:ascii="Times New Roman" w:hAnsi="Times New Roman"/>
          <w:lang w:val="ru-RU"/>
        </w:rPr>
        <w:lastRenderedPageBreak/>
        <w:t>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</w:t>
      </w:r>
      <w:proofErr w:type="spellStart"/>
      <w:r>
        <w:rPr>
          <w:rFonts w:ascii="Times New Roman" w:hAnsi="Times New Roman"/>
          <w:lang w:val="ru-RU"/>
        </w:rPr>
        <w:t>медийным</w:t>
      </w:r>
      <w:proofErr w:type="spellEnd"/>
      <w:r>
        <w:rPr>
          <w:rFonts w:ascii="Times New Roman" w:hAnsi="Times New Roman"/>
          <w:lang w:val="ru-RU"/>
        </w:rPr>
        <w:t xml:space="preserve"> рекламным материалам.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</w:t>
      </w:r>
      <w:proofErr w:type="gramStart"/>
      <w:r w:rsidRPr="00073218">
        <w:rPr>
          <w:rFonts w:ascii="Times New Roman" w:hAnsi="Times New Roman"/>
          <w:lang w:val="ru-RU"/>
        </w:rPr>
        <w:t>материалов</w:t>
      </w:r>
      <w:proofErr w:type="gramEnd"/>
      <w:r w:rsidRPr="00073218">
        <w:rPr>
          <w:rFonts w:ascii="Times New Roman" w:hAnsi="Times New Roman"/>
          <w:lang w:val="ru-RU"/>
        </w:rPr>
        <w:t xml:space="preserve"> ни при </w:t>
      </w:r>
      <w:proofErr w:type="gramStart"/>
      <w:r w:rsidRPr="00073218">
        <w:rPr>
          <w:rFonts w:ascii="Times New Roman" w:hAnsi="Times New Roman"/>
          <w:lang w:val="ru-RU"/>
        </w:rPr>
        <w:t>каких</w:t>
      </w:r>
      <w:proofErr w:type="gramEnd"/>
      <w:r w:rsidRPr="00073218">
        <w:rPr>
          <w:rFonts w:ascii="Times New Roman" w:hAnsi="Times New Roman"/>
          <w:lang w:val="ru-RU"/>
        </w:rPr>
        <w:t xml:space="preserve">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</w:t>
      </w:r>
      <w:r>
        <w:rPr>
          <w:rFonts w:ascii="Times New Roman" w:hAnsi="Times New Roman"/>
          <w:lang w:val="ru-RU"/>
        </w:rPr>
        <w:t xml:space="preserve">. Всю ответственность за такое </w:t>
      </w:r>
      <w:r w:rsidRPr="00073218">
        <w:rPr>
          <w:rFonts w:ascii="Times New Roman" w:hAnsi="Times New Roman"/>
          <w:lang w:val="ru-RU"/>
        </w:rPr>
        <w:t>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</w:t>
      </w:r>
      <w:r>
        <w:rPr>
          <w:rFonts w:ascii="Times New Roman" w:hAnsi="Times New Roman"/>
          <w:lang w:val="ru-RU"/>
        </w:rPr>
        <w:t xml:space="preserve">ых данных, телефонных номеров, </w:t>
      </w:r>
      <w:r w:rsidRPr="00073218">
        <w:rPr>
          <w:rFonts w:ascii="Times New Roman" w:hAnsi="Times New Roman"/>
          <w:lang w:val="ru-RU"/>
        </w:rPr>
        <w:t xml:space="preserve">адреса сайта, соответствия, предлагаемых при обращении по контактным данным товаров (работ, услуг) содержанию Рекламного материала.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>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</w:t>
      </w:r>
      <w:proofErr w:type="gramEnd"/>
      <w:r w:rsidRPr="00073218">
        <w:rPr>
          <w:rFonts w:ascii="Times New Roman" w:hAnsi="Times New Roman"/>
          <w:lang w:val="ru-RU"/>
        </w:rPr>
        <w:t>, а при первичном размещении – одновременно с предоставлением Рекламных материалов.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</w:t>
      </w:r>
      <w:r>
        <w:rPr>
          <w:rFonts w:ascii="Times New Roman" w:hAnsi="Times New Roman"/>
          <w:lang w:val="ru-RU"/>
        </w:rPr>
        <w:t xml:space="preserve"> (разрешений) или сертификатов </w:t>
      </w:r>
      <w:r w:rsidRPr="00073218">
        <w:rPr>
          <w:rFonts w:ascii="Times New Roman" w:hAnsi="Times New Roman"/>
          <w:lang w:val="ru-RU"/>
        </w:rPr>
        <w:t xml:space="preserve">(деклараций).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несоответствия,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3.11.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4.1. Исполнитель обязан: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</w:rPr>
        <w:t>Inc</w:t>
      </w:r>
      <w:proofErr w:type="spellEnd"/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7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8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услуг, </w:t>
      </w:r>
      <w:r w:rsidRPr="00073218">
        <w:rPr>
          <w:rFonts w:ascii="Times New Roman" w:hAnsi="Times New Roman"/>
          <w:lang w:val="ru-RU"/>
        </w:rPr>
        <w:t>приостановить их оказание</w:t>
      </w:r>
      <w:r>
        <w:rPr>
          <w:rFonts w:ascii="Times New Roman" w:hAnsi="Times New Roman"/>
          <w:lang w:val="ru-RU"/>
        </w:rPr>
        <w:t>, отказаться от исполнения Договора полностью или частично</w:t>
      </w:r>
      <w:r w:rsidRPr="00073218">
        <w:rPr>
          <w:rFonts w:ascii="Times New Roman" w:hAnsi="Times New Roman"/>
          <w:lang w:val="ru-RU"/>
        </w:rPr>
        <w:t xml:space="preserve">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4.2.3. Запрашивать у Заказчика и получать документы, проводить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</w:t>
      </w:r>
      <w:r>
        <w:rPr>
          <w:rFonts w:ascii="Times New Roman" w:hAnsi="Times New Roman"/>
          <w:lang w:val="ru-RU"/>
        </w:rPr>
        <w:t xml:space="preserve">роверки, </w:t>
      </w:r>
      <w:r w:rsidRPr="00073218">
        <w:rPr>
          <w:rFonts w:ascii="Times New Roman" w:hAnsi="Times New Roman"/>
          <w:lang w:val="ru-RU"/>
        </w:rPr>
        <w:t xml:space="preserve">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4.2.5. </w:t>
      </w:r>
      <w:proofErr w:type="gramStart"/>
      <w:r w:rsidRPr="00073218">
        <w:rPr>
          <w:rFonts w:ascii="Times New Roman" w:hAnsi="Times New Roman"/>
          <w:lang w:val="ru-RU"/>
        </w:rPr>
        <w:t>Привлекать третьих лиц для исполнения обязательств по Договору, неся ответственность за их действия как за свои собственные.</w:t>
      </w:r>
      <w:proofErr w:type="gramEnd"/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</w:t>
      </w:r>
      <w:proofErr w:type="gramStart"/>
      <w:r w:rsidRPr="00073218">
        <w:rPr>
          <w:rFonts w:ascii="Times New Roman" w:hAnsi="Times New Roman"/>
          <w:lang w:val="ru-RU"/>
        </w:rPr>
        <w:t>предоставлять документы</w:t>
      </w:r>
      <w:proofErr w:type="gramEnd"/>
      <w:r w:rsidRPr="00073218">
        <w:rPr>
          <w:rFonts w:ascii="Times New Roman" w:hAnsi="Times New Roman"/>
          <w:lang w:val="ru-RU"/>
        </w:rPr>
        <w:t xml:space="preserve">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рамках, </w:t>
      </w:r>
      <w:r>
        <w:rPr>
          <w:rFonts w:ascii="Times New Roman" w:hAnsi="Times New Roman"/>
          <w:lang w:val="ru-RU"/>
        </w:rPr>
        <w:t xml:space="preserve">текущих Бланков заказа </w:t>
      </w:r>
      <w:r w:rsidRPr="00073218">
        <w:rPr>
          <w:rFonts w:ascii="Times New Roman" w:hAnsi="Times New Roman"/>
          <w:lang w:val="ru-RU"/>
        </w:rPr>
        <w:t>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AA4BF9" w:rsidRP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>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</w:t>
      </w:r>
      <w:proofErr w:type="spellStart"/>
      <w:r w:rsidRPr="00D03DFD">
        <w:rPr>
          <w:rFonts w:ascii="Times New Roman" w:hAnsi="Times New Roman"/>
          <w:lang w:val="ru-RU"/>
        </w:rPr>
        <w:t>DoubleClick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for</w:t>
      </w:r>
      <w:proofErr w:type="spellEnd"/>
      <w:r w:rsidRPr="00D03DFD">
        <w:rPr>
          <w:rFonts w:ascii="Times New Roman" w:hAnsi="Times New Roman"/>
          <w:lang w:val="ru-RU"/>
        </w:rPr>
        <w:t xml:space="preserve"> </w:t>
      </w:r>
      <w:proofErr w:type="spellStart"/>
      <w:r w:rsidRPr="00D03DFD">
        <w:rPr>
          <w:rFonts w:ascii="Times New Roman" w:hAnsi="Times New Roman"/>
          <w:lang w:val="ru-RU"/>
        </w:rPr>
        <w:t>Publis</w:t>
      </w:r>
      <w:r>
        <w:rPr>
          <w:rFonts w:ascii="Times New Roman" w:hAnsi="Times New Roman"/>
          <w:lang w:val="ru-RU"/>
        </w:rPr>
        <w:t>hers</w:t>
      </w:r>
      <w:proofErr w:type="spellEnd"/>
      <w:r>
        <w:rPr>
          <w:rFonts w:ascii="Times New Roman" w:hAnsi="Times New Roman"/>
          <w:lang w:val="ru-RU"/>
        </w:rPr>
        <w:t xml:space="preserve">, принадлежащей </w:t>
      </w:r>
      <w:proofErr w:type="spellStart"/>
      <w:r>
        <w:rPr>
          <w:rFonts w:ascii="Times New Roman" w:hAnsi="Times New Roman"/>
          <w:lang w:val="ru-RU"/>
        </w:rPr>
        <w:t>Google</w:t>
      </w:r>
      <w:proofErr w:type="spellEnd"/>
      <w:r>
        <w:rPr>
          <w:rFonts w:ascii="Times New Roman" w:hAnsi="Times New Roman"/>
          <w:lang w:val="ru-RU"/>
        </w:rPr>
        <w:t xml:space="preserve"> </w:t>
      </w:r>
      <w:proofErr w:type="spellStart"/>
      <w:r>
        <w:rPr>
          <w:rFonts w:ascii="Times New Roman" w:hAnsi="Times New Roman"/>
          <w:lang w:val="ru-RU"/>
        </w:rPr>
        <w:t>Inc</w:t>
      </w:r>
      <w:proofErr w:type="spellEnd"/>
      <w:r>
        <w:rPr>
          <w:rFonts w:ascii="Times New Roman" w:hAnsi="Times New Roman"/>
          <w:lang w:val="ru-RU"/>
        </w:rPr>
        <w:t>.;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- для Контекстной рекламы формируются на основе Данных </w:t>
      </w:r>
      <w:proofErr w:type="gramStart"/>
      <w:r>
        <w:rPr>
          <w:rFonts w:ascii="Times New Roman" w:hAnsi="Times New Roman"/>
          <w:lang w:val="ru-RU"/>
        </w:rPr>
        <w:t>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</w:t>
      </w:r>
      <w:proofErr w:type="gramEnd"/>
      <w:r w:rsidRPr="00D03DFD">
        <w:rPr>
          <w:rFonts w:ascii="Times New Roman" w:hAnsi="Times New Roman"/>
          <w:lang w:val="ru-RU"/>
        </w:rPr>
        <w:t xml:space="preserve"> API Справочники 2ГИС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Неполучение Первичного документа в электронном виде и </w:t>
      </w:r>
      <w:r>
        <w:rPr>
          <w:rFonts w:ascii="Times New Roman" w:hAnsi="Times New Roman"/>
          <w:lang w:val="ru-RU"/>
        </w:rPr>
        <w:lastRenderedPageBreak/>
        <w:t>(или) на бумажном носителе не освобождает Заказчика от оплаты фактически предоставленных Услуг / Дополнительных услуг.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Порядок составления и предоставления счетов-фактур Заказчику (если требуется), а также последствия их неполучения аналогичны </w:t>
      </w:r>
      <w:proofErr w:type="gramStart"/>
      <w:r>
        <w:rPr>
          <w:rFonts w:ascii="Times New Roman" w:hAnsi="Times New Roman"/>
          <w:lang w:val="ru-RU"/>
        </w:rPr>
        <w:t>предусмотренным</w:t>
      </w:r>
      <w:proofErr w:type="gramEnd"/>
      <w:r>
        <w:rPr>
          <w:rFonts w:ascii="Times New Roman" w:hAnsi="Times New Roman"/>
          <w:lang w:val="ru-RU"/>
        </w:rPr>
        <w:t xml:space="preserve"> в п.5.4 - 5.8. для Первичных документов.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5.10. Оплата Услуг/Дополнительных услуг производится Заказчиком в следующем порядке: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  <w:proofErr w:type="gramEnd"/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AA4BF9" w:rsidRPr="00B13A12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 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>в двух экземплярах, проводит сверку расчетов, подписывает уполномоченным лицом и во</w:t>
      </w:r>
      <w:r>
        <w:rPr>
          <w:rFonts w:ascii="Times New Roman" w:hAnsi="Times New Roman"/>
          <w:lang w:val="ru-RU"/>
        </w:rPr>
        <w:t>звращает Исполнителю в течение 5</w:t>
      </w:r>
      <w:r w:rsidRPr="00BC5E98">
        <w:rPr>
          <w:rFonts w:ascii="Times New Roman" w:hAnsi="Times New Roman"/>
          <w:lang w:val="ru-RU"/>
        </w:rPr>
        <w:t xml:space="preserve">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AA4BF9" w:rsidRPr="00BC5E9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</w:t>
      </w:r>
      <w:proofErr w:type="spellStart"/>
      <w:r>
        <w:rPr>
          <w:rFonts w:ascii="Times New Roman" w:hAnsi="Times New Roman"/>
          <w:lang w:val="ru-RU"/>
        </w:rPr>
        <w:t>т.ч</w:t>
      </w:r>
      <w:proofErr w:type="spellEnd"/>
      <w:r>
        <w:rPr>
          <w:rFonts w:ascii="Times New Roman" w:hAnsi="Times New Roman"/>
          <w:lang w:val="ru-RU"/>
        </w:rPr>
        <w:t>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</w:t>
      </w:r>
      <w:proofErr w:type="gramStart"/>
      <w:r w:rsidRPr="00BC5E98">
        <w:rPr>
          <w:rFonts w:ascii="Times New Roman" w:hAnsi="Times New Roman"/>
          <w:lang w:val="ru-RU"/>
        </w:rPr>
        <w:t>с даты получ</w:t>
      </w:r>
      <w:r>
        <w:rPr>
          <w:rFonts w:ascii="Times New Roman" w:hAnsi="Times New Roman"/>
          <w:lang w:val="ru-RU"/>
        </w:rPr>
        <w:t>ения</w:t>
      </w:r>
      <w:proofErr w:type="gramEnd"/>
      <w:r>
        <w:rPr>
          <w:rFonts w:ascii="Times New Roman" w:hAnsi="Times New Roman"/>
          <w:lang w:val="ru-RU"/>
        </w:rPr>
        <w:t xml:space="preserve">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</w:t>
      </w:r>
      <w:proofErr w:type="gramEnd"/>
      <w:r w:rsidRPr="00073218">
        <w:rPr>
          <w:rFonts w:ascii="Times New Roman" w:hAnsi="Times New Roman"/>
          <w:lang w:val="ru-RU"/>
        </w:rPr>
        <w:t xml:space="preserve">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proofErr w:type="gramStart"/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</w:t>
      </w:r>
      <w:proofErr w:type="gramEnd"/>
      <w:r w:rsidRPr="00073218">
        <w:rPr>
          <w:rFonts w:ascii="Times New Roman" w:hAnsi="Times New Roman"/>
          <w:lang w:val="ru-RU"/>
        </w:rPr>
        <w:t xml:space="preserve">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</w:t>
      </w:r>
      <w:r w:rsidRPr="00073218">
        <w:rPr>
          <w:rFonts w:ascii="Times New Roman" w:hAnsi="Times New Roman"/>
          <w:lang w:val="ru-RU"/>
        </w:rPr>
        <w:t>о</w:t>
      </w:r>
      <w:r w:rsidRPr="00073218">
        <w:rPr>
          <w:rFonts w:ascii="Times New Roman" w:hAnsi="Times New Roman"/>
          <w:lang w:val="ru-RU"/>
        </w:rPr>
        <w:t>вание изображений людей, живых или умерших и т.д., Заказчиком получены необходимые разрешения (закл</w:t>
      </w:r>
      <w:r w:rsidRPr="00073218">
        <w:rPr>
          <w:rFonts w:ascii="Times New Roman" w:hAnsi="Times New Roman"/>
          <w:lang w:val="ru-RU"/>
        </w:rPr>
        <w:t>ю</w:t>
      </w:r>
      <w:r w:rsidRPr="00073218">
        <w:rPr>
          <w:rFonts w:ascii="Times New Roman" w:hAnsi="Times New Roman"/>
          <w:lang w:val="ru-RU"/>
        </w:rPr>
        <w:t>чены соответствующие договоры).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ороны несут ответственность в соответствии с действующим законодательством Российской Федерации.  </w:t>
      </w:r>
    </w:p>
    <w:p w:rsidR="00AA4BF9" w:rsidRPr="006337A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AA4BF9" w:rsidRPr="00A305BD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и иных случаях полного </w:t>
      </w:r>
      <w:r w:rsidRPr="00073218">
        <w:rPr>
          <w:rFonts w:ascii="Times New Roman" w:hAnsi="Times New Roman"/>
          <w:lang w:val="ru-RU"/>
        </w:rPr>
        <w:lastRenderedPageBreak/>
        <w:t>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  <w:proofErr w:type="gramEnd"/>
    </w:p>
    <w:p w:rsidR="00AA4BF9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3.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proofErr w:type="gramStart"/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  <w:proofErr w:type="gramEnd"/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</w:t>
      </w:r>
      <w:proofErr w:type="gramEnd"/>
      <w:r w:rsidRPr="00073218">
        <w:rPr>
          <w:rFonts w:ascii="Times New Roman" w:hAnsi="Times New Roman"/>
          <w:lang w:val="ru-RU"/>
        </w:rPr>
        <w:t xml:space="preserve">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 w:rsidRPr="00073218">
        <w:rPr>
          <w:rFonts w:ascii="Times New Roman" w:hAnsi="Times New Roman"/>
          <w:lang w:val="ru-RU"/>
        </w:rPr>
        <w:t xml:space="preserve">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</w:t>
      </w:r>
      <w:proofErr w:type="gramEnd"/>
      <w:r w:rsidRPr="00073218">
        <w:rPr>
          <w:rFonts w:ascii="Times New Roman" w:hAnsi="Times New Roman"/>
          <w:lang w:val="ru-RU"/>
        </w:rPr>
        <w:t xml:space="preserve">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</w:t>
      </w:r>
      <w:proofErr w:type="gramStart"/>
      <w:r w:rsidRPr="00073218">
        <w:rPr>
          <w:rFonts w:ascii="Times New Roman" w:hAnsi="Times New Roman"/>
          <w:lang w:val="ru-RU"/>
        </w:rPr>
        <w:t>ств Ст</w:t>
      </w:r>
      <w:proofErr w:type="gramEnd"/>
      <w:r w:rsidRPr="00073218">
        <w:rPr>
          <w:rFonts w:ascii="Times New Roman" w:hAnsi="Times New Roman"/>
          <w:lang w:val="ru-RU"/>
        </w:rPr>
        <w:t xml:space="preserve">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</w:t>
      </w:r>
      <w:proofErr w:type="gramStart"/>
      <w:r w:rsidRPr="00BA3806">
        <w:rPr>
          <w:rFonts w:ascii="Times New Roman" w:hAnsi="Times New Roman"/>
          <w:lang w:val="ru-RU"/>
        </w:rPr>
        <w:t>но</w:t>
      </w:r>
      <w:proofErr w:type="gramEnd"/>
      <w:r w:rsidRPr="00BA3806">
        <w:rPr>
          <w:rFonts w:ascii="Times New Roman" w:hAnsi="Times New Roman"/>
          <w:lang w:val="ru-RU"/>
        </w:rPr>
        <w:t xml:space="preserve"> не ограничиваясь, научные, деловые и коммерческие данные, ноу-хау, формулы, процессы, разработки, </w:t>
      </w:r>
      <w:proofErr w:type="gramStart"/>
      <w:r w:rsidRPr="00BA3806">
        <w:rPr>
          <w:rFonts w:ascii="Times New Roman" w:hAnsi="Times New Roman"/>
          <w:lang w:val="ru-RU"/>
        </w:rPr>
        <w:t>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  <w:proofErr w:type="gramEnd"/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9.5.3. </w:t>
      </w:r>
      <w:proofErr w:type="gramStart"/>
      <w:r w:rsidRPr="00BA3806">
        <w:rPr>
          <w:rFonts w:ascii="Times New Roman" w:hAnsi="Times New Roman"/>
          <w:lang w:val="ru-RU"/>
        </w:rPr>
        <w:t>получена</w:t>
      </w:r>
      <w:proofErr w:type="gramEnd"/>
      <w:r w:rsidRPr="00BA3806">
        <w:rPr>
          <w:rFonts w:ascii="Times New Roman" w:hAnsi="Times New Roman"/>
          <w:lang w:val="ru-RU"/>
        </w:rPr>
        <w:t xml:space="preserve"> Получающей стороной от третьего лица.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AA4BF9" w:rsidRPr="00BA3806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AA4BF9" w:rsidRPr="00EB06FF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AA4BF9" w:rsidRPr="00073218" w:rsidRDefault="00AA4BF9" w:rsidP="00AA4BF9">
      <w:p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0B50A1" w:rsidRDefault="000B50A1" w:rsidP="000B50A1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FB472342F3D042E98DCB2084CB61908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95E49B3350744C638A3D5870EE69DEC0"/>
        </w:placeholder>
      </w:sdtPr>
      <w:sdtEndPr>
        <w:rPr>
          <w:lang w:val="ru-RU"/>
        </w:rPr>
      </w:sdtEndPr>
      <w:sdtContent>
        <w:p w:rsidR="009A048F" w:rsidRPr="00366955" w:rsidRDefault="009A048F" w:rsidP="000B50A1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7E36CF79F3CB41219C1EB747DB9DA0FF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</w:t>
      </w:r>
      <w:proofErr w:type="gramStart"/>
      <w:r>
        <w:rPr>
          <w:rFonts w:ascii="Times New Roman" w:hAnsi="Times New Roman"/>
          <w:lang w:val="ru-RU"/>
        </w:rPr>
        <w:t>Договор</w:t>
      </w:r>
      <w:proofErr w:type="gramEnd"/>
      <w:r>
        <w:rPr>
          <w:rFonts w:ascii="Times New Roman" w:hAnsi="Times New Roman"/>
          <w:lang w:val="ru-RU"/>
        </w:rPr>
        <w:t xml:space="preserve"> может</w:t>
      </w:r>
      <w:r w:rsidRPr="00073218">
        <w:rPr>
          <w:rFonts w:ascii="Times New Roman" w:hAnsi="Times New Roman"/>
          <w:lang w:val="ru-RU"/>
        </w:rPr>
        <w:t xml:space="preserve"> быть расторгнут досрочно: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</w:t>
      </w:r>
      <w:r>
        <w:rPr>
          <w:rFonts w:ascii="Times New Roman" w:hAnsi="Times New Roman"/>
          <w:lang w:val="ru-RU"/>
        </w:rPr>
        <w:t>, за исключением случая, предусмотренного п. 10.7.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</w:t>
      </w:r>
      <w:proofErr w:type="spellStart"/>
      <w:r>
        <w:rPr>
          <w:rFonts w:ascii="Times New Roman" w:hAnsi="Times New Roman"/>
          <w:lang w:val="ru-RU"/>
        </w:rPr>
        <w:t>Медийной</w:t>
      </w:r>
      <w:proofErr w:type="spellEnd"/>
      <w:r>
        <w:rPr>
          <w:rFonts w:ascii="Times New Roman" w:hAnsi="Times New Roman"/>
          <w:lang w:val="ru-RU"/>
        </w:rPr>
        <w:t xml:space="preserve">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</w:t>
      </w:r>
      <w:proofErr w:type="gramStart"/>
      <w:r w:rsidRPr="00073218">
        <w:rPr>
          <w:rFonts w:ascii="Times New Roman" w:hAnsi="Times New Roman"/>
          <w:lang w:val="ru-RU"/>
        </w:rPr>
        <w:t>Договора</w:t>
      </w:r>
      <w:proofErr w:type="gramEnd"/>
      <w:r w:rsidRPr="00073218">
        <w:rPr>
          <w:rFonts w:ascii="Times New Roman" w:hAnsi="Times New Roman"/>
          <w:lang w:val="ru-RU"/>
        </w:rPr>
        <w:t xml:space="preserve">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 xml:space="preserve">на дату прекращения </w:t>
      </w:r>
      <w:r w:rsidRPr="00073218">
        <w:rPr>
          <w:rFonts w:ascii="Times New Roman" w:hAnsi="Times New Roman"/>
          <w:lang w:val="ru-RU"/>
        </w:rPr>
        <w:lastRenderedPageBreak/>
        <w:t>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proofErr w:type="gramStart"/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</w:t>
      </w:r>
      <w:proofErr w:type="gramEnd"/>
      <w:r w:rsidRPr="00073218">
        <w:rPr>
          <w:rFonts w:ascii="Times New Roman" w:hAnsi="Times New Roman"/>
          <w:lang w:val="ru-RU"/>
        </w:rPr>
        <w:t xml:space="preserve">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proofErr w:type="gramStart"/>
      <w:r w:rsidRPr="00073218">
        <w:rPr>
          <w:rFonts w:ascii="Times New Roman" w:hAnsi="Times New Roman"/>
          <w:lang w:val="ru-RU"/>
        </w:rPr>
        <w:t>последний</w:t>
      </w:r>
      <w:proofErr w:type="gramEnd"/>
      <w:r w:rsidRPr="00073218">
        <w:rPr>
          <w:rFonts w:ascii="Times New Roman" w:hAnsi="Times New Roman"/>
          <w:lang w:val="ru-RU"/>
        </w:rPr>
        <w:t xml:space="preserve">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10.7. </w:t>
      </w:r>
      <w:r w:rsidRPr="00073218">
        <w:rPr>
          <w:rFonts w:ascii="Times New Roman" w:hAnsi="Times New Roman"/>
          <w:lang w:val="ru-RU"/>
        </w:rPr>
        <w:t xml:space="preserve">В случае </w:t>
      </w:r>
      <w:proofErr w:type="gramStart"/>
      <w:r>
        <w:rPr>
          <w:rFonts w:ascii="Times New Roman" w:hAnsi="Times New Roman"/>
          <w:lang w:val="ru-RU"/>
        </w:rPr>
        <w:t>нарушения сроков оплаты Услуг / Дополнительных услуг</w:t>
      </w:r>
      <w:proofErr w:type="gramEnd"/>
      <w:r>
        <w:rPr>
          <w:rFonts w:ascii="Times New Roman" w:hAnsi="Times New Roman"/>
          <w:lang w:val="ru-RU"/>
        </w:rPr>
        <w:t xml:space="preserve">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AA4BF9" w:rsidRPr="000036E0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AA4BF9" w:rsidRPr="00073218" w:rsidRDefault="00AA4BF9" w:rsidP="00AA4BF9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 xml:space="preserve">адресам. </w:t>
      </w:r>
      <w:proofErr w:type="gramStart"/>
      <w:r w:rsidRPr="00073218">
        <w:rPr>
          <w:rFonts w:ascii="Times New Roman" w:hAnsi="Times New Roman"/>
          <w:lang w:val="ru-RU"/>
        </w:rPr>
        <w:t>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</w:t>
      </w:r>
      <w:proofErr w:type="spellStart"/>
      <w:r>
        <w:rPr>
          <w:rFonts w:ascii="Times New Roman" w:hAnsi="Times New Roman"/>
          <w:lang w:val="ru-RU"/>
        </w:rPr>
        <w:t>ые</w:t>
      </w:r>
      <w:proofErr w:type="spellEnd"/>
      <w:r>
        <w:rPr>
          <w:rFonts w:ascii="Times New Roman" w:hAnsi="Times New Roman"/>
          <w:lang w:val="ru-RU"/>
        </w:rPr>
        <w:t>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 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  <w:proofErr w:type="gramEnd"/>
    </w:p>
    <w:p w:rsidR="00AA4BF9" w:rsidRPr="002549E3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AA4BF9" w:rsidRPr="004D0394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 xml:space="preserve"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изменениях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AA4BF9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AA4BF9" w:rsidRPr="00073218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0B50A1" w:rsidRDefault="00AA4BF9" w:rsidP="00AA4BF9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B56EF2" w:rsidRPr="004769CF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:rsidR="00DE710C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860A342230B24A34BE6EF3FCA6B17229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AA4BF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Исполнитель:</w:t>
                </w:r>
              </w:p>
              <w:p w:rsidR="00ED4E1D" w:rsidRPr="00D30C49" w:rsidRDefault="00C00BD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607251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449E05149744618A2395368D47CF2E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4A606E5FDB7F44F1A40FDE493FEBCD5E"/>
                    </w:placeholder>
                    <w:text/>
                  </w:sdtPr>
                  <w:sdtEndPr/>
                  <w:sdtContent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D30C4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30C4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6C93F89D6EC94811AE504DD9D84B5428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30C49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>Заказчик:</w:t>
                </w:r>
              </w:p>
              <w:p w:rsidR="00ED4E1D" w:rsidRPr="00D30C49" w:rsidRDefault="00C00BD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30C49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30C49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30C49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30C49">
                  <w:rPr>
                    <w:sz w:val="24"/>
                  </w:rPr>
                  <w:t>Платежные реквизиты:</w:t>
                </w:r>
                <w:r w:rsidRPr="00D30C49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75BFB03CE5A54B408C4D804C6F7F2560"/>
                    </w:placeholder>
                    <w:text/>
                  </w:sdtPr>
                  <w:sdtEndPr/>
                  <w:sdtContent>
                    <w:r w:rsidRPr="00D30C49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30C49">
                      <w:rPr>
                        <w:b/>
                      </w:rPr>
                      <w:t>бик</w:t>
                    </w:r>
                    <w:proofErr w:type="spellEnd"/>
                    <w:r w:rsidRPr="00D30C49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D30C4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C00BD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1C23293C69C64A089C563B8046B39545"/>
                    </w:placeholder>
                    <w:text/>
                  </w:sdtPr>
                  <w:sdtEndPr/>
                  <w:sdtContent>
                    <w:r w:rsidR="00ED4E1D" w:rsidRPr="00D30C4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30C49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2E889135183447309BDF300AB8555D14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30C49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30C49" w:rsidRDefault="00C00BD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1B9E6D15BC5846D28E2B0AB67A36EB47"/>
                    </w:placeholder>
                    <w:showingPlcHdr/>
                    <w:text/>
                  </w:sdtPr>
                  <w:sdtEndPr/>
                  <w:sdtContent>
                    <w:r w:rsidR="00ED4E1D" w:rsidRPr="00D30C49">
                      <w:rPr>
                        <w:b/>
                      </w:rPr>
                      <w:t>Д</w:t>
                    </w:r>
                    <w:r w:rsidR="00ED4E1D" w:rsidRPr="00D30C49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30C4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30C49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C09C798E8F6432ABFDCF0C478F940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30C49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30C49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30C49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Default="00ED4E1D" w:rsidP="00ED4E1D">
          <w:pPr>
            <w:spacing w:before="120"/>
            <w:jc w:val="both"/>
            <w:rPr>
              <w:rFonts w:ascii="Times New Roman" w:hAnsi="Times New Roman" w:cs="Times New Roman"/>
              <w:color w:val="808080"/>
              <w:lang w:val="ru-RU"/>
            </w:rPr>
          </w:pPr>
          <w:r w:rsidRPr="00D30C49">
            <w:rPr>
              <w:rFonts w:ascii="Times New Roman" w:hAnsi="Times New Roman" w:cs="Times New Roman"/>
            </w:rPr>
            <w:t xml:space="preserve"> 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-783037297"/>
        <w:placeholder>
          <w:docPart w:val="1C27AAC88F7C4916AA442729A6D072BB"/>
        </w:placeholder>
      </w:sdtPr>
      <w:sdtEndPr>
        <w:rPr>
          <w:lang w:val="ru-RU"/>
        </w:rPr>
      </w:sdtEndPr>
      <w:sdtContent>
        <w:p w:rsidR="00ED4E1D" w:rsidRPr="00D30C49" w:rsidRDefault="00ED4E1D" w:rsidP="00ED4E1D">
          <w:pPr>
            <w:spacing w:before="12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ED4E1D" w:rsidRPr="00AA4BF9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C46409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46409">
                  <w:rPr>
                    <w:bCs/>
                    <w:sz w:val="24"/>
                  </w:rPr>
                  <w:t>Исполнитель:</w:t>
                </w:r>
              </w:p>
              <w:p w:rsidR="00ED4E1D" w:rsidRPr="00C46409" w:rsidRDefault="00C00BD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-145670842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="00ED4E1D" w:rsidRPr="00C46409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FD7095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EC54419FEBCC45E0925C6A8C59CF6EDD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F03605C32CC447758B124FD0E85DFFBF"/>
                    </w:placeholder>
                    <w:text/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C46409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DB313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617431F9C2EE4202AB72DF5C57B1CF36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DB313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ED4E1D" w:rsidRPr="00DB3135" w:rsidRDefault="00C00BD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137442170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DB313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DB3135" w:rsidRDefault="00ED4E1D" w:rsidP="00AB2284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-230083038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DB3135">
                  <w:rPr>
                    <w:bCs/>
                    <w:sz w:val="24"/>
                  </w:rPr>
                  <w:t xml:space="preserve"> </w:t>
                </w:r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r w:rsidRPr="00DB3135">
                  <w:rPr>
                    <w:sz w:val="24"/>
                  </w:rPr>
                  <w:t>Платежные реквизиты:</w:t>
                </w:r>
                <w:r w:rsidRPr="00DB3135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662A4999101648C28C6F476F507210B0"/>
                    </w:placeholder>
                    <w:text/>
                  </w:sdtPr>
                  <w:sdtEndPr/>
                  <w:sdtContent>
                    <w:r w:rsidRPr="00DB3135">
                      <w:rPr>
                        <w:b/>
                      </w:rPr>
                      <w:t xml:space="preserve">р/с к/с </w:t>
                    </w:r>
                    <w:proofErr w:type="spellStart"/>
                    <w:r w:rsidRPr="00DB3135">
                      <w:rPr>
                        <w:b/>
                      </w:rPr>
                      <w:t>бик</w:t>
                    </w:r>
                    <w:proofErr w:type="spellEnd"/>
                    <w:r w:rsidRPr="00DB3135">
                      <w:rPr>
                        <w:b/>
                      </w:rPr>
                      <w:t xml:space="preserve"> банк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line="276" w:lineRule="auto"/>
                  <w:jc w:val="both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ED4E1D" w:rsidRPr="003129E7" w:rsidTr="00280B08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C00BD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7582330"/>
                    <w:placeholder>
                      <w:docPart w:val="C06A411B7499468C95F7C7AAA541A25F"/>
                    </w:placeholder>
                    <w:text/>
                  </w:sdtPr>
                  <w:sdtEndPr/>
                  <w:sdtContent>
                    <w:r w:rsidR="00ED4E1D"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DB313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232400012"/>
                    <w:placeholder>
                      <w:docPart w:val="E88CC56C073446FFA9553337CAD4A8F9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B313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DB3135" w:rsidRDefault="00C00BD5" w:rsidP="00280B0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</w:pPr>
                <w:sdt>
                  <w:sdt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3E55516057A04C7387C0C23746F84952"/>
                    </w:placeholder>
                    <w:showingPlcHdr/>
                    <w:text/>
                  </w:sdtPr>
                  <w:sdtEndPr/>
                  <w:sdtContent>
                    <w:r w:rsidR="00ED4E1D" w:rsidRPr="00DB3135">
                      <w:rPr>
                        <w:b/>
                      </w:rPr>
                      <w:t>Д</w:t>
                    </w:r>
                    <w:r w:rsidR="00ED4E1D" w:rsidRPr="00DB3135">
                      <w:rPr>
                        <w:rStyle w:val="af2"/>
                        <w:b/>
                        <w:color w:val="auto"/>
                      </w:rPr>
                      <w:t>иректора</w:t>
                    </w:r>
                  </w:sdtContent>
                </w:sdt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ED4E1D" w:rsidRPr="00DB313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DB3135">
                  <w:rPr>
                    <w:b/>
                    <w:bCs/>
                    <w:sz w:val="20"/>
                  </w:rPr>
                  <w:t>_____________________________/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LegalPersonProfile.ChiefNameInNominative"/>
                    <w:tag w:val="LegalPersonProfile.ChiefNameInNominative"/>
                    <w:id w:val="1869178627"/>
                    <w:placeholder>
                      <w:docPart w:val="0FDA4112A7DC431B8BFC797475AB8406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3135">
                      <w:rPr>
                        <w:b/>
                        <w:bCs/>
                        <w:sz w:val="20"/>
                      </w:rPr>
                      <w:t>ФИО</w:t>
                    </w:r>
                  </w:sdtContent>
                </w:sdt>
                <w:r w:rsidRPr="00DB3135">
                  <w:rPr>
                    <w:b/>
                    <w:bCs/>
                    <w:sz w:val="20"/>
                  </w:rPr>
                  <w:br/>
                </w:r>
              </w:p>
              <w:p w:rsidR="00ED4E1D" w:rsidRPr="00DE710C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before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728847511"/>
        <w:placeholder>
          <w:docPart w:val="EE19006F8D604C178576ADF95BE76C9A"/>
        </w:placeholder>
      </w:sdtPr>
      <w:sdtEndPr>
        <w:rPr>
          <w:lang w:val="ru-RU"/>
        </w:rPr>
      </w:sdtEndPr>
      <w:sdtContent>
        <w:p w:rsidR="00ED4E1D" w:rsidRPr="002E5765" w:rsidRDefault="00ED4E1D" w:rsidP="00ED4E1D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ED4E1D" w:rsidRPr="002E5765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Исполнитель:</w:t>
                </w:r>
              </w:p>
              <w:p w:rsidR="00ED4E1D" w:rsidRPr="002E5765" w:rsidRDefault="00C00BD5" w:rsidP="00280B08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91226393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ED4E1D" w:rsidRPr="001B630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DB3135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2EFB8DF738CE4C978C29CEA64784A45A"/>
                    </w:placeholder>
                    <w:text/>
                  </w:sdtPr>
                  <w:sdtEndPr/>
                  <w:sdtContent>
                    <w:r w:rsidRPr="00DB313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ED4E1D" w:rsidRPr="00C46409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364F1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924AB2D1FD9F4486817C33B0BD1A0925"/>
                    </w:placeholder>
                  </w:sdtPr>
                  <w:sdtEndPr/>
                  <w:sdtContent>
                    <w:proofErr w:type="spellStart"/>
                    <w:r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  <w:proofErr w:type="spellEnd"/>
                  </w:sdtContent>
                </w:sdt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CA2E0C9AB67F44E490C39A07357CC6E1"/>
                    </w:placeholder>
                    <w:text/>
                  </w:sdtPr>
                  <w:sdtEndPr/>
                  <w:sdtContent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р/с к/с </w:t>
                    </w:r>
                    <w:proofErr w:type="spellStart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бик</w:t>
                    </w:r>
                    <w:proofErr w:type="spellEnd"/>
                    <w:r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 xml:space="preserve"> банк</w:t>
                    </w:r>
                  </w:sdtContent>
                </w:sdt>
                <w:r w:rsidRPr="002E5765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ED4E1D" w:rsidRPr="002E5765" w:rsidRDefault="00ED4E1D" w:rsidP="00280B08">
                <w:pPr>
                  <w:autoSpaceDE w:val="0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8C2844E8933B4BDBA6B7787150D317CC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Pr="002E5765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72" w:firstLine="0"/>
                  <w:jc w:val="left"/>
                  <w:rPr>
                    <w:bCs/>
                    <w:sz w:val="24"/>
                  </w:rPr>
                </w:pPr>
                <w:r w:rsidRPr="002E5765">
                  <w:rPr>
                    <w:bCs/>
                    <w:sz w:val="24"/>
                  </w:rPr>
                  <w:t>Заказчик:</w:t>
                </w:r>
              </w:p>
              <w:p w:rsidR="00ED4E1D" w:rsidRPr="002E5765" w:rsidRDefault="00C00BD5" w:rsidP="00280B08">
                <w:pPr>
                  <w:pStyle w:val="21"/>
                  <w:ind w:left="72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-84986717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ED4E1D" w:rsidRPr="002E5765">
                  <w:rPr>
                    <w:bCs/>
                    <w:sz w:val="24"/>
                  </w:rPr>
                  <w:t xml:space="preserve">                     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fldChar w:fldCharType="begin"/>
                </w:r>
                <w:r w:rsidRPr="005D75E2">
                  <w:rPr>
                    <w:bCs/>
                    <w:sz w:val="24"/>
                  </w:rPr>
                  <w:instrText>DOCVARIABLE ClientData</w:instrText>
                </w:r>
                <w:r w:rsidRPr="005D75E2">
                  <w:rPr>
                    <w:bCs/>
                    <w:sz w:val="24"/>
                  </w:rPr>
                  <w:fldChar w:fldCharType="end"/>
                </w:r>
                <w:r w:rsidRPr="005D75E2">
                  <w:rPr>
                    <w:bCs/>
                    <w:sz w:val="24"/>
                  </w:rPr>
                  <w:t>Паспорт</w:t>
                </w:r>
                <w:r w:rsidRPr="002E5765">
                  <w:rPr>
                    <w:sz w:val="24"/>
                  </w:rPr>
                  <w:t xml:space="preserve">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Pr="002E5765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2769A485FEF4E6EA2A0FABD6786A789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Pr="002E5765">
                  <w:rPr>
                    <w:sz w:val="24"/>
                  </w:rPr>
                  <w:t>,</w:t>
                </w:r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  <w:rPr>
                    <w:sz w:val="24"/>
                  </w:rPr>
                </w:pPr>
                <w:r w:rsidRPr="005D75E2">
                  <w:rPr>
                    <w:bCs/>
                    <w:sz w:val="24"/>
                  </w:rPr>
                  <w:t>Выдан</w:t>
                </w:r>
                <w:r w:rsidRPr="002E5765">
                  <w:t xml:space="preserve">: </w:t>
                </w:r>
                <w:sdt>
                  <w:sdtPr>
                    <w:alias w:val="LegalPerson.PassportIssuedBy"/>
                    <w:tag w:val="LegalPerson.PassportIssuedBy"/>
                    <w:id w:val="9095146"/>
                    <w:placeholder>
                      <w:docPart w:val="F07167362DDF4F449D62DF6C9496556A"/>
                    </w:placeholder>
                    <w:showingPlcHdr/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ED4E1D" w:rsidRPr="002E5765" w:rsidRDefault="00ED4E1D" w:rsidP="005D75E2">
                <w:pPr>
                  <w:pStyle w:val="21"/>
                  <w:snapToGrid w:val="0"/>
                  <w:ind w:left="72" w:firstLine="0"/>
                  <w:jc w:val="left"/>
                </w:pPr>
                <w:r w:rsidRPr="005D75E2">
                  <w:rPr>
                    <w:bCs/>
                    <w:sz w:val="24"/>
                  </w:rPr>
                  <w:t>Прописка</w:t>
                </w:r>
                <w:r w:rsidRPr="002E5765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8F40BD22E77447999C4D80746B375D38"/>
                    </w:placeholder>
                    <w:text/>
                  </w:sdtPr>
                  <w:sdtEndPr/>
                  <w:sdtContent>
                    <w:r w:rsidRPr="002E5765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ED4E1D" w:rsidRPr="005F3DD2" w:rsidTr="00280B08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C00BD5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429163653"/>
                    <w:placeholder>
                      <w:docPart w:val="0C95151E2F29467F9A8415C002344AC1"/>
                    </w:placeholder>
                    <w:text/>
                  </w:sdtPr>
                  <w:sdtEndPr/>
                  <w:sdtContent>
                    <w:r w:rsidR="00ED4E1D" w:rsidRPr="002E5765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  <w:sz w:val="18"/>
                    <w:szCs w:val="18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2E5765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r w:rsidRPr="002E5765">
                  <w:rPr>
                    <w:b/>
                    <w:bCs/>
                    <w:sz w:val="20"/>
                  </w:rPr>
                  <w:t xml:space="preserve">_______________________________ / </w:t>
                </w:r>
                <w:sdt>
                  <w:sdtPr>
                    <w:rPr>
                      <w:b/>
                      <w:bCs/>
                      <w:sz w:val="20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972638185"/>
                    <w:placeholder>
                      <w:docPart w:val="80214AAA5FB948829379C845542066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proofErr w:type="spellStart"/>
                    <w:r w:rsidRPr="002E5765">
                      <w:rPr>
                        <w:b/>
                        <w:bCs/>
                        <w:sz w:val="20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</w:rPr>
                  <w:br/>
                </w:r>
              </w:p>
              <w:p w:rsidR="00ED4E1D" w:rsidRPr="002E5765" w:rsidRDefault="00ED4E1D" w:rsidP="00280B0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2E5765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A2657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</w:p>
              <w:p w:rsidR="00ED4E1D" w:rsidRPr="002E5765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__________________________/</w:t>
                </w:r>
                <w:proofErr w:type="spellStart"/>
                <w:sdt>
                  <w:sdtPr>
                    <w:rPr>
                      <w:b/>
                      <w:bCs/>
                      <w:sz w:val="20"/>
                      <w:szCs w:val="18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3B6EC1C0589E4E4CAF0CA5AE33256E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2E5765">
                      <w:rPr>
                        <w:b/>
                        <w:bCs/>
                        <w:sz w:val="20"/>
                        <w:szCs w:val="18"/>
                      </w:rPr>
                      <w:t>фио</w:t>
                    </w:r>
                    <w:proofErr w:type="spellEnd"/>
                  </w:sdtContent>
                </w:sdt>
                <w:r w:rsidRPr="002E5765">
                  <w:rPr>
                    <w:b/>
                    <w:bCs/>
                    <w:sz w:val="20"/>
                    <w:szCs w:val="18"/>
                  </w:rPr>
                  <w:br/>
                </w:r>
              </w:p>
              <w:p w:rsidR="00ED4E1D" w:rsidRPr="0037304F" w:rsidRDefault="00ED4E1D" w:rsidP="00280B0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szCs w:val="18"/>
                  </w:rPr>
                </w:pPr>
                <w:r w:rsidRPr="002E5765">
                  <w:rPr>
                    <w:b/>
                    <w:bCs/>
                    <w:sz w:val="24"/>
                    <w:szCs w:val="18"/>
                  </w:rPr>
                  <w:t>М.П.</w:t>
                </w:r>
              </w:p>
            </w:tc>
          </w:tr>
        </w:tbl>
        <w:p w:rsidR="00ED4E1D" w:rsidRPr="004D7EC1" w:rsidRDefault="00ED4E1D" w:rsidP="00ED4E1D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 w:cs="Times New Roman"/>
          <w:lang w:val="ru-RU"/>
        </w:rPr>
      </w:pPr>
    </w:p>
    <w:p w:rsidR="000645D6" w:rsidRPr="004D56AA" w:rsidRDefault="000645D6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645D6" w:rsidRPr="004D56AA" w:rsidSect="00634979">
      <w:footerReference w:type="even" r:id="rId19"/>
      <w:footerReference w:type="default" r:id="rId20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D5" w:rsidRDefault="00C00BD5">
      <w:r>
        <w:separator/>
      </w:r>
    </w:p>
  </w:endnote>
  <w:endnote w:type="continuationSeparator" w:id="0">
    <w:p w:rsidR="00C00BD5" w:rsidRDefault="00C0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A4BF9">
      <w:rPr>
        <w:rFonts w:ascii="Times New Roman" w:hAnsi="Times New Roman" w:cs="Times New Roman"/>
        <w:noProof/>
        <w:lang w:val="ru-RU"/>
      </w:rPr>
      <w:t>2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A4BF9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A4BF9">
      <w:rPr>
        <w:rFonts w:ascii="Times New Roman" w:hAnsi="Times New Roman" w:cs="Times New Roman"/>
        <w:noProof/>
        <w:lang w:val="ru-RU"/>
      </w:rPr>
      <w:t>1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AA4BF9">
      <w:rPr>
        <w:rFonts w:ascii="Times New Roman" w:hAnsi="Times New Roman" w:cs="Times New Roman"/>
        <w:noProof/>
        <w:lang w:val="ru-RU"/>
      </w:rPr>
      <w:t>17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D5" w:rsidRDefault="00C00BD5">
      <w:r>
        <w:separator/>
      </w:r>
    </w:p>
  </w:footnote>
  <w:footnote w:type="continuationSeparator" w:id="0">
    <w:p w:rsidR="00C00BD5" w:rsidRDefault="00C0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2541DF4"/>
    <w:multiLevelType w:val="hybridMultilevel"/>
    <w:tmpl w:val="B3963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2738"/>
    <w:rsid w:val="00010F26"/>
    <w:rsid w:val="00033722"/>
    <w:rsid w:val="000465C3"/>
    <w:rsid w:val="000609CD"/>
    <w:rsid w:val="000645D6"/>
    <w:rsid w:val="00077B7A"/>
    <w:rsid w:val="000B50A1"/>
    <w:rsid w:val="000B75A5"/>
    <w:rsid w:val="000D32E4"/>
    <w:rsid w:val="000F0465"/>
    <w:rsid w:val="00144960"/>
    <w:rsid w:val="00172EE5"/>
    <w:rsid w:val="001765C8"/>
    <w:rsid w:val="00195327"/>
    <w:rsid w:val="001A06F0"/>
    <w:rsid w:val="001B3BD7"/>
    <w:rsid w:val="001C733E"/>
    <w:rsid w:val="001D6E3E"/>
    <w:rsid w:val="00204E2C"/>
    <w:rsid w:val="002340AC"/>
    <w:rsid w:val="00236AF9"/>
    <w:rsid w:val="00270CA6"/>
    <w:rsid w:val="00283E4F"/>
    <w:rsid w:val="002E0DC8"/>
    <w:rsid w:val="00326E8C"/>
    <w:rsid w:val="003277BF"/>
    <w:rsid w:val="00366955"/>
    <w:rsid w:val="003A127D"/>
    <w:rsid w:val="003C7924"/>
    <w:rsid w:val="00403266"/>
    <w:rsid w:val="00415895"/>
    <w:rsid w:val="00465EA2"/>
    <w:rsid w:val="004769CF"/>
    <w:rsid w:val="00476AF7"/>
    <w:rsid w:val="00484470"/>
    <w:rsid w:val="004C356B"/>
    <w:rsid w:val="004D56AA"/>
    <w:rsid w:val="004E2517"/>
    <w:rsid w:val="004E2E44"/>
    <w:rsid w:val="00517349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75E2"/>
    <w:rsid w:val="005E78C8"/>
    <w:rsid w:val="00607251"/>
    <w:rsid w:val="00615599"/>
    <w:rsid w:val="00621F0E"/>
    <w:rsid w:val="00634979"/>
    <w:rsid w:val="00650C79"/>
    <w:rsid w:val="0065552B"/>
    <w:rsid w:val="00682C0B"/>
    <w:rsid w:val="00697A78"/>
    <w:rsid w:val="006B7448"/>
    <w:rsid w:val="007348EB"/>
    <w:rsid w:val="007401D4"/>
    <w:rsid w:val="00763C93"/>
    <w:rsid w:val="00780B23"/>
    <w:rsid w:val="00795460"/>
    <w:rsid w:val="007C1C37"/>
    <w:rsid w:val="007D47AA"/>
    <w:rsid w:val="007E253D"/>
    <w:rsid w:val="00835582"/>
    <w:rsid w:val="00881741"/>
    <w:rsid w:val="0089491A"/>
    <w:rsid w:val="008A0AC0"/>
    <w:rsid w:val="008F437C"/>
    <w:rsid w:val="00955B2B"/>
    <w:rsid w:val="0098768E"/>
    <w:rsid w:val="009A048F"/>
    <w:rsid w:val="009C4753"/>
    <w:rsid w:val="009D38B4"/>
    <w:rsid w:val="009D5A24"/>
    <w:rsid w:val="009F7A51"/>
    <w:rsid w:val="00A3705A"/>
    <w:rsid w:val="00A564F1"/>
    <w:rsid w:val="00A9255A"/>
    <w:rsid w:val="00AA4BF9"/>
    <w:rsid w:val="00AB2284"/>
    <w:rsid w:val="00AB2873"/>
    <w:rsid w:val="00AB3D9A"/>
    <w:rsid w:val="00AB66E2"/>
    <w:rsid w:val="00AD527E"/>
    <w:rsid w:val="00AE53CC"/>
    <w:rsid w:val="00AF6CBB"/>
    <w:rsid w:val="00B409E1"/>
    <w:rsid w:val="00B52887"/>
    <w:rsid w:val="00B5290A"/>
    <w:rsid w:val="00B56EF2"/>
    <w:rsid w:val="00B95127"/>
    <w:rsid w:val="00BC6610"/>
    <w:rsid w:val="00BF7736"/>
    <w:rsid w:val="00C00BD5"/>
    <w:rsid w:val="00C476C2"/>
    <w:rsid w:val="00C5063B"/>
    <w:rsid w:val="00C5377E"/>
    <w:rsid w:val="00C632AB"/>
    <w:rsid w:val="00C802BE"/>
    <w:rsid w:val="00C9669C"/>
    <w:rsid w:val="00C97F55"/>
    <w:rsid w:val="00CB639A"/>
    <w:rsid w:val="00CF1665"/>
    <w:rsid w:val="00D30C49"/>
    <w:rsid w:val="00D45748"/>
    <w:rsid w:val="00D7150D"/>
    <w:rsid w:val="00D90699"/>
    <w:rsid w:val="00DA11D2"/>
    <w:rsid w:val="00DE1921"/>
    <w:rsid w:val="00DE1F8A"/>
    <w:rsid w:val="00DE710C"/>
    <w:rsid w:val="00DF13C8"/>
    <w:rsid w:val="00E13457"/>
    <w:rsid w:val="00E31857"/>
    <w:rsid w:val="00E60F79"/>
    <w:rsid w:val="00E91810"/>
    <w:rsid w:val="00E9320E"/>
    <w:rsid w:val="00E95183"/>
    <w:rsid w:val="00EA04F4"/>
    <w:rsid w:val="00EB4310"/>
    <w:rsid w:val="00ED4E1D"/>
    <w:rsid w:val="00EE7218"/>
    <w:rsid w:val="00F23EE1"/>
    <w:rsid w:val="00F42421"/>
    <w:rsid w:val="00F51805"/>
    <w:rsid w:val="00F666A9"/>
    <w:rsid w:val="00FA2D90"/>
    <w:rsid w:val="00FB0FE5"/>
    <w:rsid w:val="00FB3DA6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character" w:styleId="aff9">
    <w:name w:val="FollowedHyperlink"/>
    <w:uiPriority w:val="99"/>
    <w:semiHidden/>
    <w:unhideWhenUsed/>
    <w:rsid w:val="007C1C37"/>
    <w:rPr>
      <w:color w:val="800080"/>
      <w:u w:val="single"/>
    </w:rPr>
  </w:style>
  <w:style w:type="paragraph" w:styleId="affa">
    <w:name w:val="Revision"/>
    <w:hidden/>
    <w:uiPriority w:val="99"/>
    <w:semiHidden/>
    <w:rsid w:val="007C1C37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w.2gis.ru/api-rules/" TargetMode="External"/><Relationship Id="rId18" Type="http://schemas.openxmlformats.org/officeDocument/2006/relationships/hyperlink" Target="mailto:comstat@2gis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aw.2gis.ru/rules" TargetMode="External"/><Relationship Id="rId17" Type="http://schemas.openxmlformats.org/officeDocument/2006/relationships/hyperlink" Target="mailto:comstat@2gi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aw.2gis.ru/informational-requirement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w.2gis.ru/price-archiv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w.2gis.ru/advert-rules/technical-requirement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aw.2gis.ru/pricelist-application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reklama.2gis.ru/pricelist/legal" TargetMode="External"/><Relationship Id="rId14" Type="http://schemas.openxmlformats.org/officeDocument/2006/relationships/hyperlink" Target="http://law.2gis.ru/advert-rules/requirements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AB774A" w:rsidP="00AB774A">
          <w:pPr>
            <w:pStyle w:val="73AF8763F8B5408CA7DC35C149078C7511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AB774A" w:rsidP="00AB774A">
          <w:pPr>
            <w:pStyle w:val="A90D31A536214A0A9B4BEAEB3315079310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E0633F8DAE4A40A1B6EFD9EE87A1A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57A8E-B65C-4D70-B8D2-8A3E7A5533B6}"/>
      </w:docPartPr>
      <w:docPartBody>
        <w:p w:rsidR="0013620D" w:rsidRDefault="00FF715F" w:rsidP="00FF715F">
          <w:pPr>
            <w:pStyle w:val="E0633F8DAE4A40A1B6EFD9EE87A1ABD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95419300E347B282807C8BE4076B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162EE-DA6D-4603-AAF9-CD6FF67AE786}"/>
      </w:docPartPr>
      <w:docPartBody>
        <w:p w:rsidR="0013620D" w:rsidRDefault="00FF715F" w:rsidP="00FF715F">
          <w:pPr>
            <w:pStyle w:val="D695419300E347B282807C8BE4076BC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047C71DBA415B94B5EF172D418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BFBE5-6BD9-427C-8383-FD886F34C87F}"/>
      </w:docPartPr>
      <w:docPartBody>
        <w:p w:rsidR="0013620D" w:rsidRDefault="00FF715F" w:rsidP="00FF715F">
          <w:pPr>
            <w:pStyle w:val="36C047C71DBA415B94B5EF172D4181C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2D2B8563949499BDDC833D3C00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EF7A-4DE6-4DE2-BB4B-6BA8387B2E07}"/>
      </w:docPartPr>
      <w:docPartBody>
        <w:p w:rsidR="0013620D" w:rsidRDefault="00AB774A" w:rsidP="00AB774A">
          <w:pPr>
            <w:pStyle w:val="F6D2D2B8563949499BDDC833D3C0011B3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9BE954C2C3343D49F74CE61584168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3B99-2392-4985-84E0-90D1B3CA2311}"/>
      </w:docPartPr>
      <w:docPartBody>
        <w:p w:rsidR="0013620D" w:rsidRDefault="00FF715F" w:rsidP="00FF715F">
          <w:pPr>
            <w:pStyle w:val="39BE954C2C3343D49F74CE615841686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1A885626AF463490F15B9DE919A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35716-54A5-41DD-866C-0C226079B4AC}"/>
      </w:docPartPr>
      <w:docPartBody>
        <w:p w:rsidR="0013620D" w:rsidRDefault="00AB774A" w:rsidP="00AB774A">
          <w:pPr>
            <w:pStyle w:val="4A1A885626AF463490F15B9DE919ADA5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D1B3C84719C47C490741AC74B71D2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87BED-9C95-4CCA-BBAA-6D206B1CFBD7}"/>
      </w:docPartPr>
      <w:docPartBody>
        <w:p w:rsidR="0013620D" w:rsidRDefault="00AB774A" w:rsidP="00AB774A">
          <w:pPr>
            <w:pStyle w:val="DD1B3C84719C47C490741AC74B71D243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4BCF589A8DD430EBAEA01201FCA5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D9EAE-A8A4-4EAD-8607-E3EAB4F36A29}"/>
      </w:docPartPr>
      <w:docPartBody>
        <w:p w:rsidR="0013620D" w:rsidRDefault="00AB774A" w:rsidP="00AB774A">
          <w:pPr>
            <w:pStyle w:val="F4BCF589A8DD430EBAEA01201FCA5CD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1F7E9757B8B64E3684EC9B5AE8792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77945-B232-417F-9437-8933805F22CC}"/>
      </w:docPartPr>
      <w:docPartBody>
        <w:p w:rsidR="0013620D" w:rsidRDefault="00AB774A" w:rsidP="00AB774A">
          <w:pPr>
            <w:pStyle w:val="1F7E9757B8B64E3684EC9B5AE8792DDA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4F5DCB5C6B5F48C0B35F2B8CF942EB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B12F3D-0016-4B34-B467-8BA2A7721971}"/>
      </w:docPartPr>
      <w:docPartBody>
        <w:p w:rsidR="0013620D" w:rsidRDefault="00AB774A" w:rsidP="00AB774A">
          <w:pPr>
            <w:pStyle w:val="4F5DCB5C6B5F48C0B35F2B8CF942EB683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5D31FB422AB840768B87D1621CF9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DFD7E3-8EDB-4BBE-B80C-B322B61ACAFE}"/>
      </w:docPartPr>
      <w:docPartBody>
        <w:p w:rsidR="0013620D" w:rsidRDefault="00AB774A" w:rsidP="00AB774A">
          <w:pPr>
            <w:pStyle w:val="5D31FB422AB840768B87D1621CF942493"/>
          </w:pPr>
          <w:r w:rsidRPr="00D30C49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138CBEE394C4613BA68F822A587DA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3C6172-D96E-4FFE-BF30-27CE5A70812D}"/>
      </w:docPartPr>
      <w:docPartBody>
        <w:p w:rsidR="0013620D" w:rsidRDefault="00AB774A" w:rsidP="00AB774A">
          <w:pPr>
            <w:pStyle w:val="8138CBEE394C4613BA68F822A587DAC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C81B1AF8FC5C45EA810ECC80EF0D1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C356A-C1D1-4A81-A623-55E090FFA222}"/>
      </w:docPartPr>
      <w:docPartBody>
        <w:p w:rsidR="0013620D" w:rsidRDefault="00FF715F" w:rsidP="00FF715F">
          <w:pPr>
            <w:pStyle w:val="C81B1AF8FC5C45EA810ECC80EF0D11D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CDB4B0C92412AA69A6FB4D9A5B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3B9E36-8391-41E0-BF7F-AABB40C87930}"/>
      </w:docPartPr>
      <w:docPartBody>
        <w:p w:rsidR="0013620D" w:rsidRDefault="00AB774A" w:rsidP="00AB774A">
          <w:pPr>
            <w:pStyle w:val="DAFCDB4B0C92412AA69A6FB4D9A5B39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61A079A7C3E241408FA5090AF14DA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47BB6-A07C-4B8C-86D1-2F110A4ACEE2}"/>
      </w:docPartPr>
      <w:docPartBody>
        <w:p w:rsidR="0013620D" w:rsidRDefault="00AB774A" w:rsidP="00AB774A">
          <w:pPr>
            <w:pStyle w:val="61A079A7C3E241408FA5090AF14DABFB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DF1DF27F94064597A5BAAB20795BDA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A7BE4-94EA-4B71-9440-924332335981}"/>
      </w:docPartPr>
      <w:docPartBody>
        <w:p w:rsidR="0013620D" w:rsidRDefault="00AB774A" w:rsidP="00AB774A">
          <w:pPr>
            <w:pStyle w:val="DF1DF27F94064597A5BAAB20795BDA7D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6009BFD7E37A4CE091BC3F4FFA761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1C481-3E4E-408A-AB79-56D452BEE5F0}"/>
      </w:docPartPr>
      <w:docPartBody>
        <w:p w:rsidR="0013620D" w:rsidRDefault="00AB774A" w:rsidP="00AB774A">
          <w:pPr>
            <w:pStyle w:val="6009BFD7E37A4CE091BC3F4FFA761396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0C079645D8D14B53837922167D75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4C853A-AAEF-416C-8637-0DD8B0499220}"/>
      </w:docPartPr>
      <w:docPartBody>
        <w:p w:rsidR="0013620D" w:rsidRDefault="00AB774A" w:rsidP="00AB774A">
          <w:pPr>
            <w:pStyle w:val="0C079645D8D14B53837922167D757E35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6B91A4164F9844D7B9FEA89CDD3C9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6E04-B013-4949-A0B1-7359159FBFA5}"/>
      </w:docPartPr>
      <w:docPartBody>
        <w:p w:rsidR="0013620D" w:rsidRDefault="00AB774A" w:rsidP="00AB774A">
          <w:pPr>
            <w:pStyle w:val="6B91A4164F9844D7B9FEA89CDD3C9D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860A342230B24A34BE6EF3FCA6B17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AD5B5-AFD7-4BBA-9EEA-02E5F97555EE}"/>
      </w:docPartPr>
      <w:docPartBody>
        <w:p w:rsidR="0013620D" w:rsidRDefault="00FF715F" w:rsidP="00FF715F">
          <w:pPr>
            <w:pStyle w:val="860A342230B24A34BE6EF3FCA6B1722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7AAC88F7C4916AA442729A6D07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2E6ED-B169-43D5-A033-6F446FFA2F2D}"/>
      </w:docPartPr>
      <w:docPartBody>
        <w:p w:rsidR="0013620D" w:rsidRDefault="00FF715F" w:rsidP="00FF715F">
          <w:pPr>
            <w:pStyle w:val="1C27AAC88F7C4916AA442729A6D072B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19006F8D604C178576ADF95BE76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CE033-26B1-49C1-A8CF-D70819FC0C75}"/>
      </w:docPartPr>
      <w:docPartBody>
        <w:p w:rsidR="0013620D" w:rsidRDefault="00FF715F" w:rsidP="00FF715F">
          <w:pPr>
            <w:pStyle w:val="EE19006F8D604C178576ADF95BE76C9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06E5FDB7F44F1A40FDE493FEBC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B20BA-ACEE-4231-9F2E-E44B4A88CB74}"/>
      </w:docPartPr>
      <w:docPartBody>
        <w:p w:rsidR="0013620D" w:rsidRDefault="00FF715F" w:rsidP="00FF715F">
          <w:pPr>
            <w:pStyle w:val="4A606E5FDB7F44F1A40FDE493FEBC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9E05149744618A2395368D47CF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5D38C-5A6D-421E-805C-369AB9D91D0D}"/>
      </w:docPartPr>
      <w:docPartBody>
        <w:p w:rsidR="0013620D" w:rsidRDefault="00FF715F" w:rsidP="00FF715F">
          <w:pPr>
            <w:pStyle w:val="A449E05149744618A2395368D47CF2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93F89D6EC94811AE504DD9D84B5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60974-2B6C-48A3-A213-9C287F1AB694}"/>
      </w:docPartPr>
      <w:docPartBody>
        <w:p w:rsidR="0013620D" w:rsidRDefault="00FF715F" w:rsidP="00FF715F">
          <w:pPr>
            <w:pStyle w:val="6C93F89D6EC94811AE504DD9D84B54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BFB03CE5A54B408C4D804C6F7F2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239E3-30FA-4DA8-9EA0-0CB778558A3F}"/>
      </w:docPartPr>
      <w:docPartBody>
        <w:p w:rsidR="0013620D" w:rsidRDefault="00FF715F" w:rsidP="00FF715F">
          <w:pPr>
            <w:pStyle w:val="75BFB03CE5A54B408C4D804C6F7F25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23293C69C64A089C563B8046B39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976B7-CFC3-41B3-8D38-DE20F39FD4A2}"/>
      </w:docPartPr>
      <w:docPartBody>
        <w:p w:rsidR="0013620D" w:rsidRDefault="00FF715F" w:rsidP="00FF715F">
          <w:pPr>
            <w:pStyle w:val="1C23293C69C64A089C563B8046B395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89135183447309BDF300AB8555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EB548-0A6F-4C75-B13F-80A52B99E628}"/>
      </w:docPartPr>
      <w:docPartBody>
        <w:p w:rsidR="0013620D" w:rsidRDefault="00FF715F" w:rsidP="00FF715F">
          <w:pPr>
            <w:pStyle w:val="2E889135183447309BDF300AB8555D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E6D15BC5846D28E2B0AB67A36EB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BB0BE-6486-462F-B014-A321B6B00EB6}"/>
      </w:docPartPr>
      <w:docPartBody>
        <w:p w:rsidR="0013620D" w:rsidRDefault="00AB774A" w:rsidP="00AB774A">
          <w:pPr>
            <w:pStyle w:val="1B9E6D15BC5846D28E2B0AB67A36EB473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C09C798E8F6432ABFDCF0C478F9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92733-9FA1-4F40-974E-E5E7CB4E2D8D}"/>
      </w:docPartPr>
      <w:docPartBody>
        <w:p w:rsidR="0013620D" w:rsidRDefault="00FF715F" w:rsidP="00FF715F">
          <w:pPr>
            <w:pStyle w:val="BC09C798E8F6432ABFDCF0C478F940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3605C32CC447758B124FD0E85DF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BE56-237F-4905-B78C-B26DA49B13DB}"/>
      </w:docPartPr>
      <w:docPartBody>
        <w:p w:rsidR="0013620D" w:rsidRDefault="00FF715F" w:rsidP="00FF715F">
          <w:pPr>
            <w:pStyle w:val="F03605C32CC447758B124FD0E85DF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54419FEBCC45E0925C6A8C59CF6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85ADF-A36E-4A64-BCC6-34911CDC21CB}"/>
      </w:docPartPr>
      <w:docPartBody>
        <w:p w:rsidR="0013620D" w:rsidRDefault="00FF715F" w:rsidP="00FF715F">
          <w:pPr>
            <w:pStyle w:val="EC54419FEBCC45E0925C6A8C59CF6E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7431F9C2EE4202AB72DF5C57B1C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581C3-1C5A-4235-95A5-1B9C7199EAD9}"/>
      </w:docPartPr>
      <w:docPartBody>
        <w:p w:rsidR="0013620D" w:rsidRDefault="00FF715F" w:rsidP="00FF715F">
          <w:pPr>
            <w:pStyle w:val="617431F9C2EE4202AB72DF5C57B1CF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2A4999101648C28C6F476F50721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EC371-96E0-4854-86B1-0CA2AA92F37B}"/>
      </w:docPartPr>
      <w:docPartBody>
        <w:p w:rsidR="0013620D" w:rsidRDefault="00FF715F" w:rsidP="00FF715F">
          <w:pPr>
            <w:pStyle w:val="662A4999101648C28C6F476F507210B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6A411B7499468C95F7C7AAA541A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471D0-AF76-47FA-823A-0F610E984DFE}"/>
      </w:docPartPr>
      <w:docPartBody>
        <w:p w:rsidR="0013620D" w:rsidRDefault="00FF715F" w:rsidP="00FF715F">
          <w:pPr>
            <w:pStyle w:val="C06A411B7499468C95F7C7AAA541A25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CC56C073446FFA9553337CAD4A8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191F0-0471-4B8D-85E8-D38BABE095D2}"/>
      </w:docPartPr>
      <w:docPartBody>
        <w:p w:rsidR="0013620D" w:rsidRDefault="00FF715F" w:rsidP="00FF715F">
          <w:pPr>
            <w:pStyle w:val="E88CC56C073446FFA9553337CAD4A8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5516057A04C7387C0C23746F84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97A65-16CB-485D-84CA-B7256DEF3975}"/>
      </w:docPartPr>
      <w:docPartBody>
        <w:p w:rsidR="0013620D" w:rsidRDefault="00AB774A" w:rsidP="00AB774A">
          <w:pPr>
            <w:pStyle w:val="3E55516057A04C7387C0C23746F849523"/>
          </w:pPr>
          <w:r w:rsidRPr="00DB3135">
            <w:rPr>
              <w:b/>
            </w:rPr>
            <w:t>Д</w:t>
          </w:r>
          <w:r w:rsidRPr="00DB3135">
            <w:rPr>
              <w:rStyle w:val="a3"/>
              <w:b/>
            </w:rPr>
            <w:t>иректора</w:t>
          </w:r>
        </w:p>
      </w:docPartBody>
    </w:docPart>
    <w:docPart>
      <w:docPartPr>
        <w:name w:val="0FDA4112A7DC431B8BFC797475AB8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32697-082C-4C65-85D3-0C7A21672A3B}"/>
      </w:docPartPr>
      <w:docPartBody>
        <w:p w:rsidR="0013620D" w:rsidRDefault="00FF715F" w:rsidP="00FF715F">
          <w:pPr>
            <w:pStyle w:val="0FDA4112A7DC431B8BFC797475AB8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2D96D7FB642978C591EDECD602B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1C46C-1C44-461C-85FE-652A632C15D0}"/>
      </w:docPartPr>
      <w:docPartBody>
        <w:p w:rsidR="0013620D" w:rsidRDefault="00AB774A" w:rsidP="00AB774A">
          <w:pPr>
            <w:pStyle w:val="E4E2D96D7FB642978C591EDECD602B61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C44DB6DDCE4AE78B7861DC5816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523BB-D57B-472D-A5C0-99E9DE688EC7}"/>
      </w:docPartPr>
      <w:docPartBody>
        <w:p w:rsidR="0013620D" w:rsidRDefault="00FF715F" w:rsidP="00FF715F">
          <w:pPr>
            <w:pStyle w:val="AEC44DB6DDCE4AE78B7861DC5816F54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CF57D826E54278A159B8BC98BE49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25345-20F8-4C59-8652-3253E8B44C3D}"/>
      </w:docPartPr>
      <w:docPartBody>
        <w:p w:rsidR="0013620D" w:rsidRDefault="00AB774A" w:rsidP="00AB774A">
          <w:pPr>
            <w:pStyle w:val="36CF57D826E54278A159B8BC98BE4922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874605211D064786ABC741D306E57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E0317-6CC6-4F61-8BC0-89BF83DB4995}"/>
      </w:docPartPr>
      <w:docPartBody>
        <w:p w:rsidR="0013620D" w:rsidRDefault="00AB774A" w:rsidP="00AB774A">
          <w:pPr>
            <w:pStyle w:val="874605211D064786ABC741D306E57BEC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BAE45448C5654DE49777BBA40BB38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5D85C-1AB0-464F-AE3F-85F832EF178C}"/>
      </w:docPartPr>
      <w:docPartBody>
        <w:p w:rsidR="0013620D" w:rsidRDefault="00FF715F" w:rsidP="00FF715F">
          <w:pPr>
            <w:pStyle w:val="BAE45448C5654DE49777BBA40BB38F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FDCB03990401C938DB4CCA283A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840519-5937-4C13-B6D5-08C4EBDB95C2}"/>
      </w:docPartPr>
      <w:docPartBody>
        <w:p w:rsidR="0013620D" w:rsidRDefault="00AB774A" w:rsidP="00AB774A">
          <w:pPr>
            <w:pStyle w:val="E1AFDCB03990401C938DB4CCA283ADC53"/>
          </w:pPr>
          <w:r w:rsidRPr="003060A7">
            <w:rPr>
              <w:rFonts w:ascii="Times New Roman" w:hAnsi="Times New Roman" w:cs="Times New Roman"/>
              <w:lang w:val="ru-RU"/>
            </w:rPr>
            <w:t>устава</w:t>
          </w:r>
        </w:p>
      </w:docPartBody>
    </w:docPart>
    <w:docPart>
      <w:docPartPr>
        <w:name w:val="CA2E0C9AB67F44E490C39A07357C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B1BE-6581-4FA4-B585-FEB19F058F31}"/>
      </w:docPartPr>
      <w:docPartBody>
        <w:p w:rsidR="0013620D" w:rsidRDefault="00FF715F" w:rsidP="00FF715F">
          <w:pPr>
            <w:pStyle w:val="CA2E0C9AB67F44E490C39A07357C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FB8DF738CE4C978C29CEA64784A4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F7FDF-491D-43FA-8ECD-D32F28D2D98D}"/>
      </w:docPartPr>
      <w:docPartBody>
        <w:p w:rsidR="0013620D" w:rsidRDefault="00FF715F" w:rsidP="00FF715F">
          <w:pPr>
            <w:pStyle w:val="2EFB8DF738CE4C978C29CEA64784A4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4AB2D1FD9F4486817C33B0BD1A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DB2CC-48C4-4227-BE92-DC6C7FD5AF25}"/>
      </w:docPartPr>
      <w:docPartBody>
        <w:p w:rsidR="0013620D" w:rsidRDefault="00FF715F" w:rsidP="00FF715F">
          <w:pPr>
            <w:pStyle w:val="924AB2D1FD9F4486817C33B0BD1A09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844E8933B4BDBA6B7787150D317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D644D-AA2D-4A22-AB4D-0588717187CD}"/>
      </w:docPartPr>
      <w:docPartBody>
        <w:p w:rsidR="0013620D" w:rsidRDefault="00FF715F" w:rsidP="00FF715F">
          <w:pPr>
            <w:pStyle w:val="8C2844E8933B4BDBA6B7787150D317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769A485FEF4E6EA2A0FABD6786A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75F10-2ECA-4CF2-A3BF-DAAC097B9A29}"/>
      </w:docPartPr>
      <w:docPartBody>
        <w:p w:rsidR="0013620D" w:rsidRDefault="00FF715F" w:rsidP="00FF715F">
          <w:pPr>
            <w:pStyle w:val="E2769A485FEF4E6EA2A0FABD6786A78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167362DDF4F449D62DF6C9496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6313D-1A98-4768-82B7-125549AD0DDE}"/>
      </w:docPartPr>
      <w:docPartBody>
        <w:p w:rsidR="0013620D" w:rsidRDefault="00AB774A" w:rsidP="00AB774A">
          <w:pPr>
            <w:pStyle w:val="F07167362DDF4F449D62DF6C9496556A3"/>
          </w:pPr>
          <w:r w:rsidRPr="002E5765">
            <w:rPr>
              <w:b/>
              <w:sz w:val="24"/>
            </w:rPr>
            <w:t>Кем выдан.</w:t>
          </w:r>
        </w:p>
      </w:docPartBody>
    </w:docPart>
    <w:docPart>
      <w:docPartPr>
        <w:name w:val="8F40BD22E77447999C4D80746B375D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E52D9-C136-49F8-A02D-5C11ED718EFB}"/>
      </w:docPartPr>
      <w:docPartBody>
        <w:p w:rsidR="0013620D" w:rsidRDefault="00FF715F" w:rsidP="00FF715F">
          <w:pPr>
            <w:pStyle w:val="8F40BD22E77447999C4D80746B375D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95151E2F29467F9A8415C002344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F036-48B3-4AF4-BFCB-BE1F6CFCFAFA}"/>
      </w:docPartPr>
      <w:docPartBody>
        <w:p w:rsidR="0013620D" w:rsidRDefault="00FF715F" w:rsidP="00FF715F">
          <w:pPr>
            <w:pStyle w:val="0C95151E2F29467F9A8415C002344AC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214AAA5FB948829379C84554206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088370-DFC8-4C44-8FEF-58B1B6A315CF}"/>
      </w:docPartPr>
      <w:docPartBody>
        <w:p w:rsidR="0013620D" w:rsidRDefault="00FF715F" w:rsidP="00FF715F">
          <w:pPr>
            <w:pStyle w:val="80214AAA5FB948829379C845542066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6EC1C0589E4E4CAF0CA5AE332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AEEC1B-7FBD-45A5-9068-E79919ED94E6}"/>
      </w:docPartPr>
      <w:docPartBody>
        <w:p w:rsidR="0013620D" w:rsidRDefault="00FF715F" w:rsidP="00FF715F">
          <w:pPr>
            <w:pStyle w:val="3B6EC1C0589E4E4CAF0CA5AE33256E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472342F3D042E98DCB2084CB61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9E00B-B7AD-42FA-8B1E-D49C8151033D}"/>
      </w:docPartPr>
      <w:docPartBody>
        <w:p w:rsidR="00AB774A" w:rsidRDefault="00663453" w:rsidP="00663453">
          <w:pPr>
            <w:pStyle w:val="FB472342F3D042E98DCB2084CB61908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49B3350744C638A3D5870EE69D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CBA72-8495-4730-9F70-D34113C811E3}"/>
      </w:docPartPr>
      <w:docPartBody>
        <w:p w:rsidR="00AB774A" w:rsidRDefault="00663453" w:rsidP="00663453">
          <w:pPr>
            <w:pStyle w:val="95E49B3350744C638A3D5870EE69DEC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6CF79F3CB41219C1EB747DB9DA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F056A-673C-4074-B37C-328B02CF4C16}"/>
      </w:docPartPr>
      <w:docPartBody>
        <w:p w:rsidR="00AB774A" w:rsidRDefault="00663453" w:rsidP="00663453">
          <w:pPr>
            <w:pStyle w:val="7E36CF79F3CB41219C1EB747DB9DA0FF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652C0"/>
    <w:rsid w:val="000700C4"/>
    <w:rsid w:val="00096468"/>
    <w:rsid w:val="000A477F"/>
    <w:rsid w:val="0013620D"/>
    <w:rsid w:val="00194E13"/>
    <w:rsid w:val="002523E8"/>
    <w:rsid w:val="002C7C85"/>
    <w:rsid w:val="002F02CC"/>
    <w:rsid w:val="00322D8F"/>
    <w:rsid w:val="00373504"/>
    <w:rsid w:val="004D4365"/>
    <w:rsid w:val="00515BC5"/>
    <w:rsid w:val="00584E9E"/>
    <w:rsid w:val="00663453"/>
    <w:rsid w:val="006B6C06"/>
    <w:rsid w:val="00707510"/>
    <w:rsid w:val="00773722"/>
    <w:rsid w:val="00851DD8"/>
    <w:rsid w:val="008F03EB"/>
    <w:rsid w:val="009C5AB4"/>
    <w:rsid w:val="009E1786"/>
    <w:rsid w:val="009E4C91"/>
    <w:rsid w:val="00A76C88"/>
    <w:rsid w:val="00AB774A"/>
    <w:rsid w:val="00AC4986"/>
    <w:rsid w:val="00AD0B7A"/>
    <w:rsid w:val="00B07DB3"/>
    <w:rsid w:val="00B15748"/>
    <w:rsid w:val="00C20F19"/>
    <w:rsid w:val="00CC177A"/>
    <w:rsid w:val="00D46121"/>
    <w:rsid w:val="00DF65E5"/>
    <w:rsid w:val="00E20909"/>
    <w:rsid w:val="00E838E0"/>
    <w:rsid w:val="00F43D2D"/>
    <w:rsid w:val="00FB5BA4"/>
    <w:rsid w:val="00FB7986"/>
    <w:rsid w:val="00FD0425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4A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E0633F8DAE4A40A1B6EFD9EE87A1ABD9">
    <w:name w:val="E0633F8DAE4A40A1B6EFD9EE87A1ABD9"/>
    <w:rsid w:val="00FF715F"/>
    <w:pPr>
      <w:spacing w:after="160" w:line="259" w:lineRule="auto"/>
    </w:pPr>
  </w:style>
  <w:style w:type="paragraph" w:customStyle="1" w:styleId="E4E56AFB21F14C1BA10D7B3861F9E644">
    <w:name w:val="E4E56AFB21F14C1BA10D7B3861F9E644"/>
    <w:rsid w:val="00FF715F"/>
    <w:pPr>
      <w:spacing w:after="160" w:line="259" w:lineRule="auto"/>
    </w:pPr>
  </w:style>
  <w:style w:type="paragraph" w:customStyle="1" w:styleId="5F5EB49AD23F40B6850D41DAEC3E7889">
    <w:name w:val="5F5EB49AD23F40B6850D41DAEC3E7889"/>
    <w:rsid w:val="00FF715F"/>
    <w:pPr>
      <w:spacing w:after="160" w:line="259" w:lineRule="auto"/>
    </w:pPr>
  </w:style>
  <w:style w:type="paragraph" w:customStyle="1" w:styleId="A6748F1FBA0141DE8EC44F421B4EDDD9">
    <w:name w:val="A6748F1FBA0141DE8EC44F421B4EDDD9"/>
    <w:rsid w:val="00FF715F"/>
    <w:pPr>
      <w:spacing w:after="160" w:line="259" w:lineRule="auto"/>
    </w:pPr>
  </w:style>
  <w:style w:type="paragraph" w:customStyle="1" w:styleId="A895F4347C554A80AA25D7ABEFA725B5">
    <w:name w:val="A895F4347C554A80AA25D7ABEFA725B5"/>
    <w:rsid w:val="00FF715F"/>
    <w:pPr>
      <w:spacing w:after="160" w:line="259" w:lineRule="auto"/>
    </w:pPr>
  </w:style>
  <w:style w:type="paragraph" w:customStyle="1" w:styleId="280E2C044E494C70B668063BCFBFD04A">
    <w:name w:val="280E2C044E494C70B668063BCFBFD04A"/>
    <w:rsid w:val="00FF715F"/>
    <w:pPr>
      <w:spacing w:after="160" w:line="259" w:lineRule="auto"/>
    </w:pPr>
  </w:style>
  <w:style w:type="paragraph" w:customStyle="1" w:styleId="B689DD9C460C45A2880A3C2D80AB2067">
    <w:name w:val="B689DD9C460C45A2880A3C2D80AB2067"/>
    <w:rsid w:val="00FF715F"/>
    <w:pPr>
      <w:spacing w:after="160" w:line="259" w:lineRule="auto"/>
    </w:pPr>
  </w:style>
  <w:style w:type="paragraph" w:customStyle="1" w:styleId="FDFE04C4078844E59ABA2C2DD64EC640">
    <w:name w:val="FDFE04C4078844E59ABA2C2DD64EC640"/>
    <w:rsid w:val="00FF715F"/>
    <w:pPr>
      <w:spacing w:after="160" w:line="259" w:lineRule="auto"/>
    </w:pPr>
  </w:style>
  <w:style w:type="paragraph" w:customStyle="1" w:styleId="F427E7D830244F03B8F619154D5FF0AD">
    <w:name w:val="F427E7D830244F03B8F619154D5FF0AD"/>
    <w:rsid w:val="00FF715F"/>
    <w:pPr>
      <w:spacing w:after="160" w:line="259" w:lineRule="auto"/>
    </w:pPr>
  </w:style>
  <w:style w:type="paragraph" w:customStyle="1" w:styleId="103D1233D4E343FF9224B236CEDC4BEE">
    <w:name w:val="103D1233D4E343FF9224B236CEDC4BEE"/>
    <w:rsid w:val="00FF715F"/>
    <w:pPr>
      <w:spacing w:after="160" w:line="259" w:lineRule="auto"/>
    </w:pPr>
  </w:style>
  <w:style w:type="paragraph" w:customStyle="1" w:styleId="AF35EA12117C4F8B8BA6A9E6A92CB241">
    <w:name w:val="AF35EA12117C4F8B8BA6A9E6A92CB241"/>
    <w:rsid w:val="00FF715F"/>
    <w:pPr>
      <w:spacing w:after="160" w:line="259" w:lineRule="auto"/>
    </w:pPr>
  </w:style>
  <w:style w:type="paragraph" w:customStyle="1" w:styleId="D695419300E347B282807C8BE4076BCD">
    <w:name w:val="D695419300E347B282807C8BE4076BCD"/>
    <w:rsid w:val="00FF715F"/>
    <w:pPr>
      <w:spacing w:after="160" w:line="259" w:lineRule="auto"/>
    </w:pPr>
  </w:style>
  <w:style w:type="paragraph" w:customStyle="1" w:styleId="36C047C71DBA415B94B5EF172D4181C7">
    <w:name w:val="36C047C71DBA415B94B5EF172D4181C7"/>
    <w:rsid w:val="00FF715F"/>
    <w:pPr>
      <w:spacing w:after="160" w:line="259" w:lineRule="auto"/>
    </w:pPr>
  </w:style>
  <w:style w:type="paragraph" w:customStyle="1" w:styleId="F6D2D2B8563949499BDDC833D3C0011B">
    <w:name w:val="F6D2D2B8563949499BDDC833D3C0011B"/>
    <w:rsid w:val="00FF715F"/>
    <w:pPr>
      <w:spacing w:after="160" w:line="259" w:lineRule="auto"/>
    </w:pPr>
  </w:style>
  <w:style w:type="paragraph" w:customStyle="1" w:styleId="39BE954C2C3343D49F74CE6158416866">
    <w:name w:val="39BE954C2C3343D49F74CE6158416866"/>
    <w:rsid w:val="00FF715F"/>
    <w:pPr>
      <w:spacing w:after="160" w:line="259" w:lineRule="auto"/>
    </w:pPr>
  </w:style>
  <w:style w:type="paragraph" w:customStyle="1" w:styleId="4A1A885626AF463490F15B9DE919ADA5">
    <w:name w:val="4A1A885626AF463490F15B9DE919ADA5"/>
    <w:rsid w:val="00FF715F"/>
    <w:pPr>
      <w:spacing w:after="160" w:line="259" w:lineRule="auto"/>
    </w:pPr>
  </w:style>
  <w:style w:type="paragraph" w:customStyle="1" w:styleId="DD1B3C84719C47C490741AC74B71D243">
    <w:name w:val="DD1B3C84719C47C490741AC74B71D243"/>
    <w:rsid w:val="00FF715F"/>
    <w:pPr>
      <w:spacing w:after="160" w:line="259" w:lineRule="auto"/>
    </w:pPr>
  </w:style>
  <w:style w:type="paragraph" w:customStyle="1" w:styleId="F4BCF589A8DD430EBAEA01201FCA5CD9">
    <w:name w:val="F4BCF589A8DD430EBAEA01201FCA5CD9"/>
    <w:rsid w:val="00FF715F"/>
    <w:pPr>
      <w:spacing w:after="160" w:line="259" w:lineRule="auto"/>
    </w:pPr>
  </w:style>
  <w:style w:type="paragraph" w:customStyle="1" w:styleId="1F7E9757B8B64E3684EC9B5AE8792DDA">
    <w:name w:val="1F7E9757B8B64E3684EC9B5AE8792DDA"/>
    <w:rsid w:val="00FF715F"/>
    <w:pPr>
      <w:spacing w:after="160" w:line="259" w:lineRule="auto"/>
    </w:pPr>
  </w:style>
  <w:style w:type="paragraph" w:customStyle="1" w:styleId="4F5DCB5C6B5F48C0B35F2B8CF942EB68">
    <w:name w:val="4F5DCB5C6B5F48C0B35F2B8CF942EB68"/>
    <w:rsid w:val="00FF715F"/>
    <w:pPr>
      <w:spacing w:after="160" w:line="259" w:lineRule="auto"/>
    </w:pPr>
  </w:style>
  <w:style w:type="paragraph" w:customStyle="1" w:styleId="5D31FB422AB840768B87D1621CF94249">
    <w:name w:val="5D31FB422AB840768B87D1621CF94249"/>
    <w:rsid w:val="00FF715F"/>
    <w:pPr>
      <w:spacing w:after="160" w:line="259" w:lineRule="auto"/>
    </w:pPr>
  </w:style>
  <w:style w:type="paragraph" w:customStyle="1" w:styleId="8138CBEE394C4613BA68F822A587DACD">
    <w:name w:val="8138CBEE394C4613BA68F822A587DACD"/>
    <w:rsid w:val="00FF715F"/>
    <w:pPr>
      <w:spacing w:after="160" w:line="259" w:lineRule="auto"/>
    </w:pPr>
  </w:style>
  <w:style w:type="paragraph" w:customStyle="1" w:styleId="C81B1AF8FC5C45EA810ECC80EF0D11DD">
    <w:name w:val="C81B1AF8FC5C45EA810ECC80EF0D11DD"/>
    <w:rsid w:val="00FF715F"/>
    <w:pPr>
      <w:spacing w:after="160" w:line="259" w:lineRule="auto"/>
    </w:pPr>
  </w:style>
  <w:style w:type="paragraph" w:customStyle="1" w:styleId="DAFCDB4B0C92412AA69A6FB4D9A5B397">
    <w:name w:val="DAFCDB4B0C92412AA69A6FB4D9A5B397"/>
    <w:rsid w:val="00FF715F"/>
    <w:pPr>
      <w:spacing w:after="160" w:line="259" w:lineRule="auto"/>
    </w:pPr>
  </w:style>
  <w:style w:type="paragraph" w:customStyle="1" w:styleId="61A079A7C3E241408FA5090AF14DABFB">
    <w:name w:val="61A079A7C3E241408FA5090AF14DABFB"/>
    <w:rsid w:val="00FF715F"/>
    <w:pPr>
      <w:spacing w:after="160" w:line="259" w:lineRule="auto"/>
    </w:pPr>
  </w:style>
  <w:style w:type="paragraph" w:customStyle="1" w:styleId="DF1DF27F94064597A5BAAB20795BDA7D">
    <w:name w:val="DF1DF27F94064597A5BAAB20795BDA7D"/>
    <w:rsid w:val="00FF715F"/>
    <w:pPr>
      <w:spacing w:after="160" w:line="259" w:lineRule="auto"/>
    </w:pPr>
  </w:style>
  <w:style w:type="paragraph" w:customStyle="1" w:styleId="6009BFD7E37A4CE091BC3F4FFA761396">
    <w:name w:val="6009BFD7E37A4CE091BC3F4FFA761396"/>
    <w:rsid w:val="00FF715F"/>
    <w:pPr>
      <w:spacing w:after="160" w:line="259" w:lineRule="auto"/>
    </w:pPr>
  </w:style>
  <w:style w:type="paragraph" w:customStyle="1" w:styleId="0C079645D8D14B53837922167D757E35">
    <w:name w:val="0C079645D8D14B53837922167D757E35"/>
    <w:rsid w:val="00FF715F"/>
    <w:pPr>
      <w:spacing w:after="160" w:line="259" w:lineRule="auto"/>
    </w:pPr>
  </w:style>
  <w:style w:type="paragraph" w:customStyle="1" w:styleId="6B91A4164F9844D7B9FEA89CDD3C9D4F">
    <w:name w:val="6B91A4164F9844D7B9FEA89CDD3C9D4F"/>
    <w:rsid w:val="00FF715F"/>
    <w:pPr>
      <w:spacing w:after="160" w:line="259" w:lineRule="auto"/>
    </w:pPr>
  </w:style>
  <w:style w:type="paragraph" w:customStyle="1" w:styleId="640CADFD2FA34D5C923F4CF628BF226D">
    <w:name w:val="640CADFD2FA34D5C923F4CF628BF226D"/>
    <w:rsid w:val="00FF715F"/>
    <w:pPr>
      <w:spacing w:after="160" w:line="259" w:lineRule="auto"/>
    </w:pPr>
  </w:style>
  <w:style w:type="paragraph" w:customStyle="1" w:styleId="A0111FAB675A45638CD235455714677E">
    <w:name w:val="A0111FAB675A45638CD235455714677E"/>
    <w:rsid w:val="00FF715F"/>
    <w:pPr>
      <w:spacing w:after="160" w:line="259" w:lineRule="auto"/>
    </w:pPr>
  </w:style>
  <w:style w:type="paragraph" w:customStyle="1" w:styleId="45D5096C92CF4A66904A0FBF4CF66A68">
    <w:name w:val="45D5096C92CF4A66904A0FBF4CF66A68"/>
    <w:rsid w:val="00FF715F"/>
    <w:pPr>
      <w:spacing w:after="160" w:line="259" w:lineRule="auto"/>
    </w:pPr>
  </w:style>
  <w:style w:type="paragraph" w:customStyle="1" w:styleId="8B2F4DA49FBE4C4D959FB2A315702466">
    <w:name w:val="8B2F4DA49FBE4C4D959FB2A315702466"/>
    <w:rsid w:val="00FF715F"/>
    <w:pPr>
      <w:spacing w:after="160" w:line="259" w:lineRule="auto"/>
    </w:pPr>
  </w:style>
  <w:style w:type="paragraph" w:customStyle="1" w:styleId="F98968EC515340E9ABAA0F8EEE188A44">
    <w:name w:val="F98968EC515340E9ABAA0F8EEE188A44"/>
    <w:rsid w:val="00FF715F"/>
    <w:pPr>
      <w:spacing w:after="160" w:line="259" w:lineRule="auto"/>
    </w:pPr>
  </w:style>
  <w:style w:type="paragraph" w:customStyle="1" w:styleId="CD683D2794F3405EBFC42C7EC23B9A84">
    <w:name w:val="CD683D2794F3405EBFC42C7EC23B9A84"/>
    <w:rsid w:val="00FF715F"/>
    <w:pPr>
      <w:spacing w:after="160" w:line="259" w:lineRule="auto"/>
    </w:pPr>
  </w:style>
  <w:style w:type="paragraph" w:customStyle="1" w:styleId="DEE7531581FA482E8E87FF510C27C2B7">
    <w:name w:val="DEE7531581FA482E8E87FF510C27C2B7"/>
    <w:rsid w:val="00FF715F"/>
    <w:pPr>
      <w:spacing w:after="160" w:line="259" w:lineRule="auto"/>
    </w:pPr>
  </w:style>
  <w:style w:type="paragraph" w:customStyle="1" w:styleId="76568E672DE549A8B424D112A78E72D4">
    <w:name w:val="76568E672DE549A8B424D112A78E72D4"/>
    <w:rsid w:val="00FF715F"/>
    <w:pPr>
      <w:spacing w:after="160" w:line="259" w:lineRule="auto"/>
    </w:pPr>
  </w:style>
  <w:style w:type="paragraph" w:customStyle="1" w:styleId="4654C3EE089E4E899E8965371DA4F5A8">
    <w:name w:val="4654C3EE089E4E899E8965371DA4F5A8"/>
    <w:rsid w:val="00FF715F"/>
    <w:pPr>
      <w:spacing w:after="160" w:line="259" w:lineRule="auto"/>
    </w:pPr>
  </w:style>
  <w:style w:type="paragraph" w:customStyle="1" w:styleId="40A648D3BD8C466E8A220C776FF85B60">
    <w:name w:val="40A648D3BD8C466E8A220C776FF85B60"/>
    <w:rsid w:val="00FF715F"/>
    <w:pPr>
      <w:spacing w:after="160" w:line="259" w:lineRule="auto"/>
    </w:pPr>
  </w:style>
  <w:style w:type="paragraph" w:customStyle="1" w:styleId="01529BC0219648BE8366873C4494DE06">
    <w:name w:val="01529BC0219648BE8366873C4494DE06"/>
    <w:rsid w:val="00FF715F"/>
    <w:pPr>
      <w:spacing w:after="160" w:line="259" w:lineRule="auto"/>
    </w:pPr>
  </w:style>
  <w:style w:type="paragraph" w:customStyle="1" w:styleId="3882345D099D4C91939AADBEA706A1A0">
    <w:name w:val="3882345D099D4C91939AADBEA706A1A0"/>
    <w:rsid w:val="00FF715F"/>
    <w:pPr>
      <w:spacing w:after="160" w:line="259" w:lineRule="auto"/>
    </w:pPr>
  </w:style>
  <w:style w:type="paragraph" w:customStyle="1" w:styleId="A25C7676BED14BA2BD875CFF17A38A39">
    <w:name w:val="A25C7676BED14BA2BD875CFF17A38A39"/>
    <w:rsid w:val="00FF715F"/>
    <w:pPr>
      <w:spacing w:after="160" w:line="259" w:lineRule="auto"/>
    </w:pPr>
  </w:style>
  <w:style w:type="paragraph" w:customStyle="1" w:styleId="28DD526DF0FC4150A4B1EFEDF160E42C">
    <w:name w:val="28DD526DF0FC4150A4B1EFEDF160E42C"/>
    <w:rsid w:val="00FF715F"/>
    <w:pPr>
      <w:spacing w:after="160" w:line="259" w:lineRule="auto"/>
    </w:pPr>
  </w:style>
  <w:style w:type="paragraph" w:customStyle="1" w:styleId="E8C1B1A7948C4C92BB8FE5C7E77F33F2">
    <w:name w:val="E8C1B1A7948C4C92BB8FE5C7E77F33F2"/>
    <w:rsid w:val="00FF715F"/>
    <w:pPr>
      <w:spacing w:after="160" w:line="259" w:lineRule="auto"/>
    </w:pPr>
  </w:style>
  <w:style w:type="paragraph" w:customStyle="1" w:styleId="34EEB2A6CFD1454B9930E9A13394C848">
    <w:name w:val="34EEB2A6CFD1454B9930E9A13394C848"/>
    <w:rsid w:val="00FF715F"/>
    <w:pPr>
      <w:spacing w:after="160" w:line="259" w:lineRule="auto"/>
    </w:pPr>
  </w:style>
  <w:style w:type="paragraph" w:customStyle="1" w:styleId="EA649A7674434E8A8CC40C72F3F965D0">
    <w:name w:val="EA649A7674434E8A8CC40C72F3F965D0"/>
    <w:rsid w:val="00FF715F"/>
    <w:pPr>
      <w:spacing w:after="160" w:line="259" w:lineRule="auto"/>
    </w:pPr>
  </w:style>
  <w:style w:type="paragraph" w:customStyle="1" w:styleId="36561AD34C8145398CF18D0BAD829687">
    <w:name w:val="36561AD34C8145398CF18D0BAD829687"/>
    <w:rsid w:val="00FF715F"/>
    <w:pPr>
      <w:spacing w:after="160" w:line="259" w:lineRule="auto"/>
    </w:pPr>
  </w:style>
  <w:style w:type="paragraph" w:customStyle="1" w:styleId="02F6361D0C504A599773A05DA25C5F50">
    <w:name w:val="02F6361D0C504A599773A05DA25C5F50"/>
    <w:rsid w:val="00FF715F"/>
    <w:pPr>
      <w:spacing w:after="160" w:line="259" w:lineRule="auto"/>
    </w:pPr>
  </w:style>
  <w:style w:type="paragraph" w:customStyle="1" w:styleId="D7D98169B74B41A583ADA8BE2B815CB5">
    <w:name w:val="D7D98169B74B41A583ADA8BE2B815CB5"/>
    <w:rsid w:val="00FF715F"/>
    <w:pPr>
      <w:spacing w:after="160" w:line="259" w:lineRule="auto"/>
    </w:pPr>
  </w:style>
  <w:style w:type="paragraph" w:customStyle="1" w:styleId="A7DF4DB9E350437797B3A24402ABF1EB">
    <w:name w:val="A7DF4DB9E350437797B3A24402ABF1EB"/>
    <w:rsid w:val="00FF715F"/>
    <w:pPr>
      <w:spacing w:after="160" w:line="259" w:lineRule="auto"/>
    </w:pPr>
  </w:style>
  <w:style w:type="paragraph" w:customStyle="1" w:styleId="62BF954E9C924AAA9B2BDD6791A5F831">
    <w:name w:val="62BF954E9C924AAA9B2BDD6791A5F831"/>
    <w:rsid w:val="00FF715F"/>
    <w:pPr>
      <w:spacing w:after="160" w:line="259" w:lineRule="auto"/>
    </w:pPr>
  </w:style>
  <w:style w:type="paragraph" w:customStyle="1" w:styleId="860A342230B24A34BE6EF3FCA6B17229">
    <w:name w:val="860A342230B24A34BE6EF3FCA6B17229"/>
    <w:rsid w:val="00FF715F"/>
    <w:pPr>
      <w:spacing w:after="160" w:line="259" w:lineRule="auto"/>
    </w:pPr>
  </w:style>
  <w:style w:type="paragraph" w:customStyle="1" w:styleId="A2CA343C32F44BE78DA60F6F846BF231">
    <w:name w:val="A2CA343C32F44BE78DA60F6F846BF231"/>
    <w:rsid w:val="00FF715F"/>
    <w:pPr>
      <w:spacing w:after="160" w:line="259" w:lineRule="auto"/>
    </w:pPr>
  </w:style>
  <w:style w:type="paragraph" w:customStyle="1" w:styleId="11EB0DC9C2674DE29ECE272C5D49BFF7">
    <w:name w:val="11EB0DC9C2674DE29ECE272C5D49BFF7"/>
    <w:rsid w:val="00FF715F"/>
    <w:pPr>
      <w:spacing w:after="160" w:line="259" w:lineRule="auto"/>
    </w:pPr>
  </w:style>
  <w:style w:type="paragraph" w:customStyle="1" w:styleId="52583F9650D84B2BAC58BFBAB8CECEC5">
    <w:name w:val="52583F9650D84B2BAC58BFBAB8CECEC5"/>
    <w:rsid w:val="00FF715F"/>
    <w:pPr>
      <w:spacing w:after="160" w:line="259" w:lineRule="auto"/>
    </w:pPr>
  </w:style>
  <w:style w:type="paragraph" w:customStyle="1" w:styleId="C77DE2F5B54D4F42A928D5A34E884947">
    <w:name w:val="C77DE2F5B54D4F42A928D5A34E884947"/>
    <w:rsid w:val="00FF715F"/>
    <w:pPr>
      <w:spacing w:after="160" w:line="259" w:lineRule="auto"/>
    </w:pPr>
  </w:style>
  <w:style w:type="paragraph" w:customStyle="1" w:styleId="6D265D2F7A424122B7E5845075277901">
    <w:name w:val="6D265D2F7A424122B7E5845075277901"/>
    <w:rsid w:val="00FF715F"/>
    <w:pPr>
      <w:spacing w:after="160" w:line="259" w:lineRule="auto"/>
    </w:pPr>
  </w:style>
  <w:style w:type="paragraph" w:customStyle="1" w:styleId="A0015A773DA94221B0519A439D446738">
    <w:name w:val="A0015A773DA94221B0519A439D446738"/>
    <w:rsid w:val="00FF715F"/>
    <w:pPr>
      <w:spacing w:after="160" w:line="259" w:lineRule="auto"/>
    </w:pPr>
  </w:style>
  <w:style w:type="paragraph" w:customStyle="1" w:styleId="8473A3D041C24E68B2354E4C72BA05C1">
    <w:name w:val="8473A3D041C24E68B2354E4C72BA05C1"/>
    <w:rsid w:val="00FF715F"/>
    <w:pPr>
      <w:spacing w:after="160" w:line="259" w:lineRule="auto"/>
    </w:pPr>
  </w:style>
  <w:style w:type="paragraph" w:customStyle="1" w:styleId="16DCC7EB058A4033BE9DE5BAF58A52AF">
    <w:name w:val="16DCC7EB058A4033BE9DE5BAF58A52AF"/>
    <w:rsid w:val="00FF715F"/>
    <w:pPr>
      <w:spacing w:after="160" w:line="259" w:lineRule="auto"/>
    </w:pPr>
  </w:style>
  <w:style w:type="paragraph" w:customStyle="1" w:styleId="1C27AAC88F7C4916AA442729A6D072BB">
    <w:name w:val="1C27AAC88F7C4916AA442729A6D072BB"/>
    <w:rsid w:val="00FF715F"/>
    <w:pPr>
      <w:spacing w:after="160" w:line="259" w:lineRule="auto"/>
    </w:pPr>
  </w:style>
  <w:style w:type="paragraph" w:customStyle="1" w:styleId="DC51FB4AE22648D19457E50AAB798CF8">
    <w:name w:val="DC51FB4AE22648D19457E50AAB798CF8"/>
    <w:rsid w:val="00FF715F"/>
    <w:pPr>
      <w:spacing w:after="160" w:line="259" w:lineRule="auto"/>
    </w:pPr>
  </w:style>
  <w:style w:type="paragraph" w:customStyle="1" w:styleId="1E44F3CAC27D4E8A9579495976F03069">
    <w:name w:val="1E44F3CAC27D4E8A9579495976F03069"/>
    <w:rsid w:val="00FF715F"/>
    <w:pPr>
      <w:spacing w:after="160" w:line="259" w:lineRule="auto"/>
    </w:pPr>
  </w:style>
  <w:style w:type="paragraph" w:customStyle="1" w:styleId="05750DE5ACFF4210B94A43D367AEFB37">
    <w:name w:val="05750DE5ACFF4210B94A43D367AEFB37"/>
    <w:rsid w:val="00FF715F"/>
    <w:pPr>
      <w:spacing w:after="160" w:line="259" w:lineRule="auto"/>
    </w:pPr>
  </w:style>
  <w:style w:type="paragraph" w:customStyle="1" w:styleId="0B537B0A01AF4144BFB68F6AF52C754E">
    <w:name w:val="0B537B0A01AF4144BFB68F6AF52C754E"/>
    <w:rsid w:val="00FF715F"/>
    <w:pPr>
      <w:spacing w:after="160" w:line="259" w:lineRule="auto"/>
    </w:pPr>
  </w:style>
  <w:style w:type="paragraph" w:customStyle="1" w:styleId="C6E8D4E6156449FEB7A0222998A948D9">
    <w:name w:val="C6E8D4E6156449FEB7A0222998A948D9"/>
    <w:rsid w:val="00FF715F"/>
    <w:pPr>
      <w:spacing w:after="160" w:line="259" w:lineRule="auto"/>
    </w:pPr>
  </w:style>
  <w:style w:type="paragraph" w:customStyle="1" w:styleId="5817FB021C844A299E3D3B32AD63EDF1">
    <w:name w:val="5817FB021C844A299E3D3B32AD63EDF1"/>
    <w:rsid w:val="00FF715F"/>
    <w:pPr>
      <w:spacing w:after="160" w:line="259" w:lineRule="auto"/>
    </w:pPr>
  </w:style>
  <w:style w:type="paragraph" w:customStyle="1" w:styleId="D70887B8F73840A9990558872FAB02DC">
    <w:name w:val="D70887B8F73840A9990558872FAB02DC"/>
    <w:rsid w:val="00FF715F"/>
    <w:pPr>
      <w:spacing w:after="160" w:line="259" w:lineRule="auto"/>
    </w:pPr>
  </w:style>
  <w:style w:type="paragraph" w:customStyle="1" w:styleId="6D6C82F16697423CBAD4AD2CE95B1A83">
    <w:name w:val="6D6C82F16697423CBAD4AD2CE95B1A83"/>
    <w:rsid w:val="00FF715F"/>
    <w:pPr>
      <w:spacing w:after="160" w:line="259" w:lineRule="auto"/>
    </w:pPr>
  </w:style>
  <w:style w:type="paragraph" w:customStyle="1" w:styleId="EE19006F8D604C178576ADF95BE76C9A">
    <w:name w:val="EE19006F8D604C178576ADF95BE76C9A"/>
    <w:rsid w:val="00FF715F"/>
    <w:pPr>
      <w:spacing w:after="160" w:line="259" w:lineRule="auto"/>
    </w:pPr>
  </w:style>
  <w:style w:type="paragraph" w:customStyle="1" w:styleId="4A606E5FDB7F44F1A40FDE493FEBCD5E">
    <w:name w:val="4A606E5FDB7F44F1A40FDE493FEBCD5E"/>
    <w:rsid w:val="00FF715F"/>
    <w:pPr>
      <w:spacing w:after="160" w:line="259" w:lineRule="auto"/>
    </w:pPr>
  </w:style>
  <w:style w:type="paragraph" w:customStyle="1" w:styleId="A449E05149744618A2395368D47CF2ED">
    <w:name w:val="A449E05149744618A2395368D47CF2ED"/>
    <w:rsid w:val="00FF715F"/>
    <w:pPr>
      <w:spacing w:after="160" w:line="259" w:lineRule="auto"/>
    </w:pPr>
  </w:style>
  <w:style w:type="paragraph" w:customStyle="1" w:styleId="6C93F89D6EC94811AE504DD9D84B5428">
    <w:name w:val="6C93F89D6EC94811AE504DD9D84B5428"/>
    <w:rsid w:val="00FF715F"/>
    <w:pPr>
      <w:spacing w:after="160" w:line="259" w:lineRule="auto"/>
    </w:pPr>
  </w:style>
  <w:style w:type="paragraph" w:customStyle="1" w:styleId="75BFB03CE5A54B408C4D804C6F7F2560">
    <w:name w:val="75BFB03CE5A54B408C4D804C6F7F2560"/>
    <w:rsid w:val="00FF715F"/>
    <w:pPr>
      <w:spacing w:after="160" w:line="259" w:lineRule="auto"/>
    </w:pPr>
  </w:style>
  <w:style w:type="paragraph" w:customStyle="1" w:styleId="1C23293C69C64A089C563B8046B39545">
    <w:name w:val="1C23293C69C64A089C563B8046B39545"/>
    <w:rsid w:val="00FF715F"/>
    <w:pPr>
      <w:spacing w:after="160" w:line="259" w:lineRule="auto"/>
    </w:pPr>
  </w:style>
  <w:style w:type="paragraph" w:customStyle="1" w:styleId="2E889135183447309BDF300AB8555D14">
    <w:name w:val="2E889135183447309BDF300AB8555D14"/>
    <w:rsid w:val="00FF715F"/>
    <w:pPr>
      <w:spacing w:after="160" w:line="259" w:lineRule="auto"/>
    </w:pPr>
  </w:style>
  <w:style w:type="paragraph" w:customStyle="1" w:styleId="1B9E6D15BC5846D28E2B0AB67A36EB47">
    <w:name w:val="1B9E6D15BC5846D28E2B0AB67A36EB47"/>
    <w:rsid w:val="00FF715F"/>
    <w:pPr>
      <w:spacing w:after="160" w:line="259" w:lineRule="auto"/>
    </w:pPr>
  </w:style>
  <w:style w:type="paragraph" w:customStyle="1" w:styleId="BC09C798E8F6432ABFDCF0C478F94041">
    <w:name w:val="BC09C798E8F6432ABFDCF0C478F94041"/>
    <w:rsid w:val="00FF715F"/>
    <w:pPr>
      <w:spacing w:after="160" w:line="259" w:lineRule="auto"/>
    </w:pPr>
  </w:style>
  <w:style w:type="paragraph" w:customStyle="1" w:styleId="3B0598EFC6BC4575BD97B8B9BA33DFDF">
    <w:name w:val="3B0598EFC6BC4575BD97B8B9BA33DFDF"/>
    <w:rsid w:val="00FF715F"/>
    <w:pPr>
      <w:spacing w:after="160" w:line="259" w:lineRule="auto"/>
    </w:pPr>
  </w:style>
  <w:style w:type="paragraph" w:customStyle="1" w:styleId="FBE477D8C1BE413DB8933AB9C2B479D8">
    <w:name w:val="FBE477D8C1BE413DB8933AB9C2B479D8"/>
    <w:rsid w:val="00FF715F"/>
    <w:pPr>
      <w:spacing w:after="160" w:line="259" w:lineRule="auto"/>
    </w:pPr>
  </w:style>
  <w:style w:type="paragraph" w:customStyle="1" w:styleId="CB002FB7093A4FE4AF81429003AA31DD">
    <w:name w:val="CB002FB7093A4FE4AF81429003AA31DD"/>
    <w:rsid w:val="00FF715F"/>
    <w:pPr>
      <w:spacing w:after="160" w:line="259" w:lineRule="auto"/>
    </w:pPr>
  </w:style>
  <w:style w:type="paragraph" w:customStyle="1" w:styleId="FD95828C40C047FEBD9C73BEC5CAD068">
    <w:name w:val="FD95828C40C047FEBD9C73BEC5CAD068"/>
    <w:rsid w:val="00FF715F"/>
    <w:pPr>
      <w:spacing w:after="160" w:line="259" w:lineRule="auto"/>
    </w:pPr>
  </w:style>
  <w:style w:type="paragraph" w:customStyle="1" w:styleId="19215DE875714B73A45881599124D513">
    <w:name w:val="19215DE875714B73A45881599124D513"/>
    <w:rsid w:val="00FF715F"/>
    <w:pPr>
      <w:spacing w:after="160" w:line="259" w:lineRule="auto"/>
    </w:pPr>
  </w:style>
  <w:style w:type="paragraph" w:customStyle="1" w:styleId="BAFF335DE97E465CB070F0CF703EE5FF">
    <w:name w:val="BAFF335DE97E465CB070F0CF703EE5FF"/>
    <w:rsid w:val="00FF715F"/>
    <w:pPr>
      <w:spacing w:after="160" w:line="259" w:lineRule="auto"/>
    </w:pPr>
  </w:style>
  <w:style w:type="paragraph" w:customStyle="1" w:styleId="0CC438A158FB410488092EA20BB92BD8">
    <w:name w:val="0CC438A158FB410488092EA20BB92BD8"/>
    <w:rsid w:val="00FF715F"/>
    <w:pPr>
      <w:spacing w:after="160" w:line="259" w:lineRule="auto"/>
    </w:pPr>
  </w:style>
  <w:style w:type="paragraph" w:customStyle="1" w:styleId="DB6D10A531244BD6B32F7CA43054EB38">
    <w:name w:val="DB6D10A531244BD6B32F7CA43054EB38"/>
    <w:rsid w:val="00FF715F"/>
    <w:pPr>
      <w:spacing w:after="160" w:line="259" w:lineRule="auto"/>
    </w:pPr>
  </w:style>
  <w:style w:type="paragraph" w:customStyle="1" w:styleId="7941D222E5B24A9AB732D2F037A1AE05">
    <w:name w:val="7941D222E5B24A9AB732D2F037A1AE05"/>
    <w:rsid w:val="00FF715F"/>
    <w:pPr>
      <w:spacing w:after="160" w:line="259" w:lineRule="auto"/>
    </w:pPr>
  </w:style>
  <w:style w:type="paragraph" w:customStyle="1" w:styleId="818515F785DB40C1BCD0BA3DC44807AF">
    <w:name w:val="818515F785DB40C1BCD0BA3DC44807AF"/>
    <w:rsid w:val="00FF715F"/>
    <w:pPr>
      <w:spacing w:after="160" w:line="259" w:lineRule="auto"/>
    </w:pPr>
  </w:style>
  <w:style w:type="paragraph" w:customStyle="1" w:styleId="FD68C6276BF946AEB51D78ED4805D997">
    <w:name w:val="FD68C6276BF946AEB51D78ED4805D997"/>
    <w:rsid w:val="00FF715F"/>
    <w:pPr>
      <w:spacing w:after="160" w:line="259" w:lineRule="auto"/>
    </w:pPr>
  </w:style>
  <w:style w:type="paragraph" w:customStyle="1" w:styleId="28B78679C38B493FACDDEE40D918E379">
    <w:name w:val="28B78679C38B493FACDDEE40D918E379"/>
    <w:rsid w:val="00FF715F"/>
    <w:pPr>
      <w:spacing w:after="160" w:line="259" w:lineRule="auto"/>
    </w:pPr>
  </w:style>
  <w:style w:type="paragraph" w:customStyle="1" w:styleId="7CFF2826DEC24B61A7F06D2EEBFC13C8">
    <w:name w:val="7CFF2826DEC24B61A7F06D2EEBFC13C8"/>
    <w:rsid w:val="00FF715F"/>
    <w:pPr>
      <w:spacing w:after="160" w:line="259" w:lineRule="auto"/>
    </w:pPr>
  </w:style>
  <w:style w:type="paragraph" w:customStyle="1" w:styleId="806E544210304B3B9F1363E19723759A">
    <w:name w:val="806E544210304B3B9F1363E19723759A"/>
    <w:rsid w:val="00FF715F"/>
    <w:pPr>
      <w:spacing w:after="160" w:line="259" w:lineRule="auto"/>
    </w:pPr>
  </w:style>
  <w:style w:type="paragraph" w:customStyle="1" w:styleId="B6D81A54A13541F0B5BD562D3002825D">
    <w:name w:val="B6D81A54A13541F0B5BD562D3002825D"/>
    <w:rsid w:val="00FF715F"/>
    <w:pPr>
      <w:spacing w:after="160" w:line="259" w:lineRule="auto"/>
    </w:pPr>
  </w:style>
  <w:style w:type="paragraph" w:customStyle="1" w:styleId="35CEEA8C412C4E64AF214D7B8FA19126">
    <w:name w:val="35CEEA8C412C4E64AF214D7B8FA19126"/>
    <w:rsid w:val="00FF715F"/>
    <w:pPr>
      <w:spacing w:after="160" w:line="259" w:lineRule="auto"/>
    </w:pPr>
  </w:style>
  <w:style w:type="paragraph" w:customStyle="1" w:styleId="F03605C32CC447758B124FD0E85DFFBF">
    <w:name w:val="F03605C32CC447758B124FD0E85DFFBF"/>
    <w:rsid w:val="00FF715F"/>
    <w:pPr>
      <w:spacing w:after="160" w:line="259" w:lineRule="auto"/>
    </w:pPr>
  </w:style>
  <w:style w:type="paragraph" w:customStyle="1" w:styleId="EC54419FEBCC45E0925C6A8C59CF6EDD">
    <w:name w:val="EC54419FEBCC45E0925C6A8C59CF6EDD"/>
    <w:rsid w:val="00FF715F"/>
    <w:pPr>
      <w:spacing w:after="160" w:line="259" w:lineRule="auto"/>
    </w:pPr>
  </w:style>
  <w:style w:type="paragraph" w:customStyle="1" w:styleId="617431F9C2EE4202AB72DF5C57B1CF36">
    <w:name w:val="617431F9C2EE4202AB72DF5C57B1CF36"/>
    <w:rsid w:val="00FF715F"/>
    <w:pPr>
      <w:spacing w:after="160" w:line="259" w:lineRule="auto"/>
    </w:pPr>
  </w:style>
  <w:style w:type="paragraph" w:customStyle="1" w:styleId="662A4999101648C28C6F476F507210B0">
    <w:name w:val="662A4999101648C28C6F476F507210B0"/>
    <w:rsid w:val="00FF715F"/>
    <w:pPr>
      <w:spacing w:after="160" w:line="259" w:lineRule="auto"/>
    </w:pPr>
  </w:style>
  <w:style w:type="paragraph" w:customStyle="1" w:styleId="C06A411B7499468C95F7C7AAA541A25F">
    <w:name w:val="C06A411B7499468C95F7C7AAA541A25F"/>
    <w:rsid w:val="00FF715F"/>
    <w:pPr>
      <w:spacing w:after="160" w:line="259" w:lineRule="auto"/>
    </w:pPr>
  </w:style>
  <w:style w:type="paragraph" w:customStyle="1" w:styleId="E88CC56C073446FFA9553337CAD4A8F9">
    <w:name w:val="E88CC56C073446FFA9553337CAD4A8F9"/>
    <w:rsid w:val="00FF715F"/>
    <w:pPr>
      <w:spacing w:after="160" w:line="259" w:lineRule="auto"/>
    </w:pPr>
  </w:style>
  <w:style w:type="paragraph" w:customStyle="1" w:styleId="3E55516057A04C7387C0C23746F84952">
    <w:name w:val="3E55516057A04C7387C0C23746F84952"/>
    <w:rsid w:val="00FF715F"/>
    <w:pPr>
      <w:spacing w:after="160" w:line="259" w:lineRule="auto"/>
    </w:pPr>
  </w:style>
  <w:style w:type="paragraph" w:customStyle="1" w:styleId="0FDA4112A7DC431B8BFC797475AB8406">
    <w:name w:val="0FDA4112A7DC431B8BFC797475AB8406"/>
    <w:rsid w:val="00FF715F"/>
    <w:pPr>
      <w:spacing w:after="160" w:line="259" w:lineRule="auto"/>
    </w:pPr>
  </w:style>
  <w:style w:type="paragraph" w:customStyle="1" w:styleId="E4E2D96D7FB642978C591EDECD602B61">
    <w:name w:val="E4E2D96D7FB642978C591EDECD602B61"/>
    <w:rsid w:val="00FF715F"/>
    <w:pPr>
      <w:spacing w:after="160" w:line="259" w:lineRule="auto"/>
    </w:pPr>
  </w:style>
  <w:style w:type="paragraph" w:customStyle="1" w:styleId="AEC44DB6DDCE4AE78B7861DC5816F547">
    <w:name w:val="AEC44DB6DDCE4AE78B7861DC5816F547"/>
    <w:rsid w:val="00FF715F"/>
    <w:pPr>
      <w:spacing w:after="160" w:line="259" w:lineRule="auto"/>
    </w:pPr>
  </w:style>
  <w:style w:type="paragraph" w:customStyle="1" w:styleId="36CF57D826E54278A159B8BC98BE4922">
    <w:name w:val="36CF57D826E54278A159B8BC98BE4922"/>
    <w:rsid w:val="00FF715F"/>
    <w:pPr>
      <w:spacing w:after="160" w:line="259" w:lineRule="auto"/>
    </w:pPr>
  </w:style>
  <w:style w:type="paragraph" w:customStyle="1" w:styleId="874605211D064786ABC741D306E57BEC">
    <w:name w:val="874605211D064786ABC741D306E57BEC"/>
    <w:rsid w:val="00FF715F"/>
    <w:pPr>
      <w:spacing w:after="160" w:line="259" w:lineRule="auto"/>
    </w:pPr>
  </w:style>
  <w:style w:type="paragraph" w:customStyle="1" w:styleId="BAE45448C5654DE49777BBA40BB38F6C">
    <w:name w:val="BAE45448C5654DE49777BBA40BB38F6C"/>
    <w:rsid w:val="00FF715F"/>
    <w:pPr>
      <w:spacing w:after="160" w:line="259" w:lineRule="auto"/>
    </w:pPr>
  </w:style>
  <w:style w:type="paragraph" w:customStyle="1" w:styleId="E1AFDCB03990401C938DB4CCA283ADC5">
    <w:name w:val="E1AFDCB03990401C938DB4CCA283ADC5"/>
    <w:rsid w:val="00FF715F"/>
    <w:pPr>
      <w:spacing w:after="160" w:line="259" w:lineRule="auto"/>
    </w:pPr>
  </w:style>
  <w:style w:type="paragraph" w:customStyle="1" w:styleId="575F28E71F2E450DB7C3C13B4EA57248">
    <w:name w:val="575F28E71F2E450DB7C3C13B4EA57248"/>
    <w:rsid w:val="00FF715F"/>
    <w:pPr>
      <w:spacing w:after="160" w:line="259" w:lineRule="auto"/>
    </w:pPr>
  </w:style>
  <w:style w:type="paragraph" w:customStyle="1" w:styleId="72CC8EBC6BDB4E95A8F5A3EAE8E7BB42">
    <w:name w:val="72CC8EBC6BDB4E95A8F5A3EAE8E7BB42"/>
    <w:rsid w:val="00FF715F"/>
    <w:pPr>
      <w:spacing w:after="160" w:line="259" w:lineRule="auto"/>
    </w:pPr>
  </w:style>
  <w:style w:type="paragraph" w:customStyle="1" w:styleId="5C2D32C9E2E14889A008618F436E7A7E">
    <w:name w:val="5C2D32C9E2E14889A008618F436E7A7E"/>
    <w:rsid w:val="00FF715F"/>
    <w:pPr>
      <w:spacing w:after="160" w:line="259" w:lineRule="auto"/>
    </w:pPr>
  </w:style>
  <w:style w:type="paragraph" w:customStyle="1" w:styleId="DABA99073B034EE3A54FEA62885B8DFB">
    <w:name w:val="DABA99073B034EE3A54FEA62885B8DFB"/>
    <w:rsid w:val="00FF715F"/>
    <w:pPr>
      <w:spacing w:after="160" w:line="259" w:lineRule="auto"/>
    </w:pPr>
  </w:style>
  <w:style w:type="paragraph" w:customStyle="1" w:styleId="D15E8B8A4C2745BE9B4FD0258B5A1832">
    <w:name w:val="D15E8B8A4C2745BE9B4FD0258B5A1832"/>
    <w:rsid w:val="00FF715F"/>
    <w:pPr>
      <w:spacing w:after="160" w:line="259" w:lineRule="auto"/>
    </w:pPr>
  </w:style>
  <w:style w:type="paragraph" w:customStyle="1" w:styleId="8CB752F100E740A1B675ECDC2623EADA">
    <w:name w:val="8CB752F100E740A1B675ECDC2623EADA"/>
    <w:rsid w:val="00FF715F"/>
    <w:pPr>
      <w:spacing w:after="160" w:line="259" w:lineRule="auto"/>
    </w:pPr>
  </w:style>
  <w:style w:type="paragraph" w:customStyle="1" w:styleId="56E24FBC929F453AA266B415D1F097D7">
    <w:name w:val="56E24FBC929F453AA266B415D1F097D7"/>
    <w:rsid w:val="00FF715F"/>
    <w:pPr>
      <w:spacing w:after="160" w:line="259" w:lineRule="auto"/>
    </w:pPr>
  </w:style>
  <w:style w:type="paragraph" w:customStyle="1" w:styleId="E3599822519A46CE8686218B69B03490">
    <w:name w:val="E3599822519A46CE8686218B69B03490"/>
    <w:rsid w:val="00FF715F"/>
    <w:pPr>
      <w:spacing w:after="160" w:line="259" w:lineRule="auto"/>
    </w:pPr>
  </w:style>
  <w:style w:type="paragraph" w:customStyle="1" w:styleId="52D292B2C8A742B1AAB3559A392B8AAC">
    <w:name w:val="52D292B2C8A742B1AAB3559A392B8AAC"/>
    <w:rsid w:val="00FF715F"/>
    <w:pPr>
      <w:spacing w:after="160" w:line="259" w:lineRule="auto"/>
    </w:pPr>
  </w:style>
  <w:style w:type="paragraph" w:customStyle="1" w:styleId="E83E6BA5E5954792B3F321C85DC950E7">
    <w:name w:val="E83E6BA5E5954792B3F321C85DC950E7"/>
    <w:rsid w:val="00FF715F"/>
    <w:pPr>
      <w:spacing w:after="160" w:line="259" w:lineRule="auto"/>
    </w:pPr>
  </w:style>
  <w:style w:type="paragraph" w:customStyle="1" w:styleId="CA2E0C9AB67F44E490C39A07357CC6E1">
    <w:name w:val="CA2E0C9AB67F44E490C39A07357CC6E1"/>
    <w:rsid w:val="00FF715F"/>
    <w:pPr>
      <w:spacing w:after="160" w:line="259" w:lineRule="auto"/>
    </w:pPr>
  </w:style>
  <w:style w:type="paragraph" w:customStyle="1" w:styleId="2EFB8DF738CE4C978C29CEA64784A45A">
    <w:name w:val="2EFB8DF738CE4C978C29CEA64784A45A"/>
    <w:rsid w:val="00FF715F"/>
    <w:pPr>
      <w:spacing w:after="160" w:line="259" w:lineRule="auto"/>
    </w:pPr>
  </w:style>
  <w:style w:type="paragraph" w:customStyle="1" w:styleId="924AB2D1FD9F4486817C33B0BD1A0925">
    <w:name w:val="924AB2D1FD9F4486817C33B0BD1A0925"/>
    <w:rsid w:val="00FF715F"/>
    <w:pPr>
      <w:spacing w:after="160" w:line="259" w:lineRule="auto"/>
    </w:pPr>
  </w:style>
  <w:style w:type="paragraph" w:customStyle="1" w:styleId="8C2844E8933B4BDBA6B7787150D317CC">
    <w:name w:val="8C2844E8933B4BDBA6B7787150D317CC"/>
    <w:rsid w:val="00FF715F"/>
    <w:pPr>
      <w:spacing w:after="160" w:line="259" w:lineRule="auto"/>
    </w:pPr>
  </w:style>
  <w:style w:type="paragraph" w:customStyle="1" w:styleId="E2769A485FEF4E6EA2A0FABD6786A789">
    <w:name w:val="E2769A485FEF4E6EA2A0FABD6786A789"/>
    <w:rsid w:val="00FF715F"/>
    <w:pPr>
      <w:spacing w:after="160" w:line="259" w:lineRule="auto"/>
    </w:pPr>
  </w:style>
  <w:style w:type="paragraph" w:customStyle="1" w:styleId="F07167362DDF4F449D62DF6C9496556A">
    <w:name w:val="F07167362DDF4F449D62DF6C9496556A"/>
    <w:rsid w:val="00FF715F"/>
    <w:pPr>
      <w:spacing w:after="160" w:line="259" w:lineRule="auto"/>
    </w:pPr>
  </w:style>
  <w:style w:type="paragraph" w:customStyle="1" w:styleId="8F40BD22E77447999C4D80746B375D38">
    <w:name w:val="8F40BD22E77447999C4D80746B375D38"/>
    <w:rsid w:val="00FF715F"/>
    <w:pPr>
      <w:spacing w:after="160" w:line="259" w:lineRule="auto"/>
    </w:pPr>
  </w:style>
  <w:style w:type="paragraph" w:customStyle="1" w:styleId="0C95151E2F29467F9A8415C002344AC1">
    <w:name w:val="0C95151E2F29467F9A8415C002344AC1"/>
    <w:rsid w:val="00FF715F"/>
    <w:pPr>
      <w:spacing w:after="160" w:line="259" w:lineRule="auto"/>
    </w:pPr>
  </w:style>
  <w:style w:type="paragraph" w:customStyle="1" w:styleId="80214AAA5FB948829379C84554206688">
    <w:name w:val="80214AAA5FB948829379C84554206688"/>
    <w:rsid w:val="00FF715F"/>
    <w:pPr>
      <w:spacing w:after="160" w:line="259" w:lineRule="auto"/>
    </w:pPr>
  </w:style>
  <w:style w:type="paragraph" w:customStyle="1" w:styleId="3B6EC1C0589E4E4CAF0CA5AE33256ECC">
    <w:name w:val="3B6EC1C0589E4E4CAF0CA5AE33256ECC"/>
    <w:rsid w:val="00FF715F"/>
    <w:pPr>
      <w:spacing w:after="160" w:line="259" w:lineRule="auto"/>
    </w:pPr>
  </w:style>
  <w:style w:type="paragraph" w:customStyle="1" w:styleId="73AF8763F8B5408CA7DC35C149078C759">
    <w:name w:val="73AF8763F8B5408CA7DC35C149078C759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1">
    <w:name w:val="F6D2D2B8563949499BDDC833D3C0011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1">
    <w:name w:val="4A1A885626AF463490F15B9DE919ADA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1">
    <w:name w:val="DD1B3C84719C47C490741AC74B71D243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1">
    <w:name w:val="F4BCF589A8DD430EBAEA01201FCA5CD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1">
    <w:name w:val="1F7E9757B8B64E3684EC9B5AE8792DDA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1">
    <w:name w:val="4F5DCB5C6B5F48C0B35F2B8CF942EB68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1">
    <w:name w:val="5D31FB422AB840768B87D1621CF94249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1">
    <w:name w:val="8138CBEE394C4613BA68F822A587DAC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1">
    <w:name w:val="DAFCDB4B0C92412AA69A6FB4D9A5B397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1">
    <w:name w:val="61A079A7C3E241408FA5090AF14DABFB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1">
    <w:name w:val="DF1DF27F94064597A5BAAB20795BDA7D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1">
    <w:name w:val="6009BFD7E37A4CE091BC3F4FFA761396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1">
    <w:name w:val="0C079645D8D14B53837922167D757E3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1">
    <w:name w:val="6B91A4164F9844D7B9FEA89CDD3C9D4F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1">
    <w:name w:val="E4E2D96D7FB642978C591EDECD602B61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1">
    <w:name w:val="36CF57D826E54278A159B8BC98BE4922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1">
    <w:name w:val="874605211D064786ABC741D306E57BEC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1">
    <w:name w:val="E1AFDCB03990401C938DB4CCA283ADC51"/>
    <w:rsid w:val="00FF715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1">
    <w:name w:val="1B9E6D15BC5846D28E2B0AB67A36EB47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1">
    <w:name w:val="3E55516057A04C7387C0C23746F84952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1">
    <w:name w:val="F07167362DDF4F449D62DF6C9496556A1"/>
    <w:rsid w:val="00FF715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10">
    <w:name w:val="73AF8763F8B5408CA7DC35C149078C7510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2">
    <w:name w:val="F6D2D2B8563949499BDDC833D3C0011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2">
    <w:name w:val="4A1A885626AF463490F15B9DE919ADA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2">
    <w:name w:val="DD1B3C84719C47C490741AC74B71D243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2">
    <w:name w:val="F4BCF589A8DD430EBAEA01201FCA5CD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2">
    <w:name w:val="1F7E9757B8B64E3684EC9B5AE8792DDA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2">
    <w:name w:val="4F5DCB5C6B5F48C0B35F2B8CF942EB68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2">
    <w:name w:val="5D31FB422AB840768B87D1621CF94249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2">
    <w:name w:val="8138CBEE394C4613BA68F822A587DAC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2">
    <w:name w:val="DAFCDB4B0C92412AA69A6FB4D9A5B397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2">
    <w:name w:val="61A079A7C3E241408FA5090AF14DABFB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2">
    <w:name w:val="DF1DF27F94064597A5BAAB20795BDA7D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2">
    <w:name w:val="6009BFD7E37A4CE091BC3F4FFA761396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2">
    <w:name w:val="0C079645D8D14B53837922167D757E3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2">
    <w:name w:val="6B91A4164F9844D7B9FEA89CDD3C9D4F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2">
    <w:name w:val="E4E2D96D7FB642978C591EDECD602B61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2">
    <w:name w:val="36CF57D826E54278A159B8BC98BE4922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2">
    <w:name w:val="874605211D064786ABC741D306E57BEC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2">
    <w:name w:val="E1AFDCB03990401C938DB4CCA283ADC52"/>
    <w:rsid w:val="0070751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2">
    <w:name w:val="1B9E6D15BC5846D28E2B0AB67A36EB47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2">
    <w:name w:val="3E55516057A04C7387C0C23746F84952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2">
    <w:name w:val="F07167362DDF4F449D62DF6C9496556A2"/>
    <w:rsid w:val="007075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472342F3D042E98DCB2084CB619080">
    <w:name w:val="FB472342F3D042E98DCB2084CB619080"/>
    <w:rsid w:val="00663453"/>
    <w:pPr>
      <w:spacing w:after="160" w:line="259" w:lineRule="auto"/>
    </w:pPr>
  </w:style>
  <w:style w:type="paragraph" w:customStyle="1" w:styleId="000064234D98499D931108C7B0C45180">
    <w:name w:val="000064234D98499D931108C7B0C45180"/>
    <w:rsid w:val="00663453"/>
    <w:pPr>
      <w:spacing w:after="160" w:line="259" w:lineRule="auto"/>
    </w:pPr>
  </w:style>
  <w:style w:type="paragraph" w:customStyle="1" w:styleId="C0067605EEC54A57A12840FEEA736AAE">
    <w:name w:val="C0067605EEC54A57A12840FEEA736AAE"/>
    <w:rsid w:val="00663453"/>
    <w:pPr>
      <w:spacing w:after="160" w:line="259" w:lineRule="auto"/>
    </w:pPr>
  </w:style>
  <w:style w:type="paragraph" w:customStyle="1" w:styleId="7E27116A279147AF929239E94DC970E6">
    <w:name w:val="7E27116A279147AF929239E94DC970E6"/>
    <w:rsid w:val="00663453"/>
    <w:pPr>
      <w:spacing w:after="160" w:line="259" w:lineRule="auto"/>
    </w:pPr>
  </w:style>
  <w:style w:type="paragraph" w:customStyle="1" w:styleId="80711F82424245E7A815C429FE549E20">
    <w:name w:val="80711F82424245E7A815C429FE549E20"/>
    <w:rsid w:val="00663453"/>
    <w:pPr>
      <w:spacing w:after="160" w:line="259" w:lineRule="auto"/>
    </w:pPr>
  </w:style>
  <w:style w:type="paragraph" w:customStyle="1" w:styleId="273959179F4C4C6CAA1287E641AD52D1">
    <w:name w:val="273959179F4C4C6CAA1287E641AD52D1"/>
    <w:rsid w:val="00663453"/>
    <w:pPr>
      <w:spacing w:after="160" w:line="259" w:lineRule="auto"/>
    </w:pPr>
  </w:style>
  <w:style w:type="paragraph" w:customStyle="1" w:styleId="CC994972F23E487CA5A4690B6FE1474B">
    <w:name w:val="CC994972F23E487CA5A4690B6FE1474B"/>
    <w:rsid w:val="00663453"/>
    <w:pPr>
      <w:spacing w:after="160" w:line="259" w:lineRule="auto"/>
    </w:pPr>
  </w:style>
  <w:style w:type="paragraph" w:customStyle="1" w:styleId="95E49B3350744C638A3D5870EE69DEC0">
    <w:name w:val="95E49B3350744C638A3D5870EE69DEC0"/>
    <w:rsid w:val="00663453"/>
    <w:pPr>
      <w:spacing w:after="160" w:line="259" w:lineRule="auto"/>
    </w:pPr>
  </w:style>
  <w:style w:type="paragraph" w:customStyle="1" w:styleId="7E36CF79F3CB41219C1EB747DB9DA0FF">
    <w:name w:val="7E36CF79F3CB41219C1EB747DB9DA0FF"/>
    <w:rsid w:val="00663453"/>
    <w:pPr>
      <w:spacing w:after="160" w:line="259" w:lineRule="auto"/>
    </w:pPr>
  </w:style>
  <w:style w:type="paragraph" w:customStyle="1" w:styleId="73AF8763F8B5408CA7DC35C149078C7511">
    <w:name w:val="73AF8763F8B5408CA7DC35C149078C7511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6D2D2B8563949499BDDC833D3C0011B3">
    <w:name w:val="F6D2D2B8563949499BDDC833D3C0011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A1A885626AF463490F15B9DE919ADA53">
    <w:name w:val="4A1A885626AF463490F15B9DE919ADA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D1B3C84719C47C490741AC74B71D2433">
    <w:name w:val="DD1B3C84719C47C490741AC74B71D243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4BCF589A8DD430EBAEA01201FCA5CD93">
    <w:name w:val="F4BCF589A8DD430EBAEA01201FCA5CD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F7E9757B8B64E3684EC9B5AE8792DDA3">
    <w:name w:val="1F7E9757B8B64E3684EC9B5AE8792DDA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F5DCB5C6B5F48C0B35F2B8CF942EB683">
    <w:name w:val="4F5DCB5C6B5F48C0B35F2B8CF942EB68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D31FB422AB840768B87D1621CF942493">
    <w:name w:val="5D31FB422AB840768B87D1621CF94249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138CBEE394C4613BA68F822A587DACD3">
    <w:name w:val="8138CBEE394C4613BA68F822A587DAC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AFCDB4B0C92412AA69A6FB4D9A5B3973">
    <w:name w:val="DAFCDB4B0C92412AA69A6FB4D9A5B397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1A079A7C3E241408FA5090AF14DABFB3">
    <w:name w:val="61A079A7C3E241408FA5090AF14DABFB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F1DF27F94064597A5BAAB20795BDA7D3">
    <w:name w:val="DF1DF27F94064597A5BAAB20795BDA7D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009BFD7E37A4CE091BC3F4FFA7613963">
    <w:name w:val="6009BFD7E37A4CE091BC3F4FFA761396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C079645D8D14B53837922167D757E353">
    <w:name w:val="0C079645D8D14B53837922167D757E3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B91A4164F9844D7B9FEA89CDD3C9D4F3">
    <w:name w:val="6B91A4164F9844D7B9FEA89CDD3C9D4F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4E2D96D7FB642978C591EDECD602B613">
    <w:name w:val="E4E2D96D7FB642978C591EDECD602B61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6CF57D826E54278A159B8BC98BE49223">
    <w:name w:val="36CF57D826E54278A159B8BC98BE4922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874605211D064786ABC741D306E57BEC3">
    <w:name w:val="874605211D064786ABC741D306E57BEC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1AFDCB03990401C938DB4CCA283ADC53">
    <w:name w:val="E1AFDCB03990401C938DB4CCA283ADC53"/>
    <w:rsid w:val="00AB774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1B9E6D15BC5846D28E2B0AB67A36EB473">
    <w:name w:val="1B9E6D15BC5846D28E2B0AB67A36EB47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E55516057A04C7387C0C23746F849523">
    <w:name w:val="3E55516057A04C7387C0C23746F84952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07167362DDF4F449D62DF6C9496556A3">
    <w:name w:val="F07167362DDF4F449D62DF6C9496556A3"/>
    <w:rsid w:val="00AB774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4A1E-D8D5-47DD-8735-B111983B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8074</Words>
  <Characters>46023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Шевченко Олег Вячеславович</cp:lastModifiedBy>
  <cp:revision>2</cp:revision>
  <dcterms:created xsi:type="dcterms:W3CDTF">2014-12-30T08:57:00Z</dcterms:created>
  <dcterms:modified xsi:type="dcterms:W3CDTF">2014-12-30T08:57:00Z</dcterms:modified>
</cp:coreProperties>
</file>