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F0855" w14:textId="77777777" w:rsidR="00DE710C" w:rsidRDefault="00DE710C" w:rsidP="007E253D">
      <w:pPr>
        <w:spacing w:before="120"/>
        <w:jc w:val="center"/>
        <w:rPr>
          <w:rFonts w:ascii="Times New Roman" w:hAnsi="Times New Roman" w:cs="Times New Roman"/>
          <w:b/>
          <w:lang w:val="ru-RU"/>
        </w:rPr>
      </w:pPr>
      <w:r w:rsidRPr="00C6159A">
        <w:rPr>
          <w:rFonts w:ascii="Times New Roman" w:hAnsi="Times New Roman" w:cs="Times New Roman"/>
          <w:b/>
          <w:lang w:val="ru-RU"/>
        </w:rPr>
        <w:t>ДОГОВОР №</w:t>
      </w:r>
      <w:r w:rsidR="006B7448" w:rsidRPr="00C6159A">
        <w:rPr>
          <w:rFonts w:ascii="Times New Roman" w:hAnsi="Times New Roman" w:cs="Times New Roman"/>
          <w:b/>
          <w:lang w:val="ru-RU"/>
        </w:rPr>
        <w:t xml:space="preserve"> </w: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begin"/>
      </w:r>
      <w:r w:rsidRPr="00C6159A">
        <w:rPr>
          <w:rFonts w:ascii="Times New Roman" w:hAnsi="Times New Roman" w:cs="Times New Roman"/>
          <w:b/>
          <w:lang w:val="ru-RU"/>
        </w:rPr>
        <w:instrText>DOCVARIABLE Name</w:instrText>
      </w:r>
      <w:r w:rsidR="00002738" w:rsidRPr="00C6159A">
        <w:rPr>
          <w:rFonts w:ascii="Times New Roman" w:hAnsi="Times New Roman" w:cs="Times New Roman"/>
          <w:b/>
          <w:lang w:val="ru-RU"/>
        </w:rPr>
        <w:fldChar w:fldCharType="end"/>
      </w:r>
      <w:sdt>
        <w:sdtPr>
          <w:rPr>
            <w:rFonts w:ascii="Times New Roman" w:hAnsi="Times New Roman" w:cs="Times New Roman"/>
            <w:b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text/>
        </w:sdtPr>
        <w:sdtEndPr/>
        <w:sdtContent>
          <w:r w:rsidR="009A2671" w:rsidRPr="009A2671">
            <w:rPr>
              <w:rFonts w:ascii="Times New Roman" w:hAnsi="Times New Roman" w:cs="Times New Roman"/>
              <w:b/>
              <w:lang w:val="ru-RU"/>
            </w:rPr>
            <w:t>[Номер договора]</w:t>
          </w:r>
        </w:sdtContent>
      </w:sdt>
    </w:p>
    <w:p w14:paraId="7A82BE4A" w14:textId="79E17157" w:rsidR="00737DDE" w:rsidRDefault="00737DDE" w:rsidP="00737DDE">
      <w:pPr>
        <w:tabs>
          <w:tab w:val="right" w:pos="9922"/>
        </w:tabs>
        <w:spacing w:before="120"/>
        <w:rPr>
          <w:rFonts w:ascii="Times New Roman" w:hAnsi="Times New Roman" w:cs="Times New Roman"/>
          <w:b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BranchOfficeOrganizationUnit.ApplicationCityName"/>
          <w:tag w:val="BranchOfficeOrganizationUnit.ApplicationCityName"/>
          <w:id w:val="10752704"/>
          <w:placeholder>
            <w:docPart w:val="BD38C7B074EE490EBEAE3CAAD5983AD2"/>
          </w:placeholder>
          <w:text/>
        </w:sdtPr>
        <w:sdtEndPr/>
        <w:sdtContent>
          <w:r w:rsidRPr="005316D4">
            <w:rPr>
              <w:rFonts w:ascii="Times New Roman" w:hAnsi="Times New Roman"/>
              <w:b/>
              <w:lang w:val="ru-RU"/>
            </w:rPr>
            <w:t>[город]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42709701"/>
          <w:placeholder>
            <w:docPart w:val="07E4D76F448248598B2C908BA5210978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4707CFF7E2B4660B3A3F3CBB916D5B8"/>
        </w:placeholder>
      </w:sdtPr>
      <w:sdtEndPr>
        <w:rPr>
          <w:lang w:val="ru-RU"/>
        </w:rPr>
      </w:sdtEndPr>
      <w:sdtContent>
        <w:p w14:paraId="379819EF" w14:textId="77777777" w:rsidR="00131BE1" w:rsidRDefault="00131BE1" w:rsidP="00131BE1">
          <w:pPr>
            <w:spacing w:after="60"/>
            <w:jc w:val="both"/>
            <w:rPr>
              <w:rFonts w:ascii="Times New Roman" w:hAnsi="Times New Roman"/>
            </w:rPr>
          </w:pPr>
        </w:p>
        <w:p w14:paraId="6127B58C" w14:textId="39F41333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039D9714DA0444B39556D304638D813B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0731A9A25CB74A0587BFFDF6D3EF9C72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3A0A2C20982C4702AA9B366014BFA55F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102856FA496E47889C298390E970B9FE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232841299D5D40F9830B3D8CB95BCA8A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927B7D11CB1548BAB4FDF7D07D787E5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74BBC4B26AD4E928B9D7632D8DFF0E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4707CFF7E2B4660B3A3F3CBB916D5B8"/>
              </w:placeholder>
            </w:sdtPr>
            <w:sdtEndPr/>
            <w:sdtContent>
              <w:r w:rsidR="00831390" w:rsidRPr="000F0465">
                <w:rPr>
                  <w:rFonts w:ascii="Times New Roman" w:hAnsi="Times New Roman"/>
                  <w:lang w:val="ru-RU"/>
                </w:rPr>
                <w:t>,</w:t>
              </w:r>
              <w:r w:rsidR="00831390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4707CFF7E2B4660B3A3F3CBB916D5B8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Pr="00C6159A">
            <w:rPr>
              <w:rFonts w:ascii="Times New Roman" w:hAnsi="Times New Roman"/>
              <w:lang w:val="ru-RU"/>
            </w:rPr>
            <w:t>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17888038F2B44BEC9E054F31BB336FFF"/>
        </w:placeholder>
      </w:sdtPr>
      <w:sdtEndPr/>
      <w:sdtContent>
        <w:p w14:paraId="57F660BA" w14:textId="77777777" w:rsidR="00131BE1" w:rsidRPr="00C6159A" w:rsidRDefault="00131BE1" w:rsidP="00C6159A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21E9A3E7" w14:textId="61A91E9E" w:rsidR="00131BE1" w:rsidRDefault="00131BE1" w:rsidP="00131BE1">
          <w:pPr>
            <w:widowControl/>
            <w:autoSpaceDN/>
            <w:adjustRightInd/>
            <w:spacing w:after="60"/>
            <w:jc w:val="both"/>
            <w:rPr>
              <w:rFonts w:ascii="Times New Roman" w:hAnsi="Times New Roman"/>
              <w:lang w:val="ru-RU"/>
            </w:rPr>
          </w:pPr>
          <w:r w:rsidRPr="00C6159A">
            <w:rPr>
              <w:rFonts w:ascii="Times New Roman" w:hAnsi="Times New Roman"/>
              <w:lang w:val="ru-RU"/>
            </w:rPr>
            <w:fldChar w:fldCharType="begin"/>
          </w:r>
          <w:r w:rsidRPr="00C6159A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6159A">
            <w:rPr>
              <w:rFonts w:ascii="Times New Roman" w:hAnsi="Times New Roman"/>
              <w:lang w:val="ru-RU"/>
            </w:rPr>
            <w:instrText>OrgName</w:instrText>
          </w:r>
          <w:r w:rsidRPr="00C6159A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68433712"/>
              <w:placeholder>
                <w:docPart w:val="F3EA9230CCC547E2B77381CBBE9E96F1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1278990302"/>
              <w:placeholder>
                <w:docPart w:val="3635A916F6F74C2991E80140D1F370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846249756"/>
              <w:placeholder>
                <w:docPart w:val="C967F12786224E33A5C9D0FC0A29BCC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068112623"/>
              <w:placeholder>
                <w:docPart w:val="519379C6326E41FC827B5C34CBA49F94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717091284"/>
              <w:placeholder>
                <w:docPart w:val="9B6E351A1A604DDA97BC2E4070EEB1D7"/>
              </w:placeholder>
              <w:text/>
            </w:sdtPr>
            <w:sdtEndPr/>
            <w:sdtContent>
              <w:r w:rsidRPr="00C6159A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>ий(ая)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65173CDB8B644E01BC4519797829C952"/>
              </w:placeholder>
            </w:sdtPr>
            <w:sdtEndPr/>
            <w:sdtContent>
              <w:r w:rsidR="00D008DF" w:rsidRPr="000F0465">
                <w:rPr>
                  <w:rFonts w:ascii="Times New Roman" w:hAnsi="Times New Roman"/>
                  <w:lang w:val="ru-RU"/>
                </w:rPr>
                <w:t>,</w:t>
              </w:r>
              <w:r w:rsidR="00D008DF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>
                <w:rPr>
                  <w:rFonts w:ascii="Times New Roman" w:hAnsi="Times New Roman"/>
                  <w:lang w:val="ru-RU"/>
                </w:rPr>
                <w:t xml:space="preserve">ий(ая)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65173CDB8B644E01BC4519797829C952"/>
                  </w:placeholder>
                  <w:text/>
                </w:sdtPr>
                <w:sdtEndPr/>
                <w:sdtContent>
                  <w:r w:rsidRPr="00C6159A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именуемый(ая)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</w:t>
          </w:r>
          <w:r w:rsidRPr="00C6159A">
            <w:rPr>
              <w:rFonts w:ascii="Times New Roman" w:hAnsi="Times New Roman"/>
              <w:lang w:val="ru-RU"/>
            </w:rPr>
            <w:t>заключили настоящий договор (далее по тексту – «Договор»), о нижеследующем.</w:t>
          </w:r>
        </w:p>
      </w:sdtContent>
    </w:sdt>
    <w:p w14:paraId="12EDD8BF" w14:textId="77777777" w:rsidR="000958AF" w:rsidRPr="00073218" w:rsidRDefault="000958AF" w:rsidP="009D38B4">
      <w:pPr>
        <w:spacing w:after="120"/>
        <w:jc w:val="both"/>
        <w:rPr>
          <w:rFonts w:ascii="Times New Roman" w:hAnsi="Times New Roman"/>
          <w:lang w:val="ru-RU"/>
        </w:rPr>
      </w:pPr>
    </w:p>
    <w:p w14:paraId="49A0CA6A" w14:textId="1B6D7C87" w:rsidR="006A023C" w:rsidRPr="00712245" w:rsidRDefault="006A023C" w:rsidP="006A023C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14:paraId="388212BC" w14:textId="643C8432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В целях настоящего документа нижеприведенные термины используются в следующем значении: </w:t>
      </w:r>
    </w:p>
    <w:p w14:paraId="7115820C" w14:textId="77777777" w:rsidR="006A023C" w:rsidRPr="0000375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</w:t>
      </w:r>
      <w:r>
        <w:t>kz</w:t>
      </w:r>
      <w:r w:rsidRPr="00003758">
        <w:rPr>
          <w:lang w:val="ru-RU"/>
        </w:rPr>
        <w:t>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14:paraId="612AF8B3" w14:textId="3FC7CF88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865E60">
        <w:rPr>
          <w:b/>
          <w:lang w:val="ru-RU"/>
        </w:rPr>
        <w:t>Веб-приложени</w:t>
      </w:r>
      <w:r>
        <w:rPr>
          <w:b/>
          <w:lang w:val="ru-RU"/>
        </w:rPr>
        <w:t>е</w:t>
      </w:r>
      <w:r>
        <w:rPr>
          <w:lang w:val="ru-RU"/>
        </w:rPr>
        <w:t xml:space="preserve"> - </w:t>
      </w:r>
      <w:r w:rsidRPr="00CE0A72">
        <w:rPr>
          <w:lang w:val="ru-RU"/>
        </w:rPr>
        <w:t>установленная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14:paraId="4893CC0F" w14:textId="4E3E1C12" w:rsidR="006A023C" w:rsidRPr="007E65C6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03758">
        <w:rPr>
          <w:rFonts w:ascii="Times New Roman" w:hAnsi="Times New Roman"/>
          <w:lang w:val="ru-RU"/>
        </w:rPr>
        <w:t>Показ Рекламного материала пользователям, имеющим IP-адреса компьютеров (или прокси-серверов) в сети Интернет, относящиеся, по сведениям Исполнителя, к определенному географическому региону.</w:t>
      </w:r>
    </w:p>
    <w:p w14:paraId="69083DE7" w14:textId="77777777" w:rsidR="006A023C" w:rsidRPr="00C3410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>на Интернет-площадках и/или в Веб-приложениях, а также к оказанию Дополнительных услуг</w:t>
      </w:r>
      <w:r w:rsidRPr="007A33CF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7C3BBAAE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14:paraId="1A759767" w14:textId="54028DD4" w:rsidR="006A023C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14:paraId="2C3E1D5D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14:paraId="65F9558B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 xml:space="preserve">при наличие технической </w:t>
      </w:r>
      <w:r>
        <w:rPr>
          <w:rFonts w:ascii="Times New Roman" w:hAnsi="Times New Roman"/>
          <w:lang w:val="ru-RU"/>
        </w:rPr>
        <w:lastRenderedPageBreak/>
        <w:t>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14:paraId="2953B0C1" w14:textId="45A7B7A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первого числа месяца до последнего числа текущего месяца включительно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AB0AE3D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14:paraId="371910A2" w14:textId="77777777" w:rsidR="006A023C" w:rsidRDefault="006A023C" w:rsidP="006A023C">
      <w:pPr>
        <w:spacing w:after="120"/>
        <w:jc w:val="both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14:paraId="579FF2B6" w14:textId="77777777" w:rsidR="006A023C" w:rsidRPr="007A33CF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5414B8">
        <w:rPr>
          <w:rFonts w:ascii="Times New Roman" w:hAnsi="Times New Roman"/>
          <w:b/>
          <w:lang w:val="ru-RU"/>
        </w:rPr>
        <w:t>Показ</w:t>
      </w:r>
      <w:r>
        <w:rPr>
          <w:rFonts w:ascii="Times New Roman" w:hAnsi="Times New Roman"/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отображение Рекламного материала на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 xml:space="preserve">Рекламном месте в соответствии с параметрами, определенными Обязательными для Сторон документами, указанными в п. 3.1. настоящих Правил. </w:t>
      </w:r>
    </w:p>
    <w:p w14:paraId="2E2F247B" w14:textId="77777777" w:rsidR="006A023C" w:rsidRPr="00D20641" w:rsidRDefault="006A023C" w:rsidP="006A023C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Электронный справочник, Интернет-площадка,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В</w:t>
      </w:r>
      <w:r w:rsidRPr="00D20641">
        <w:rPr>
          <w:rFonts w:ascii="Times New Roman" w:hAnsi="Times New Roman"/>
          <w:lang w:val="ru-RU" w:eastAsia="ru-RU" w:bidi="ar-SA"/>
        </w:rPr>
        <w:t>еб-приложени</w:t>
      </w:r>
      <w:r>
        <w:rPr>
          <w:rFonts w:ascii="Times New Roman" w:hAnsi="Times New Roman"/>
          <w:lang w:val="ru-RU" w:eastAsia="ru-RU" w:bidi="ar-SA"/>
        </w:rPr>
        <w:t>е</w:t>
      </w:r>
      <w:r w:rsidRPr="00D20641">
        <w:rPr>
          <w:rFonts w:ascii="Times New Roman" w:hAnsi="Times New Roman"/>
          <w:lang w:val="ru-RU" w:eastAsia="ru-RU" w:bidi="ar-SA"/>
        </w:rPr>
        <w:t>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14:paraId="61975FE5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14:paraId="0746AC89" w14:textId="6AD29184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14:paraId="3D55BD2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14:paraId="1D46D358" w14:textId="62FBA414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(отображения) Рекламных материалов.</w:t>
      </w:r>
    </w:p>
    <w:p w14:paraId="41269DB4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14:paraId="017CC7DA" w14:textId="77777777" w:rsidR="006A023C" w:rsidRPr="00073218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</w:t>
      </w:r>
      <w:r>
        <w:t>kz</w:t>
      </w:r>
      <w:r w:rsidRPr="007E65C6">
        <w:rPr>
          <w:lang w:val="ru-RU"/>
        </w:rPr>
        <w:t xml:space="preserve"> </w:t>
      </w:r>
      <w:r w:rsidRPr="00073218">
        <w:rPr>
          <w:lang w:val="ru-RU"/>
        </w:rPr>
        <w:t xml:space="preserve">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14:paraId="2B0BB84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14:paraId="7BA983EF" w14:textId="77777777" w:rsidR="006A023C" w:rsidRPr="00ED2D09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14:paraId="3137751A" w14:textId="77777777" w:rsidR="006A023C" w:rsidRPr="00DF134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</w:t>
      </w:r>
      <w:r>
        <w:rPr>
          <w:lang w:val="ru-RU"/>
        </w:rPr>
        <w:t xml:space="preserve"> в</w:t>
      </w:r>
      <w:r w:rsidRPr="00DF134C">
        <w:rPr>
          <w:lang w:val="ru-RU"/>
        </w:rPr>
        <w:t xml:space="preserve">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14:paraId="37943FB0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lastRenderedPageBreak/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14:paraId="4D5C033A" w14:textId="77777777" w:rsidR="006A023C" w:rsidRDefault="006A023C" w:rsidP="006A023C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 и населенных пунктах в пределах территории, ограниченной определенными географическими координатами.</w:t>
      </w:r>
    </w:p>
    <w:p w14:paraId="5DF49C10" w14:textId="3D3630D1" w:rsidR="006A023C" w:rsidRPr="007E65C6" w:rsidRDefault="006A023C" w:rsidP="006A023C">
      <w:pPr>
        <w:spacing w:after="240" w:line="300" w:lineRule="atLeast"/>
        <w:jc w:val="both"/>
        <w:rPr>
          <w:rFonts w:ascii="Times New Roman" w:eastAsia="Times New Roman" w:hAnsi="Times New Roman"/>
          <w:color w:val="333333"/>
          <w:lang w:val="ru-RU" w:eastAsia="ru-RU"/>
        </w:rPr>
      </w:pPr>
      <w:r>
        <w:rPr>
          <w:b/>
          <w:lang w:val="ru-RU"/>
        </w:rPr>
        <w:t>Электронный справочник</w:t>
      </w:r>
      <w:r w:rsidRPr="00073218">
        <w:rPr>
          <w:lang w:val="ru-RU"/>
        </w:rPr>
        <w:t xml:space="preserve"> – 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электронное издание, включающее Продукты 2ГИС в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версиях, адаптированных для персональных компьютеров и</w:t>
      </w:r>
      <w:r w:rsidRPr="00CD6CB9">
        <w:rPr>
          <w:rFonts w:ascii="Times New Roman" w:eastAsia="Times New Roman" w:hAnsi="Times New Roman"/>
          <w:color w:val="333333"/>
          <w:lang w:eastAsia="ru-RU"/>
        </w:rPr>
        <w:t> </w:t>
      </w:r>
      <w:r w:rsidRPr="007E65C6">
        <w:rPr>
          <w:rFonts w:ascii="Times New Roman" w:eastAsia="Times New Roman" w:hAnsi="Times New Roman"/>
          <w:color w:val="333333"/>
          <w:lang w:val="ru-RU" w:eastAsia="ru-RU"/>
        </w:rPr>
        <w:t>мобильных устройств</w:t>
      </w:r>
      <w:r>
        <w:rPr>
          <w:rFonts w:ascii="Times New Roman" w:eastAsia="Times New Roman" w:hAnsi="Times New Roman"/>
          <w:color w:val="333333"/>
          <w:lang w:val="ru-RU" w:eastAsia="ru-RU"/>
        </w:rPr>
        <w:t>.</w:t>
      </w:r>
    </w:p>
    <w:p w14:paraId="0C140368" w14:textId="0107D16B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</w:t>
      </w:r>
      <w:r>
        <w:rPr>
          <w:rFonts w:ascii="Times New Roman" w:hAnsi="Times New Roman"/>
          <w:lang w:val="ru-RU"/>
        </w:rPr>
        <w:t xml:space="preserve"> Республики Казахстан,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14:paraId="76D36E5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14:paraId="283CFD56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6CF9E4A" w14:textId="23F994D2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ПРЕДМЕТ ДОГОВОРА</w:t>
      </w:r>
    </w:p>
    <w:p w14:paraId="25F852C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14:paraId="428B6FBC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 xml:space="preserve"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</w:t>
      </w:r>
    </w:p>
    <w:p w14:paraId="7A4A4CEB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14:paraId="0F75DA78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14:paraId="374AF441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14:paraId="5189201A" w14:textId="77777777" w:rsidR="006A023C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14:paraId="14A17205" w14:textId="77777777" w:rsidR="006A023C" w:rsidRPr="0039639E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 xml:space="preserve">. Любые действия, совершенные с использованием логина и пароля для доступа в Личный </w:t>
      </w:r>
      <w:r w:rsidRPr="00184E09">
        <w:rPr>
          <w:rFonts w:ascii="Times New Roman" w:hAnsi="Times New Roman"/>
          <w:bCs/>
          <w:lang w:val="ru-RU"/>
        </w:rPr>
        <w:lastRenderedPageBreak/>
        <w:t>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14:paraId="109FE4DD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14:paraId="611BAAD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2.8.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14:paraId="7D7672B7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14:paraId="441BCA8B" w14:textId="77777777" w:rsidR="006A023C" w:rsidRPr="00073218" w:rsidRDefault="006A023C" w:rsidP="006A023C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14:paraId="79361E45" w14:textId="196B1CA2" w:rsidR="006A023C" w:rsidRPr="00073218" w:rsidRDefault="006A023C" w:rsidP="006A023C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14:paraId="2C342CDC" w14:textId="77777777" w:rsidR="006A023C" w:rsidRDefault="006A023C" w:rsidP="006A023C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CD6CB9">
          <w:rPr>
            <w:color w:val="0099CC"/>
            <w:u w:val="single"/>
          </w:rPr>
          <w:t>http://law.2gis.kz/advert-rules/prices</w:t>
        </w:r>
      </w:hyperlink>
      <w:r>
        <w:rPr>
          <w:color w:val="0099CC"/>
          <w:u w:val="single"/>
        </w:rPr>
        <w:t xml:space="preserve"> </w:t>
      </w:r>
      <w:r w:rsidRPr="00073218">
        <w:t xml:space="preserve">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стоимость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группе.</w:t>
      </w:r>
    </w:p>
    <w:p w14:paraId="68A9CE0F" w14:textId="77777777" w:rsidR="006A023C" w:rsidRDefault="006A023C" w:rsidP="006A023C">
      <w:pPr>
        <w:pStyle w:val="ab"/>
        <w:spacing w:before="0" w:after="120"/>
        <w:jc w:val="both"/>
      </w:pPr>
      <w:r w:rsidRPr="00577434">
        <w:t>3</w:t>
      </w:r>
      <w:r>
        <w:t xml:space="preserve">.1.2. Архивные прайс-листы, размещенные и/или доступные на Сайте в сети Интернет по адресу: </w:t>
      </w:r>
      <w:hyperlink r:id="rId9" w:history="1">
        <w:r w:rsidR="00A34F58">
          <w:rPr>
            <w:rStyle w:val="af5"/>
          </w:rPr>
          <w:t>http://law.2gis.kz/price-archives</w:t>
        </w:r>
      </w:hyperlink>
      <w:r>
        <w:rPr>
          <w:color w:val="0099CC"/>
          <w:u w:val="single"/>
        </w:rPr>
        <w:t xml:space="preserve"> </w:t>
      </w:r>
      <w:r>
        <w:t xml:space="preserve">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14:paraId="555302FE" w14:textId="6EDFC3E5" w:rsidR="006A023C" w:rsidRDefault="006A023C" w:rsidP="006A023C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F435EE">
          <w:rPr>
            <w:rStyle w:val="af5"/>
          </w:rPr>
          <w:t>http://law.2gis.</w:t>
        </w:r>
        <w:r w:rsidRPr="00F435EE">
          <w:rPr>
            <w:rStyle w:val="af5"/>
            <w:lang w:val="en-US"/>
          </w:rPr>
          <w:t>kz</w:t>
        </w:r>
        <w:r w:rsidRPr="00F435EE">
          <w:rPr>
            <w:rStyle w:val="af5"/>
          </w:rPr>
          <w:t>/rules</w:t>
        </w:r>
      </w:hyperlink>
      <w:r w:rsidRPr="00712176">
        <w:t xml:space="preserve"> </w:t>
      </w:r>
      <w:r w:rsidRPr="00613055">
        <w:t>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14:paraId="6CA6B98A" w14:textId="77777777" w:rsidR="006A023C" w:rsidRPr="00073218" w:rsidRDefault="006A023C" w:rsidP="006A023C">
      <w:pPr>
        <w:pStyle w:val="ab"/>
        <w:spacing w:before="0" w:after="120"/>
        <w:jc w:val="both"/>
      </w:pPr>
      <w:r w:rsidRPr="00073218">
        <w:t>3</w:t>
      </w:r>
      <w:r>
        <w:t>.1.</w:t>
      </w:r>
      <w:r w:rsidRPr="007E65C6">
        <w:t>4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hyperlink r:id="rId11" w:history="1">
        <w:r w:rsidRPr="00F36DAE">
          <w:rPr>
            <w:rStyle w:val="af5"/>
          </w:rPr>
          <w:t>http://law.2gis.</w:t>
        </w:r>
        <w:r w:rsidRPr="00F36DAE">
          <w:rPr>
            <w:rStyle w:val="af5"/>
            <w:lang w:val="en-US"/>
          </w:rPr>
          <w:t>kz</w:t>
        </w:r>
        <w:r w:rsidRPr="00F36DAE">
          <w:rPr>
            <w:rStyle w:val="af5"/>
          </w:rPr>
          <w:t>/advert-rules/requirements/</w:t>
        </w:r>
      </w:hyperlink>
      <w:r w:rsidRPr="00073218">
        <w:t>, и определяющие общие 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Республики Казахстан – применительно к оказанию Исполнителем Услуг, а также требования, основанные на законодательстве страны, на территории которой распространяются Рекламные материалы</w:t>
      </w:r>
      <w:r w:rsidRPr="00073218">
        <w:t>.</w:t>
      </w:r>
    </w:p>
    <w:p w14:paraId="5328D938" w14:textId="77777777" w:rsidR="006A023C" w:rsidRPr="007E65C6" w:rsidRDefault="006A023C" w:rsidP="006A023C">
      <w:pPr>
        <w:pStyle w:val="ab"/>
        <w:spacing w:before="0" w:after="120"/>
        <w:jc w:val="both"/>
      </w:pPr>
      <w:r>
        <w:t>3.1.</w:t>
      </w:r>
      <w:r w:rsidRPr="007E65C6">
        <w:t>5</w:t>
      </w:r>
      <w:r>
        <w:t xml:space="preserve">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2" w:history="1">
        <w:r w:rsidRPr="0085099F">
          <w:rPr>
            <w:rStyle w:val="af5"/>
          </w:rPr>
          <w:t>http://law.2gis.</w:t>
        </w:r>
        <w:r w:rsidRPr="00FF648C">
          <w:rPr>
            <w:rStyle w:val="af5"/>
            <w:lang w:val="en-US"/>
          </w:rPr>
          <w:t>kz</w:t>
        </w:r>
        <w:r w:rsidRPr="00FF648C">
          <w:rPr>
            <w:rStyle w:val="af5"/>
          </w:rPr>
          <w:t>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14:paraId="61221D5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 xml:space="preserve">. Заказчик обязан предоставлять Исполнителю Рекламные материалы, соответствующие </w:t>
      </w:r>
      <w:r w:rsidRPr="00073218">
        <w:rPr>
          <w:rFonts w:ascii="Times New Roman" w:hAnsi="Times New Roman"/>
          <w:lang w:val="ru-RU"/>
        </w:rPr>
        <w:lastRenderedPageBreak/>
        <w:t>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и настоящим Договором</w:t>
      </w:r>
      <w:r w:rsidRPr="00073218">
        <w:rPr>
          <w:rFonts w:ascii="Times New Roman" w:hAnsi="Times New Roman"/>
          <w:lang w:val="ru-RU"/>
        </w:rPr>
        <w:t>, не позднее 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Заказчик вправе предоставить Исполнителю Рекламные материалы посредством Личного кабинета.</w:t>
      </w:r>
    </w:p>
    <w:p w14:paraId="74CDB22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Аналогичные правила применяются в случае внесения изменений в Рекламные материалы в период их размещения. </w:t>
      </w:r>
    </w:p>
    <w:p w14:paraId="123890E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</w:t>
      </w:r>
      <w:r>
        <w:rPr>
          <w:rFonts w:ascii="Times New Roman" w:hAnsi="Times New Roman"/>
          <w:lang w:val="ru-RU"/>
        </w:rPr>
        <w:t>по 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 таким образом, чтобы обеспечить соблюдение положений п.3.</w:t>
      </w:r>
      <w:r>
        <w:rPr>
          <w:rFonts w:ascii="Times New Roman" w:hAnsi="Times New Roman"/>
          <w:lang w:val="ru-RU"/>
        </w:rPr>
        <w:t>2. Договора</w:t>
      </w:r>
      <w:r w:rsidRPr="00073218">
        <w:rPr>
          <w:rFonts w:ascii="Times New Roman" w:hAnsi="Times New Roman"/>
          <w:lang w:val="ru-RU"/>
        </w:rPr>
        <w:t>:</w:t>
      </w:r>
    </w:p>
    <w:p w14:paraId="1F1BEF2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при первичном размещении Рекламных материалов дата начала их размещения переносится на месяц, следующий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3. настоящего Договора</w:t>
      </w:r>
      <w:r w:rsidRPr="00073218">
        <w:rPr>
          <w:rFonts w:ascii="Times New Roman" w:hAnsi="Times New Roman"/>
          <w:lang w:val="ru-RU"/>
        </w:rPr>
        <w:t>, с продлением срока размещения на соответствующий период задержки по вине Заказчика;</w:t>
      </w:r>
    </w:p>
    <w:p w14:paraId="0DB32B2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.2. при изменении Рекламных материалов последние размещаются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начиная с месяца, следующего за месяцем фактического предоставления Рекламных материалов с соблюдением положений п.3.</w:t>
      </w:r>
      <w:r>
        <w:rPr>
          <w:rFonts w:ascii="Times New Roman" w:hAnsi="Times New Roman"/>
          <w:lang w:val="ru-RU"/>
        </w:rPr>
        <w:t>2. настоящего Договора</w:t>
      </w:r>
      <w:r w:rsidRPr="00073218">
        <w:rPr>
          <w:rFonts w:ascii="Times New Roman" w:hAnsi="Times New Roman"/>
          <w:lang w:val="ru-RU"/>
        </w:rPr>
        <w:t>, без продления срока размещения на соответствующий период задержки по вине Заказчика.</w:t>
      </w:r>
    </w:p>
    <w:p w14:paraId="2D8A3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14:paraId="297A7D0C" w14:textId="493AC68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14:paraId="5B1BF62C" w14:textId="3CDB6EE9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14:paraId="5ABFD465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14:paraId="0C43FB7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</w:t>
      </w:r>
      <w:r w:rsidRPr="00073218">
        <w:rPr>
          <w:rFonts w:ascii="Times New Roman" w:hAnsi="Times New Roman"/>
          <w:lang w:val="ru-RU"/>
        </w:rPr>
        <w:lastRenderedPageBreak/>
        <w:t>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14:paraId="2711BBE0" w14:textId="2273504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(деклараций). </w:t>
      </w:r>
    </w:p>
    <w:p w14:paraId="6E613F16" w14:textId="7643CF44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>. 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14:paraId="23BE30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525640A3" w14:textId="5D0DCFDB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14:paraId="51FA8D4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14:paraId="140A8B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738441C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14:paraId="33DCCFB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14:paraId="391906D4" w14:textId="75EAEE36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</w:p>
    <w:p w14:paraId="1027D613" w14:textId="38CEF071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34C4F5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18BF46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</w:t>
      </w:r>
      <w:r w:rsidRPr="00F116C7">
        <w:rPr>
          <w:rFonts w:ascii="Times New Roman" w:hAnsi="Times New Roman"/>
          <w:lang w:val="ru-RU"/>
        </w:rPr>
        <w:t xml:space="preserve">(отображение Рекламного материала на Рекламном месте на Интернет-площадке) по Показам </w:t>
      </w:r>
      <w:r>
        <w:rPr>
          <w:rFonts w:ascii="Times New Roman" w:hAnsi="Times New Roman"/>
          <w:lang w:val="ru-RU"/>
        </w:rPr>
        <w:t xml:space="preserve">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>., путем направления данных статистики на адрес электронной почты Заказчика, указанный в соответствующем Бланке заказа, не чаще одного раза в неделю.</w:t>
      </w:r>
    </w:p>
    <w:p w14:paraId="712ADC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14:paraId="146624E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14:paraId="2DA1A0C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2CA1F8B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5CCF591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19990A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</w:t>
      </w:r>
      <w:r w:rsidRPr="00073218">
        <w:rPr>
          <w:rFonts w:ascii="Times New Roman" w:hAnsi="Times New Roman"/>
          <w:lang w:val="ru-RU"/>
        </w:rPr>
        <w:lastRenderedPageBreak/>
        <w:t xml:space="preserve">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14:paraId="1F3530E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14:paraId="56A2350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14:paraId="27D869D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460337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69A3537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14:paraId="39C4EF84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14:paraId="5325702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14:paraId="5E4C296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14:paraId="2ADE7A0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14:paraId="33FCAEF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14:paraId="7FD22C8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14:paraId="3D03F4B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14:paraId="5BD0D67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14:paraId="75C185D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Показ.</w:t>
      </w:r>
    </w:p>
    <w:p w14:paraId="1C37D8A1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14:paraId="257E5E6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14:paraId="7BF83496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14:paraId="7C064DE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14:paraId="18E7C162" w14:textId="08CA899C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>единый первичный учетный документ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14:paraId="0DF28912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 на основе:</w:t>
      </w:r>
    </w:p>
    <w:p w14:paraId="2C81416B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фактического объема Размещения рекламы в выпуске Электронного справочника, относящемся к такому Отчетному периоду;</w:t>
      </w:r>
    </w:p>
    <w:p w14:paraId="75B78374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Данных статистики за соответствующий Отчетный период при Размещении рекламы на Интернет-</w:t>
      </w:r>
      <w:r w:rsidRPr="004C3F8E">
        <w:rPr>
          <w:rFonts w:ascii="Times New Roman" w:hAnsi="Times New Roman"/>
          <w:lang w:val="ru-RU"/>
        </w:rPr>
        <w:t>площадках и/или в Веб-приложениях</w:t>
      </w:r>
      <w:r w:rsidRPr="00B13A12">
        <w:rPr>
          <w:rFonts w:ascii="Times New Roman" w:hAnsi="Times New Roman"/>
          <w:lang w:val="ru-RU"/>
        </w:rPr>
        <w:t xml:space="preserve"> а также при предоставлении Заказчику доступа к функциональным возможностям Платформы.</w:t>
      </w:r>
    </w:p>
    <w:p w14:paraId="1C3AF453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14:paraId="1CBBDF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14:paraId="6E72944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Услугам / Дополнительным услугам, последние </w:t>
      </w:r>
      <w:r w:rsidRPr="00073218">
        <w:rPr>
          <w:rFonts w:ascii="Times New Roman" w:hAnsi="Times New Roman"/>
          <w:lang w:val="ru-RU"/>
        </w:rPr>
        <w:t>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14:paraId="3CAFDCBC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14:paraId="41B3E9E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14:paraId="2E20C8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</w:t>
      </w:r>
      <w:r>
        <w:rPr>
          <w:rFonts w:ascii="Times New Roman" w:hAnsi="Times New Roman"/>
          <w:lang w:val="ru-RU"/>
        </w:rPr>
        <w:t xml:space="preserve">казахстанских тенге, если иное не предусмотрено в соответствующем Бланке заказа, </w:t>
      </w:r>
      <w:r w:rsidRPr="00073218">
        <w:rPr>
          <w:rFonts w:ascii="Times New Roman" w:hAnsi="Times New Roman"/>
          <w:lang w:val="ru-RU"/>
        </w:rPr>
        <w:t>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14:paraId="3ABD0162" w14:textId="77777777" w:rsidR="006A023C" w:rsidRPr="00B13A12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14:paraId="7FEAD7FA" w14:textId="78C06AB5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адрес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 до</w:t>
      </w:r>
      <w:r>
        <w:rPr>
          <w:rFonts w:ascii="Times New Roman" w:hAnsi="Times New Roman"/>
          <w:lang w:val="ru-RU"/>
        </w:rPr>
        <w:t>кумент,</w:t>
      </w:r>
      <w:r w:rsidRPr="00BC5E98">
        <w:rPr>
          <w:rFonts w:ascii="Times New Roman" w:hAnsi="Times New Roman"/>
          <w:lang w:val="ru-RU"/>
        </w:rPr>
        <w:t xml:space="preserve"> 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Договоре</w:t>
      </w:r>
      <w:r w:rsidRPr="00BC5E98">
        <w:rPr>
          <w:rFonts w:ascii="Times New Roman" w:hAnsi="Times New Roman"/>
          <w:lang w:val="ru-RU"/>
        </w:rPr>
        <w:t xml:space="preserve">). </w:t>
      </w:r>
    </w:p>
    <w:p w14:paraId="6F6C87AE" w14:textId="77777777" w:rsidR="006A023C" w:rsidRPr="00BC5E9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 xml:space="preserve">по окончании срока действия Договора, в т.ч. при досрочном прекращении, </w:t>
      </w:r>
      <w:r w:rsidRPr="00BC5E98">
        <w:rPr>
          <w:rFonts w:ascii="Times New Roman" w:hAnsi="Times New Roman"/>
          <w:lang w:val="ru-RU"/>
        </w:rPr>
        <w:t xml:space="preserve">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>кт сверки расчетов и предост</w:t>
      </w:r>
      <w:r w:rsidR="0050713B">
        <w:rPr>
          <w:rFonts w:ascii="Times New Roman" w:hAnsi="Times New Roman"/>
          <w:lang w:val="ru-RU"/>
        </w:rPr>
        <w:t>авляет его Заказчику в течение 7</w:t>
      </w:r>
      <w:r w:rsidRPr="00BC5E98">
        <w:rPr>
          <w:rFonts w:ascii="Times New Roman" w:hAnsi="Times New Roman"/>
          <w:lang w:val="ru-RU"/>
        </w:rPr>
        <w:t xml:space="preserve"> рабочих дней на </w:t>
      </w:r>
      <w:r w:rsidRPr="00BC5E98">
        <w:rPr>
          <w:rFonts w:ascii="Times New Roman" w:hAnsi="Times New Roman"/>
          <w:lang w:val="ru-RU"/>
        </w:rPr>
        <w:lastRenderedPageBreak/>
        <w:t>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14:paraId="319E13C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18696C9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14:paraId="1F78D380" w14:textId="5EFCCD06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в максимально короткие сроки.</w:t>
      </w:r>
    </w:p>
    <w:p w14:paraId="795690C4" w14:textId="77777777" w:rsidR="006A023C" w:rsidRPr="00EA4E3E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За исключением гарантий, прямо указанных в настоящих Правилах, </w:t>
      </w:r>
      <w:r w:rsidRPr="00EA4E3E">
        <w:rPr>
          <w:rFonts w:ascii="Times New Roman" w:hAnsi="Times New Roman"/>
          <w:lang w:val="ru-RU"/>
        </w:rPr>
        <w:t>Исполнитель не предоставляет никаких</w:t>
      </w:r>
      <w:r>
        <w:rPr>
          <w:rFonts w:ascii="Times New Roman" w:hAnsi="Times New Roman"/>
          <w:lang w:val="ru-RU"/>
        </w:rPr>
        <w:t xml:space="preserve"> иных прямых или</w:t>
      </w:r>
      <w:r w:rsidRPr="00EA4E3E">
        <w:rPr>
          <w:rFonts w:ascii="Times New Roman" w:hAnsi="Times New Roman"/>
          <w:lang w:val="ru-RU"/>
        </w:rPr>
        <w:t xml:space="preserve"> подразумеваемых</w:t>
      </w:r>
      <w:r>
        <w:rPr>
          <w:rFonts w:ascii="Times New Roman" w:hAnsi="Times New Roman"/>
          <w:lang w:val="ru-RU"/>
        </w:rPr>
        <w:t xml:space="preserve"> гарантий по Договору.</w:t>
      </w:r>
    </w:p>
    <w:p w14:paraId="08FCA30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14:paraId="5F07AFF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14:paraId="44F58D50" w14:textId="7893F3CC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сертифицированы или подтверждено их соответствие требованиям технических регламентов в установленном порядке;</w:t>
      </w:r>
    </w:p>
    <w:p w14:paraId="1B3B0AF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14:paraId="43202B20" w14:textId="77777777" w:rsidR="006A023C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14:paraId="4423477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14:paraId="187955B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1DAB4F0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14:paraId="3E5C120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Казахстан.</w:t>
      </w:r>
    </w:p>
    <w:p w14:paraId="6D2CBB9C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если иное 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14:paraId="6826466E" w14:textId="77777777" w:rsidR="006A023C" w:rsidRPr="00A305BD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14:paraId="1F68E66B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14:paraId="165C656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14:paraId="71AABB51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7.6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3DE0F448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14:paraId="7A0850A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2C0C444F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14:paraId="6DA5528E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14:paraId="7A5CF2D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14:paraId="5ADD199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.2. При наступлении и прекращении форс-мажорных обстоятельств Сторона, для которой </w:t>
      </w:r>
      <w:r w:rsidRPr="00073218">
        <w:rPr>
          <w:rFonts w:ascii="Times New Roman" w:hAnsi="Times New Roman"/>
          <w:lang w:val="ru-RU"/>
        </w:rPr>
        <w:lastRenderedPageBreak/>
        <w:t>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14:paraId="6F2C9172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14:paraId="1BD4B475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14:paraId="4A1BB1AA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14:paraId="237B9356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56D01625" w14:textId="77777777" w:rsidR="006A023C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14:paraId="07EE635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14:paraId="5F6672B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14:paraId="784B124B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14:paraId="7309BC35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14:paraId="57862BEC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14:paraId="514FE18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14:paraId="008B4432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14:paraId="79C3F15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14:paraId="6D0E0213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9.6. Информация не должна считаться достоянием общественности, в случае если основной </w:t>
      </w:r>
      <w:r w:rsidRPr="00BA3806">
        <w:rPr>
          <w:rFonts w:ascii="Times New Roman" w:hAnsi="Times New Roman"/>
          <w:lang w:val="ru-RU"/>
        </w:rPr>
        <w:lastRenderedPageBreak/>
        <w:t>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14:paraId="4D72811F" w14:textId="77777777" w:rsidR="006A023C" w:rsidRPr="00BA380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14:paraId="3CD06398" w14:textId="77777777" w:rsidR="006A023C" w:rsidRPr="007E65C6" w:rsidRDefault="006A023C" w:rsidP="006A023C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9.8. За разглашение Конфиденциальной информации Сторона, допустившая такое разглашение несет ответственность в соответствии с действующ</w:t>
      </w:r>
      <w:r>
        <w:rPr>
          <w:rFonts w:ascii="Times New Roman" w:hAnsi="Times New Roman"/>
          <w:lang w:val="ru-RU"/>
        </w:rPr>
        <w:t>им законодательством Республики Казахстан</w:t>
      </w:r>
      <w:r w:rsidRPr="005D655F">
        <w:rPr>
          <w:rFonts w:ascii="Times New Roman" w:hAnsi="Times New Roman"/>
          <w:lang w:val="ru-RU"/>
        </w:rPr>
        <w:t>.</w:t>
      </w:r>
    </w:p>
    <w:p w14:paraId="21899630" w14:textId="28E8731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14:paraId="36536C5B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970AC63" w14:textId="77777777" w:rsidR="006A023C" w:rsidRPr="00073218" w:rsidRDefault="006A023C" w:rsidP="006A023C">
      <w:pPr>
        <w:jc w:val="both"/>
        <w:rPr>
          <w:rFonts w:ascii="Times New Roman" w:hAnsi="Times New Roman"/>
          <w:lang w:val="ru-RU"/>
        </w:rPr>
      </w:pPr>
    </w:p>
    <w:p w14:paraId="329216D3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10</w:t>
      </w:r>
      <w:r w:rsidRPr="00073218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 xml:space="preserve">СРОК ДЕЙСТВИЯ, </w:t>
      </w:r>
      <w:r w:rsidRPr="00073218">
        <w:rPr>
          <w:rFonts w:ascii="Times New Roman" w:hAnsi="Times New Roman"/>
          <w:b/>
          <w:lang w:val="ru-RU"/>
        </w:rPr>
        <w:t>ИЗМЕНЕНИЕ И РАСТОРЖЕНИЕ ДОГОВОРА</w:t>
      </w:r>
    </w:p>
    <w:p w14:paraId="0C9E363C" w14:textId="66C8BF3B" w:rsidR="006E6111" w:rsidRDefault="008643E1" w:rsidP="006E6111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.1.</w:t>
      </w:r>
      <w:sdt>
        <w:sdtPr>
          <w:rPr>
            <w:rFonts w:ascii="Times New Roman" w:hAnsi="Times New Roman"/>
            <w:lang w:val="ru-RU"/>
          </w:rPr>
          <w:tag w:val="Optional,UseEndlessBargain"/>
          <w:id w:val="-1468427490"/>
          <w:placeholder>
            <w:docPart w:val="DefaultPlaceholder_1081868574"/>
          </w:placeholder>
        </w:sdtPr>
        <w:sdtEndPr/>
        <w:sdtContent>
          <w:r w:rsidR="00DF3A6A" w:rsidRPr="00DF3A6A">
            <w:rPr>
              <w:rFonts w:ascii="Times New Roman" w:hAnsi="Times New Roman"/>
              <w:lang w:val="ru-RU"/>
            </w:rPr>
            <w:t xml:space="preserve"> </w:t>
          </w:r>
          <w:r w:rsidR="006A023C">
            <w:rPr>
              <w:rFonts w:ascii="Times New Roman" w:hAnsi="Times New Roman"/>
              <w:lang w:val="ru-RU"/>
            </w:rPr>
            <w:t>Настоящий Договор вступает в силу с момента его подписания Сторонами и действует бессрочно.</w:t>
          </w:r>
        </w:sdtContent>
      </w:sdt>
      <w:sdt>
        <w:sdtPr>
          <w:rPr>
            <w:rFonts w:ascii="Times New Roman" w:hAnsi="Times New Roman"/>
            <w:lang w:val="ru-RU"/>
          </w:rPr>
          <w:tag w:val="Optional,UseLimitedBargain"/>
          <w:id w:val="-198243888"/>
          <w:placeholder>
            <w:docPart w:val="DefaultPlaceholder_1081868574"/>
          </w:placeholder>
        </w:sdtPr>
        <w:sdtEndPr/>
        <w:sdtContent>
          <w:r w:rsidR="00DF3A6A" w:rsidRPr="00DF55F2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 xml:space="preserve">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-56560130"/>
              <w:placeholder>
                <w:docPart w:val="DefaultPlaceholder_1081868574"/>
              </w:placeholder>
              <w:text/>
            </w:sdtPr>
            <w:sdtEndPr/>
            <w:sdtContent>
              <w:r w:rsidR="006E6111" w:rsidRPr="006E6111">
                <w:rPr>
                  <w:rFonts w:ascii="Times New Roman" w:hAnsi="Times New Roman"/>
                  <w:lang w:val="ru-RU"/>
                </w:rPr>
                <w:t>[Дата окончания договора]</w:t>
              </w:r>
            </w:sdtContent>
          </w:sdt>
          <w:r w:rsidR="006E6111" w:rsidRPr="006E6111">
            <w:rPr>
              <w:rFonts w:ascii="Times New Roman" w:hAnsi="Times New Roman"/>
              <w:lang w:val="ru-RU"/>
            </w:rPr>
            <w:t xml:space="preserve"> </w:t>
          </w:r>
          <w:r w:rsidR="006E6111">
            <w:rPr>
              <w:rFonts w:ascii="Times New Roman" w:hAnsi="Times New Roman"/>
              <w:lang w:val="ru-RU"/>
            </w:rPr>
            <w:t>г. включительно.</w:t>
          </w:r>
        </w:sdtContent>
      </w:sdt>
    </w:p>
    <w:p w14:paraId="2C934DDA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14:paraId="2A1E648F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14:paraId="6B049CE9" w14:textId="32EC28DD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10.2.2. По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Исполнителю уведомление в порядке, предусмотренном п.10.3.3. настоящего Договора.</w:t>
      </w:r>
    </w:p>
    <w:p w14:paraId="2B04841E" w14:textId="193BBC50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быть расторгнут досрочно:</w:t>
      </w:r>
    </w:p>
    <w:p w14:paraId="674D34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14:paraId="17F3A97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Уведомление об одностороннем отказе от исполнения Договора направляется Заказчику в письменной форме не позднее 3 (Трех)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14:paraId="79B8CD09" w14:textId="7564B121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 частично</w:t>
      </w:r>
      <w:r>
        <w:rPr>
          <w:rFonts w:ascii="Times New Roman" w:hAnsi="Times New Roman"/>
          <w:lang w:val="ru-RU"/>
        </w:rPr>
        <w:t xml:space="preserve"> в части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 не менее чем за 14 (Четырнадцать) дней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>даты прекращения Договора. 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419EC2D0" w14:textId="23B3FAF8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</w:t>
      </w:r>
      <w:r w:rsidRPr="00073218">
        <w:rPr>
          <w:rFonts w:ascii="Times New Roman" w:hAnsi="Times New Roman"/>
          <w:lang w:val="ru-RU"/>
        </w:rPr>
        <w:lastRenderedPageBreak/>
        <w:t xml:space="preserve">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14:paraId="02A478D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14:paraId="7ABB6F7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14:paraId="03B0395F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В случае одностороннего отказа от исполнения Договора, последний считается прекратившимся полностью или в соответствующей части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>месяца, следующего за датой отправки уведомления об отказе при соблюдении сроков на соответствующее уведомление</w:t>
      </w:r>
      <w:r>
        <w:rPr>
          <w:rFonts w:ascii="Times New Roman" w:hAnsi="Times New Roman"/>
          <w:lang w:val="ru-RU"/>
        </w:rPr>
        <w:t>, если иное не предусмотрено настоящим Договором</w:t>
      </w:r>
      <w:r w:rsidRPr="00073218">
        <w:rPr>
          <w:rFonts w:ascii="Times New Roman" w:hAnsi="Times New Roman"/>
          <w:lang w:val="ru-RU"/>
        </w:rPr>
        <w:t>.</w:t>
      </w:r>
    </w:p>
    <w:p w14:paraId="1A95B5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начиная с </w:t>
      </w:r>
      <w:r>
        <w:rPr>
          <w:rFonts w:ascii="Times New Roman" w:hAnsi="Times New Roman"/>
          <w:lang w:val="ru-RU"/>
        </w:rPr>
        <w:t xml:space="preserve">первого числа </w:t>
      </w:r>
      <w:r w:rsidRPr="00073218">
        <w:rPr>
          <w:rFonts w:ascii="Times New Roman" w:hAnsi="Times New Roman"/>
          <w:lang w:val="ru-RU"/>
        </w:rPr>
        <w:t xml:space="preserve">месяца, следующего за датой направления уведомления об отказе от исполнения Договора,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14:paraId="7C6B329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14:paraId="37818807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14:paraId="7F4C4A0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 если иной срок действия не определен Договором или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14:paraId="2CC11EC7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14:paraId="07C6742A" w14:textId="5EE0E958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14:paraId="636327C0" w14:textId="29A5F626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но, не ограничиваясь указанным), остаются в силе после окончания срока действия Договора до полного исполнения.</w:t>
      </w:r>
    </w:p>
    <w:p w14:paraId="6DF8EF4D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14:paraId="02015529" w14:textId="77777777" w:rsidR="006A023C" w:rsidRPr="00073218" w:rsidRDefault="006A023C" w:rsidP="006A023C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14:paraId="082CC6DC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 Все вопросы, не урегулированные Договором или урегулированные не полностью, регулируются в соответствии с материальным правом Р</w:t>
      </w:r>
      <w:r>
        <w:rPr>
          <w:rFonts w:ascii="Times New Roman" w:hAnsi="Times New Roman"/>
          <w:lang w:val="ru-RU"/>
        </w:rPr>
        <w:t>еспублики Казахстан</w:t>
      </w:r>
      <w:r w:rsidRPr="00073218">
        <w:rPr>
          <w:rFonts w:ascii="Times New Roman" w:hAnsi="Times New Roman"/>
          <w:lang w:val="ru-RU"/>
        </w:rPr>
        <w:t>.</w:t>
      </w:r>
    </w:p>
    <w:p w14:paraId="38D5ABE8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14:paraId="7830C6C6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</w:t>
      </w:r>
      <w:r w:rsidRPr="00073218">
        <w:rPr>
          <w:rFonts w:ascii="Times New Roman" w:hAnsi="Times New Roman"/>
          <w:lang w:val="ru-RU"/>
        </w:rPr>
        <w:lastRenderedPageBreak/>
        <w:t>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14:paraId="0246933E" w14:textId="77777777" w:rsidR="006A023C" w:rsidRPr="002549E3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14:paraId="688B67FF" w14:textId="6D712BB0" w:rsidR="006A023C" w:rsidRPr="004D0394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14:paraId="47217D80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14:paraId="6AD87C80" w14:textId="77777777" w:rsidR="006A023C" w:rsidRPr="00073218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14:paraId="0E2D3503" w14:textId="77777777" w:rsidR="006A023C" w:rsidRDefault="006A023C" w:rsidP="006A023C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14:paraId="775766F7" w14:textId="77777777" w:rsidR="00B56EF2" w:rsidRDefault="00B56EF2">
      <w:pPr>
        <w:widowControl/>
        <w:autoSpaceDN/>
        <w:adjustRightInd/>
        <w:spacing w:after="200" w:line="276" w:lineRule="auto"/>
        <w:rPr>
          <w:rFonts w:ascii="Times New Roman" w:hAnsi="Times New Roman" w:cs="Times New Roman"/>
          <w:b/>
          <w:bCs/>
          <w:lang w:val="ru-RU"/>
        </w:rPr>
      </w:pPr>
    </w:p>
    <w:p w14:paraId="38E69BBF" w14:textId="77777777"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FDB8AC0FA17D4705812A373350DB9CC6"/>
        </w:placeholder>
      </w:sdtPr>
      <w:sdtEndPr>
        <w:rPr>
          <w:rFonts w:cs="Times New Roman"/>
          <w:b/>
          <w:bCs/>
        </w:rPr>
      </w:sdtEndPr>
      <w:sdtContent>
        <w:p w14:paraId="3CB7D226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636CA19C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05CB7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405AFE34" w14:textId="77777777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DD6DB71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БИН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.Inn"/>
                    <w:tag w:val="BranchOffice.Inn"/>
                    <w:id w:val="66120661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36AD73F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DE7F94E0E52E4249B28007B442FBD03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7478727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406ED015D6EB4232B4451859654DDCE5"/>
                    </w:placeholder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18BFA1" w14:textId="77777777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67C62E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0CE9E79F" w14:textId="77777777" w:rsidR="004E3C59" w:rsidRPr="00C6159A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046773BD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FCFDD40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EE2AFC8895434B0D9D242A45ED7BB55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4678D9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AF62D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6FF0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78BD9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FDB8AC0FA17D4705812A373350DB9CC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A0EC371" w14:textId="77777777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1191567744"/>
                    <w:placeholder>
                      <w:docPart w:val="5835650FABBF4AEC8DFF93CDDCBDE532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03CFB9A0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980DC86" w14:textId="77777777" w:rsidR="004E3C59" w:rsidRPr="00AF6F30" w:rsidRDefault="00426D28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E3F23E7336014F51A6DBDC9C5969CC2E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F98EE60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68FDAFB7" w14:textId="49CA126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6AD679518E2D4205935E2757456CDFA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674AED53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07F6DEE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92910" w14:textId="77777777" w:rsidR="004E3C59" w:rsidRPr="00AF6F30" w:rsidRDefault="00426D28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24BE5FCEE77D44A5B16911FE308EBE89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3B993057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7EE0583D" w14:textId="6831910C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2951938CC352429AB5508C3850353EF5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7FA605C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1F39B489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8282242913B24CC08C316A66C686589D"/>
        </w:placeholder>
      </w:sdtPr>
      <w:sdtEndPr>
        <w:rPr>
          <w:rFonts w:cs="Times New Roman"/>
          <w:b/>
        </w:rPr>
      </w:sdtEndPr>
      <w:sdtContent>
        <w:p w14:paraId="4D8B73A4" w14:textId="77777777" w:rsidR="004E3C59" w:rsidRPr="00D30C49" w:rsidRDefault="004E3C59" w:rsidP="004E3C59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4E3C59" w:rsidRPr="00AF6F30" w14:paraId="29065CC6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9E038AF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AF6F30">
                  <w:rPr>
                    <w:bCs/>
                    <w:sz w:val="24"/>
                  </w:rPr>
                  <w:t>Исполнитель:</w:t>
                </w:r>
              </w:p>
              <w:p w14:paraId="29EB972C" w14:textId="77777777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E1347B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БИН</w:t>
                </w:r>
                <w:r w:rsidRPr="00AF6F30">
                  <w:t xml:space="preserve">: </w:t>
                </w:r>
                <w:sdt>
                  <w:sdtPr>
                    <w:rPr>
                      <w:b/>
                    </w:rPr>
                    <w:alias w:val="BranchOffice.Inn"/>
                    <w:tag w:val="BranchOffice.Inn"/>
                    <w:id w:val="-547992155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AF6F30">
                      <w:rPr>
                        <w:b/>
                      </w:rPr>
                      <w:t>[]</w:t>
                    </w:r>
                  </w:sdtContent>
                </w:sdt>
              </w:p>
              <w:p w14:paraId="54B3951E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</w:pPr>
                <w:r w:rsidRPr="00C6159A">
                  <w:rPr>
                    <w:sz w:val="24"/>
                  </w:rPr>
                  <w:t>Юридический</w:t>
                </w:r>
                <w:r w:rsidRPr="00AF6F30">
                  <w:t xml:space="preserve"> </w:t>
                </w:r>
                <w:r w:rsidRPr="00C6159A">
                  <w:rPr>
                    <w:sz w:val="24"/>
                  </w:rPr>
                  <w:t xml:space="preserve">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B16500CC0A0E43B29E83B5111EB8454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86C84FB" w14:textId="77777777" w:rsidR="004E3C59" w:rsidRPr="00AF6F30" w:rsidRDefault="004E3C59" w:rsidP="0092343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Pr="00C6159A">
                  <w:rPr>
                    <w:rFonts w:ascii="Times New Roman" w:eastAsia="Times New Roman" w:hAnsi="Times New Roman" w:cs="Times New Roman"/>
                    <w:lang w:val="ru-RU" w:eastAsia="ar-SA" w:bidi="ar-SA"/>
                  </w:rPr>
                  <w:t xml:space="preserve">: </w:t>
                </w:r>
                <w:sdt>
                  <w:sdtPr>
                    <w:rPr>
                      <w:rFonts w:ascii="Times New Roman" w:eastAsia="Times New Roman" w:hAnsi="Times New Roman" w:cs="Times New Roman"/>
                      <w:lang w:val="ru-RU" w:eastAsia="ar-SA" w:bidi="ar-SA"/>
                    </w:rPr>
                    <w:alias w:val="BranchOfficeOrganizationUnit.ActualAddress"/>
                    <w:id w:val="648878392"/>
                    <w:placeholder>
                      <w:docPart w:val="6096CAB6482D4B1E851DA29C8BC1F322"/>
                    </w:placeholder>
                  </w:sdtPr>
                  <w:sdtEndPr/>
                  <w:sdtContent>
                    <w:r w:rsidRPr="00C6159A">
                      <w:rPr>
                        <w:rFonts w:ascii="Times New Roman" w:eastAsia="Times New Roman" w:hAnsi="Times New Roman" w:cs="Times New Roman"/>
                        <w:lang w:val="ru-RU" w:eastAsia="ar-SA" w:bidi="ar-SA"/>
                      </w:rPr>
                      <w:t>[]</w:t>
                    </w:r>
                  </w:sdtContent>
                </w:sdt>
              </w:p>
              <w:p w14:paraId="463645EF" w14:textId="2C2B5FA1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B40C530B70C445B680B9149D28219ECC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  <w:r w:rsidR="004E3C59" w:rsidRPr="00AF6F30">
                  <w:rPr>
                    <w:b/>
                    <w:lang w:eastAsia="ru-RU"/>
                  </w:rPr>
                  <w:fldChar w:fldCharType="begin"/>
                </w:r>
                <w:r w:rsidR="004E3C59" w:rsidRPr="00AF6F30">
                  <w:rPr>
                    <w:b/>
                    <w:lang w:eastAsia="ru-RU"/>
                  </w:rPr>
                  <w:instrText>DOCVARIABLE OrgDop</w:instrText>
                </w:r>
                <w:r w:rsidR="004E3C59" w:rsidRPr="00AF6F30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B25B6DF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>Заказчик:</w:t>
                </w:r>
              </w:p>
              <w:p w14:paraId="60E542B4" w14:textId="77777777" w:rsidR="004E3C59" w:rsidRPr="00C6159A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563CEE59" w14:textId="77777777" w:rsidR="004E3C59" w:rsidRPr="00C6159A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6159A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9A2B1204514B4E03959D889685BB1FF6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A90A8F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tag w:val="LegalPerson.PersonalId"/>
                    <w:id w:val="-57305507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AAE12E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tag w:val="LegalPerson.PersonalIdIssuedOn"/>
                    <w:id w:val="-1602492404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316CF74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tag w:val="LegalPerson.PersonalIdIssuedBy"/>
                    <w:id w:val="-1337223625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D2151D5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8282242913B24CC08C316A66C686589D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24D372A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74A177B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739FA0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AF6F30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DB086BDB7C79494DB80D1B6372032F75"/>
                    </w:placeholder>
                    <w:text/>
                  </w:sdtPr>
                  <w:sdtEndPr/>
                  <w:sdtContent>
                    <w:r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EBFA413" w14:textId="77777777" w:rsidR="004E3C59" w:rsidRPr="00AF6F30" w:rsidRDefault="00426D28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26225297"/>
                    <w:placeholder>
                      <w:docPart w:val="564130FD65E64A3CBF296E37FE8877C6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4E3C59" w:rsidRPr="00AF6F30" w14:paraId="23250FE4" w14:textId="77777777" w:rsidTr="00E4556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421D2AC" w14:textId="77777777" w:rsidR="004E3C59" w:rsidRPr="00AF6F30" w:rsidRDefault="00426D28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BB759A11603F4555A209EB4A53D919E0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509BF9E8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lastRenderedPageBreak/>
                  <w:fldChar w:fldCharType="begin"/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instrText>DOCVARIABLE OrgFaceIm</w:instrText>
                </w:r>
                <w:r w:rsidRPr="00AF6F30">
                  <w:rPr>
                    <w:rFonts w:ascii="Times New Roman" w:hAnsi="Times New Roman" w:cs="Times New Roman"/>
                    <w:b/>
                    <w:lang w:val="ru-RU"/>
                  </w:rPr>
                  <w:fldChar w:fldCharType="end"/>
                </w:r>
              </w:p>
              <w:p w14:paraId="0ACF2901" w14:textId="27B679D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8136F6B128C475BB76CA2221EEE924A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4864B82C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5AFA3B49" w14:textId="77777777" w:rsidR="004E3C59" w:rsidRPr="00C6159A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C14E6A" w14:textId="77777777" w:rsidR="004E3C59" w:rsidRPr="00AF6F30" w:rsidRDefault="00426D28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31C4D5858DEC4787A280D249481ADA65"/>
                    </w:placeholder>
                    <w:text/>
                  </w:sdtPr>
                  <w:sdtEndPr/>
                  <w:sdtContent>
                    <w:r w:rsidR="004E3C59" w:rsidRPr="00C6159A">
                      <w:rPr>
                        <w:rFonts w:ascii="Times New Roman" w:hAnsi="Times New Roman" w:cs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EA0BC1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b/>
                    <w:lang w:val="ru-RU"/>
                  </w:rPr>
                </w:pPr>
              </w:p>
              <w:p w14:paraId="63D1BD62" w14:textId="1E6CE767" w:rsidR="004E3C59" w:rsidRPr="005D4986" w:rsidRDefault="004E3C59" w:rsidP="00923436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D4986">
                  <w:rPr>
                    <w:rFonts w:ascii="Times New Roman" w:hAnsi="Times New Roman" w:cs="Times New Roman"/>
                    <w:b/>
                    <w:lang w:val="ru-RU"/>
                  </w:rPr>
                  <w:tab/>
                </w:r>
                <w:r w:rsidRPr="005D4986">
                  <w:rPr>
                    <w:rFonts w:ascii="Times New Roman" w:hAnsi="Times New Roman" w:cs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 w:cs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F2D0A976348D47E3AFA35534FA6F1540"/>
                    </w:placeholder>
                    <w:text/>
                  </w:sdtPr>
                  <w:sdtEndPr/>
                  <w:sdtContent>
                    <w:r w:rsidRPr="005D4986">
                      <w:rPr>
                        <w:rFonts w:ascii="Times New Roman" w:hAnsi="Times New Roman" w:cs="Times New Roman"/>
                        <w:bCs/>
                      </w:rPr>
                      <w:t>[]</w:t>
                    </w:r>
                  </w:sdtContent>
                </w:sdt>
              </w:p>
              <w:p w14:paraId="005B4361" w14:textId="77777777" w:rsidR="004E3C59" w:rsidRPr="00AF6F30" w:rsidRDefault="004E3C59" w:rsidP="00923436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48D7F" w14:textId="77777777" w:rsidR="004E3C59" w:rsidRPr="00AF6F30" w:rsidRDefault="004E3C59" w:rsidP="00923436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6159A">
                  <w:rPr>
                    <w:rFonts w:ascii="Times New Roman" w:hAnsi="Times New Roman" w:cs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2CE09360" w14:textId="77777777" w:rsidR="000958AF" w:rsidRPr="007A4FAE" w:rsidRDefault="000958AF" w:rsidP="004E2517">
      <w:pPr>
        <w:spacing w:before="120"/>
        <w:jc w:val="both"/>
        <w:rPr>
          <w:rFonts w:ascii="Times New Roman" w:hAnsi="Times New Roman" w:cs="Times New Roman"/>
          <w:lang w:val="ru-RU"/>
        </w:rPr>
      </w:pPr>
    </w:p>
    <w:sectPr w:rsidR="000958AF" w:rsidRPr="007A4FAE" w:rsidSect="00634979">
      <w:footerReference w:type="even" r:id="rId13"/>
      <w:footerReference w:type="default" r:id="rId14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BC8257" w14:textId="77777777" w:rsidR="00426D28" w:rsidRDefault="00426D28">
      <w:r>
        <w:separator/>
      </w:r>
    </w:p>
  </w:endnote>
  <w:endnote w:type="continuationSeparator" w:id="0">
    <w:p w14:paraId="23067738" w14:textId="77777777" w:rsidR="00426D28" w:rsidRDefault="0042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D3D26" w14:textId="77777777" w:rsidR="00C97F55" w:rsidRDefault="00C97F55">
    <w:pPr>
      <w:pStyle w:val="WW-footer"/>
      <w:jc w:val="center"/>
      <w:rPr>
        <w:rFonts w:ascii="Times New Roman" w:hAnsi="Times New Roman" w:cs="Times New Roman"/>
      </w:rPr>
    </w:pPr>
  </w:p>
  <w:p w14:paraId="457FCAAC" w14:textId="77777777"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528F150E" w14:textId="77777777"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4E09">
      <w:rPr>
        <w:rFonts w:ascii="Times New Roman" w:hAnsi="Times New Roman" w:cs="Times New Roman"/>
        <w:noProof/>
        <w:lang w:val="ru-RU"/>
      </w:rPr>
      <w:t>2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4E09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50FB5" w14:textId="77777777"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14:paraId="33B871EA" w14:textId="77777777"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14:paraId="45F6EBB5" w14:textId="77777777"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4E09">
      <w:rPr>
        <w:rFonts w:ascii="Times New Roman" w:hAnsi="Times New Roman" w:cs="Times New Roman"/>
        <w:noProof/>
        <w:lang w:val="ru-RU"/>
      </w:rPr>
      <w:t>1</w:t>
    </w:r>
    <w:r w:rsidR="00002738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002738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002738" w:rsidRPr="000645D6">
      <w:rPr>
        <w:rFonts w:ascii="Times New Roman" w:hAnsi="Times New Roman" w:cs="Times New Roman"/>
        <w:lang w:val="ru-RU"/>
      </w:rPr>
      <w:fldChar w:fldCharType="separate"/>
    </w:r>
    <w:r w:rsidR="007C4E09">
      <w:rPr>
        <w:rFonts w:ascii="Times New Roman" w:hAnsi="Times New Roman" w:cs="Times New Roman"/>
        <w:noProof/>
        <w:lang w:val="ru-RU"/>
      </w:rPr>
      <w:t>15</w:t>
    </w:r>
    <w:r w:rsidR="00002738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4CE15" w14:textId="77777777" w:rsidR="00426D28" w:rsidRDefault="00426D28">
      <w:r>
        <w:separator/>
      </w:r>
    </w:p>
  </w:footnote>
  <w:footnote w:type="continuationSeparator" w:id="0">
    <w:p w14:paraId="0B6773D0" w14:textId="77777777" w:rsidR="00426D28" w:rsidRDefault="00426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02738"/>
    <w:rsid w:val="00010F26"/>
    <w:rsid w:val="00014520"/>
    <w:rsid w:val="00033722"/>
    <w:rsid w:val="000465C3"/>
    <w:rsid w:val="000609CD"/>
    <w:rsid w:val="000645D6"/>
    <w:rsid w:val="00077B7A"/>
    <w:rsid w:val="000958AF"/>
    <w:rsid w:val="000A04C3"/>
    <w:rsid w:val="000B2176"/>
    <w:rsid w:val="000B50A1"/>
    <w:rsid w:val="000B75A5"/>
    <w:rsid w:val="000D32E4"/>
    <w:rsid w:val="000F0465"/>
    <w:rsid w:val="000F6C75"/>
    <w:rsid w:val="001045D0"/>
    <w:rsid w:val="00131BE1"/>
    <w:rsid w:val="00144960"/>
    <w:rsid w:val="00172EE5"/>
    <w:rsid w:val="001765C8"/>
    <w:rsid w:val="00195327"/>
    <w:rsid w:val="001A06F0"/>
    <w:rsid w:val="001A4C1D"/>
    <w:rsid w:val="001C733E"/>
    <w:rsid w:val="001E4B12"/>
    <w:rsid w:val="00204E2C"/>
    <w:rsid w:val="002340AC"/>
    <w:rsid w:val="00236AF9"/>
    <w:rsid w:val="00270CA6"/>
    <w:rsid w:val="00283E4F"/>
    <w:rsid w:val="002E0DC8"/>
    <w:rsid w:val="002F5ED3"/>
    <w:rsid w:val="00326E8C"/>
    <w:rsid w:val="003277BF"/>
    <w:rsid w:val="00382E43"/>
    <w:rsid w:val="003A127D"/>
    <w:rsid w:val="003C7924"/>
    <w:rsid w:val="003D6300"/>
    <w:rsid w:val="00403266"/>
    <w:rsid w:val="00415895"/>
    <w:rsid w:val="00426D28"/>
    <w:rsid w:val="0043272A"/>
    <w:rsid w:val="00465EA2"/>
    <w:rsid w:val="00476AF7"/>
    <w:rsid w:val="00484470"/>
    <w:rsid w:val="004A2890"/>
    <w:rsid w:val="004C356B"/>
    <w:rsid w:val="004C79E4"/>
    <w:rsid w:val="004D56AA"/>
    <w:rsid w:val="004E2517"/>
    <w:rsid w:val="004E2E44"/>
    <w:rsid w:val="004E3C59"/>
    <w:rsid w:val="0050713B"/>
    <w:rsid w:val="00517349"/>
    <w:rsid w:val="005316D4"/>
    <w:rsid w:val="00554DD9"/>
    <w:rsid w:val="00570245"/>
    <w:rsid w:val="00580CCF"/>
    <w:rsid w:val="00585FEE"/>
    <w:rsid w:val="005A63F9"/>
    <w:rsid w:val="005A7EE1"/>
    <w:rsid w:val="005B2365"/>
    <w:rsid w:val="005C6DCB"/>
    <w:rsid w:val="005C7619"/>
    <w:rsid w:val="005D4986"/>
    <w:rsid w:val="005E78C8"/>
    <w:rsid w:val="00607251"/>
    <w:rsid w:val="00615599"/>
    <w:rsid w:val="00621F0E"/>
    <w:rsid w:val="00634979"/>
    <w:rsid w:val="00650C79"/>
    <w:rsid w:val="0065552B"/>
    <w:rsid w:val="00682C0B"/>
    <w:rsid w:val="006A023C"/>
    <w:rsid w:val="006B7448"/>
    <w:rsid w:val="006E6111"/>
    <w:rsid w:val="006F2CBF"/>
    <w:rsid w:val="007348EB"/>
    <w:rsid w:val="00737DDE"/>
    <w:rsid w:val="007401D4"/>
    <w:rsid w:val="0075331D"/>
    <w:rsid w:val="00763C93"/>
    <w:rsid w:val="00780B23"/>
    <w:rsid w:val="00795460"/>
    <w:rsid w:val="007A4FAE"/>
    <w:rsid w:val="007C4E09"/>
    <w:rsid w:val="007E253D"/>
    <w:rsid w:val="00821F61"/>
    <w:rsid w:val="00824C19"/>
    <w:rsid w:val="00831390"/>
    <w:rsid w:val="00832C17"/>
    <w:rsid w:val="00835582"/>
    <w:rsid w:val="008643E1"/>
    <w:rsid w:val="00881741"/>
    <w:rsid w:val="0089491A"/>
    <w:rsid w:val="008A0AC0"/>
    <w:rsid w:val="00923436"/>
    <w:rsid w:val="00955B2B"/>
    <w:rsid w:val="0098768E"/>
    <w:rsid w:val="009A2671"/>
    <w:rsid w:val="009C4753"/>
    <w:rsid w:val="009D38B4"/>
    <w:rsid w:val="009D5A24"/>
    <w:rsid w:val="009F46D9"/>
    <w:rsid w:val="009F7A51"/>
    <w:rsid w:val="00A34F58"/>
    <w:rsid w:val="00A3705A"/>
    <w:rsid w:val="00A564F1"/>
    <w:rsid w:val="00A84D87"/>
    <w:rsid w:val="00A852DC"/>
    <w:rsid w:val="00A9255A"/>
    <w:rsid w:val="00AA0253"/>
    <w:rsid w:val="00AB2873"/>
    <w:rsid w:val="00AB3D9A"/>
    <w:rsid w:val="00AB66E2"/>
    <w:rsid w:val="00AD527E"/>
    <w:rsid w:val="00AE3D4B"/>
    <w:rsid w:val="00AE53CC"/>
    <w:rsid w:val="00AF6CBB"/>
    <w:rsid w:val="00AF6F30"/>
    <w:rsid w:val="00B031F7"/>
    <w:rsid w:val="00B409E1"/>
    <w:rsid w:val="00B52887"/>
    <w:rsid w:val="00B5290A"/>
    <w:rsid w:val="00B56EF2"/>
    <w:rsid w:val="00B95127"/>
    <w:rsid w:val="00BC5CB9"/>
    <w:rsid w:val="00BC6610"/>
    <w:rsid w:val="00BF7736"/>
    <w:rsid w:val="00C05925"/>
    <w:rsid w:val="00C27BC8"/>
    <w:rsid w:val="00C476C2"/>
    <w:rsid w:val="00C5063B"/>
    <w:rsid w:val="00C5377E"/>
    <w:rsid w:val="00C6159A"/>
    <w:rsid w:val="00C9669C"/>
    <w:rsid w:val="00C97F55"/>
    <w:rsid w:val="00CF3397"/>
    <w:rsid w:val="00D008DF"/>
    <w:rsid w:val="00D30C49"/>
    <w:rsid w:val="00D45748"/>
    <w:rsid w:val="00D7150D"/>
    <w:rsid w:val="00D90699"/>
    <w:rsid w:val="00DA11D2"/>
    <w:rsid w:val="00DB03D9"/>
    <w:rsid w:val="00DE1921"/>
    <w:rsid w:val="00DE1F8A"/>
    <w:rsid w:val="00DE710C"/>
    <w:rsid w:val="00DF13C8"/>
    <w:rsid w:val="00DF21FA"/>
    <w:rsid w:val="00DF3A6A"/>
    <w:rsid w:val="00DF55F2"/>
    <w:rsid w:val="00E13457"/>
    <w:rsid w:val="00E14642"/>
    <w:rsid w:val="00E31857"/>
    <w:rsid w:val="00E60F79"/>
    <w:rsid w:val="00E91810"/>
    <w:rsid w:val="00E9320E"/>
    <w:rsid w:val="00E95183"/>
    <w:rsid w:val="00EA04F4"/>
    <w:rsid w:val="00EE7218"/>
    <w:rsid w:val="00F0052E"/>
    <w:rsid w:val="00F23EE1"/>
    <w:rsid w:val="00F42421"/>
    <w:rsid w:val="00F666A9"/>
    <w:rsid w:val="00FA2D90"/>
    <w:rsid w:val="00FB0FE5"/>
    <w:rsid w:val="00FB3DA6"/>
    <w:rsid w:val="00FC27A7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84AC3B"/>
  <w15:docId w15:val="{4D7EA8AE-A889-476A-A711-A8B9CF36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AE3D4B"/>
    <w:pPr>
      <w:spacing w:after="0" w:line="240" w:lineRule="auto"/>
    </w:pPr>
    <w:rPr>
      <w:rFonts w:ascii="Calibri" w:hAnsi="Calibri" w:cs="Mangal"/>
      <w:sz w:val="24"/>
      <w:szCs w:val="21"/>
      <w:lang w:val="en-US" w:eastAsia="en-US" w:bidi="hi-IN"/>
    </w:rPr>
  </w:style>
  <w:style w:type="character" w:styleId="affa">
    <w:name w:val="FollowedHyperlink"/>
    <w:uiPriority w:val="99"/>
    <w:semiHidden/>
    <w:unhideWhenUsed/>
    <w:rsid w:val="006A02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pric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kz/advert-rules/technical-requirem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kz/advert-rules/requiremen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aw.2gis.kz/r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aw.2gis.kz/price-archives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E838E0" w:rsidP="00E838E0">
          <w:pPr>
            <w:pStyle w:val="73AF8763F8B5408CA7DC35C149078C758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D4707CFF7E2B4660B3A3F3CBB916D5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D8CEB-49E8-4A0D-ABF9-7CF6D5CCB9FA}"/>
      </w:docPartPr>
      <w:docPartBody>
        <w:p w:rsidR="00881516" w:rsidRDefault="00CF1014" w:rsidP="00CF1014">
          <w:pPr>
            <w:pStyle w:val="D4707CFF7E2B4660B3A3F3CBB916D5B8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9D9714DA0444B39556D304638D81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8EE55-912F-4EF0-B87A-3006B3354A0B}"/>
      </w:docPartPr>
      <w:docPartBody>
        <w:p w:rsidR="00881516" w:rsidRDefault="00CF1014" w:rsidP="00CF1014">
          <w:pPr>
            <w:pStyle w:val="039D9714DA0444B39556D304638D813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0731A9A25CB74A0587BFFDF6D3EF9C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CED78E-D588-4354-9534-FBA750B6D64A}"/>
      </w:docPartPr>
      <w:docPartBody>
        <w:p w:rsidR="00881516" w:rsidRDefault="00CF1014" w:rsidP="00CF1014">
          <w:pPr>
            <w:pStyle w:val="0731A9A25CB74A0587BFFDF6D3EF9C7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A2C20982C4702AA9B366014BFA5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AE1AB2-3D18-4561-8576-C6BC4C664DC6}"/>
      </w:docPartPr>
      <w:docPartBody>
        <w:p w:rsidR="00881516" w:rsidRDefault="00CF1014" w:rsidP="00CF1014">
          <w:pPr>
            <w:pStyle w:val="3A0A2C20982C4702AA9B366014BFA55F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102856FA496E47889C298390E970B9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F1E04-DF55-48D6-9921-BA886E1C4B82}"/>
      </w:docPartPr>
      <w:docPartBody>
        <w:p w:rsidR="00881516" w:rsidRDefault="00CF1014" w:rsidP="00CF1014">
          <w:pPr>
            <w:pStyle w:val="102856FA496E47889C298390E970B9FE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232841299D5D40F9830B3D8CB95BCA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3098C8-13B9-44D2-8C81-E770D7006385}"/>
      </w:docPartPr>
      <w:docPartBody>
        <w:p w:rsidR="00881516" w:rsidRDefault="00CF1014" w:rsidP="00CF1014">
          <w:pPr>
            <w:pStyle w:val="232841299D5D40F9830B3D8CB95BCA8A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927B7D11CB1548BAB4FDF7D07D787E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84B6A1-16A7-45FD-8FA2-A8CBD9C28CE3}"/>
      </w:docPartPr>
      <w:docPartBody>
        <w:p w:rsidR="00881516" w:rsidRDefault="00CF1014" w:rsidP="00CF1014">
          <w:pPr>
            <w:pStyle w:val="927B7D11CB1548BAB4FDF7D07D787E51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74BBC4B26AD4E928B9D7632D8DFF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6B5B-65BD-40B1-A9E5-37028B4DBCFE}"/>
      </w:docPartPr>
      <w:docPartBody>
        <w:p w:rsidR="00881516" w:rsidRDefault="00CF1014" w:rsidP="00CF1014">
          <w:pPr>
            <w:pStyle w:val="174BBC4B26AD4E928B9D7632D8DFF0E7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17888038F2B44BEC9E054F31BB336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6CA928-3A58-4108-9F13-C9F5CC536748}"/>
      </w:docPartPr>
      <w:docPartBody>
        <w:p w:rsidR="00881516" w:rsidRDefault="00CF1014" w:rsidP="00CF1014">
          <w:pPr>
            <w:pStyle w:val="17888038F2B44BEC9E054F31BB336FFF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A9230CCC547E2B77381CBBE9E96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CFEC10-FA91-4307-BE82-B2D70044A12C}"/>
      </w:docPartPr>
      <w:docPartBody>
        <w:p w:rsidR="00881516" w:rsidRDefault="00CF1014" w:rsidP="00CF1014">
          <w:pPr>
            <w:pStyle w:val="F3EA9230CCC547E2B77381CBBE9E96F1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635A916F6F74C2991E80140D1F370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839AFD-1127-4424-8107-090CC1DE3048}"/>
      </w:docPartPr>
      <w:docPartBody>
        <w:p w:rsidR="00881516" w:rsidRDefault="00CF1014" w:rsidP="00CF1014">
          <w:pPr>
            <w:pStyle w:val="3635A916F6F74C2991E80140D1F370C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67F12786224E33A5C9D0FC0A29B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43293B-AEB9-4016-97F0-8A92E34DCE97}"/>
      </w:docPartPr>
      <w:docPartBody>
        <w:p w:rsidR="00881516" w:rsidRDefault="00CF1014" w:rsidP="00CF1014">
          <w:pPr>
            <w:pStyle w:val="C967F12786224E33A5C9D0FC0A29BCC4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19379C6326E41FC827B5C34CBA49F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F7E64-BA12-4211-9A92-1AAD72C10C5C}"/>
      </w:docPartPr>
      <w:docPartBody>
        <w:p w:rsidR="00881516" w:rsidRDefault="00CF1014" w:rsidP="00CF1014">
          <w:pPr>
            <w:pStyle w:val="519379C6326E41FC827B5C34CBA49F94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B6E351A1A604DDA97BC2E4070EEB1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D6284-2361-4330-9DB1-F4C8BFEC10EF}"/>
      </w:docPartPr>
      <w:docPartBody>
        <w:p w:rsidR="00881516" w:rsidRDefault="00CF1014" w:rsidP="00CF1014">
          <w:pPr>
            <w:pStyle w:val="9B6E351A1A604DDA97BC2E4070EEB1D7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65173CDB8B644E01BC4519797829C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41864-D4FD-4C7C-A57F-EC627D66A4B1}"/>
      </w:docPartPr>
      <w:docPartBody>
        <w:p w:rsidR="00881516" w:rsidRDefault="00CF1014" w:rsidP="00CF1014">
          <w:pPr>
            <w:pStyle w:val="65173CDB8B644E01BC4519797829C95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8C7B074EE490EBEAE3CAAD5983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BF4F1-2680-416F-824D-318EA88167EE}"/>
      </w:docPartPr>
      <w:docPartBody>
        <w:p w:rsidR="00881516" w:rsidRDefault="00CF1014" w:rsidP="00CF1014">
          <w:pPr>
            <w:pStyle w:val="BD38C7B074EE490EBEAE3CAAD5983AD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07E4D76F448248598B2C908BA52109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838C-9A17-400F-8E8E-8406F54B383A}"/>
      </w:docPartPr>
      <w:docPartBody>
        <w:p w:rsidR="00881516" w:rsidRDefault="00CF1014" w:rsidP="00CF1014">
          <w:pPr>
            <w:pStyle w:val="07E4D76F448248598B2C908BA5210978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FDB8AC0FA17D4705812A373350DB9C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136B8-14CA-4A81-A087-CCC7C8AB930C}"/>
      </w:docPartPr>
      <w:docPartBody>
        <w:p w:rsidR="00881516" w:rsidRDefault="00CF1014" w:rsidP="00CF1014">
          <w:pPr>
            <w:pStyle w:val="FDB8AC0FA17D4705812A373350DB9C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7F94E0E52E4249B28007B442FBD0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320A-8010-41A0-BE8E-933AD66C5402}"/>
      </w:docPartPr>
      <w:docPartBody>
        <w:p w:rsidR="00881516" w:rsidRDefault="00CF1014" w:rsidP="00CF1014">
          <w:pPr>
            <w:pStyle w:val="DE7F94E0E52E4249B28007B442FBD03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ED015D6EB4232B4451859654DD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0A1BB-4CFC-46E5-97C3-154A996B3114}"/>
      </w:docPartPr>
      <w:docPartBody>
        <w:p w:rsidR="00881516" w:rsidRDefault="00CF1014" w:rsidP="00CF1014">
          <w:pPr>
            <w:pStyle w:val="406ED015D6EB4232B4451859654DDC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2AFC8895434B0D9D242A45ED7BB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C4E91-95C7-4AA4-9FEE-1766AF35891C}"/>
      </w:docPartPr>
      <w:docPartBody>
        <w:p w:rsidR="00881516" w:rsidRDefault="00CF1014" w:rsidP="00CF1014">
          <w:pPr>
            <w:pStyle w:val="EE2AFC8895434B0D9D242A45ED7BB55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5650FABBF4AEC8DFF93CDDCBDE5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3BCD13-AC2D-4B7F-9207-B24CDDC4F78D}"/>
      </w:docPartPr>
      <w:docPartBody>
        <w:p w:rsidR="00881516" w:rsidRDefault="00CF1014" w:rsidP="00CF1014">
          <w:pPr>
            <w:pStyle w:val="5835650FABBF4AEC8DFF93CDDCBDE532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F23E7336014F51A6DBDC9C5969CC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B6165-3C2A-442B-95AC-6482DB5762B0}"/>
      </w:docPartPr>
      <w:docPartBody>
        <w:p w:rsidR="00881516" w:rsidRDefault="00CF1014" w:rsidP="00CF1014">
          <w:pPr>
            <w:pStyle w:val="E3F23E7336014F51A6DBDC9C5969CC2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D679518E2D4205935E2757456CD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76F19-79EE-4CA1-89F2-35984CFDA261}"/>
      </w:docPartPr>
      <w:docPartBody>
        <w:p w:rsidR="00881516" w:rsidRDefault="00CF1014" w:rsidP="00CF1014">
          <w:pPr>
            <w:pStyle w:val="6AD679518E2D4205935E2757456CDFA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BE5FCEE77D44A5B16911FE308EB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CE31AE-1D9D-412D-9533-E08FD55F0570}"/>
      </w:docPartPr>
      <w:docPartBody>
        <w:p w:rsidR="00881516" w:rsidRDefault="00CF1014" w:rsidP="00CF1014">
          <w:pPr>
            <w:pStyle w:val="24BE5FCEE77D44A5B16911FE308EBE89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2951938CC352429AB5508C3850353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AEB82-43DF-406E-AFD5-D25A5DBB2A73}"/>
      </w:docPartPr>
      <w:docPartBody>
        <w:p w:rsidR="00881516" w:rsidRDefault="00CF1014" w:rsidP="00CF1014">
          <w:pPr>
            <w:pStyle w:val="2951938CC352429AB5508C3850353EF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82242913B24CC08C316A66C68658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AC527-797F-41BE-A039-03FD340D1874}"/>
      </w:docPartPr>
      <w:docPartBody>
        <w:p w:rsidR="00881516" w:rsidRDefault="00CF1014" w:rsidP="00CF1014">
          <w:pPr>
            <w:pStyle w:val="8282242913B24CC08C316A66C686589D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6500CC0A0E43B29E83B5111EB845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089E9C-F2A9-417F-99C7-50980107A546}"/>
      </w:docPartPr>
      <w:docPartBody>
        <w:p w:rsidR="00881516" w:rsidRDefault="00CF1014" w:rsidP="00CF1014">
          <w:pPr>
            <w:pStyle w:val="B16500CC0A0E43B29E83B5111EB8454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96CAB6482D4B1E851DA29C8BC1F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83DC2-3380-4BB4-8E2C-8C6B5122B333}"/>
      </w:docPartPr>
      <w:docPartBody>
        <w:p w:rsidR="00881516" w:rsidRDefault="00CF1014" w:rsidP="00CF1014">
          <w:pPr>
            <w:pStyle w:val="6096CAB6482D4B1E851DA29C8BC1F3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0C530B70C445B680B9149D28219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09B6F-D147-48C7-AD49-3C0969A52CFD}"/>
      </w:docPartPr>
      <w:docPartBody>
        <w:p w:rsidR="00881516" w:rsidRDefault="00CF1014" w:rsidP="00CF1014">
          <w:pPr>
            <w:pStyle w:val="B40C530B70C445B680B9149D28219ECC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2B1204514B4E03959D889685BB1F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346B0-7839-43A5-8373-DFFB01451A26}"/>
      </w:docPartPr>
      <w:docPartBody>
        <w:p w:rsidR="00881516" w:rsidRDefault="00CF1014" w:rsidP="00CF1014">
          <w:pPr>
            <w:pStyle w:val="9A2B1204514B4E03959D889685BB1F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86BDB7C79494DB80D1B6372032F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97714E-2133-4393-8294-58E4AB14B336}"/>
      </w:docPartPr>
      <w:docPartBody>
        <w:p w:rsidR="00881516" w:rsidRDefault="00CF1014" w:rsidP="00CF1014">
          <w:pPr>
            <w:pStyle w:val="DB086BDB7C79494DB80D1B6372032F75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130FD65E64A3CBF296E37FE887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A8810-E916-49A3-AE34-3EEB605F86FF}"/>
      </w:docPartPr>
      <w:docPartBody>
        <w:p w:rsidR="00881516" w:rsidRDefault="00CF1014" w:rsidP="00CF1014">
          <w:pPr>
            <w:pStyle w:val="564130FD65E64A3CBF296E37FE8877C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759A11603F4555A209EB4A53D91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A530A-2564-4736-BA8D-9BF100C45C8B}"/>
      </w:docPartPr>
      <w:docPartBody>
        <w:p w:rsidR="00881516" w:rsidRDefault="00CF1014" w:rsidP="00CF1014">
          <w:pPr>
            <w:pStyle w:val="BB759A11603F4555A209EB4A53D919E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136F6B128C475BB76CA2221EEE92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37CC-F21B-44E9-B3D1-4740B4860890}"/>
      </w:docPartPr>
      <w:docPartBody>
        <w:p w:rsidR="00881516" w:rsidRDefault="00CF1014" w:rsidP="00CF1014">
          <w:pPr>
            <w:pStyle w:val="88136F6B128C475BB76CA2221EEE924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C4D5858DEC4787A280D249481AD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84DA7D-9CAD-4260-A362-BD1084655DE0}"/>
      </w:docPartPr>
      <w:docPartBody>
        <w:p w:rsidR="00881516" w:rsidRDefault="00CF1014" w:rsidP="00CF1014">
          <w:pPr>
            <w:pStyle w:val="31C4D5858DEC4787A280D249481ADA65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F2D0A976348D47E3AFA35534FA6F1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3EED2D-9937-447E-B015-2FD97DBDF232}"/>
      </w:docPartPr>
      <w:docPartBody>
        <w:p w:rsidR="00881516" w:rsidRDefault="00CF1014" w:rsidP="00CF1014">
          <w:pPr>
            <w:pStyle w:val="F2D0A976348D47E3AFA35534FA6F154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96031-92E6-41AC-854E-BE1191238395}"/>
      </w:docPartPr>
      <w:docPartBody>
        <w:p w:rsidR="00881516" w:rsidRDefault="00CF1014">
          <w:r w:rsidRPr="00B345E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161F0"/>
    <w:rsid w:val="00036131"/>
    <w:rsid w:val="000700C4"/>
    <w:rsid w:val="00096468"/>
    <w:rsid w:val="000A477F"/>
    <w:rsid w:val="00172295"/>
    <w:rsid w:val="00173A7E"/>
    <w:rsid w:val="00194E13"/>
    <w:rsid w:val="00240D78"/>
    <w:rsid w:val="002523E8"/>
    <w:rsid w:val="002C7C85"/>
    <w:rsid w:val="002F02CC"/>
    <w:rsid w:val="00373504"/>
    <w:rsid w:val="00402C29"/>
    <w:rsid w:val="004D4365"/>
    <w:rsid w:val="004D4367"/>
    <w:rsid w:val="00584E9E"/>
    <w:rsid w:val="006B6C06"/>
    <w:rsid w:val="0074233D"/>
    <w:rsid w:val="00773722"/>
    <w:rsid w:val="007C2C69"/>
    <w:rsid w:val="00812EE0"/>
    <w:rsid w:val="00861811"/>
    <w:rsid w:val="00881516"/>
    <w:rsid w:val="008F03EB"/>
    <w:rsid w:val="00930F70"/>
    <w:rsid w:val="009D515F"/>
    <w:rsid w:val="009E1786"/>
    <w:rsid w:val="009E4C91"/>
    <w:rsid w:val="00A67B34"/>
    <w:rsid w:val="00A76C88"/>
    <w:rsid w:val="00AD0B7A"/>
    <w:rsid w:val="00B07DB3"/>
    <w:rsid w:val="00B15748"/>
    <w:rsid w:val="00C20F19"/>
    <w:rsid w:val="00C96C6E"/>
    <w:rsid w:val="00CC177A"/>
    <w:rsid w:val="00CF1014"/>
    <w:rsid w:val="00E32A7E"/>
    <w:rsid w:val="00E443A4"/>
    <w:rsid w:val="00E838E0"/>
    <w:rsid w:val="00F43D2D"/>
    <w:rsid w:val="00FB5BA4"/>
    <w:rsid w:val="00FB7986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1014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423D69724AEE44F9BB931A8249B31E77">
    <w:name w:val="423D69724AEE44F9BB931A8249B31E77"/>
    <w:rsid w:val="008F03EB"/>
  </w:style>
  <w:style w:type="paragraph" w:customStyle="1" w:styleId="6D16D394073B48A29EEF05D1BE52C4E1">
    <w:name w:val="6D16D394073B48A29EEF05D1BE52C4E1"/>
    <w:rsid w:val="008F03EB"/>
  </w:style>
  <w:style w:type="paragraph" w:customStyle="1" w:styleId="B049602C9D7E4112B4712B6F5369506A">
    <w:name w:val="B049602C9D7E4112B4712B6F5369506A"/>
    <w:rsid w:val="009D515F"/>
  </w:style>
  <w:style w:type="paragraph" w:customStyle="1" w:styleId="FFF05A414B274117A155D40C84290E90">
    <w:name w:val="FFF05A414B274117A155D40C84290E90"/>
    <w:rsid w:val="009D515F"/>
  </w:style>
  <w:style w:type="paragraph" w:customStyle="1" w:styleId="5E58BB554497406DB0BFD1385EA197CF">
    <w:name w:val="5E58BB554497406DB0BFD1385EA197CF"/>
    <w:rsid w:val="009D515F"/>
  </w:style>
  <w:style w:type="paragraph" w:customStyle="1" w:styleId="E29462AF51494D9CABE7F2E1AE5D645B">
    <w:name w:val="E29462AF51494D9CABE7F2E1AE5D645B"/>
    <w:rsid w:val="009D515F"/>
  </w:style>
  <w:style w:type="paragraph" w:customStyle="1" w:styleId="B29D39114FBD47259EAA1EC5A0B51497">
    <w:name w:val="B29D39114FBD47259EAA1EC5A0B51497"/>
    <w:rsid w:val="009D515F"/>
  </w:style>
  <w:style w:type="paragraph" w:customStyle="1" w:styleId="DA268D2380634639ADFA7910C9A63697">
    <w:name w:val="DA268D2380634639ADFA7910C9A63697"/>
    <w:rsid w:val="009D515F"/>
  </w:style>
  <w:style w:type="paragraph" w:customStyle="1" w:styleId="EE056A667E9C43CA8D52204BB7C7D83E">
    <w:name w:val="EE056A667E9C43CA8D52204BB7C7D83E"/>
    <w:rsid w:val="009D515F"/>
  </w:style>
  <w:style w:type="paragraph" w:customStyle="1" w:styleId="6B3541E0D87246D39E18C6AE77F1356D">
    <w:name w:val="6B3541E0D87246D39E18C6AE77F1356D"/>
    <w:rsid w:val="009D515F"/>
  </w:style>
  <w:style w:type="paragraph" w:customStyle="1" w:styleId="64D8D9A51C5548E78FC33578978356CD">
    <w:name w:val="64D8D9A51C5548E78FC33578978356CD"/>
    <w:rsid w:val="009D515F"/>
  </w:style>
  <w:style w:type="paragraph" w:customStyle="1" w:styleId="87FA88EFBAB74295BEDD53DEAAF75419">
    <w:name w:val="87FA88EFBAB74295BEDD53DEAAF75419"/>
    <w:rsid w:val="009D515F"/>
  </w:style>
  <w:style w:type="paragraph" w:customStyle="1" w:styleId="42E1326E319B4C449B98A6E53A6FF25B">
    <w:name w:val="42E1326E319B4C449B98A6E53A6FF25B"/>
    <w:rsid w:val="009D515F"/>
  </w:style>
  <w:style w:type="paragraph" w:customStyle="1" w:styleId="25C01E6EE02A4AC4A8F8294F5C7D2B9B">
    <w:name w:val="25C01E6EE02A4AC4A8F8294F5C7D2B9B"/>
    <w:rsid w:val="009D515F"/>
  </w:style>
  <w:style w:type="paragraph" w:customStyle="1" w:styleId="C5BDE8D3DFCE4F3A85BDBF0275B6F898">
    <w:name w:val="C5BDE8D3DFCE4F3A85BDBF0275B6F898"/>
    <w:rsid w:val="009D515F"/>
  </w:style>
  <w:style w:type="paragraph" w:customStyle="1" w:styleId="2BD2EC4A4243470B8C0513C0830E4627">
    <w:name w:val="2BD2EC4A4243470B8C0513C0830E4627"/>
    <w:rsid w:val="009D515F"/>
  </w:style>
  <w:style w:type="paragraph" w:customStyle="1" w:styleId="D4707CFF7E2B4660B3A3F3CBB916D5B8">
    <w:name w:val="D4707CFF7E2B4660B3A3F3CBB916D5B8"/>
    <w:rsid w:val="00CF1014"/>
    <w:pPr>
      <w:spacing w:after="160" w:line="259" w:lineRule="auto"/>
    </w:pPr>
  </w:style>
  <w:style w:type="paragraph" w:customStyle="1" w:styleId="039D9714DA0444B39556D304638D813B">
    <w:name w:val="039D9714DA0444B39556D304638D813B"/>
    <w:rsid w:val="00CF1014"/>
    <w:pPr>
      <w:spacing w:after="160" w:line="259" w:lineRule="auto"/>
    </w:pPr>
  </w:style>
  <w:style w:type="paragraph" w:customStyle="1" w:styleId="0731A9A25CB74A0587BFFDF6D3EF9C72">
    <w:name w:val="0731A9A25CB74A0587BFFDF6D3EF9C72"/>
    <w:rsid w:val="00CF1014"/>
    <w:pPr>
      <w:spacing w:after="160" w:line="259" w:lineRule="auto"/>
    </w:pPr>
  </w:style>
  <w:style w:type="paragraph" w:customStyle="1" w:styleId="3A0A2C20982C4702AA9B366014BFA55F">
    <w:name w:val="3A0A2C20982C4702AA9B366014BFA55F"/>
    <w:rsid w:val="00CF1014"/>
    <w:pPr>
      <w:spacing w:after="160" w:line="259" w:lineRule="auto"/>
    </w:pPr>
  </w:style>
  <w:style w:type="paragraph" w:customStyle="1" w:styleId="102856FA496E47889C298390E970B9FE">
    <w:name w:val="102856FA496E47889C298390E970B9FE"/>
    <w:rsid w:val="00CF1014"/>
    <w:pPr>
      <w:spacing w:after="160" w:line="259" w:lineRule="auto"/>
    </w:pPr>
  </w:style>
  <w:style w:type="paragraph" w:customStyle="1" w:styleId="232841299D5D40F9830B3D8CB95BCA8A">
    <w:name w:val="232841299D5D40F9830B3D8CB95BCA8A"/>
    <w:rsid w:val="00CF1014"/>
    <w:pPr>
      <w:spacing w:after="160" w:line="259" w:lineRule="auto"/>
    </w:pPr>
  </w:style>
  <w:style w:type="paragraph" w:customStyle="1" w:styleId="927B7D11CB1548BAB4FDF7D07D787E51">
    <w:name w:val="927B7D11CB1548BAB4FDF7D07D787E51"/>
    <w:rsid w:val="00CF1014"/>
    <w:pPr>
      <w:spacing w:after="160" w:line="259" w:lineRule="auto"/>
    </w:pPr>
  </w:style>
  <w:style w:type="paragraph" w:customStyle="1" w:styleId="174BBC4B26AD4E928B9D7632D8DFF0E7">
    <w:name w:val="174BBC4B26AD4E928B9D7632D8DFF0E7"/>
    <w:rsid w:val="00CF1014"/>
    <w:pPr>
      <w:spacing w:after="160" w:line="259" w:lineRule="auto"/>
    </w:pPr>
  </w:style>
  <w:style w:type="paragraph" w:customStyle="1" w:styleId="154E0DF9092F49AA8756C03CFD4B4062">
    <w:name w:val="154E0DF9092F49AA8756C03CFD4B4062"/>
    <w:rsid w:val="00CF1014"/>
    <w:pPr>
      <w:spacing w:after="160" w:line="259" w:lineRule="auto"/>
    </w:pPr>
  </w:style>
  <w:style w:type="paragraph" w:customStyle="1" w:styleId="746429E3F21A459D9A65D2373029C19B">
    <w:name w:val="746429E3F21A459D9A65D2373029C19B"/>
    <w:rsid w:val="00CF1014"/>
    <w:pPr>
      <w:spacing w:after="160" w:line="259" w:lineRule="auto"/>
    </w:pPr>
  </w:style>
  <w:style w:type="paragraph" w:customStyle="1" w:styleId="17888038F2B44BEC9E054F31BB336FFF">
    <w:name w:val="17888038F2B44BEC9E054F31BB336FFF"/>
    <w:rsid w:val="00CF1014"/>
    <w:pPr>
      <w:spacing w:after="160" w:line="259" w:lineRule="auto"/>
    </w:pPr>
  </w:style>
  <w:style w:type="paragraph" w:customStyle="1" w:styleId="F3EA9230CCC547E2B77381CBBE9E96F1">
    <w:name w:val="F3EA9230CCC547E2B77381CBBE9E96F1"/>
    <w:rsid w:val="00CF1014"/>
    <w:pPr>
      <w:spacing w:after="160" w:line="259" w:lineRule="auto"/>
    </w:pPr>
  </w:style>
  <w:style w:type="paragraph" w:customStyle="1" w:styleId="3635A916F6F74C2991E80140D1F370C4">
    <w:name w:val="3635A916F6F74C2991E80140D1F370C4"/>
    <w:rsid w:val="00CF1014"/>
    <w:pPr>
      <w:spacing w:after="160" w:line="259" w:lineRule="auto"/>
    </w:pPr>
  </w:style>
  <w:style w:type="paragraph" w:customStyle="1" w:styleId="C967F12786224E33A5C9D0FC0A29BCC4">
    <w:name w:val="C967F12786224E33A5C9D0FC0A29BCC4"/>
    <w:rsid w:val="00CF1014"/>
    <w:pPr>
      <w:spacing w:after="160" w:line="259" w:lineRule="auto"/>
    </w:pPr>
  </w:style>
  <w:style w:type="paragraph" w:customStyle="1" w:styleId="519379C6326E41FC827B5C34CBA49F94">
    <w:name w:val="519379C6326E41FC827B5C34CBA49F94"/>
    <w:rsid w:val="00CF1014"/>
    <w:pPr>
      <w:spacing w:after="160" w:line="259" w:lineRule="auto"/>
    </w:pPr>
  </w:style>
  <w:style w:type="paragraph" w:customStyle="1" w:styleId="9B6E351A1A604DDA97BC2E4070EEB1D7">
    <w:name w:val="9B6E351A1A604DDA97BC2E4070EEB1D7"/>
    <w:rsid w:val="00CF1014"/>
    <w:pPr>
      <w:spacing w:after="160" w:line="259" w:lineRule="auto"/>
    </w:pPr>
  </w:style>
  <w:style w:type="paragraph" w:customStyle="1" w:styleId="65173CDB8B644E01BC4519797829C952">
    <w:name w:val="65173CDB8B644E01BC4519797829C952"/>
    <w:rsid w:val="00CF1014"/>
    <w:pPr>
      <w:spacing w:after="160" w:line="259" w:lineRule="auto"/>
    </w:pPr>
  </w:style>
  <w:style w:type="paragraph" w:customStyle="1" w:styleId="ECDFD75B10A2464C865EC92B4EFE59FC">
    <w:name w:val="ECDFD75B10A2464C865EC92B4EFE59FC"/>
    <w:rsid w:val="00CF1014"/>
    <w:pPr>
      <w:spacing w:after="160" w:line="259" w:lineRule="auto"/>
    </w:pPr>
  </w:style>
  <w:style w:type="paragraph" w:customStyle="1" w:styleId="E305BE9E8FB545D8B8C11D4ACCC4622E">
    <w:name w:val="E305BE9E8FB545D8B8C11D4ACCC4622E"/>
    <w:rsid w:val="00CF1014"/>
    <w:pPr>
      <w:spacing w:after="160" w:line="259" w:lineRule="auto"/>
    </w:pPr>
  </w:style>
  <w:style w:type="paragraph" w:customStyle="1" w:styleId="9352944BF2994071A898995AAEADF0DC">
    <w:name w:val="9352944BF2994071A898995AAEADF0DC"/>
    <w:rsid w:val="00CF1014"/>
    <w:pPr>
      <w:spacing w:after="160" w:line="259" w:lineRule="auto"/>
    </w:pPr>
  </w:style>
  <w:style w:type="paragraph" w:customStyle="1" w:styleId="20D0C3DB446D4DC59EEACCD71D591A6D">
    <w:name w:val="20D0C3DB446D4DC59EEACCD71D591A6D"/>
    <w:rsid w:val="00CF1014"/>
    <w:pPr>
      <w:spacing w:after="160" w:line="259" w:lineRule="auto"/>
    </w:pPr>
  </w:style>
  <w:style w:type="paragraph" w:customStyle="1" w:styleId="BD38C7B074EE490EBEAE3CAAD5983AD2">
    <w:name w:val="BD38C7B074EE490EBEAE3CAAD5983AD2"/>
    <w:rsid w:val="00CF1014"/>
    <w:pPr>
      <w:spacing w:after="160" w:line="259" w:lineRule="auto"/>
    </w:pPr>
  </w:style>
  <w:style w:type="paragraph" w:customStyle="1" w:styleId="07E4D76F448248598B2C908BA5210978">
    <w:name w:val="07E4D76F448248598B2C908BA5210978"/>
    <w:rsid w:val="00CF1014"/>
    <w:pPr>
      <w:spacing w:after="160" w:line="259" w:lineRule="auto"/>
    </w:pPr>
  </w:style>
  <w:style w:type="paragraph" w:customStyle="1" w:styleId="FDB8AC0FA17D4705812A373350DB9CC6">
    <w:name w:val="FDB8AC0FA17D4705812A373350DB9CC6"/>
    <w:rsid w:val="00CF1014"/>
    <w:pPr>
      <w:spacing w:after="160" w:line="259" w:lineRule="auto"/>
    </w:pPr>
  </w:style>
  <w:style w:type="paragraph" w:customStyle="1" w:styleId="DE7F94E0E52E4249B28007B442FBD03D">
    <w:name w:val="DE7F94E0E52E4249B28007B442FBD03D"/>
    <w:rsid w:val="00CF1014"/>
    <w:pPr>
      <w:spacing w:after="160" w:line="259" w:lineRule="auto"/>
    </w:pPr>
  </w:style>
  <w:style w:type="paragraph" w:customStyle="1" w:styleId="406ED015D6EB4232B4451859654DDCE5">
    <w:name w:val="406ED015D6EB4232B4451859654DDCE5"/>
    <w:rsid w:val="00CF1014"/>
    <w:pPr>
      <w:spacing w:after="160" w:line="259" w:lineRule="auto"/>
    </w:pPr>
  </w:style>
  <w:style w:type="paragraph" w:customStyle="1" w:styleId="EE2AFC8895434B0D9D242A45ED7BB55D">
    <w:name w:val="EE2AFC8895434B0D9D242A45ED7BB55D"/>
    <w:rsid w:val="00CF1014"/>
    <w:pPr>
      <w:spacing w:after="160" w:line="259" w:lineRule="auto"/>
    </w:pPr>
  </w:style>
  <w:style w:type="paragraph" w:customStyle="1" w:styleId="5835650FABBF4AEC8DFF93CDDCBDE532">
    <w:name w:val="5835650FABBF4AEC8DFF93CDDCBDE532"/>
    <w:rsid w:val="00CF1014"/>
    <w:pPr>
      <w:spacing w:after="160" w:line="259" w:lineRule="auto"/>
    </w:pPr>
  </w:style>
  <w:style w:type="paragraph" w:customStyle="1" w:styleId="E3F23E7336014F51A6DBDC9C5969CC2E">
    <w:name w:val="E3F23E7336014F51A6DBDC9C5969CC2E"/>
    <w:rsid w:val="00CF1014"/>
    <w:pPr>
      <w:spacing w:after="160" w:line="259" w:lineRule="auto"/>
    </w:pPr>
  </w:style>
  <w:style w:type="paragraph" w:customStyle="1" w:styleId="6AD679518E2D4205935E2757456CDFA0">
    <w:name w:val="6AD679518E2D4205935E2757456CDFA0"/>
    <w:rsid w:val="00CF1014"/>
    <w:pPr>
      <w:spacing w:after="160" w:line="259" w:lineRule="auto"/>
    </w:pPr>
  </w:style>
  <w:style w:type="paragraph" w:customStyle="1" w:styleId="24BE5FCEE77D44A5B16911FE308EBE89">
    <w:name w:val="24BE5FCEE77D44A5B16911FE308EBE89"/>
    <w:rsid w:val="00CF1014"/>
    <w:pPr>
      <w:spacing w:after="160" w:line="259" w:lineRule="auto"/>
    </w:pPr>
  </w:style>
  <w:style w:type="paragraph" w:customStyle="1" w:styleId="2951938CC352429AB5508C3850353EF5">
    <w:name w:val="2951938CC352429AB5508C3850353EF5"/>
    <w:rsid w:val="00CF1014"/>
    <w:pPr>
      <w:spacing w:after="160" w:line="259" w:lineRule="auto"/>
    </w:pPr>
  </w:style>
  <w:style w:type="paragraph" w:customStyle="1" w:styleId="8282242913B24CC08C316A66C686589D">
    <w:name w:val="8282242913B24CC08C316A66C686589D"/>
    <w:rsid w:val="00CF1014"/>
    <w:pPr>
      <w:spacing w:after="160" w:line="259" w:lineRule="auto"/>
    </w:pPr>
  </w:style>
  <w:style w:type="paragraph" w:customStyle="1" w:styleId="B16500CC0A0E43B29E83B5111EB84545">
    <w:name w:val="B16500CC0A0E43B29E83B5111EB84545"/>
    <w:rsid w:val="00CF1014"/>
    <w:pPr>
      <w:spacing w:after="160" w:line="259" w:lineRule="auto"/>
    </w:pPr>
  </w:style>
  <w:style w:type="paragraph" w:customStyle="1" w:styleId="6096CAB6482D4B1E851DA29C8BC1F322">
    <w:name w:val="6096CAB6482D4B1E851DA29C8BC1F322"/>
    <w:rsid w:val="00CF1014"/>
    <w:pPr>
      <w:spacing w:after="160" w:line="259" w:lineRule="auto"/>
    </w:pPr>
  </w:style>
  <w:style w:type="paragraph" w:customStyle="1" w:styleId="B40C530B70C445B680B9149D28219ECC">
    <w:name w:val="B40C530B70C445B680B9149D28219ECC"/>
    <w:rsid w:val="00CF1014"/>
    <w:pPr>
      <w:spacing w:after="160" w:line="259" w:lineRule="auto"/>
    </w:pPr>
  </w:style>
  <w:style w:type="paragraph" w:customStyle="1" w:styleId="9A2B1204514B4E03959D889685BB1FF6">
    <w:name w:val="9A2B1204514B4E03959D889685BB1FF6"/>
    <w:rsid w:val="00CF1014"/>
    <w:pPr>
      <w:spacing w:after="160" w:line="259" w:lineRule="auto"/>
    </w:pPr>
  </w:style>
  <w:style w:type="paragraph" w:customStyle="1" w:styleId="DB086BDB7C79494DB80D1B6372032F75">
    <w:name w:val="DB086BDB7C79494DB80D1B6372032F75"/>
    <w:rsid w:val="00CF1014"/>
    <w:pPr>
      <w:spacing w:after="160" w:line="259" w:lineRule="auto"/>
    </w:pPr>
  </w:style>
  <w:style w:type="paragraph" w:customStyle="1" w:styleId="564130FD65E64A3CBF296E37FE8877C6">
    <w:name w:val="564130FD65E64A3CBF296E37FE8877C6"/>
    <w:rsid w:val="00CF1014"/>
    <w:pPr>
      <w:spacing w:after="160" w:line="259" w:lineRule="auto"/>
    </w:pPr>
  </w:style>
  <w:style w:type="paragraph" w:customStyle="1" w:styleId="BB759A11603F4555A209EB4A53D919E0">
    <w:name w:val="BB759A11603F4555A209EB4A53D919E0"/>
    <w:rsid w:val="00CF1014"/>
    <w:pPr>
      <w:spacing w:after="160" w:line="259" w:lineRule="auto"/>
    </w:pPr>
  </w:style>
  <w:style w:type="paragraph" w:customStyle="1" w:styleId="88136F6B128C475BB76CA2221EEE924A">
    <w:name w:val="88136F6B128C475BB76CA2221EEE924A"/>
    <w:rsid w:val="00CF1014"/>
    <w:pPr>
      <w:spacing w:after="160" w:line="259" w:lineRule="auto"/>
    </w:pPr>
  </w:style>
  <w:style w:type="paragraph" w:customStyle="1" w:styleId="31C4D5858DEC4787A280D249481ADA65">
    <w:name w:val="31C4D5858DEC4787A280D249481ADA65"/>
    <w:rsid w:val="00CF1014"/>
    <w:pPr>
      <w:spacing w:after="160" w:line="259" w:lineRule="auto"/>
    </w:pPr>
  </w:style>
  <w:style w:type="paragraph" w:customStyle="1" w:styleId="F2D0A976348D47E3AFA35534FA6F1540">
    <w:name w:val="F2D0A976348D47E3AFA35534FA6F1540"/>
    <w:rsid w:val="00CF101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1BB05-2D74-476A-9BA7-191BC661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6832</Words>
  <Characters>38943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45684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34</cp:revision>
  <dcterms:created xsi:type="dcterms:W3CDTF">2014-10-21T10:26:00Z</dcterms:created>
  <dcterms:modified xsi:type="dcterms:W3CDTF">2015-03-25T09:24:00Z</dcterms:modified>
</cp:coreProperties>
</file>