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710C" w:rsidRPr="00F31C0A" w:rsidRDefault="00DE710C" w:rsidP="007E253D">
      <w:pPr>
        <w:spacing w:before="120"/>
        <w:jc w:val="center"/>
        <w:rPr>
          <w:rFonts w:ascii="Times New Roman" w:hAnsi="Times New Roman" w:cs="Times New Roman"/>
          <w:sz w:val="18"/>
          <w:szCs w:val="18"/>
          <w:lang w:val="ru-RU"/>
        </w:rPr>
      </w:pPr>
      <w:r w:rsidRPr="00F31C0A">
        <w:rPr>
          <w:rFonts w:ascii="Times New Roman" w:hAnsi="Times New Roman" w:cs="Times New Roman"/>
          <w:sz w:val="18"/>
          <w:szCs w:val="18"/>
          <w:lang w:val="ru-RU"/>
        </w:rPr>
        <w:t>ДОГОВОР №</w:t>
      </w:r>
      <w:r w:rsidR="006B7448" w:rsidRPr="00F31C0A">
        <w:rPr>
          <w:rFonts w:ascii="Times New Roman" w:hAnsi="Times New Roman" w:cs="Times New Roman"/>
          <w:sz w:val="18"/>
          <w:szCs w:val="18"/>
        </w:rPr>
        <w:t xml:space="preserve"> </w:t>
      </w:r>
      <w:r w:rsidR="00181135" w:rsidRPr="00F31C0A">
        <w:rPr>
          <w:rFonts w:ascii="Times New Roman" w:hAnsi="Times New Roman" w:cs="Times New Roman"/>
          <w:sz w:val="18"/>
          <w:szCs w:val="18"/>
          <w:lang w:val="ru-RU"/>
        </w:rPr>
        <w:fldChar w:fldCharType="begin"/>
      </w:r>
      <w:r w:rsidRPr="00F31C0A">
        <w:rPr>
          <w:rFonts w:ascii="Times New Roman" w:hAnsi="Times New Roman" w:cs="Times New Roman"/>
          <w:sz w:val="18"/>
          <w:szCs w:val="18"/>
          <w:lang w:val="ru-RU"/>
        </w:rPr>
        <w:instrText>DOCVARIABLE Name</w:instrText>
      </w:r>
      <w:r w:rsidR="00181135" w:rsidRPr="00F31C0A">
        <w:rPr>
          <w:rFonts w:ascii="Times New Roman" w:hAnsi="Times New Roman" w:cs="Times New Roman"/>
          <w:sz w:val="18"/>
          <w:szCs w:val="18"/>
          <w:lang w:val="ru-RU"/>
        </w:rPr>
        <w:fldChar w:fldCharType="end"/>
      </w:r>
      <w:sdt>
        <w:sdtPr>
          <w:rPr>
            <w:rFonts w:ascii="Times New Roman" w:hAnsi="Times New Roman" w:cs="Times New Roman"/>
            <w:sz w:val="18"/>
            <w:szCs w:val="18"/>
            <w:lang w:val="ru-RU"/>
          </w:rPr>
          <w:alias w:val="Bargain.Number"/>
          <w:tag w:val="Bargain.Number"/>
          <w:id w:val="10752525"/>
          <w:placeholder>
            <w:docPart w:val="73AF8763F8B5408CA7DC35C149078C75"/>
          </w:placeholder>
          <w:showingPlcHdr/>
          <w:text/>
        </w:sdtPr>
        <w:sdtEndPr/>
        <w:sdtContent>
          <w:r w:rsidR="006B7448" w:rsidRPr="00F31C0A">
            <w:rPr>
              <w:rFonts w:ascii="Times New Roman" w:hAnsi="Times New Roman" w:cs="Times New Roman"/>
              <w:b/>
              <w:sz w:val="18"/>
              <w:szCs w:val="18"/>
            </w:rPr>
            <w:t>xxx</w:t>
          </w:r>
        </w:sdtContent>
      </w:sdt>
    </w:p>
    <w:p w:rsidR="00DE710C" w:rsidRPr="00F31C0A" w:rsidRDefault="00DE710C" w:rsidP="007E253D">
      <w:pPr>
        <w:spacing w:before="120"/>
        <w:jc w:val="both"/>
        <w:rPr>
          <w:rFonts w:ascii="Times New Roman" w:hAnsi="Times New Roman" w:cs="Times New Roman"/>
          <w:sz w:val="18"/>
          <w:szCs w:val="18"/>
          <w:lang w:val="ru-RU"/>
        </w:rPr>
      </w:pPr>
    </w:p>
    <w:tbl>
      <w:tblPr>
        <w:tblW w:w="0" w:type="auto"/>
        <w:tblLayout w:type="fixed"/>
        <w:tblCellMar>
          <w:left w:w="0" w:type="dxa"/>
        </w:tblCellMar>
        <w:tblLook w:val="0000" w:firstRow="0" w:lastRow="0" w:firstColumn="0" w:lastColumn="0" w:noHBand="0" w:noVBand="0"/>
      </w:tblPr>
      <w:tblGrid>
        <w:gridCol w:w="5121"/>
        <w:gridCol w:w="4801"/>
      </w:tblGrid>
      <w:tr w:rsidR="00DE710C" w:rsidRPr="00F31C0A">
        <w:tc>
          <w:tcPr>
            <w:tcW w:w="5121" w:type="dxa"/>
            <w:tcBorders>
              <w:top w:val="nil"/>
              <w:left w:val="nil"/>
              <w:bottom w:val="nil"/>
              <w:right w:val="nil"/>
            </w:tcBorders>
          </w:tcPr>
          <w:p w:rsidR="00DE710C" w:rsidRPr="00F31C0A" w:rsidRDefault="00BE2E78" w:rsidP="00144960">
            <w:pPr>
              <w:spacing w:before="120"/>
              <w:jc w:val="both"/>
              <w:rPr>
                <w:rFonts w:ascii="Times New Roman" w:hAnsi="Times New Roman" w:cs="Times New Roman"/>
                <w:sz w:val="18"/>
                <w:szCs w:val="18"/>
                <w:lang w:val="ru-RU"/>
              </w:rPr>
            </w:pPr>
            <w:sdt>
              <w:sdtPr>
                <w:rPr>
                  <w:rFonts w:ascii="Times New Roman" w:hAnsi="Times New Roman" w:cs="Times New Roman"/>
                  <w:b/>
                  <w:sz w:val="18"/>
                  <w:szCs w:val="18"/>
                </w:rPr>
                <w:alias w:val="Bargain.SignedOn"/>
                <w:tag w:val="LongDate"/>
                <w:id w:val="10752552"/>
                <w:placeholder>
                  <w:docPart w:val="ACE89E98BBD04054B42BF5113CBF04E8"/>
                </w:placeholder>
                <w:text/>
              </w:sdtPr>
              <w:sdtEndPr/>
              <w:sdtContent>
                <w:r w:rsidR="00144960" w:rsidRPr="00F31C0A">
                  <w:rPr>
                    <w:rFonts w:ascii="Times New Roman" w:hAnsi="Times New Roman" w:cs="Times New Roman"/>
                    <w:b/>
                    <w:sz w:val="18"/>
                    <w:szCs w:val="18"/>
                  </w:rPr>
                  <w:t>Дата подписания договора</w:t>
                </w:r>
              </w:sdtContent>
            </w:sdt>
            <w:r w:rsidR="00144960" w:rsidRPr="00F31C0A">
              <w:rPr>
                <w:rFonts w:ascii="Times New Roman" w:hAnsi="Times New Roman" w:cs="Times New Roman"/>
                <w:b/>
                <w:sz w:val="18"/>
                <w:szCs w:val="18"/>
                <w:lang w:val="ru-RU"/>
              </w:rPr>
              <w:t xml:space="preserve"> г</w:t>
            </w:r>
            <w:r w:rsidR="00144960" w:rsidRPr="00F31C0A">
              <w:rPr>
                <w:rFonts w:ascii="Times New Roman" w:hAnsi="Times New Roman" w:cs="Times New Roman"/>
                <w:sz w:val="18"/>
                <w:szCs w:val="18"/>
                <w:lang w:val="ru-RU"/>
              </w:rPr>
              <w:t>.</w:t>
            </w:r>
            <w:r w:rsidR="00181135" w:rsidRPr="00F31C0A">
              <w:rPr>
                <w:rFonts w:ascii="Times New Roman" w:hAnsi="Times New Roman" w:cs="Times New Roman"/>
                <w:sz w:val="18"/>
                <w:szCs w:val="18"/>
              </w:rPr>
              <w:fldChar w:fldCharType="begin"/>
            </w:r>
            <w:r w:rsidR="00DE710C" w:rsidRPr="00F31C0A">
              <w:rPr>
                <w:rFonts w:ascii="Times New Roman" w:hAnsi="Times New Roman" w:cs="Times New Roman"/>
                <w:sz w:val="18"/>
                <w:szCs w:val="18"/>
              </w:rPr>
              <w:instrText>DOCVARIABLE</w:instrText>
            </w:r>
            <w:r w:rsidR="00DE710C" w:rsidRPr="00F31C0A">
              <w:rPr>
                <w:rFonts w:ascii="Times New Roman" w:hAnsi="Times New Roman" w:cs="Times New Roman"/>
                <w:sz w:val="18"/>
                <w:szCs w:val="18"/>
                <w:lang w:val="ru-RU"/>
              </w:rPr>
              <w:instrText xml:space="preserve"> </w:instrText>
            </w:r>
            <w:r w:rsidR="00DE710C" w:rsidRPr="00F31C0A">
              <w:rPr>
                <w:rFonts w:ascii="Times New Roman" w:hAnsi="Times New Roman" w:cs="Times New Roman"/>
                <w:sz w:val="18"/>
                <w:szCs w:val="18"/>
              </w:rPr>
              <w:instrText>Date</w:instrText>
            </w:r>
            <w:r w:rsidR="00181135" w:rsidRPr="00F31C0A">
              <w:rPr>
                <w:rFonts w:ascii="Times New Roman" w:hAnsi="Times New Roman" w:cs="Times New Roman"/>
                <w:sz w:val="18"/>
                <w:szCs w:val="18"/>
              </w:rPr>
              <w:fldChar w:fldCharType="end"/>
            </w:r>
          </w:p>
        </w:tc>
        <w:tc>
          <w:tcPr>
            <w:tcW w:w="4801" w:type="dxa"/>
            <w:tcBorders>
              <w:top w:val="nil"/>
              <w:left w:val="nil"/>
              <w:bottom w:val="nil"/>
              <w:right w:val="nil"/>
            </w:tcBorders>
            <w:tcMar>
              <w:left w:w="108" w:type="dxa"/>
            </w:tcMar>
          </w:tcPr>
          <w:p w:rsidR="00DE710C" w:rsidRPr="00F31C0A" w:rsidRDefault="00144960" w:rsidP="00172EE5">
            <w:pPr>
              <w:spacing w:before="120" w:line="276" w:lineRule="auto"/>
              <w:jc w:val="right"/>
              <w:rPr>
                <w:rFonts w:ascii="Times New Roman" w:hAnsi="Times New Roman" w:cs="Times New Roman"/>
                <w:b/>
                <w:sz w:val="18"/>
                <w:szCs w:val="18"/>
                <w:lang w:val="ru-RU"/>
              </w:rPr>
            </w:pPr>
            <w:r w:rsidRPr="00F31C0A">
              <w:rPr>
                <w:rFonts w:ascii="Times New Roman" w:hAnsi="Times New Roman" w:cs="Times New Roman"/>
                <w:sz w:val="18"/>
                <w:szCs w:val="18"/>
                <w:lang w:val="ru-RU"/>
              </w:rPr>
              <w:t xml:space="preserve"> </w:t>
            </w:r>
            <w:r w:rsidR="00DE710C" w:rsidRPr="00F31C0A">
              <w:rPr>
                <w:rFonts w:ascii="Times New Roman" w:hAnsi="Times New Roman" w:cs="Times New Roman"/>
                <w:b/>
                <w:sz w:val="18"/>
                <w:szCs w:val="18"/>
                <w:lang w:val="ru-RU"/>
              </w:rPr>
              <w:t xml:space="preserve">г. </w:t>
            </w:r>
            <w:r w:rsidR="00181135" w:rsidRPr="00F31C0A">
              <w:rPr>
                <w:rFonts w:ascii="Times New Roman" w:hAnsi="Times New Roman" w:cs="Times New Roman"/>
                <w:b/>
                <w:sz w:val="18"/>
                <w:szCs w:val="18"/>
                <w:lang w:val="ru-RU"/>
              </w:rPr>
              <w:fldChar w:fldCharType="begin"/>
            </w:r>
            <w:r w:rsidR="00DE710C" w:rsidRPr="00F31C0A">
              <w:rPr>
                <w:rFonts w:ascii="Times New Roman" w:hAnsi="Times New Roman" w:cs="Times New Roman"/>
                <w:b/>
                <w:sz w:val="18"/>
                <w:szCs w:val="18"/>
                <w:lang w:val="ru-RU"/>
              </w:rPr>
              <w:instrText>DOCVARIABLE City</w:instrText>
            </w:r>
            <w:r w:rsidR="00181135" w:rsidRPr="00F31C0A">
              <w:rPr>
                <w:rFonts w:ascii="Times New Roman" w:hAnsi="Times New Roman" w:cs="Times New Roman"/>
                <w:b/>
                <w:sz w:val="18"/>
                <w:szCs w:val="18"/>
                <w:lang w:val="ru-RU"/>
              </w:rPr>
              <w:fldChar w:fldCharType="end"/>
            </w:r>
            <w:sdt>
              <w:sdtPr>
                <w:rPr>
                  <w:rFonts w:ascii="Times New Roman" w:hAnsi="Times New Roman" w:cs="Times New Roman"/>
                  <w:b/>
                  <w:sz w:val="18"/>
                  <w:szCs w:val="18"/>
                  <w:lang w:val="ru-RU"/>
                </w:rPr>
                <w:alias w:val="BranchOfficeOrganizationUnit.ApplicationCityName"/>
                <w:tag w:val="BranchOfficeOrganizationUnit.ApplicationCityName"/>
                <w:id w:val="10752704"/>
                <w:placeholder>
                  <w:docPart w:val="A90D31A536214A0A9B4BEAEB33150793"/>
                </w:placeholder>
                <w:showingPlcHdr/>
                <w:text/>
              </w:sdtPr>
              <w:sdtEndPr/>
              <w:sdtContent>
                <w:r w:rsidR="00172EE5" w:rsidRPr="00F31C0A">
                  <w:rPr>
                    <w:rStyle w:val="af2"/>
                    <w:rFonts w:ascii="Times New Roman" w:hAnsi="Times New Roman" w:cs="Times New Roman"/>
                    <w:b/>
                    <w:color w:val="auto"/>
                    <w:sz w:val="18"/>
                    <w:szCs w:val="18"/>
                    <w:lang w:val="ru-RU"/>
                  </w:rPr>
                  <w:t>нск</w:t>
                </w:r>
              </w:sdtContent>
            </w:sdt>
          </w:p>
        </w:tc>
      </w:tr>
    </w:tbl>
    <w:sdt>
      <w:sdtPr>
        <w:rPr>
          <w:rFonts w:ascii="Times New Roman" w:hAnsi="Times New Roman" w:cs="Times New Roman"/>
          <w:color w:val="808080"/>
          <w:sz w:val="18"/>
          <w:szCs w:val="18"/>
        </w:rPr>
        <w:tag w:val="Optional,UseLegalPerson"/>
        <w:id w:val="755824143"/>
        <w:placeholder>
          <w:docPart w:val="DefaultPlaceholder_22675703"/>
        </w:placeholder>
      </w:sdtPr>
      <w:sdtEndPr>
        <w:rPr>
          <w:lang w:val="ru-RU"/>
        </w:rPr>
      </w:sdtEndPr>
      <w:sdtContent>
        <w:p w:rsidR="00DE710C" w:rsidRPr="00F31C0A" w:rsidRDefault="00181135" w:rsidP="00542071">
          <w:pPr>
            <w:spacing w:after="120"/>
            <w:jc w:val="both"/>
            <w:rPr>
              <w:rFonts w:ascii="Times New Roman" w:hAnsi="Times New Roman"/>
              <w:sz w:val="18"/>
              <w:szCs w:val="18"/>
              <w:lang w:val="ru-RU"/>
            </w:rPr>
          </w:pPr>
          <w:r w:rsidRPr="00F31C0A">
            <w:rPr>
              <w:rFonts w:ascii="Times New Roman" w:hAnsi="Times New Roman" w:cs="Times New Roman"/>
              <w:sz w:val="18"/>
              <w:szCs w:val="18"/>
            </w:rPr>
            <w:fldChar w:fldCharType="begin"/>
          </w:r>
          <w:r w:rsidR="00DE710C" w:rsidRPr="00F31C0A">
            <w:rPr>
              <w:rFonts w:ascii="Times New Roman" w:hAnsi="Times New Roman" w:cs="Times New Roman"/>
              <w:sz w:val="18"/>
              <w:szCs w:val="18"/>
            </w:rPr>
            <w:instrText>DOCVARIABLE</w:instrText>
          </w:r>
          <w:r w:rsidR="00DE710C" w:rsidRPr="00F31C0A">
            <w:rPr>
              <w:rFonts w:ascii="Times New Roman" w:hAnsi="Times New Roman" w:cs="Times New Roman"/>
              <w:sz w:val="18"/>
              <w:szCs w:val="18"/>
              <w:lang w:val="ru-RU"/>
            </w:rPr>
            <w:instrText xml:space="preserve"> </w:instrText>
          </w:r>
          <w:r w:rsidR="00DE710C" w:rsidRPr="00F31C0A">
            <w:rPr>
              <w:rFonts w:ascii="Times New Roman" w:hAnsi="Times New Roman" w:cs="Times New Roman"/>
              <w:sz w:val="18"/>
              <w:szCs w:val="18"/>
            </w:rPr>
            <w:instrText>OrgName</w:instrText>
          </w:r>
          <w:r w:rsidRPr="00F31C0A">
            <w:rPr>
              <w:rFonts w:ascii="Times New Roman" w:hAnsi="Times New Roman" w:cs="Times New Roman"/>
              <w:sz w:val="18"/>
              <w:szCs w:val="18"/>
            </w:rPr>
            <w:fldChar w:fldCharType="end"/>
          </w:r>
          <w:sdt>
            <w:sdtPr>
              <w:rPr>
                <w:rFonts w:ascii="Times New Roman" w:hAnsi="Times New Roman" w:cs="Times New Roman"/>
                <w:sz w:val="18"/>
                <w:szCs w:val="18"/>
              </w:rPr>
              <w:alias w:val="BranchOfficeOrganizationUnit.ShortLegalName"/>
              <w:tag w:val="BranchOfficeOrganizationUnit.ShortLegalName"/>
              <w:id w:val="10752565"/>
              <w:placeholder>
                <w:docPart w:val="B54667BE70A64F42831D71B87DEAB7DA"/>
              </w:placeholder>
              <w:showingPlcHdr/>
              <w:text/>
            </w:sdtPr>
            <w:sdtEndPr/>
            <w:sdtContent>
              <w:r w:rsidR="009F7A51" w:rsidRPr="00F31C0A">
                <w:rPr>
                  <w:rFonts w:ascii="Times New Roman" w:hAnsi="Times New Roman" w:cs="Times New Roman"/>
                  <w:b/>
                  <w:sz w:val="18"/>
                  <w:szCs w:val="18"/>
                  <w:lang w:val="ru-RU"/>
                </w:rPr>
                <w:t>2 ГИС</w:t>
              </w:r>
            </w:sdtContent>
          </w:sdt>
          <w:r w:rsidR="00DE710C" w:rsidRPr="00F31C0A">
            <w:rPr>
              <w:rFonts w:ascii="Times New Roman" w:hAnsi="Times New Roman" w:cs="Times New Roman"/>
              <w:sz w:val="18"/>
              <w:szCs w:val="18"/>
              <w:lang w:val="ru-RU"/>
            </w:rPr>
            <w:t>, именуемое в дальнейшем «Исполнитель»,</w:t>
          </w:r>
          <w:r w:rsidRPr="00F31C0A">
            <w:rPr>
              <w:rFonts w:ascii="Times New Roman" w:hAnsi="Times New Roman" w:cs="Times New Roman"/>
              <w:sz w:val="18"/>
              <w:szCs w:val="18"/>
              <w:lang w:val="ru-RU"/>
            </w:rPr>
            <w:fldChar w:fldCharType="begin"/>
          </w:r>
          <w:r w:rsidR="00DE710C" w:rsidRPr="00F31C0A">
            <w:rPr>
              <w:rFonts w:ascii="Times New Roman" w:hAnsi="Times New Roman" w:cs="Times New Roman"/>
              <w:sz w:val="18"/>
              <w:szCs w:val="18"/>
              <w:lang w:val="ru-RU"/>
            </w:rPr>
            <w:instrText>DOCVARIABLE OrgFace</w:instrText>
          </w:r>
          <w:r w:rsidRPr="00F31C0A">
            <w:rPr>
              <w:rFonts w:ascii="Times New Roman" w:hAnsi="Times New Roman" w:cs="Times New Roman"/>
              <w:sz w:val="18"/>
              <w:szCs w:val="18"/>
              <w:lang w:val="ru-RU"/>
            </w:rPr>
            <w:fldChar w:fldCharType="end"/>
          </w:r>
          <w:r w:rsidR="00033722" w:rsidRPr="00F31C0A">
            <w:rPr>
              <w:rFonts w:ascii="Times New Roman" w:hAnsi="Times New Roman" w:cs="Times New Roman"/>
              <w:sz w:val="18"/>
              <w:szCs w:val="18"/>
              <w:lang w:val="ru-RU"/>
            </w:rPr>
            <w:t xml:space="preserve"> в лице </w:t>
          </w:r>
          <w:sdt>
            <w:sdtPr>
              <w:rPr>
                <w:rFonts w:ascii="Times New Roman" w:hAnsi="Times New Roman" w:cs="Times New Roman"/>
                <w:sz w:val="18"/>
                <w:szCs w:val="18"/>
                <w:lang w:val="ru-RU"/>
              </w:rPr>
              <w:alias w:val="BranchOfficeOrganizationUnit.PositionInGenitive"/>
              <w:tag w:val="BranchOfficeOrganizationUnit.PositionInGenitive"/>
              <w:id w:val="10752593"/>
              <w:placeholder>
                <w:docPart w:val="DefaultPlaceholder_22675703"/>
              </w:placeholder>
              <w:text/>
            </w:sdtPr>
            <w:sdtEndPr/>
            <w:sdtContent>
              <w:r w:rsidR="009F7A51" w:rsidRPr="00F31C0A">
                <w:rPr>
                  <w:rFonts w:ascii="Times New Roman" w:hAnsi="Times New Roman" w:cs="Times New Roman"/>
                  <w:b/>
                  <w:sz w:val="18"/>
                  <w:szCs w:val="18"/>
                  <w:lang w:val="ru-RU"/>
                </w:rPr>
                <w:t>директора</w:t>
              </w:r>
            </w:sdtContent>
          </w:sdt>
          <w:r w:rsidR="00AD527E" w:rsidRPr="00F31C0A">
            <w:rPr>
              <w:rFonts w:ascii="Times New Roman" w:hAnsi="Times New Roman" w:cs="Times New Roman"/>
              <w:sz w:val="18"/>
              <w:szCs w:val="18"/>
              <w:lang w:val="ru-RU"/>
            </w:rPr>
            <w:t xml:space="preserve"> </w:t>
          </w:r>
          <w:sdt>
            <w:sdtPr>
              <w:rPr>
                <w:rFonts w:ascii="Times New Roman" w:hAnsi="Times New Roman" w:cs="Times New Roman"/>
                <w:sz w:val="18"/>
                <w:szCs w:val="18"/>
                <w:lang w:val="ru-RU"/>
              </w:rPr>
              <w:alias w:val="BranchOfficeOrganizationUnit.ChiefNameInGenitive"/>
              <w:tag w:val="BranchOfficeOrganizationUnit.ChiefNameInGenitive"/>
              <w:id w:val="10752621"/>
              <w:placeholder>
                <w:docPart w:val="356CB584C106419E9A963C568FC4FBEA"/>
              </w:placeholder>
              <w:showingPlcHdr/>
              <w:text/>
            </w:sdtPr>
            <w:sdtEndPr/>
            <w:sdtContent>
              <w:r w:rsidR="009F7A51" w:rsidRPr="00F31C0A">
                <w:rPr>
                  <w:rFonts w:ascii="Times New Roman" w:hAnsi="Times New Roman" w:cs="Times New Roman"/>
                  <w:b/>
                  <w:sz w:val="18"/>
                  <w:szCs w:val="18"/>
                  <w:lang w:val="ru-RU"/>
                </w:rPr>
                <w:t>Петрова</w:t>
              </w:r>
            </w:sdtContent>
          </w:sdt>
          <w:r w:rsidR="00033722" w:rsidRPr="00F31C0A">
            <w:rPr>
              <w:rFonts w:ascii="Times New Roman" w:hAnsi="Times New Roman" w:cs="Times New Roman"/>
              <w:sz w:val="18"/>
              <w:szCs w:val="18"/>
              <w:lang w:val="ru-RU"/>
            </w:rPr>
            <w:t xml:space="preserve">, </w:t>
          </w:r>
          <w:r w:rsidR="00DE710C" w:rsidRPr="00F31C0A">
            <w:rPr>
              <w:rFonts w:ascii="Times New Roman" w:hAnsi="Times New Roman" w:cs="Times New Roman"/>
              <w:sz w:val="18"/>
              <w:szCs w:val="18"/>
              <w:lang w:val="ru-RU"/>
            </w:rPr>
            <w:t xml:space="preserve">действующего на основании </w:t>
          </w:r>
          <w:sdt>
            <w:sdtPr>
              <w:rPr>
                <w:rFonts w:ascii="Times New Roman" w:hAnsi="Times New Roman" w:cs="Times New Roman"/>
                <w:sz w:val="18"/>
                <w:szCs w:val="18"/>
                <w:lang w:val="ru-RU"/>
              </w:rPr>
              <w:alias w:val="BranchOfficeOrganizationUnit.OperatesOnTheBasisInGenitive"/>
              <w:tag w:val="BranchOfficeOrganizationUnit.OperatesOnTheBasisInGenitive"/>
              <w:id w:val="772614950"/>
              <w:placeholder>
                <w:docPart w:val="2D8255603AFB416697345F29EAA39E2F"/>
              </w:placeholder>
              <w:showingPlcHdr/>
              <w:text/>
            </w:sdtPr>
            <w:sdtEndPr/>
            <w:sdtContent>
              <w:r w:rsidR="006C7F4B" w:rsidRPr="00F31C0A">
                <w:rPr>
                  <w:rFonts w:ascii="Times New Roman" w:hAnsi="Times New Roman" w:cs="Times New Roman"/>
                  <w:b/>
                  <w:sz w:val="18"/>
                  <w:szCs w:val="18"/>
                  <w:lang w:val="ru-RU"/>
                </w:rPr>
                <w:t>устава</w:t>
              </w:r>
            </w:sdtContent>
          </w:sdt>
          <w:r w:rsidRPr="00F31C0A">
            <w:rPr>
              <w:rFonts w:ascii="Times New Roman" w:hAnsi="Times New Roman" w:cs="Times New Roman"/>
              <w:sz w:val="18"/>
              <w:szCs w:val="18"/>
              <w:lang w:val="ru-RU"/>
            </w:rPr>
            <w:fldChar w:fldCharType="begin"/>
          </w:r>
          <w:r w:rsidR="00DE710C" w:rsidRPr="00F31C0A">
            <w:rPr>
              <w:rFonts w:ascii="Times New Roman" w:hAnsi="Times New Roman" w:cs="Times New Roman"/>
              <w:sz w:val="18"/>
              <w:szCs w:val="18"/>
              <w:lang w:val="ru-RU"/>
            </w:rPr>
            <w:instrText>DOCVARIABLE OrgObligation</w:instrText>
          </w:r>
          <w:r w:rsidRPr="00F31C0A">
            <w:rPr>
              <w:rFonts w:ascii="Times New Roman" w:hAnsi="Times New Roman" w:cs="Times New Roman"/>
              <w:sz w:val="18"/>
              <w:szCs w:val="18"/>
              <w:lang w:val="ru-RU"/>
            </w:rPr>
            <w:fldChar w:fldCharType="end"/>
          </w:r>
          <w:r w:rsidR="00DE710C" w:rsidRPr="00F31C0A">
            <w:rPr>
              <w:rFonts w:ascii="Times New Roman" w:hAnsi="Times New Roman" w:cs="Times New Roman"/>
              <w:sz w:val="18"/>
              <w:szCs w:val="18"/>
              <w:lang w:val="ru-RU"/>
            </w:rPr>
            <w:t xml:space="preserve">, с одной стороны, и </w:t>
          </w:r>
          <w:r w:rsidRPr="00F31C0A">
            <w:rPr>
              <w:rFonts w:ascii="Times New Roman" w:hAnsi="Times New Roman" w:cs="Times New Roman"/>
              <w:sz w:val="18"/>
              <w:szCs w:val="18"/>
              <w:lang w:val="ru-RU"/>
            </w:rPr>
            <w:fldChar w:fldCharType="begin"/>
          </w:r>
          <w:r w:rsidR="00DE710C" w:rsidRPr="00F31C0A">
            <w:rPr>
              <w:rFonts w:ascii="Times New Roman" w:hAnsi="Times New Roman" w:cs="Times New Roman"/>
              <w:sz w:val="18"/>
              <w:szCs w:val="18"/>
              <w:lang w:val="ru-RU"/>
            </w:rPr>
            <w:instrText>DOCVARIABLE ClientName</w:instrText>
          </w:r>
          <w:r w:rsidRPr="00F31C0A">
            <w:rPr>
              <w:rFonts w:ascii="Times New Roman" w:hAnsi="Times New Roman" w:cs="Times New Roman"/>
              <w:sz w:val="18"/>
              <w:szCs w:val="18"/>
              <w:lang w:val="ru-RU"/>
            </w:rPr>
            <w:fldChar w:fldCharType="end"/>
          </w:r>
          <w:sdt>
            <w:sdtPr>
              <w:rPr>
                <w:rFonts w:ascii="Times New Roman" w:hAnsi="Times New Roman" w:cs="Times New Roman"/>
                <w:sz w:val="18"/>
                <w:szCs w:val="18"/>
                <w:lang w:val="ru-RU"/>
              </w:rPr>
              <w:alias w:val="LegalPerson.LegalName"/>
              <w:tag w:val="LegalPerson.LegalName"/>
              <w:id w:val="10752630"/>
              <w:placeholder>
                <w:docPart w:val="D9CBDED7B30D4EDAB8248D9509C6E9A1"/>
              </w:placeholder>
              <w:showingPlcHdr/>
              <w:text/>
            </w:sdtPr>
            <w:sdtEndPr/>
            <w:sdtContent>
              <w:r w:rsidR="00204E2C" w:rsidRPr="00F31C0A">
                <w:rPr>
                  <w:rFonts w:ascii="Times New Roman" w:hAnsi="Times New Roman" w:cs="Times New Roman"/>
                  <w:b/>
                  <w:sz w:val="18"/>
                  <w:szCs w:val="18"/>
                  <w:lang w:val="ru-RU"/>
                </w:rPr>
                <w:t>клиент</w:t>
              </w:r>
            </w:sdtContent>
          </w:sdt>
          <w:r w:rsidR="00DE710C" w:rsidRPr="00F31C0A">
            <w:rPr>
              <w:rFonts w:ascii="Times New Roman" w:hAnsi="Times New Roman" w:cs="Times New Roman"/>
              <w:sz w:val="18"/>
              <w:szCs w:val="18"/>
              <w:lang w:val="ru-RU"/>
            </w:rPr>
            <w:t xml:space="preserve"> именуемое в дальнейшем «Заказчик»,</w:t>
          </w:r>
          <w:r w:rsidRPr="00F31C0A">
            <w:rPr>
              <w:rFonts w:ascii="Times New Roman" w:hAnsi="Times New Roman" w:cs="Times New Roman"/>
              <w:sz w:val="18"/>
              <w:szCs w:val="18"/>
              <w:lang w:val="ru-RU"/>
            </w:rPr>
            <w:fldChar w:fldCharType="begin"/>
          </w:r>
          <w:r w:rsidR="00DE710C" w:rsidRPr="00F31C0A">
            <w:rPr>
              <w:rFonts w:ascii="Times New Roman" w:hAnsi="Times New Roman" w:cs="Times New Roman"/>
              <w:sz w:val="18"/>
              <w:szCs w:val="18"/>
              <w:lang w:val="ru-RU"/>
            </w:rPr>
            <w:instrText>DOCVARIABLE ClientFace</w:instrText>
          </w:r>
          <w:r w:rsidRPr="00F31C0A">
            <w:rPr>
              <w:rFonts w:ascii="Times New Roman" w:hAnsi="Times New Roman" w:cs="Times New Roman"/>
              <w:sz w:val="18"/>
              <w:szCs w:val="18"/>
              <w:lang w:val="ru-RU"/>
            </w:rPr>
            <w:fldChar w:fldCharType="end"/>
          </w:r>
          <w:r w:rsidR="00033722" w:rsidRPr="00F31C0A">
            <w:rPr>
              <w:rFonts w:ascii="Times New Roman" w:hAnsi="Times New Roman" w:cs="Times New Roman"/>
              <w:sz w:val="18"/>
              <w:szCs w:val="18"/>
              <w:lang w:val="ru-RU"/>
            </w:rPr>
            <w:t xml:space="preserve"> в лице </w:t>
          </w:r>
          <w:sdt>
            <w:sdtPr>
              <w:rPr>
                <w:rFonts w:ascii="Times New Roman" w:hAnsi="Times New Roman" w:cs="Times New Roman"/>
                <w:sz w:val="18"/>
                <w:szCs w:val="18"/>
                <w:lang w:val="ru-RU"/>
              </w:rPr>
              <w:alias w:val="LegalPersonProfile.PositionInGenitive"/>
              <w:tag w:val="LegalPersonProfile.PositionInGenitive"/>
              <w:id w:val="10752645"/>
              <w:placeholder>
                <w:docPart w:val="013B4F6FEB044835BA2C78A188EE14CF"/>
              </w:placeholder>
              <w:showingPlcHdr/>
              <w:text/>
            </w:sdtPr>
            <w:sdtEndPr/>
            <w:sdtContent>
              <w:r w:rsidR="003277BF" w:rsidRPr="00F31C0A">
                <w:rPr>
                  <w:rFonts w:ascii="Times New Roman" w:hAnsi="Times New Roman" w:cs="Times New Roman"/>
                  <w:b/>
                  <w:sz w:val="18"/>
                  <w:szCs w:val="18"/>
                  <w:lang w:val="ru-RU"/>
                </w:rPr>
                <w:t>д</w:t>
              </w:r>
              <w:r w:rsidR="003277BF" w:rsidRPr="00F31C0A">
                <w:rPr>
                  <w:rStyle w:val="af2"/>
                  <w:rFonts w:ascii="Times New Roman" w:hAnsi="Times New Roman" w:cs="Times New Roman"/>
                  <w:b/>
                  <w:color w:val="auto"/>
                  <w:sz w:val="18"/>
                  <w:szCs w:val="18"/>
                  <w:lang w:val="ru-RU"/>
                </w:rPr>
                <w:t>иректора</w:t>
              </w:r>
            </w:sdtContent>
          </w:sdt>
          <w:r w:rsidR="003277BF" w:rsidRPr="00F31C0A">
            <w:rPr>
              <w:rFonts w:ascii="Times New Roman" w:hAnsi="Times New Roman" w:cs="Times New Roman"/>
              <w:sz w:val="18"/>
              <w:szCs w:val="18"/>
              <w:lang w:val="ru-RU"/>
            </w:rPr>
            <w:t xml:space="preserve"> </w:t>
          </w:r>
          <w:sdt>
            <w:sdtPr>
              <w:rPr>
                <w:rFonts w:ascii="Times New Roman" w:hAnsi="Times New Roman" w:cs="Times New Roman"/>
                <w:sz w:val="18"/>
                <w:szCs w:val="18"/>
                <w:lang w:val="ru-RU"/>
              </w:rPr>
              <w:alias w:val="LegalPersonProfile.ChiefNameInGenitive"/>
              <w:tag w:val="LegalPersonProfile.ChiefNameInGenitive"/>
              <w:id w:val="10752654"/>
              <w:placeholder>
                <w:docPart w:val="BC06DC303FC54CE0A25B4633D76025D8"/>
              </w:placeholder>
              <w:showingPlcHdr/>
              <w:text/>
            </w:sdtPr>
            <w:sdtEndPr/>
            <w:sdtContent>
              <w:r w:rsidR="003277BF" w:rsidRPr="00F31C0A">
                <w:rPr>
                  <w:rFonts w:ascii="Times New Roman" w:hAnsi="Times New Roman" w:cs="Times New Roman"/>
                  <w:b/>
                  <w:sz w:val="18"/>
                  <w:szCs w:val="18"/>
                  <w:lang w:val="ru-RU"/>
                </w:rPr>
                <w:t>Иванова</w:t>
              </w:r>
            </w:sdtContent>
          </w:sdt>
          <w:r w:rsidR="000F0465" w:rsidRPr="00F31C0A">
            <w:rPr>
              <w:rFonts w:ascii="Times New Roman" w:hAnsi="Times New Roman" w:cs="Times New Roman"/>
              <w:sz w:val="18"/>
              <w:szCs w:val="18"/>
              <w:lang w:val="ru-RU"/>
            </w:rPr>
            <w:t>,</w:t>
          </w:r>
          <w:r w:rsidR="003277BF" w:rsidRPr="00F31C0A">
            <w:rPr>
              <w:rFonts w:ascii="Times New Roman" w:hAnsi="Times New Roman" w:cs="Times New Roman"/>
              <w:sz w:val="18"/>
              <w:szCs w:val="18"/>
              <w:lang w:val="ru-RU"/>
            </w:rPr>
            <w:t xml:space="preserve"> </w:t>
          </w:r>
          <w:r w:rsidR="00033722" w:rsidRPr="00F31C0A">
            <w:rPr>
              <w:rFonts w:ascii="Times New Roman" w:hAnsi="Times New Roman" w:cs="Times New Roman"/>
              <w:sz w:val="18"/>
              <w:szCs w:val="18"/>
              <w:lang w:val="ru-RU"/>
            </w:rPr>
            <w:t>действующего на основании</w:t>
          </w:r>
          <w:r w:rsidR="006C7F4B" w:rsidRPr="00F31C0A">
            <w:rPr>
              <w:rFonts w:ascii="Times New Roman" w:hAnsi="Times New Roman" w:cs="Times New Roman"/>
              <w:sz w:val="18"/>
              <w:szCs w:val="18"/>
              <w:lang w:val="ru-RU"/>
            </w:rPr>
            <w:t xml:space="preserve"> </w:t>
          </w:r>
          <w:sdt>
            <w:sdtPr>
              <w:rPr>
                <w:rFonts w:ascii="Times New Roman" w:hAnsi="Times New Roman"/>
                <w:sz w:val="18"/>
                <w:szCs w:val="18"/>
              </w:rPr>
              <w:tag w:val="Optional,UseCharter"/>
              <w:id w:val="771190927"/>
              <w:placeholder>
                <w:docPart w:val="AF6F89F8B54A49B3BEF2E475499A913E"/>
              </w:placeholder>
            </w:sdtPr>
            <w:sdtEndPr/>
            <w:sdtContent>
              <w:sdt>
                <w:sdtPr>
                  <w:rPr>
                    <w:rFonts w:ascii="Times New Roman" w:hAnsi="Times New Roman"/>
                    <w:b/>
                    <w:sz w:val="18"/>
                    <w:szCs w:val="18"/>
                    <w:lang w:val="ru-RU"/>
                  </w:rPr>
                  <w:alias w:val="LegalPersonProfile.DocumentName"/>
                  <w:tag w:val="LegalPersonProfile.DocumentName"/>
                  <w:id w:val="771190928"/>
                  <w:placeholder>
                    <w:docPart w:val="AF6F89F8B54A49B3BEF2E475499A913E"/>
                  </w:placeholder>
                  <w:text/>
                </w:sdtPr>
                <w:sdtEndPr/>
                <w:sdtContent>
                  <w:r w:rsidR="006C7F4B" w:rsidRPr="00F31C0A">
                    <w:rPr>
                      <w:rFonts w:ascii="Times New Roman" w:hAnsi="Times New Roman"/>
                      <w:b/>
                      <w:sz w:val="18"/>
                      <w:szCs w:val="18"/>
                      <w:lang w:val="ru-RU"/>
                    </w:rPr>
                    <w:t>устава</w:t>
                  </w:r>
                </w:sdtContent>
              </w:sdt>
            </w:sdtContent>
          </w:sdt>
          <w:r w:rsidR="006C7F4B" w:rsidRPr="00F31C0A">
            <w:rPr>
              <w:rFonts w:ascii="Times New Roman" w:hAnsi="Times New Roman"/>
              <w:b/>
              <w:sz w:val="18"/>
              <w:szCs w:val="18"/>
              <w:lang w:val="ru-RU"/>
            </w:rPr>
            <w:t xml:space="preserve"> </w:t>
          </w:r>
          <w:sdt>
            <w:sdtPr>
              <w:rPr>
                <w:rFonts w:ascii="Times New Roman" w:hAnsi="Times New Roman"/>
                <w:b/>
                <w:sz w:val="18"/>
                <w:szCs w:val="18"/>
                <w:lang w:val="ru-RU"/>
              </w:rPr>
              <w:tag w:val="Optional,UseWarranty"/>
              <w:id w:val="771190947"/>
              <w:placeholder>
                <w:docPart w:val="D6E0F894EA5C40C7975DCACD43F85C95"/>
              </w:placeholder>
            </w:sdtPr>
            <w:sdtEndPr>
              <w:rPr>
                <w:lang w:val="en-US"/>
              </w:rPr>
            </w:sdtEndPr>
            <w:sdtContent>
              <w:sdt>
                <w:sdtPr>
                  <w:rPr>
                    <w:rFonts w:ascii="Times New Roman" w:hAnsi="Times New Roman"/>
                    <w:b/>
                    <w:sz w:val="18"/>
                    <w:szCs w:val="18"/>
                    <w:lang w:val="ru-RU"/>
                  </w:rPr>
                  <w:alias w:val="LegalPersonProfile.DocumentName"/>
                  <w:tag w:val="LegalPersonProfile.DocumentName"/>
                  <w:id w:val="771190948"/>
                  <w:placeholder>
                    <w:docPart w:val="D6E0F894EA5C40C7975DCACD43F85C95"/>
                  </w:placeholder>
                  <w:text/>
                </w:sdtPr>
                <w:sdtEndPr/>
                <w:sdtContent>
                  <w:r w:rsidR="006C7F4B" w:rsidRPr="00F31C0A">
                    <w:rPr>
                      <w:rFonts w:ascii="Times New Roman" w:hAnsi="Times New Roman"/>
                      <w:b/>
                      <w:sz w:val="18"/>
                      <w:szCs w:val="18"/>
                      <w:lang w:val="ru-RU"/>
                    </w:rPr>
                    <w:t>доверенности</w:t>
                  </w:r>
                </w:sdtContent>
              </w:sdt>
              <w:r w:rsidR="006C7F4B" w:rsidRPr="00F31C0A">
                <w:rPr>
                  <w:rFonts w:ascii="Times New Roman" w:hAnsi="Times New Roman"/>
                  <w:b/>
                  <w:sz w:val="18"/>
                  <w:szCs w:val="18"/>
                  <w:lang w:val="ru-RU"/>
                </w:rPr>
                <w:t xml:space="preserve"> №</w:t>
              </w:r>
              <w:sdt>
                <w:sdtPr>
                  <w:rPr>
                    <w:rFonts w:ascii="Times New Roman" w:hAnsi="Times New Roman"/>
                    <w:b/>
                    <w:sz w:val="18"/>
                    <w:szCs w:val="18"/>
                  </w:rPr>
                  <w:alias w:val="LegalPersonProfile.WarrantyNumber"/>
                  <w:tag w:val="LegalPersonProfile.WarrantyNumber"/>
                  <w:id w:val="771190949"/>
                  <w:placeholder>
                    <w:docPart w:val="D6E0F894EA5C40C7975DCACD43F85C95"/>
                  </w:placeholder>
                  <w:text/>
                </w:sdtPr>
                <w:sdtEndPr/>
                <w:sdtContent>
                  <w:r w:rsidR="006C7F4B" w:rsidRPr="00F31C0A">
                    <w:rPr>
                      <w:rFonts w:ascii="Times New Roman" w:hAnsi="Times New Roman"/>
                      <w:b/>
                      <w:sz w:val="18"/>
                      <w:szCs w:val="18"/>
                    </w:rPr>
                    <w:t>XXX</w:t>
                  </w:r>
                </w:sdtContent>
              </w:sdt>
              <w:r w:rsidR="006C7F4B" w:rsidRPr="00F31C0A">
                <w:rPr>
                  <w:rFonts w:ascii="Times New Roman" w:hAnsi="Times New Roman"/>
                  <w:b/>
                  <w:sz w:val="18"/>
                  <w:szCs w:val="18"/>
                  <w:lang w:val="ru-RU"/>
                </w:rPr>
                <w:t xml:space="preserve"> от </w:t>
              </w:r>
              <w:sdt>
                <w:sdtPr>
                  <w:rPr>
                    <w:rFonts w:ascii="Times New Roman" w:hAnsi="Times New Roman"/>
                    <w:b/>
                    <w:sz w:val="18"/>
                    <w:szCs w:val="18"/>
                    <w:lang w:val="ru-RU"/>
                  </w:rPr>
                  <w:alias w:val="LegalPersonProfile.WarrantyBeginDate"/>
                  <w:tag w:val="ShortDate"/>
                  <w:id w:val="771190950"/>
                  <w:placeholder>
                    <w:docPart w:val="D6E0F894EA5C40C7975DCACD43F85C95"/>
                  </w:placeholder>
                  <w:text/>
                </w:sdtPr>
                <w:sdtEndPr/>
                <w:sdtContent>
                  <w:r w:rsidR="006C7F4B" w:rsidRPr="00F31C0A">
                    <w:rPr>
                      <w:rFonts w:ascii="Times New Roman" w:hAnsi="Times New Roman"/>
                      <w:b/>
                      <w:sz w:val="18"/>
                      <w:szCs w:val="18"/>
                      <w:lang w:val="ru-RU"/>
                    </w:rPr>
                    <w:t>dd.mm.yyyy</w:t>
                  </w:r>
                </w:sdtContent>
              </w:sdt>
            </w:sdtContent>
          </w:sdt>
          <w:r w:rsidR="006C7F4B" w:rsidRPr="00F31C0A">
            <w:rPr>
              <w:rFonts w:ascii="Times New Roman" w:hAnsi="Times New Roman"/>
              <w:sz w:val="18"/>
              <w:szCs w:val="18"/>
              <w:lang w:val="ru-RU"/>
            </w:rPr>
            <w:t xml:space="preserve"> </w:t>
          </w:r>
          <w:sdt>
            <w:sdtPr>
              <w:rPr>
                <w:rFonts w:ascii="Times New Roman" w:hAnsi="Times New Roman"/>
                <w:sz w:val="18"/>
                <w:szCs w:val="18"/>
                <w:lang w:val="ru-RU"/>
              </w:rPr>
              <w:tag w:val="Optional,UseFoundingBargain"/>
              <w:id w:val="771190975"/>
              <w:placeholder>
                <w:docPart w:val="1620040409FF406087697ED4AEA3FDF7"/>
              </w:placeholder>
            </w:sdtPr>
            <w:sdtEndPr/>
            <w:sdtContent>
              <w:sdt>
                <w:sdtPr>
                  <w:rPr>
                    <w:rFonts w:ascii="Times New Roman" w:hAnsi="Times New Roman"/>
                    <w:b/>
                    <w:sz w:val="18"/>
                    <w:szCs w:val="18"/>
                    <w:lang w:val="ru-RU"/>
                  </w:rPr>
                  <w:alias w:val="LegalPersonProfile.DocumentName"/>
                  <w:tag w:val="LegalPersonProfile.DocumentName"/>
                  <w:id w:val="771190976"/>
                  <w:placeholder>
                    <w:docPart w:val="1620040409FF406087697ED4AEA3FDF7"/>
                  </w:placeholder>
                  <w:text/>
                </w:sdtPr>
                <w:sdtEndPr/>
                <w:sdtContent>
                  <w:r w:rsidR="006C7F4B" w:rsidRPr="00F31C0A">
                    <w:rPr>
                      <w:rFonts w:ascii="Times New Roman" w:hAnsi="Times New Roman"/>
                      <w:b/>
                      <w:sz w:val="18"/>
                      <w:szCs w:val="18"/>
                      <w:lang w:val="ru-RU"/>
                    </w:rPr>
                    <w:t>учередительного договора</w:t>
                  </w:r>
                </w:sdtContent>
              </w:sdt>
            </w:sdtContent>
          </w:sdt>
          <w:r w:rsidR="006C7F4B" w:rsidRPr="00F31C0A">
            <w:rPr>
              <w:rFonts w:ascii="Times New Roman" w:hAnsi="Times New Roman"/>
              <w:sz w:val="18"/>
              <w:szCs w:val="18"/>
              <w:lang w:val="ru-RU"/>
            </w:rPr>
            <w:t xml:space="preserve"> </w:t>
          </w:r>
          <w:sdt>
            <w:sdtPr>
              <w:rPr>
                <w:rFonts w:ascii="Times New Roman" w:hAnsi="Times New Roman"/>
                <w:sz w:val="18"/>
                <w:szCs w:val="18"/>
                <w:lang w:val="ru-RU"/>
              </w:rPr>
              <w:tag w:val="Optional,UseBargain"/>
              <w:id w:val="772615035"/>
              <w:placeholder>
                <w:docPart w:val="D4A4E84A17DD4FF394C02AAB0BD7C011"/>
              </w:placeholder>
            </w:sdtPr>
            <w:sdtEndPr/>
            <w:sdtContent>
              <w:sdt>
                <w:sdtPr>
                  <w:rPr>
                    <w:rFonts w:ascii="Times New Roman" w:hAnsi="Times New Roman"/>
                    <w:b/>
                    <w:sz w:val="18"/>
                    <w:szCs w:val="18"/>
                    <w:lang w:val="ru-RU"/>
                  </w:rPr>
                  <w:alias w:val="LegalPersonProfile.DocumentName"/>
                  <w:tag w:val="LegalPersonProfile.DocumentName"/>
                  <w:id w:val="772615036"/>
                  <w:placeholder>
                    <w:docPart w:val="D4A4E84A17DD4FF394C02AAB0BD7C011"/>
                  </w:placeholder>
                  <w:text/>
                </w:sdtPr>
                <w:sdtEndPr/>
                <w:sdtContent>
                  <w:r w:rsidR="006C7F4B" w:rsidRPr="00F31C0A">
                    <w:rPr>
                      <w:rFonts w:ascii="Times New Roman" w:hAnsi="Times New Roman"/>
                      <w:b/>
                      <w:sz w:val="18"/>
                      <w:szCs w:val="18"/>
                      <w:lang w:val="ru-RU"/>
                    </w:rPr>
                    <w:t>договора</w:t>
                  </w:r>
                </w:sdtContent>
              </w:sdt>
              <w:r w:rsidR="006C7F4B" w:rsidRPr="00F31C0A">
                <w:rPr>
                  <w:rFonts w:ascii="Times New Roman" w:hAnsi="Times New Roman"/>
                  <w:b/>
                  <w:sz w:val="18"/>
                  <w:szCs w:val="18"/>
                  <w:lang w:val="ru-RU"/>
                </w:rPr>
                <w:t xml:space="preserve"> №</w:t>
              </w:r>
              <w:sdt>
                <w:sdtPr>
                  <w:rPr>
                    <w:rFonts w:ascii="Times New Roman" w:hAnsi="Times New Roman"/>
                    <w:b/>
                    <w:sz w:val="18"/>
                    <w:szCs w:val="18"/>
                    <w:lang w:val="ru-RU"/>
                  </w:rPr>
                  <w:alias w:val="LegalPersonProfile.BargainNumber"/>
                  <w:tag w:val="LegalPersonProfile.BargainNumber"/>
                  <w:id w:val="772615037"/>
                  <w:placeholder>
                    <w:docPart w:val="D4A4E84A17DD4FF394C02AAB0BD7C011"/>
                  </w:placeholder>
                  <w:text/>
                </w:sdtPr>
                <w:sdtEndPr/>
                <w:sdtContent>
                  <w:r w:rsidR="006C7F4B" w:rsidRPr="00F31C0A">
                    <w:rPr>
                      <w:rFonts w:ascii="Times New Roman" w:hAnsi="Times New Roman"/>
                      <w:b/>
                      <w:sz w:val="18"/>
                      <w:szCs w:val="18"/>
                      <w:lang w:val="ru-RU"/>
                    </w:rPr>
                    <w:t>XXX</w:t>
                  </w:r>
                </w:sdtContent>
              </w:sdt>
              <w:r w:rsidR="006C7F4B" w:rsidRPr="00F31C0A">
                <w:rPr>
                  <w:rFonts w:ascii="Times New Roman" w:hAnsi="Times New Roman"/>
                  <w:b/>
                  <w:sz w:val="18"/>
                  <w:szCs w:val="18"/>
                  <w:lang w:val="ru-RU"/>
                </w:rPr>
                <w:t xml:space="preserve"> от </w:t>
              </w:r>
              <w:sdt>
                <w:sdtPr>
                  <w:rPr>
                    <w:rFonts w:ascii="Times New Roman" w:hAnsi="Times New Roman"/>
                    <w:b/>
                    <w:sz w:val="18"/>
                    <w:szCs w:val="18"/>
                    <w:lang w:val="ru-RU"/>
                  </w:rPr>
                  <w:alias w:val="LegalPersonProfile.BargainBeginDate"/>
                  <w:tag w:val="ShortDate"/>
                  <w:id w:val="772615038"/>
                  <w:placeholder>
                    <w:docPart w:val="D4A4E84A17DD4FF394C02AAB0BD7C011"/>
                  </w:placeholder>
                  <w:text/>
                </w:sdtPr>
                <w:sdtEndPr/>
                <w:sdtContent>
                  <w:r w:rsidR="006C7F4B" w:rsidRPr="00F31C0A">
                    <w:rPr>
                      <w:rFonts w:ascii="Times New Roman" w:hAnsi="Times New Roman"/>
                      <w:b/>
                      <w:sz w:val="18"/>
                      <w:szCs w:val="18"/>
                      <w:lang w:val="ru-RU"/>
                    </w:rPr>
                    <w:t>dd.mm.yyyy</w:t>
                  </w:r>
                </w:sdtContent>
              </w:sdt>
            </w:sdtContent>
          </w:sdt>
          <w:r w:rsidR="006C7F4B" w:rsidRPr="00F31C0A">
            <w:rPr>
              <w:rFonts w:ascii="Times New Roman" w:hAnsi="Times New Roman" w:cs="Times New Roman"/>
              <w:sz w:val="18"/>
              <w:szCs w:val="18"/>
              <w:lang w:val="ru-RU"/>
            </w:rPr>
            <w:t xml:space="preserve"> </w:t>
          </w:r>
          <w:r w:rsidR="00DE710C" w:rsidRPr="00F31C0A">
            <w:rPr>
              <w:rFonts w:ascii="Times New Roman" w:hAnsi="Times New Roman" w:cs="Times New Roman"/>
              <w:sz w:val="18"/>
              <w:szCs w:val="18"/>
              <w:lang w:val="ru-RU"/>
            </w:rPr>
            <w:t>с другой стороны, при совместном упоминании именуемые «Стороны», заключили настоящий договор (далее по тексту – «Договор»), о нижеследующем.</w:t>
          </w:r>
        </w:p>
      </w:sdtContent>
    </w:sdt>
    <w:sdt>
      <w:sdtPr>
        <w:rPr>
          <w:rFonts w:ascii="Times New Roman" w:hAnsi="Times New Roman" w:cs="Times New Roman"/>
          <w:sz w:val="18"/>
          <w:szCs w:val="18"/>
        </w:rPr>
        <w:tag w:val="Optional,UseBusinessman"/>
        <w:id w:val="755824168"/>
        <w:placeholder>
          <w:docPart w:val="DefaultPlaceholder_22675703"/>
        </w:placeholder>
      </w:sdtPr>
      <w:sdtEndPr>
        <w:rPr>
          <w:lang w:val="ru-RU"/>
        </w:rPr>
      </w:sdtEndPr>
      <w:sdtContent>
        <w:p w:rsidR="00A465F8" w:rsidRPr="00F31C0A" w:rsidRDefault="00181135" w:rsidP="006C7F4B">
          <w:pPr>
            <w:spacing w:after="120"/>
            <w:jc w:val="both"/>
            <w:rPr>
              <w:rFonts w:ascii="Times New Roman" w:hAnsi="Times New Roman"/>
              <w:b/>
              <w:sz w:val="18"/>
              <w:szCs w:val="18"/>
              <w:lang w:val="ru-RU"/>
            </w:rPr>
          </w:pPr>
          <w:r w:rsidRPr="00F31C0A">
            <w:rPr>
              <w:rFonts w:ascii="Times New Roman" w:hAnsi="Times New Roman" w:cs="Times New Roman"/>
              <w:sz w:val="18"/>
              <w:szCs w:val="18"/>
            </w:rPr>
            <w:fldChar w:fldCharType="begin"/>
          </w:r>
          <w:r w:rsidR="00A465F8" w:rsidRPr="00F31C0A">
            <w:rPr>
              <w:rFonts w:ascii="Times New Roman" w:hAnsi="Times New Roman" w:cs="Times New Roman"/>
              <w:sz w:val="18"/>
              <w:szCs w:val="18"/>
            </w:rPr>
            <w:instrText>DOCVARIABLE</w:instrText>
          </w:r>
          <w:r w:rsidR="00A465F8" w:rsidRPr="00F31C0A">
            <w:rPr>
              <w:rFonts w:ascii="Times New Roman" w:hAnsi="Times New Roman" w:cs="Times New Roman"/>
              <w:sz w:val="18"/>
              <w:szCs w:val="18"/>
              <w:lang w:val="ru-RU"/>
            </w:rPr>
            <w:instrText xml:space="preserve"> </w:instrText>
          </w:r>
          <w:r w:rsidR="00A465F8" w:rsidRPr="00F31C0A">
            <w:rPr>
              <w:rFonts w:ascii="Times New Roman" w:hAnsi="Times New Roman" w:cs="Times New Roman"/>
              <w:sz w:val="18"/>
              <w:szCs w:val="18"/>
            </w:rPr>
            <w:instrText>OrgName</w:instrText>
          </w:r>
          <w:r w:rsidRPr="00F31C0A">
            <w:rPr>
              <w:rFonts w:ascii="Times New Roman" w:hAnsi="Times New Roman" w:cs="Times New Roman"/>
              <w:sz w:val="18"/>
              <w:szCs w:val="18"/>
            </w:rPr>
            <w:fldChar w:fldCharType="end"/>
          </w:r>
          <w:sdt>
            <w:sdtPr>
              <w:rPr>
                <w:rFonts w:ascii="Times New Roman" w:hAnsi="Times New Roman" w:cs="Times New Roman"/>
                <w:sz w:val="18"/>
                <w:szCs w:val="18"/>
              </w:rPr>
              <w:alias w:val="BranchOfficeOrganizationUnit.ShortLegalName"/>
              <w:tag w:val="BranchOfficeOrganizationUnit.ShortLegalName"/>
              <w:id w:val="755824152"/>
              <w:placeholder>
                <w:docPart w:val="9F92EBC50C7A44B69B897D66C96D757E"/>
              </w:placeholder>
              <w:showingPlcHdr/>
              <w:text/>
            </w:sdtPr>
            <w:sdtEndPr/>
            <w:sdtContent>
              <w:r w:rsidR="00A465F8" w:rsidRPr="00F31C0A">
                <w:rPr>
                  <w:rFonts w:ascii="Times New Roman" w:hAnsi="Times New Roman" w:cs="Times New Roman"/>
                  <w:b/>
                  <w:sz w:val="18"/>
                  <w:szCs w:val="18"/>
                  <w:lang w:val="ru-RU"/>
                </w:rPr>
                <w:t>2 ГИС</w:t>
              </w:r>
            </w:sdtContent>
          </w:sdt>
          <w:r w:rsidR="00A465F8" w:rsidRPr="00F31C0A">
            <w:rPr>
              <w:rFonts w:ascii="Times New Roman" w:hAnsi="Times New Roman" w:cs="Times New Roman"/>
              <w:sz w:val="18"/>
              <w:szCs w:val="18"/>
              <w:lang w:val="ru-RU"/>
            </w:rPr>
            <w:t>, именуемое в дальнейшем «Исполнитель»,</w:t>
          </w:r>
          <w:r w:rsidRPr="00F31C0A">
            <w:rPr>
              <w:rFonts w:ascii="Times New Roman" w:hAnsi="Times New Roman" w:cs="Times New Roman"/>
              <w:sz w:val="18"/>
              <w:szCs w:val="18"/>
              <w:lang w:val="ru-RU"/>
            </w:rPr>
            <w:fldChar w:fldCharType="begin"/>
          </w:r>
          <w:r w:rsidR="00A465F8" w:rsidRPr="00F31C0A">
            <w:rPr>
              <w:rFonts w:ascii="Times New Roman" w:hAnsi="Times New Roman" w:cs="Times New Roman"/>
              <w:sz w:val="18"/>
              <w:szCs w:val="18"/>
              <w:lang w:val="ru-RU"/>
            </w:rPr>
            <w:instrText>DOCVARIABLE OrgFace</w:instrText>
          </w:r>
          <w:r w:rsidRPr="00F31C0A">
            <w:rPr>
              <w:rFonts w:ascii="Times New Roman" w:hAnsi="Times New Roman" w:cs="Times New Roman"/>
              <w:sz w:val="18"/>
              <w:szCs w:val="18"/>
              <w:lang w:val="ru-RU"/>
            </w:rPr>
            <w:fldChar w:fldCharType="end"/>
          </w:r>
          <w:r w:rsidR="00A465F8" w:rsidRPr="00F31C0A">
            <w:rPr>
              <w:rFonts w:ascii="Times New Roman" w:hAnsi="Times New Roman" w:cs="Times New Roman"/>
              <w:sz w:val="18"/>
              <w:szCs w:val="18"/>
              <w:lang w:val="ru-RU"/>
            </w:rPr>
            <w:t xml:space="preserve"> в лице </w:t>
          </w:r>
          <w:sdt>
            <w:sdtPr>
              <w:rPr>
                <w:rFonts w:ascii="Times New Roman" w:hAnsi="Times New Roman" w:cs="Times New Roman"/>
                <w:sz w:val="18"/>
                <w:szCs w:val="18"/>
                <w:lang w:val="ru-RU"/>
              </w:rPr>
              <w:alias w:val="BranchOfficeOrganizationUnit.PositionInGenitive"/>
              <w:tag w:val="BranchOfficeOrganizationUnit.PositionInGenitive"/>
              <w:id w:val="755824153"/>
              <w:placeholder>
                <w:docPart w:val="FBA549D5534F4F8D9F7181E485885EE6"/>
              </w:placeholder>
              <w:text/>
            </w:sdtPr>
            <w:sdtEndPr/>
            <w:sdtContent>
              <w:r w:rsidR="00A465F8" w:rsidRPr="00F31C0A">
                <w:rPr>
                  <w:rFonts w:ascii="Times New Roman" w:hAnsi="Times New Roman" w:cs="Times New Roman"/>
                  <w:b/>
                  <w:sz w:val="18"/>
                  <w:szCs w:val="18"/>
                  <w:lang w:val="ru-RU"/>
                </w:rPr>
                <w:t>директора</w:t>
              </w:r>
            </w:sdtContent>
          </w:sdt>
          <w:r w:rsidR="00A465F8" w:rsidRPr="00F31C0A">
            <w:rPr>
              <w:rFonts w:ascii="Times New Roman" w:hAnsi="Times New Roman" w:cs="Times New Roman"/>
              <w:sz w:val="18"/>
              <w:szCs w:val="18"/>
              <w:lang w:val="ru-RU"/>
            </w:rPr>
            <w:t xml:space="preserve"> </w:t>
          </w:r>
          <w:sdt>
            <w:sdtPr>
              <w:rPr>
                <w:rFonts w:ascii="Times New Roman" w:hAnsi="Times New Roman" w:cs="Times New Roman"/>
                <w:sz w:val="18"/>
                <w:szCs w:val="18"/>
                <w:lang w:val="ru-RU"/>
              </w:rPr>
              <w:alias w:val="BranchOfficeOrganizationUnit.ChiefNameInGenitive"/>
              <w:tag w:val="BranchOfficeOrganizationUnit.ChiefNameInGenitive"/>
              <w:id w:val="755824154"/>
              <w:placeholder>
                <w:docPart w:val="EE42FA0F69F24DD299F02BCCD7ECDAE3"/>
              </w:placeholder>
              <w:showingPlcHdr/>
              <w:text/>
            </w:sdtPr>
            <w:sdtEndPr/>
            <w:sdtContent>
              <w:r w:rsidR="00A465F8" w:rsidRPr="00F31C0A">
                <w:rPr>
                  <w:rFonts w:ascii="Times New Roman" w:hAnsi="Times New Roman" w:cs="Times New Roman"/>
                  <w:b/>
                  <w:sz w:val="18"/>
                  <w:szCs w:val="18"/>
                  <w:lang w:val="ru-RU"/>
                </w:rPr>
                <w:t>Петрова</w:t>
              </w:r>
            </w:sdtContent>
          </w:sdt>
          <w:r w:rsidR="00A465F8" w:rsidRPr="00F31C0A">
            <w:rPr>
              <w:rFonts w:ascii="Times New Roman" w:hAnsi="Times New Roman" w:cs="Times New Roman"/>
              <w:sz w:val="18"/>
              <w:szCs w:val="18"/>
              <w:lang w:val="ru-RU"/>
            </w:rPr>
            <w:t xml:space="preserve">, действующего на основании </w:t>
          </w:r>
          <w:r w:rsidRPr="00F31C0A">
            <w:rPr>
              <w:rFonts w:ascii="Times New Roman" w:hAnsi="Times New Roman" w:cs="Times New Roman"/>
              <w:sz w:val="18"/>
              <w:szCs w:val="18"/>
              <w:lang w:val="ru-RU"/>
            </w:rPr>
            <w:fldChar w:fldCharType="begin"/>
          </w:r>
          <w:r w:rsidR="00A465F8" w:rsidRPr="00F31C0A">
            <w:rPr>
              <w:rFonts w:ascii="Times New Roman" w:hAnsi="Times New Roman" w:cs="Times New Roman"/>
              <w:sz w:val="18"/>
              <w:szCs w:val="18"/>
              <w:lang w:val="ru-RU"/>
            </w:rPr>
            <w:instrText>DOCVARIABLE OrgObligation</w:instrText>
          </w:r>
          <w:r w:rsidRPr="00F31C0A">
            <w:rPr>
              <w:rFonts w:ascii="Times New Roman" w:hAnsi="Times New Roman" w:cs="Times New Roman"/>
              <w:sz w:val="18"/>
              <w:szCs w:val="18"/>
              <w:lang w:val="ru-RU"/>
            </w:rPr>
            <w:fldChar w:fldCharType="end"/>
          </w:r>
          <w:sdt>
            <w:sdtPr>
              <w:rPr>
                <w:rFonts w:ascii="Times New Roman" w:hAnsi="Times New Roman" w:cs="Times New Roman"/>
                <w:sz w:val="18"/>
                <w:szCs w:val="18"/>
                <w:lang w:val="ru-RU"/>
              </w:rPr>
              <w:alias w:val="BranchOfficeOrganizationUnit.OperatesOnTheBasisInGenitive"/>
              <w:tag w:val="BranchOfficeOrganizationUnit.OperatesOnTheBasisInGenitive"/>
              <w:id w:val="755824155"/>
              <w:placeholder>
                <w:docPart w:val="45D1506721AB4DFEAC1199F98AE61C29"/>
              </w:placeholder>
              <w:showingPlcHdr/>
              <w:text/>
            </w:sdtPr>
            <w:sdtEndPr/>
            <w:sdtContent>
              <w:r w:rsidR="00A465F8" w:rsidRPr="00F31C0A">
                <w:rPr>
                  <w:rFonts w:ascii="Times New Roman" w:hAnsi="Times New Roman" w:cs="Times New Roman"/>
                  <w:b/>
                  <w:sz w:val="18"/>
                  <w:szCs w:val="18"/>
                  <w:lang w:val="ru-RU"/>
                </w:rPr>
                <w:t>устава</w:t>
              </w:r>
            </w:sdtContent>
          </w:sdt>
          <w:r w:rsidR="00A465F8" w:rsidRPr="00F31C0A">
            <w:rPr>
              <w:rFonts w:ascii="Times New Roman" w:hAnsi="Times New Roman" w:cs="Times New Roman"/>
              <w:sz w:val="18"/>
              <w:szCs w:val="18"/>
              <w:lang w:val="ru-RU"/>
            </w:rPr>
            <w:t xml:space="preserve">, с одной стороны, и </w:t>
          </w:r>
          <w:r w:rsidRPr="00F31C0A">
            <w:rPr>
              <w:rFonts w:ascii="Times New Roman" w:hAnsi="Times New Roman" w:cs="Times New Roman"/>
              <w:sz w:val="18"/>
              <w:szCs w:val="18"/>
              <w:lang w:val="ru-RU"/>
            </w:rPr>
            <w:fldChar w:fldCharType="begin"/>
          </w:r>
          <w:r w:rsidR="00A465F8" w:rsidRPr="00F31C0A">
            <w:rPr>
              <w:rFonts w:ascii="Times New Roman" w:hAnsi="Times New Roman" w:cs="Times New Roman"/>
              <w:sz w:val="18"/>
              <w:szCs w:val="18"/>
              <w:lang w:val="ru-RU"/>
            </w:rPr>
            <w:instrText>DOCVARIABLE ClientName</w:instrText>
          </w:r>
          <w:r w:rsidRPr="00F31C0A">
            <w:rPr>
              <w:rFonts w:ascii="Times New Roman" w:hAnsi="Times New Roman" w:cs="Times New Roman"/>
              <w:sz w:val="18"/>
              <w:szCs w:val="18"/>
              <w:lang w:val="ru-RU"/>
            </w:rPr>
            <w:fldChar w:fldCharType="end"/>
          </w:r>
          <w:sdt>
            <w:sdtPr>
              <w:rPr>
                <w:rFonts w:ascii="Times New Roman" w:hAnsi="Times New Roman" w:cs="Times New Roman"/>
                <w:sz w:val="18"/>
                <w:szCs w:val="18"/>
                <w:lang w:val="ru-RU"/>
              </w:rPr>
              <w:alias w:val="LegalPerson.LegalName"/>
              <w:tag w:val="LegalPerson.LegalName"/>
              <w:id w:val="755824156"/>
              <w:placeholder>
                <w:docPart w:val="94830B0B1E4E4F24BDC70A082CCB18F3"/>
              </w:placeholder>
              <w:showingPlcHdr/>
              <w:text/>
            </w:sdtPr>
            <w:sdtEndPr/>
            <w:sdtContent>
              <w:r w:rsidR="00A465F8" w:rsidRPr="00F31C0A">
                <w:rPr>
                  <w:rFonts w:ascii="Times New Roman" w:hAnsi="Times New Roman" w:cs="Times New Roman"/>
                  <w:b/>
                  <w:sz w:val="18"/>
                  <w:szCs w:val="18"/>
                  <w:lang w:val="ru-RU"/>
                </w:rPr>
                <w:t>клиент</w:t>
              </w:r>
            </w:sdtContent>
          </w:sdt>
          <w:r w:rsidR="00A465F8" w:rsidRPr="00F31C0A">
            <w:rPr>
              <w:rFonts w:ascii="Times New Roman" w:hAnsi="Times New Roman" w:cs="Times New Roman"/>
              <w:sz w:val="18"/>
              <w:szCs w:val="18"/>
              <w:lang w:val="ru-RU"/>
            </w:rPr>
            <w:t xml:space="preserve"> именуемое в дальнейшем «Заказчик»,</w:t>
          </w:r>
          <w:r w:rsidRPr="00F31C0A">
            <w:rPr>
              <w:rFonts w:ascii="Times New Roman" w:hAnsi="Times New Roman" w:cs="Times New Roman"/>
              <w:sz w:val="18"/>
              <w:szCs w:val="18"/>
              <w:lang w:val="ru-RU"/>
            </w:rPr>
            <w:fldChar w:fldCharType="begin"/>
          </w:r>
          <w:r w:rsidR="00A465F8" w:rsidRPr="00F31C0A">
            <w:rPr>
              <w:rFonts w:ascii="Times New Roman" w:hAnsi="Times New Roman" w:cs="Times New Roman"/>
              <w:sz w:val="18"/>
              <w:szCs w:val="18"/>
              <w:lang w:val="ru-RU"/>
            </w:rPr>
            <w:instrText>DOCVARIABLE ClientFace</w:instrText>
          </w:r>
          <w:r w:rsidRPr="00F31C0A">
            <w:rPr>
              <w:rFonts w:ascii="Times New Roman" w:hAnsi="Times New Roman" w:cs="Times New Roman"/>
              <w:sz w:val="18"/>
              <w:szCs w:val="18"/>
              <w:lang w:val="ru-RU"/>
            </w:rPr>
            <w:fldChar w:fldCharType="end"/>
          </w:r>
          <w:r w:rsidR="00A465F8" w:rsidRPr="00F31C0A">
            <w:rPr>
              <w:rFonts w:ascii="Times New Roman" w:hAnsi="Times New Roman" w:cs="Times New Roman"/>
              <w:sz w:val="18"/>
              <w:szCs w:val="18"/>
              <w:lang w:val="ru-RU"/>
            </w:rPr>
            <w:t xml:space="preserve"> в лице </w:t>
          </w:r>
          <w:sdt>
            <w:sdtPr>
              <w:rPr>
                <w:rFonts w:ascii="Times New Roman" w:hAnsi="Times New Roman" w:cs="Times New Roman"/>
                <w:sz w:val="18"/>
                <w:szCs w:val="18"/>
                <w:lang w:val="ru-RU"/>
              </w:rPr>
              <w:alias w:val="LegalPersonProfile.PositionInGenitive"/>
              <w:tag w:val="LegalPersonProfile.PositionInGenitive"/>
              <w:id w:val="755824157"/>
              <w:placeholder>
                <w:docPart w:val="DBFDF5B4B932499E8865E2B60300684F"/>
              </w:placeholder>
              <w:showingPlcHdr/>
              <w:text/>
            </w:sdtPr>
            <w:sdtEndPr/>
            <w:sdtContent>
              <w:r w:rsidR="00A465F8" w:rsidRPr="00F31C0A">
                <w:rPr>
                  <w:rFonts w:ascii="Times New Roman" w:hAnsi="Times New Roman" w:cs="Times New Roman"/>
                  <w:b/>
                  <w:sz w:val="18"/>
                  <w:szCs w:val="18"/>
                  <w:lang w:val="ru-RU"/>
                </w:rPr>
                <w:t>д</w:t>
              </w:r>
              <w:r w:rsidR="00A465F8" w:rsidRPr="00F31C0A">
                <w:rPr>
                  <w:rStyle w:val="af2"/>
                  <w:rFonts w:ascii="Times New Roman" w:hAnsi="Times New Roman" w:cs="Times New Roman"/>
                  <w:b/>
                  <w:color w:val="auto"/>
                  <w:sz w:val="18"/>
                  <w:szCs w:val="18"/>
                  <w:lang w:val="ru-RU"/>
                </w:rPr>
                <w:t>иректора</w:t>
              </w:r>
            </w:sdtContent>
          </w:sdt>
          <w:r w:rsidR="00A465F8" w:rsidRPr="00F31C0A">
            <w:rPr>
              <w:rFonts w:ascii="Times New Roman" w:hAnsi="Times New Roman" w:cs="Times New Roman"/>
              <w:sz w:val="18"/>
              <w:szCs w:val="18"/>
              <w:lang w:val="ru-RU"/>
            </w:rPr>
            <w:t xml:space="preserve"> </w:t>
          </w:r>
          <w:sdt>
            <w:sdtPr>
              <w:rPr>
                <w:rFonts w:ascii="Times New Roman" w:hAnsi="Times New Roman" w:cs="Times New Roman"/>
                <w:sz w:val="18"/>
                <w:szCs w:val="18"/>
                <w:lang w:val="ru-RU"/>
              </w:rPr>
              <w:alias w:val="LegalPersonProfile.ChiefNameInGenitive"/>
              <w:tag w:val="LegalPersonProfile.ChiefNameInGenitive"/>
              <w:id w:val="755824158"/>
              <w:placeholder>
                <w:docPart w:val="A6BB3043C9794EFB9CE990AB94FC25F7"/>
              </w:placeholder>
              <w:showingPlcHdr/>
              <w:text/>
            </w:sdtPr>
            <w:sdtEndPr/>
            <w:sdtContent>
              <w:r w:rsidR="00A465F8" w:rsidRPr="00F31C0A">
                <w:rPr>
                  <w:rFonts w:ascii="Times New Roman" w:hAnsi="Times New Roman" w:cs="Times New Roman"/>
                  <w:b/>
                  <w:sz w:val="18"/>
                  <w:szCs w:val="18"/>
                  <w:lang w:val="ru-RU"/>
                </w:rPr>
                <w:t>Иванова</w:t>
              </w:r>
            </w:sdtContent>
          </w:sdt>
          <w:r w:rsidR="00A465F8" w:rsidRPr="00F31C0A">
            <w:rPr>
              <w:rFonts w:ascii="Times New Roman" w:hAnsi="Times New Roman" w:cs="Times New Roman"/>
              <w:sz w:val="18"/>
              <w:szCs w:val="18"/>
              <w:lang w:val="ru-RU"/>
            </w:rPr>
            <w:t xml:space="preserve">, действующего на основании </w:t>
          </w:r>
          <w:sdt>
            <w:sdtPr>
              <w:rPr>
                <w:rFonts w:ascii="Times New Roman" w:hAnsi="Times New Roman"/>
                <w:b/>
                <w:sz w:val="18"/>
                <w:szCs w:val="18"/>
                <w:lang w:val="ru-RU"/>
              </w:rPr>
              <w:tag w:val="Optional,UseCertificate"/>
              <w:id w:val="772614975"/>
              <w:placeholder>
                <w:docPart w:val="F24C8B5214874354B3C3D4F6FE756E61"/>
              </w:placeholder>
            </w:sdtPr>
            <w:sdtEndPr/>
            <w:sdtContent>
              <w:sdt>
                <w:sdtPr>
                  <w:rPr>
                    <w:rFonts w:ascii="Times New Roman" w:hAnsi="Times New Roman"/>
                    <w:b/>
                    <w:sz w:val="18"/>
                    <w:szCs w:val="18"/>
                    <w:lang w:val="ru-RU"/>
                  </w:rPr>
                  <w:alias w:val="LegalPersonProfile.DocumentName"/>
                  <w:tag w:val="LegalPersonProfile.DocumentName"/>
                  <w:id w:val="772614976"/>
                  <w:placeholder>
                    <w:docPart w:val="F24C8B5214874354B3C3D4F6FE756E61"/>
                  </w:placeholder>
                  <w:text/>
                </w:sdtPr>
                <w:sdtEndPr/>
                <w:sdtContent>
                  <w:r w:rsidR="006C7F4B" w:rsidRPr="00F31C0A">
                    <w:rPr>
                      <w:rFonts w:ascii="Times New Roman" w:hAnsi="Times New Roman"/>
                      <w:b/>
                      <w:sz w:val="18"/>
                      <w:szCs w:val="18"/>
                      <w:lang w:val="ru-RU"/>
                    </w:rPr>
                    <w:t>сертификата</w:t>
                  </w:r>
                </w:sdtContent>
              </w:sdt>
              <w:r w:rsidR="006C7F4B" w:rsidRPr="00F31C0A">
                <w:rPr>
                  <w:rFonts w:ascii="Times New Roman" w:hAnsi="Times New Roman"/>
                  <w:b/>
                  <w:sz w:val="18"/>
                  <w:szCs w:val="18"/>
                  <w:lang w:val="ru-RU"/>
                </w:rPr>
                <w:t xml:space="preserve"> №</w:t>
              </w:r>
              <w:sdt>
                <w:sdtPr>
                  <w:rPr>
                    <w:rFonts w:ascii="Times New Roman" w:hAnsi="Times New Roman"/>
                    <w:b/>
                    <w:sz w:val="18"/>
                    <w:szCs w:val="18"/>
                    <w:lang w:val="ru-RU"/>
                  </w:rPr>
                  <w:alias w:val="LegalPersonProfile.CertificateNumber"/>
                  <w:tag w:val="LegalPersonProfile.CertificateNumber"/>
                  <w:id w:val="772614977"/>
                  <w:placeholder>
                    <w:docPart w:val="F24C8B5214874354B3C3D4F6FE756E61"/>
                  </w:placeholder>
                  <w:text/>
                </w:sdtPr>
                <w:sdtEndPr/>
                <w:sdtContent>
                  <w:r w:rsidR="006C7F4B" w:rsidRPr="00F31C0A">
                    <w:rPr>
                      <w:rFonts w:ascii="Times New Roman" w:hAnsi="Times New Roman"/>
                      <w:b/>
                      <w:sz w:val="18"/>
                      <w:szCs w:val="18"/>
                      <w:lang w:val="ru-RU"/>
                    </w:rPr>
                    <w:t>XXX</w:t>
                  </w:r>
                </w:sdtContent>
              </w:sdt>
              <w:r w:rsidR="006C7F4B" w:rsidRPr="00F31C0A">
                <w:rPr>
                  <w:rFonts w:ascii="Times New Roman" w:hAnsi="Times New Roman"/>
                  <w:b/>
                  <w:sz w:val="18"/>
                  <w:szCs w:val="18"/>
                  <w:lang w:val="ru-RU"/>
                </w:rPr>
                <w:t xml:space="preserve"> от </w:t>
              </w:r>
              <w:sdt>
                <w:sdtPr>
                  <w:rPr>
                    <w:rFonts w:ascii="Times New Roman" w:hAnsi="Times New Roman"/>
                    <w:b/>
                    <w:sz w:val="18"/>
                    <w:szCs w:val="18"/>
                    <w:lang w:val="ru-RU"/>
                  </w:rPr>
                  <w:alias w:val="LegalPersonProfile.CertificateDate"/>
                  <w:tag w:val="ShortDate"/>
                  <w:id w:val="772614978"/>
                  <w:placeholder>
                    <w:docPart w:val="F24C8B5214874354B3C3D4F6FE756E61"/>
                  </w:placeholder>
                  <w:text/>
                </w:sdtPr>
                <w:sdtEndPr/>
                <w:sdtContent>
                  <w:r w:rsidR="006C7F4B" w:rsidRPr="00F31C0A">
                    <w:rPr>
                      <w:rFonts w:ascii="Times New Roman" w:hAnsi="Times New Roman"/>
                      <w:b/>
                      <w:sz w:val="18"/>
                      <w:szCs w:val="18"/>
                      <w:lang w:val="ru-RU"/>
                    </w:rPr>
                    <w:t>dd.mm.yyyy</w:t>
                  </w:r>
                </w:sdtContent>
              </w:sdt>
            </w:sdtContent>
          </w:sdt>
          <w:r w:rsidR="006C7F4B" w:rsidRPr="00F31C0A">
            <w:rPr>
              <w:rFonts w:ascii="Times New Roman" w:hAnsi="Times New Roman"/>
              <w:b/>
              <w:sz w:val="18"/>
              <w:szCs w:val="18"/>
              <w:lang w:val="ru-RU"/>
            </w:rPr>
            <w:t xml:space="preserve"> </w:t>
          </w:r>
          <w:sdt>
            <w:sdtPr>
              <w:rPr>
                <w:rFonts w:ascii="Times New Roman" w:hAnsi="Times New Roman"/>
                <w:b/>
                <w:sz w:val="18"/>
                <w:szCs w:val="18"/>
                <w:lang w:val="ru-RU"/>
              </w:rPr>
              <w:tag w:val="Optional,UseWarranty"/>
              <w:id w:val="772614999"/>
              <w:placeholder>
                <w:docPart w:val="67E25E65FE2444688C9889917CC956E2"/>
              </w:placeholder>
            </w:sdtPr>
            <w:sdtEndPr>
              <w:rPr>
                <w:lang w:val="en-US"/>
              </w:rPr>
            </w:sdtEndPr>
            <w:sdtContent>
              <w:sdt>
                <w:sdtPr>
                  <w:rPr>
                    <w:rFonts w:ascii="Times New Roman" w:hAnsi="Times New Roman"/>
                    <w:b/>
                    <w:sz w:val="18"/>
                    <w:szCs w:val="18"/>
                    <w:lang w:val="ru-RU"/>
                  </w:rPr>
                  <w:alias w:val="LegalPersonProfile.DocumentName"/>
                  <w:tag w:val="LegalPersonProfile.DocumentName"/>
                  <w:id w:val="772615000"/>
                  <w:placeholder>
                    <w:docPart w:val="67E25E65FE2444688C9889917CC956E2"/>
                  </w:placeholder>
                  <w:text/>
                </w:sdtPr>
                <w:sdtEndPr/>
                <w:sdtContent>
                  <w:r w:rsidR="006C7F4B" w:rsidRPr="00F31C0A">
                    <w:rPr>
                      <w:rFonts w:ascii="Times New Roman" w:hAnsi="Times New Roman"/>
                      <w:b/>
                      <w:sz w:val="18"/>
                      <w:szCs w:val="18"/>
                      <w:lang w:val="ru-RU"/>
                    </w:rPr>
                    <w:t>доверенности</w:t>
                  </w:r>
                </w:sdtContent>
              </w:sdt>
              <w:r w:rsidR="006C7F4B" w:rsidRPr="00F31C0A">
                <w:rPr>
                  <w:rFonts w:ascii="Times New Roman" w:hAnsi="Times New Roman"/>
                  <w:b/>
                  <w:sz w:val="18"/>
                  <w:szCs w:val="18"/>
                  <w:lang w:val="ru-RU"/>
                </w:rPr>
                <w:t xml:space="preserve"> №</w:t>
              </w:r>
              <w:sdt>
                <w:sdtPr>
                  <w:rPr>
                    <w:rFonts w:ascii="Times New Roman" w:hAnsi="Times New Roman"/>
                    <w:b/>
                    <w:sz w:val="18"/>
                    <w:szCs w:val="18"/>
                  </w:rPr>
                  <w:alias w:val="LegalPersonProfile.WarrantyNumber"/>
                  <w:tag w:val="LegalPersonProfile.WarrantyNumber"/>
                  <w:id w:val="772615001"/>
                  <w:placeholder>
                    <w:docPart w:val="67E25E65FE2444688C9889917CC956E2"/>
                  </w:placeholder>
                  <w:text/>
                </w:sdtPr>
                <w:sdtEndPr/>
                <w:sdtContent>
                  <w:r w:rsidR="006C7F4B" w:rsidRPr="00F31C0A">
                    <w:rPr>
                      <w:rFonts w:ascii="Times New Roman" w:hAnsi="Times New Roman"/>
                      <w:b/>
                      <w:sz w:val="18"/>
                      <w:szCs w:val="18"/>
                    </w:rPr>
                    <w:t>XXX</w:t>
                  </w:r>
                </w:sdtContent>
              </w:sdt>
              <w:r w:rsidR="006C7F4B" w:rsidRPr="00F31C0A">
                <w:rPr>
                  <w:rFonts w:ascii="Times New Roman" w:hAnsi="Times New Roman"/>
                  <w:b/>
                  <w:sz w:val="18"/>
                  <w:szCs w:val="18"/>
                  <w:lang w:val="ru-RU"/>
                </w:rPr>
                <w:t xml:space="preserve"> от </w:t>
              </w:r>
              <w:sdt>
                <w:sdtPr>
                  <w:rPr>
                    <w:rFonts w:ascii="Times New Roman" w:hAnsi="Times New Roman"/>
                    <w:b/>
                    <w:sz w:val="18"/>
                    <w:szCs w:val="18"/>
                    <w:lang w:val="ru-RU"/>
                  </w:rPr>
                  <w:alias w:val="LegalPersonProfile.WarrantyBeginDate"/>
                  <w:tag w:val="ShortDate"/>
                  <w:id w:val="772615002"/>
                  <w:placeholder>
                    <w:docPart w:val="67E25E65FE2444688C9889917CC956E2"/>
                  </w:placeholder>
                  <w:text/>
                </w:sdtPr>
                <w:sdtEndPr/>
                <w:sdtContent>
                  <w:r w:rsidR="006C7F4B" w:rsidRPr="00F31C0A">
                    <w:rPr>
                      <w:rFonts w:ascii="Times New Roman" w:hAnsi="Times New Roman"/>
                      <w:b/>
                      <w:sz w:val="18"/>
                      <w:szCs w:val="18"/>
                      <w:lang w:val="ru-RU"/>
                    </w:rPr>
                    <w:t>dd.mm.yyyy</w:t>
                  </w:r>
                </w:sdtContent>
              </w:sdt>
            </w:sdtContent>
          </w:sdt>
          <w:r w:rsidR="00A465F8" w:rsidRPr="00F31C0A">
            <w:rPr>
              <w:rFonts w:ascii="Times New Roman" w:hAnsi="Times New Roman" w:cs="Times New Roman"/>
              <w:sz w:val="18"/>
              <w:szCs w:val="18"/>
              <w:lang w:val="ru-RU"/>
            </w:rPr>
            <w:t xml:space="preserve"> с другой стороны, при совместном упоминании именуемые «Стороны», заключили настоящий договор (далее по тексту – «Договор»), о нижеследующем.</w:t>
          </w:r>
        </w:p>
      </w:sdtContent>
    </w:sdt>
    <w:sdt>
      <w:sdtPr>
        <w:rPr>
          <w:rFonts w:ascii="Times New Roman" w:hAnsi="Times New Roman" w:cs="Times New Roman"/>
          <w:sz w:val="18"/>
          <w:szCs w:val="18"/>
        </w:rPr>
        <w:tag w:val="Optional,UseNaturalPerson"/>
        <w:id w:val="755824188"/>
        <w:placeholder>
          <w:docPart w:val="DefaultPlaceholder_22675703"/>
        </w:placeholder>
      </w:sdtPr>
      <w:sdtEndPr>
        <w:rPr>
          <w:lang w:val="ru-RU"/>
        </w:rPr>
      </w:sdtEndPr>
      <w:sdtContent>
        <w:p w:rsidR="005C5D90" w:rsidRPr="00F31C0A" w:rsidRDefault="00181135" w:rsidP="006C7F4B">
          <w:pPr>
            <w:spacing w:after="120"/>
            <w:jc w:val="both"/>
            <w:rPr>
              <w:rFonts w:ascii="Times New Roman" w:hAnsi="Times New Roman" w:cs="Times New Roman"/>
              <w:sz w:val="18"/>
              <w:szCs w:val="18"/>
              <w:lang w:val="ru-RU"/>
            </w:rPr>
          </w:pPr>
          <w:r w:rsidRPr="00F31C0A">
            <w:rPr>
              <w:rFonts w:ascii="Times New Roman" w:hAnsi="Times New Roman" w:cs="Times New Roman"/>
              <w:sz w:val="18"/>
              <w:szCs w:val="18"/>
            </w:rPr>
            <w:fldChar w:fldCharType="begin"/>
          </w:r>
          <w:r w:rsidR="005C5D90" w:rsidRPr="00F31C0A">
            <w:rPr>
              <w:rFonts w:ascii="Times New Roman" w:hAnsi="Times New Roman" w:cs="Times New Roman"/>
              <w:sz w:val="18"/>
              <w:szCs w:val="18"/>
            </w:rPr>
            <w:instrText>DOCVARIABLE</w:instrText>
          </w:r>
          <w:r w:rsidR="005C5D90" w:rsidRPr="00F31C0A">
            <w:rPr>
              <w:rFonts w:ascii="Times New Roman" w:hAnsi="Times New Roman" w:cs="Times New Roman"/>
              <w:sz w:val="18"/>
              <w:szCs w:val="18"/>
              <w:lang w:val="ru-RU"/>
            </w:rPr>
            <w:instrText xml:space="preserve"> </w:instrText>
          </w:r>
          <w:r w:rsidR="005C5D90" w:rsidRPr="00F31C0A">
            <w:rPr>
              <w:rFonts w:ascii="Times New Roman" w:hAnsi="Times New Roman" w:cs="Times New Roman"/>
              <w:sz w:val="18"/>
              <w:szCs w:val="18"/>
            </w:rPr>
            <w:instrText>OrgName</w:instrText>
          </w:r>
          <w:r w:rsidRPr="00F31C0A">
            <w:rPr>
              <w:rFonts w:ascii="Times New Roman" w:hAnsi="Times New Roman" w:cs="Times New Roman"/>
              <w:sz w:val="18"/>
              <w:szCs w:val="18"/>
            </w:rPr>
            <w:fldChar w:fldCharType="end"/>
          </w:r>
          <w:sdt>
            <w:sdtPr>
              <w:rPr>
                <w:rFonts w:ascii="Times New Roman" w:hAnsi="Times New Roman" w:cs="Times New Roman"/>
                <w:sz w:val="18"/>
                <w:szCs w:val="18"/>
              </w:rPr>
              <w:alias w:val="BranchOfficeOrganizationUnit.ShortLegalName"/>
              <w:tag w:val="BranchOfficeOrganizationUnit.ShortLegalName"/>
              <w:id w:val="755824177"/>
              <w:placeholder>
                <w:docPart w:val="B3DA0AC91E58459FB441CF759995B50A"/>
              </w:placeholder>
              <w:showingPlcHdr/>
              <w:text/>
            </w:sdtPr>
            <w:sdtEndPr/>
            <w:sdtContent>
              <w:r w:rsidR="005C5D90" w:rsidRPr="00F31C0A">
                <w:rPr>
                  <w:rFonts w:ascii="Times New Roman" w:hAnsi="Times New Roman" w:cs="Times New Roman"/>
                  <w:b/>
                  <w:sz w:val="18"/>
                  <w:szCs w:val="18"/>
                  <w:lang w:val="ru-RU"/>
                </w:rPr>
                <w:t>2 ГИС</w:t>
              </w:r>
            </w:sdtContent>
          </w:sdt>
          <w:r w:rsidR="005C5D90" w:rsidRPr="00F31C0A">
            <w:rPr>
              <w:rFonts w:ascii="Times New Roman" w:hAnsi="Times New Roman" w:cs="Times New Roman"/>
              <w:sz w:val="18"/>
              <w:szCs w:val="18"/>
              <w:lang w:val="ru-RU"/>
            </w:rPr>
            <w:t>, именуемое в дальнейшем «Исполнитель»,</w:t>
          </w:r>
          <w:r w:rsidRPr="00F31C0A">
            <w:rPr>
              <w:rFonts w:ascii="Times New Roman" w:hAnsi="Times New Roman" w:cs="Times New Roman"/>
              <w:sz w:val="18"/>
              <w:szCs w:val="18"/>
              <w:lang w:val="ru-RU"/>
            </w:rPr>
            <w:fldChar w:fldCharType="begin"/>
          </w:r>
          <w:r w:rsidR="005C5D90" w:rsidRPr="00F31C0A">
            <w:rPr>
              <w:rFonts w:ascii="Times New Roman" w:hAnsi="Times New Roman" w:cs="Times New Roman"/>
              <w:sz w:val="18"/>
              <w:szCs w:val="18"/>
              <w:lang w:val="ru-RU"/>
            </w:rPr>
            <w:instrText>DOCVARIABLE OrgFace</w:instrText>
          </w:r>
          <w:r w:rsidRPr="00F31C0A">
            <w:rPr>
              <w:rFonts w:ascii="Times New Roman" w:hAnsi="Times New Roman" w:cs="Times New Roman"/>
              <w:sz w:val="18"/>
              <w:szCs w:val="18"/>
              <w:lang w:val="ru-RU"/>
            </w:rPr>
            <w:fldChar w:fldCharType="end"/>
          </w:r>
          <w:r w:rsidR="005C5D90" w:rsidRPr="00F31C0A">
            <w:rPr>
              <w:rFonts w:ascii="Times New Roman" w:hAnsi="Times New Roman" w:cs="Times New Roman"/>
              <w:sz w:val="18"/>
              <w:szCs w:val="18"/>
              <w:lang w:val="ru-RU"/>
            </w:rPr>
            <w:t xml:space="preserve"> в лице </w:t>
          </w:r>
          <w:sdt>
            <w:sdtPr>
              <w:rPr>
                <w:rFonts w:ascii="Times New Roman" w:hAnsi="Times New Roman" w:cs="Times New Roman"/>
                <w:sz w:val="18"/>
                <w:szCs w:val="18"/>
                <w:lang w:val="ru-RU"/>
              </w:rPr>
              <w:alias w:val="BranchOfficeOrganizationUnit.PositionInGenitive"/>
              <w:tag w:val="BranchOfficeOrganizationUnit.PositionInGenitive"/>
              <w:id w:val="755824178"/>
              <w:placeholder>
                <w:docPart w:val="AEFBF4947DF549FCA4FB5FEEC35B63A8"/>
              </w:placeholder>
              <w:text/>
            </w:sdtPr>
            <w:sdtEndPr/>
            <w:sdtContent>
              <w:r w:rsidR="005C5D90" w:rsidRPr="00F31C0A">
                <w:rPr>
                  <w:rFonts w:ascii="Times New Roman" w:hAnsi="Times New Roman" w:cs="Times New Roman"/>
                  <w:b/>
                  <w:sz w:val="18"/>
                  <w:szCs w:val="18"/>
                  <w:lang w:val="ru-RU"/>
                </w:rPr>
                <w:t>директора</w:t>
              </w:r>
            </w:sdtContent>
          </w:sdt>
          <w:r w:rsidR="005C5D90" w:rsidRPr="00F31C0A">
            <w:rPr>
              <w:rFonts w:ascii="Times New Roman" w:hAnsi="Times New Roman" w:cs="Times New Roman"/>
              <w:sz w:val="18"/>
              <w:szCs w:val="18"/>
              <w:lang w:val="ru-RU"/>
            </w:rPr>
            <w:t xml:space="preserve"> </w:t>
          </w:r>
          <w:sdt>
            <w:sdtPr>
              <w:rPr>
                <w:rFonts w:ascii="Times New Roman" w:hAnsi="Times New Roman" w:cs="Times New Roman"/>
                <w:sz w:val="18"/>
                <w:szCs w:val="18"/>
                <w:lang w:val="ru-RU"/>
              </w:rPr>
              <w:alias w:val="BranchOfficeOrganizationUnit.ChiefNameInGenitive"/>
              <w:tag w:val="BranchOfficeOrganizationUnit.ChiefNameInGenitive"/>
              <w:id w:val="755824179"/>
              <w:placeholder>
                <w:docPart w:val="54945BDF2B5A42799F5159960CEA810F"/>
              </w:placeholder>
              <w:showingPlcHdr/>
              <w:text/>
            </w:sdtPr>
            <w:sdtEndPr/>
            <w:sdtContent>
              <w:r w:rsidR="005C5D90" w:rsidRPr="00F31C0A">
                <w:rPr>
                  <w:rFonts w:ascii="Times New Roman" w:hAnsi="Times New Roman" w:cs="Times New Roman"/>
                  <w:b/>
                  <w:sz w:val="18"/>
                  <w:szCs w:val="18"/>
                  <w:lang w:val="ru-RU"/>
                </w:rPr>
                <w:t>Петрова</w:t>
              </w:r>
            </w:sdtContent>
          </w:sdt>
          <w:r w:rsidR="005C5D90" w:rsidRPr="00F31C0A">
            <w:rPr>
              <w:rFonts w:ascii="Times New Roman" w:hAnsi="Times New Roman" w:cs="Times New Roman"/>
              <w:sz w:val="18"/>
              <w:szCs w:val="18"/>
              <w:lang w:val="ru-RU"/>
            </w:rPr>
            <w:t xml:space="preserve">, действующего на основании </w:t>
          </w:r>
          <w:r w:rsidRPr="00F31C0A">
            <w:rPr>
              <w:rFonts w:ascii="Times New Roman" w:hAnsi="Times New Roman" w:cs="Times New Roman"/>
              <w:sz w:val="18"/>
              <w:szCs w:val="18"/>
              <w:lang w:val="ru-RU"/>
            </w:rPr>
            <w:fldChar w:fldCharType="begin"/>
          </w:r>
          <w:r w:rsidR="005C5D90" w:rsidRPr="00F31C0A">
            <w:rPr>
              <w:rFonts w:ascii="Times New Roman" w:hAnsi="Times New Roman" w:cs="Times New Roman"/>
              <w:sz w:val="18"/>
              <w:szCs w:val="18"/>
              <w:lang w:val="ru-RU"/>
            </w:rPr>
            <w:instrText>DOCVARIABLE OrgObligation</w:instrText>
          </w:r>
          <w:r w:rsidRPr="00F31C0A">
            <w:rPr>
              <w:rFonts w:ascii="Times New Roman" w:hAnsi="Times New Roman" w:cs="Times New Roman"/>
              <w:sz w:val="18"/>
              <w:szCs w:val="18"/>
              <w:lang w:val="ru-RU"/>
            </w:rPr>
            <w:fldChar w:fldCharType="end"/>
          </w:r>
          <w:sdt>
            <w:sdtPr>
              <w:rPr>
                <w:rFonts w:ascii="Times New Roman" w:hAnsi="Times New Roman" w:cs="Times New Roman"/>
                <w:sz w:val="18"/>
                <w:szCs w:val="18"/>
                <w:lang w:val="ru-RU"/>
              </w:rPr>
              <w:alias w:val="BranchOfficeOrganizationUnit.OperatesOnTheBasisInGenitive"/>
              <w:tag w:val="BranchOfficeOrganizationUnit.OperatesOnTheBasisInGenitive"/>
              <w:id w:val="755824180"/>
              <w:placeholder>
                <w:docPart w:val="99E7E5F4FA334C9392D64E3A247E7F2E"/>
              </w:placeholder>
              <w:showingPlcHdr/>
              <w:text/>
            </w:sdtPr>
            <w:sdtEndPr/>
            <w:sdtContent>
              <w:r w:rsidR="005C5D90" w:rsidRPr="00F31C0A">
                <w:rPr>
                  <w:rFonts w:ascii="Times New Roman" w:hAnsi="Times New Roman" w:cs="Times New Roman"/>
                  <w:b/>
                  <w:sz w:val="18"/>
                  <w:szCs w:val="18"/>
                  <w:lang w:val="ru-RU"/>
                </w:rPr>
                <w:t>устава</w:t>
              </w:r>
            </w:sdtContent>
          </w:sdt>
          <w:r w:rsidR="005C5D90" w:rsidRPr="00F31C0A">
            <w:rPr>
              <w:rFonts w:ascii="Times New Roman" w:hAnsi="Times New Roman" w:cs="Times New Roman"/>
              <w:sz w:val="18"/>
              <w:szCs w:val="18"/>
              <w:lang w:val="ru-RU"/>
            </w:rPr>
            <w:t>, с одной стороны, и</w:t>
          </w:r>
          <w:r w:rsidRPr="00F31C0A">
            <w:rPr>
              <w:rFonts w:ascii="Times New Roman" w:hAnsi="Times New Roman" w:cs="Times New Roman"/>
              <w:sz w:val="18"/>
              <w:szCs w:val="18"/>
              <w:lang w:val="ru-RU"/>
            </w:rPr>
            <w:fldChar w:fldCharType="begin"/>
          </w:r>
          <w:r w:rsidR="005C5D90" w:rsidRPr="00F31C0A">
            <w:rPr>
              <w:rFonts w:ascii="Times New Roman" w:hAnsi="Times New Roman" w:cs="Times New Roman"/>
              <w:sz w:val="18"/>
              <w:szCs w:val="18"/>
              <w:lang w:val="ru-RU"/>
            </w:rPr>
            <w:instrText>DOCVARIABLE ClientName</w:instrText>
          </w:r>
          <w:r w:rsidRPr="00F31C0A">
            <w:rPr>
              <w:rFonts w:ascii="Times New Roman" w:hAnsi="Times New Roman" w:cs="Times New Roman"/>
              <w:sz w:val="18"/>
              <w:szCs w:val="18"/>
              <w:lang w:val="ru-RU"/>
            </w:rPr>
            <w:fldChar w:fldCharType="end"/>
          </w:r>
          <w:r w:rsidR="005C5D90" w:rsidRPr="00F31C0A">
            <w:rPr>
              <w:bCs/>
              <w:sz w:val="18"/>
              <w:szCs w:val="18"/>
              <w:lang w:val="ru-RU"/>
            </w:rPr>
            <w:t xml:space="preserve"> </w:t>
          </w:r>
          <w:r w:rsidRPr="00F31C0A">
            <w:rPr>
              <w:rFonts w:ascii="Times New Roman" w:hAnsi="Times New Roman" w:cs="Times New Roman"/>
              <w:sz w:val="18"/>
              <w:szCs w:val="18"/>
              <w:lang w:val="ru-RU"/>
            </w:rPr>
            <w:fldChar w:fldCharType="begin"/>
          </w:r>
          <w:r w:rsidR="005C5D90" w:rsidRPr="00F31C0A">
            <w:rPr>
              <w:rFonts w:ascii="Times New Roman" w:hAnsi="Times New Roman" w:cs="Times New Roman"/>
              <w:sz w:val="18"/>
              <w:szCs w:val="18"/>
              <w:lang w:val="ru-RU"/>
            </w:rPr>
            <w:instrText>DOCVARIABLE ClientName</w:instrText>
          </w:r>
          <w:r w:rsidRPr="00F31C0A">
            <w:rPr>
              <w:rFonts w:ascii="Times New Roman" w:hAnsi="Times New Roman" w:cs="Times New Roman"/>
              <w:sz w:val="18"/>
              <w:szCs w:val="18"/>
              <w:lang w:val="ru-RU"/>
            </w:rPr>
            <w:fldChar w:fldCharType="end"/>
          </w:r>
          <w:r w:rsidR="005C5D90" w:rsidRPr="00F31C0A">
            <w:rPr>
              <w:rFonts w:ascii="Times New Roman" w:hAnsi="Times New Roman" w:cs="Times New Roman"/>
              <w:sz w:val="18"/>
              <w:szCs w:val="18"/>
              <w:lang w:val="ru-RU"/>
            </w:rPr>
            <w:t xml:space="preserve">гражданин(ка) </w:t>
          </w:r>
          <w:sdt>
            <w:sdtPr>
              <w:rPr>
                <w:rFonts w:ascii="Times New Roman" w:hAnsi="Times New Roman" w:cs="Times New Roman"/>
                <w:b/>
                <w:sz w:val="18"/>
                <w:szCs w:val="18"/>
                <w:lang w:val="ru-RU"/>
              </w:rPr>
              <w:alias w:val="LegalPerson.LegalName"/>
              <w:tag w:val="LegalPerson.LegalName"/>
              <w:id w:val="243397253"/>
              <w:placeholder>
                <w:docPart w:val="7F8EF8D072174A53B3A7107175215C33"/>
              </w:placeholder>
              <w:text/>
            </w:sdtPr>
            <w:sdtEndPr/>
            <w:sdtContent>
              <w:r w:rsidR="005C5D90" w:rsidRPr="00F31C0A">
                <w:rPr>
                  <w:rFonts w:ascii="Times New Roman" w:hAnsi="Times New Roman" w:cs="Times New Roman"/>
                  <w:b/>
                  <w:sz w:val="18"/>
                  <w:szCs w:val="18"/>
                  <w:lang w:val="ru-RU"/>
                </w:rPr>
                <w:t>ФИО гражданина</w:t>
              </w:r>
            </w:sdtContent>
          </w:sdt>
          <w:sdt>
            <w:sdtPr>
              <w:rPr>
                <w:rFonts w:ascii="Times New Roman" w:hAnsi="Times New Roman"/>
                <w:sz w:val="18"/>
                <w:szCs w:val="18"/>
                <w:lang w:val="ru-RU"/>
              </w:rPr>
              <w:tag w:val="Optional,UseWarranty"/>
              <w:id w:val="772615015"/>
              <w:placeholder>
                <w:docPart w:val="08239346916748558AE79827B0169CA5"/>
              </w:placeholder>
            </w:sdtPr>
            <w:sdtEndPr>
              <w:rPr>
                <w:lang w:val="en-US"/>
              </w:rPr>
            </w:sdtEndPr>
            <w:sdtContent>
              <w:r w:rsidR="006C7F4B" w:rsidRPr="00F31C0A">
                <w:rPr>
                  <w:rFonts w:ascii="Times New Roman" w:hAnsi="Times New Roman"/>
                  <w:sz w:val="18"/>
                  <w:szCs w:val="18"/>
                  <w:lang w:val="ru-RU"/>
                </w:rPr>
                <w:t xml:space="preserve">, действующего на основании </w:t>
              </w:r>
              <w:sdt>
                <w:sdtPr>
                  <w:rPr>
                    <w:rFonts w:ascii="Times New Roman" w:hAnsi="Times New Roman"/>
                    <w:b/>
                    <w:sz w:val="18"/>
                    <w:szCs w:val="18"/>
                    <w:lang w:val="ru-RU"/>
                  </w:rPr>
                  <w:alias w:val="LegalPersonProfile.DocumentName"/>
                  <w:tag w:val="LegalPersonProfile.DocumentName"/>
                  <w:id w:val="772615016"/>
                  <w:placeholder>
                    <w:docPart w:val="08239346916748558AE79827B0169CA5"/>
                  </w:placeholder>
                  <w:text/>
                </w:sdtPr>
                <w:sdtEndPr/>
                <w:sdtContent>
                  <w:r w:rsidR="006C7F4B" w:rsidRPr="00F31C0A">
                    <w:rPr>
                      <w:rFonts w:ascii="Times New Roman" w:hAnsi="Times New Roman"/>
                      <w:b/>
                      <w:sz w:val="18"/>
                      <w:szCs w:val="18"/>
                      <w:lang w:val="ru-RU"/>
                    </w:rPr>
                    <w:t>доверенности</w:t>
                  </w:r>
                </w:sdtContent>
              </w:sdt>
              <w:r w:rsidR="006C7F4B" w:rsidRPr="00F31C0A">
                <w:rPr>
                  <w:rFonts w:ascii="Times New Roman" w:hAnsi="Times New Roman"/>
                  <w:b/>
                  <w:sz w:val="18"/>
                  <w:szCs w:val="18"/>
                  <w:lang w:val="ru-RU"/>
                </w:rPr>
                <w:t xml:space="preserve"> №</w:t>
              </w:r>
              <w:sdt>
                <w:sdtPr>
                  <w:rPr>
                    <w:rFonts w:ascii="Times New Roman" w:hAnsi="Times New Roman"/>
                    <w:b/>
                    <w:sz w:val="18"/>
                    <w:szCs w:val="18"/>
                  </w:rPr>
                  <w:alias w:val="LegalPersonProfile.WarrantyNumber"/>
                  <w:tag w:val="LegalPersonProfile.WarrantyNumber"/>
                  <w:id w:val="772615017"/>
                  <w:placeholder>
                    <w:docPart w:val="08239346916748558AE79827B0169CA5"/>
                  </w:placeholder>
                  <w:text/>
                </w:sdtPr>
                <w:sdtEndPr/>
                <w:sdtContent>
                  <w:r w:rsidR="006C7F4B" w:rsidRPr="00F31C0A">
                    <w:rPr>
                      <w:rFonts w:ascii="Times New Roman" w:hAnsi="Times New Roman"/>
                      <w:b/>
                      <w:sz w:val="18"/>
                      <w:szCs w:val="18"/>
                    </w:rPr>
                    <w:t>XXX</w:t>
                  </w:r>
                </w:sdtContent>
              </w:sdt>
              <w:r w:rsidR="006C7F4B" w:rsidRPr="00F31C0A">
                <w:rPr>
                  <w:rFonts w:ascii="Times New Roman" w:hAnsi="Times New Roman"/>
                  <w:b/>
                  <w:sz w:val="18"/>
                  <w:szCs w:val="18"/>
                  <w:lang w:val="ru-RU"/>
                </w:rPr>
                <w:t xml:space="preserve"> от </w:t>
              </w:r>
              <w:sdt>
                <w:sdtPr>
                  <w:rPr>
                    <w:rFonts w:ascii="Times New Roman" w:hAnsi="Times New Roman"/>
                    <w:b/>
                    <w:sz w:val="18"/>
                    <w:szCs w:val="18"/>
                    <w:lang w:val="ru-RU"/>
                  </w:rPr>
                  <w:alias w:val="LegalPersonProfile.WarrantyBeginDate"/>
                  <w:tag w:val="ShortDate"/>
                  <w:id w:val="772615018"/>
                  <w:placeholder>
                    <w:docPart w:val="08239346916748558AE79827B0169CA5"/>
                  </w:placeholder>
                  <w:text/>
                </w:sdtPr>
                <w:sdtEndPr/>
                <w:sdtContent>
                  <w:r w:rsidR="006C7F4B" w:rsidRPr="00F31C0A">
                    <w:rPr>
                      <w:rFonts w:ascii="Times New Roman" w:hAnsi="Times New Roman"/>
                      <w:b/>
                      <w:sz w:val="18"/>
                      <w:szCs w:val="18"/>
                      <w:lang w:val="ru-RU"/>
                    </w:rPr>
                    <w:t>dd.mm.yyyy</w:t>
                  </w:r>
                </w:sdtContent>
              </w:sdt>
            </w:sdtContent>
          </w:sdt>
          <w:r w:rsidR="005C5D90" w:rsidRPr="00F31C0A">
            <w:rPr>
              <w:rFonts w:ascii="Times New Roman" w:hAnsi="Times New Roman" w:cs="Times New Roman"/>
              <w:sz w:val="18"/>
              <w:szCs w:val="18"/>
              <w:lang w:val="ru-RU"/>
            </w:rPr>
            <w:t>, именуемый(ая) в дальнейшем «Заказчик», при совместном упоминании именуемые «Стороны», заключили настоящий договор (далее по тексту – «Договор»), о нижеследующем.</w:t>
          </w:r>
        </w:p>
      </w:sdtContent>
    </w:sdt>
    <w:p w:rsidR="00971917" w:rsidRPr="00F31C0A" w:rsidRDefault="00971917" w:rsidP="009D38B4">
      <w:pPr>
        <w:spacing w:after="120"/>
        <w:jc w:val="both"/>
        <w:rPr>
          <w:rFonts w:ascii="Times New Roman" w:hAnsi="Times New Roman"/>
          <w:sz w:val="18"/>
          <w:szCs w:val="18"/>
          <w:lang w:val="ru-RU"/>
        </w:rPr>
      </w:pPr>
    </w:p>
    <w:p w:rsidR="008567CB" w:rsidRPr="00F31C0A" w:rsidRDefault="008567CB" w:rsidP="008567CB">
      <w:pPr>
        <w:tabs>
          <w:tab w:val="left" w:pos="504"/>
          <w:tab w:val="left" w:pos="1404"/>
        </w:tabs>
        <w:autoSpaceDE w:val="0"/>
        <w:spacing w:after="120"/>
        <w:jc w:val="center"/>
        <w:rPr>
          <w:rFonts w:ascii="Times New Roman" w:hAnsi="Times New Roman"/>
          <w:b/>
          <w:bCs/>
          <w:sz w:val="18"/>
          <w:szCs w:val="18"/>
          <w:lang w:val="ru-RU"/>
        </w:rPr>
      </w:pPr>
      <w:r w:rsidRPr="00F31C0A">
        <w:rPr>
          <w:rFonts w:ascii="Times New Roman" w:hAnsi="Times New Roman"/>
          <w:b/>
          <w:bCs/>
          <w:sz w:val="18"/>
          <w:szCs w:val="18"/>
          <w:lang w:val="ru-RU"/>
        </w:rPr>
        <w:t>1.  ОПРЕДЕЛЕНИЯ И ТЕРМИНЫ</w:t>
      </w:r>
    </w:p>
    <w:p w:rsidR="008567CB" w:rsidRPr="00F31C0A" w:rsidRDefault="008567CB" w:rsidP="008567CB">
      <w:pPr>
        <w:tabs>
          <w:tab w:val="left" w:pos="540"/>
        </w:tabs>
        <w:autoSpaceDE w:val="0"/>
        <w:spacing w:after="120"/>
        <w:jc w:val="both"/>
        <w:rPr>
          <w:rFonts w:ascii="Times New Roman" w:hAnsi="Times New Roman"/>
          <w:sz w:val="18"/>
          <w:szCs w:val="18"/>
          <w:lang w:val="ru-RU"/>
        </w:rPr>
      </w:pPr>
      <w:r w:rsidRPr="00F31C0A">
        <w:rPr>
          <w:rFonts w:ascii="Times New Roman" w:hAnsi="Times New Roman"/>
          <w:sz w:val="18"/>
          <w:szCs w:val="18"/>
          <w:lang w:val="ru-RU"/>
        </w:rPr>
        <w:t xml:space="preserve">1.1.  В целях настоящего документа нижеприведенные термины используются в следующем значении: </w:t>
      </w:r>
    </w:p>
    <w:p w:rsidR="008567CB" w:rsidRPr="00F31C0A" w:rsidRDefault="008567CB" w:rsidP="008567CB">
      <w:pPr>
        <w:pStyle w:val="NormalWeb1"/>
        <w:tabs>
          <w:tab w:val="left" w:pos="504"/>
          <w:tab w:val="left" w:pos="540"/>
        </w:tabs>
        <w:spacing w:after="120"/>
        <w:jc w:val="both"/>
        <w:rPr>
          <w:b/>
          <w:sz w:val="18"/>
          <w:szCs w:val="18"/>
          <w:lang w:val="ru-RU"/>
        </w:rPr>
      </w:pPr>
      <w:r w:rsidRPr="00F31C0A">
        <w:rPr>
          <w:b/>
          <w:sz w:val="18"/>
          <w:szCs w:val="18"/>
          <w:lang w:val="ru-RU"/>
        </w:rPr>
        <w:t xml:space="preserve">Буклет - </w:t>
      </w:r>
      <w:r w:rsidRPr="00F31C0A">
        <w:rPr>
          <w:sz w:val="18"/>
          <w:szCs w:val="18"/>
          <w:lang w:val="ru-RU"/>
        </w:rPr>
        <w:t>страница интернет-сайта, размещенного в домене, находящемся под управлением домена 2gis.ru, создаваемая, размещаемая Заказчиком и привязанная к информации о Заказчике, указанной в Справочнике организаций определенной территории.</w:t>
      </w:r>
    </w:p>
    <w:p w:rsidR="008567CB" w:rsidRPr="00F31C0A" w:rsidRDefault="008567CB" w:rsidP="008567CB">
      <w:pPr>
        <w:pStyle w:val="NormalWeb1"/>
        <w:tabs>
          <w:tab w:val="left" w:pos="504"/>
          <w:tab w:val="left" w:pos="540"/>
        </w:tabs>
        <w:spacing w:after="120"/>
        <w:jc w:val="both"/>
        <w:rPr>
          <w:sz w:val="18"/>
          <w:szCs w:val="18"/>
          <w:lang w:val="ru-RU"/>
        </w:rPr>
      </w:pPr>
      <w:r w:rsidRPr="00F31C0A">
        <w:rPr>
          <w:b/>
          <w:sz w:val="18"/>
          <w:szCs w:val="18"/>
          <w:lang w:val="ru-RU"/>
        </w:rPr>
        <w:t>Веб-приложение</w:t>
      </w:r>
      <w:r w:rsidRPr="00F31C0A">
        <w:rPr>
          <w:sz w:val="18"/>
          <w:szCs w:val="18"/>
          <w:lang w:val="ru-RU"/>
        </w:rPr>
        <w:t xml:space="preserve">  - установленная на абонентском устройстве Потребителя программа для ЭВМ (включая программу для мобильных устройств), с помощью которой Продукты 2ГИС показываются и/или представляются в иной форме к сведению Потребителей с использованием сервисов </w:t>
      </w:r>
      <w:r w:rsidRPr="00F31C0A">
        <w:rPr>
          <w:sz w:val="18"/>
          <w:szCs w:val="18"/>
        </w:rPr>
        <w:t>API</w:t>
      </w:r>
      <w:r w:rsidRPr="00F31C0A">
        <w:rPr>
          <w:sz w:val="18"/>
          <w:szCs w:val="18"/>
          <w:lang w:val="ru-RU"/>
        </w:rPr>
        <w:t xml:space="preserve"> Справочники 2ГИС.</w:t>
      </w:r>
    </w:p>
    <w:p w:rsidR="008567CB" w:rsidRPr="00F31C0A" w:rsidRDefault="008567CB" w:rsidP="008567CB">
      <w:pPr>
        <w:tabs>
          <w:tab w:val="left" w:pos="540"/>
        </w:tabs>
        <w:autoSpaceDE w:val="0"/>
        <w:spacing w:after="120"/>
        <w:jc w:val="both"/>
        <w:rPr>
          <w:rFonts w:ascii="Times New Roman" w:hAnsi="Times New Roman"/>
          <w:sz w:val="18"/>
          <w:szCs w:val="18"/>
          <w:lang w:val="ru-RU"/>
        </w:rPr>
      </w:pPr>
      <w:r w:rsidRPr="00F31C0A">
        <w:rPr>
          <w:rFonts w:ascii="Times New Roman" w:hAnsi="Times New Roman"/>
          <w:b/>
          <w:sz w:val="18"/>
          <w:szCs w:val="18"/>
          <w:lang w:val="ru-RU"/>
        </w:rPr>
        <w:t xml:space="preserve">Географический таргетинг – </w:t>
      </w:r>
      <w:r w:rsidRPr="00F31C0A">
        <w:rPr>
          <w:rFonts w:ascii="Times New Roman" w:hAnsi="Times New Roman"/>
          <w:sz w:val="18"/>
          <w:szCs w:val="18"/>
          <w:lang w:val="ru-RU"/>
        </w:rPr>
        <w:t>механизм, который позволяет осуществить Показ Рекламного материала Пользователям, имеющим IP-адреса компьютеров (или прокси-серверов) в сети Интернет, относящиеся, по сведениям Исполнителя,  к определенному географическому региону.</w:t>
      </w:r>
    </w:p>
    <w:p w:rsidR="008567CB" w:rsidRPr="00F31C0A" w:rsidRDefault="008567CB" w:rsidP="008567CB">
      <w:pPr>
        <w:tabs>
          <w:tab w:val="left" w:pos="540"/>
        </w:tabs>
        <w:autoSpaceDE w:val="0"/>
        <w:spacing w:after="120"/>
        <w:jc w:val="both"/>
        <w:rPr>
          <w:rFonts w:ascii="Times New Roman" w:hAnsi="Times New Roman"/>
          <w:b/>
          <w:sz w:val="18"/>
          <w:szCs w:val="18"/>
          <w:lang w:val="ru-RU"/>
        </w:rPr>
      </w:pPr>
      <w:r w:rsidRPr="00F31C0A">
        <w:rPr>
          <w:rFonts w:ascii="Times New Roman" w:hAnsi="Times New Roman"/>
          <w:b/>
          <w:sz w:val="18"/>
          <w:szCs w:val="18"/>
          <w:lang w:val="ru-RU"/>
        </w:rPr>
        <w:t>Данные статистики</w:t>
      </w:r>
      <w:r w:rsidRPr="00F31C0A">
        <w:rPr>
          <w:rFonts w:ascii="Times New Roman" w:hAnsi="Times New Roman"/>
          <w:sz w:val="18"/>
          <w:szCs w:val="18"/>
          <w:lang w:val="ru-RU"/>
        </w:rPr>
        <w:t xml:space="preserve"> – данные системы автоматизированного учета информации владельца сервиса </w:t>
      </w:r>
      <w:r w:rsidRPr="00F31C0A">
        <w:rPr>
          <w:rFonts w:ascii="Times New Roman" w:hAnsi="Times New Roman"/>
          <w:sz w:val="18"/>
          <w:szCs w:val="18"/>
        </w:rPr>
        <w:t>API</w:t>
      </w:r>
      <w:r w:rsidRPr="00F31C0A">
        <w:rPr>
          <w:rFonts w:ascii="Times New Roman" w:hAnsi="Times New Roman"/>
          <w:sz w:val="18"/>
          <w:szCs w:val="18"/>
          <w:lang w:val="ru-RU"/>
        </w:rPr>
        <w:t xml:space="preserve"> Справочники 2ГИС </w:t>
      </w:r>
      <w:r w:rsidRPr="00F31C0A">
        <w:rPr>
          <w:rFonts w:ascii="Times New Roman" w:hAnsi="Times New Roman"/>
          <w:sz w:val="18"/>
          <w:szCs w:val="18"/>
          <w:lang w:val="ru-RU"/>
        </w:rPr>
        <w:lastRenderedPageBreak/>
        <w:t xml:space="preserve">и/или данные системы автоматизированного учета информации </w:t>
      </w:r>
      <w:r w:rsidRPr="00F31C0A">
        <w:rPr>
          <w:rFonts w:ascii="Times New Roman" w:hAnsi="Times New Roman"/>
          <w:sz w:val="18"/>
          <w:szCs w:val="18"/>
        </w:rPr>
        <w:t>DoubleClick</w:t>
      </w:r>
      <w:r w:rsidRPr="00F31C0A">
        <w:rPr>
          <w:sz w:val="18"/>
          <w:szCs w:val="18"/>
          <w:lang w:val="ru-RU"/>
        </w:rPr>
        <w:t xml:space="preserve"> </w:t>
      </w:r>
      <w:r w:rsidRPr="00F31C0A">
        <w:rPr>
          <w:rFonts w:ascii="Times New Roman" w:hAnsi="Times New Roman"/>
          <w:sz w:val="18"/>
          <w:szCs w:val="18"/>
        </w:rPr>
        <w:t>for</w:t>
      </w:r>
      <w:r w:rsidRPr="00F31C0A">
        <w:rPr>
          <w:rFonts w:ascii="Times New Roman" w:hAnsi="Times New Roman"/>
          <w:sz w:val="18"/>
          <w:szCs w:val="18"/>
          <w:lang w:val="ru-RU"/>
        </w:rPr>
        <w:t xml:space="preserve"> </w:t>
      </w:r>
      <w:r w:rsidRPr="00F31C0A">
        <w:rPr>
          <w:rFonts w:ascii="Times New Roman" w:hAnsi="Times New Roman"/>
          <w:sz w:val="18"/>
          <w:szCs w:val="18"/>
        </w:rPr>
        <w:t>Publishers</w:t>
      </w:r>
      <w:r w:rsidRPr="00F31C0A">
        <w:rPr>
          <w:rFonts w:ascii="Times New Roman" w:hAnsi="Times New Roman"/>
          <w:sz w:val="18"/>
          <w:szCs w:val="18"/>
          <w:lang w:val="ru-RU"/>
        </w:rPr>
        <w:t xml:space="preserve">, принадлежащей </w:t>
      </w:r>
      <w:r w:rsidRPr="00F31C0A">
        <w:rPr>
          <w:rFonts w:ascii="Times New Roman" w:hAnsi="Times New Roman"/>
          <w:sz w:val="18"/>
          <w:szCs w:val="18"/>
        </w:rPr>
        <w:t>Google</w:t>
      </w:r>
      <w:r w:rsidRPr="00F31C0A">
        <w:rPr>
          <w:rFonts w:ascii="Times New Roman" w:hAnsi="Times New Roman"/>
          <w:sz w:val="18"/>
          <w:szCs w:val="18"/>
          <w:lang w:val="ru-RU"/>
        </w:rPr>
        <w:t xml:space="preserve"> </w:t>
      </w:r>
      <w:r w:rsidRPr="00F31C0A">
        <w:rPr>
          <w:rFonts w:ascii="Times New Roman" w:hAnsi="Times New Roman"/>
          <w:sz w:val="18"/>
          <w:szCs w:val="18"/>
        </w:rPr>
        <w:t>Inc</w:t>
      </w:r>
      <w:r w:rsidRPr="00F31C0A">
        <w:rPr>
          <w:rFonts w:ascii="Times New Roman" w:hAnsi="Times New Roman"/>
          <w:sz w:val="18"/>
          <w:szCs w:val="18"/>
          <w:lang w:val="ru-RU"/>
        </w:rPr>
        <w:t>., которые в том числе могут содержать в зависимости от назначения системы учета сведения о количестве Показов, Рекламных кликов, стоимости услуг и иные сведения, относящиеся к Размещению рекламы на Интернет-площадках и/или в Веб-приложениях, а также к оказанию Дополнительных услуг.</w:t>
      </w:r>
    </w:p>
    <w:p w:rsidR="008567CB" w:rsidRPr="00F31C0A" w:rsidRDefault="008567CB" w:rsidP="008567CB">
      <w:pPr>
        <w:tabs>
          <w:tab w:val="left" w:pos="540"/>
        </w:tabs>
        <w:autoSpaceDE w:val="0"/>
        <w:spacing w:after="120"/>
        <w:jc w:val="both"/>
        <w:rPr>
          <w:rFonts w:ascii="Times New Roman" w:hAnsi="Times New Roman"/>
          <w:b/>
          <w:sz w:val="18"/>
          <w:szCs w:val="18"/>
          <w:lang w:val="ru-RU"/>
        </w:rPr>
      </w:pPr>
      <w:r w:rsidRPr="00F31C0A">
        <w:rPr>
          <w:rFonts w:ascii="Times New Roman" w:hAnsi="Times New Roman"/>
          <w:b/>
          <w:sz w:val="18"/>
          <w:szCs w:val="18"/>
          <w:lang w:val="ru-RU"/>
        </w:rPr>
        <w:t xml:space="preserve">Дополнительные услуги - </w:t>
      </w:r>
      <w:r w:rsidRPr="00F31C0A">
        <w:rPr>
          <w:rFonts w:ascii="Times New Roman" w:hAnsi="Times New Roman"/>
          <w:sz w:val="18"/>
          <w:szCs w:val="18"/>
          <w:lang w:val="ru-RU"/>
        </w:rPr>
        <w:t>информационные услуги, заключающиеся в обеспечении доступа к дополнительным функциональным возможностям Платформы, перечисленные в Прайс-листе Исполнителя.</w:t>
      </w:r>
    </w:p>
    <w:p w:rsidR="008567CB" w:rsidRPr="00F31C0A" w:rsidRDefault="008567CB" w:rsidP="008567CB">
      <w:pPr>
        <w:spacing w:after="120"/>
        <w:jc w:val="both"/>
        <w:rPr>
          <w:rFonts w:ascii="Times New Roman" w:hAnsi="Times New Roman"/>
          <w:sz w:val="18"/>
          <w:szCs w:val="18"/>
          <w:lang w:val="ru-RU" w:eastAsia="ru-RU" w:bidi="ar-SA"/>
        </w:rPr>
      </w:pPr>
      <w:r w:rsidRPr="00F31C0A">
        <w:rPr>
          <w:rFonts w:ascii="Times New Roman" w:hAnsi="Times New Roman"/>
          <w:b/>
          <w:sz w:val="18"/>
          <w:szCs w:val="18"/>
          <w:lang w:val="ru-RU" w:eastAsia="ru-RU" w:bidi="ar-SA"/>
        </w:rPr>
        <w:t xml:space="preserve">Интернет-площадка  – </w:t>
      </w:r>
      <w:r w:rsidRPr="00F31C0A">
        <w:rPr>
          <w:rFonts w:ascii="Times New Roman" w:hAnsi="Times New Roman"/>
          <w:sz w:val="18"/>
          <w:szCs w:val="18"/>
          <w:lang w:val="ru-RU" w:eastAsia="ru-RU" w:bidi="ar-SA"/>
        </w:rPr>
        <w:t>интернет-сайт, размещенный по определенному сетевому адресу,  на котором до сведения Потребителей доводятся Продукты 2ГИС, полученные с использованием сервисов API Справочники 2ГИС.</w:t>
      </w:r>
    </w:p>
    <w:p w:rsidR="008567CB" w:rsidRPr="00F31C0A" w:rsidRDefault="00912148" w:rsidP="008567CB">
      <w:pPr>
        <w:tabs>
          <w:tab w:val="left" w:pos="540"/>
        </w:tabs>
        <w:autoSpaceDE w:val="0"/>
        <w:spacing w:after="120"/>
        <w:jc w:val="both"/>
        <w:rPr>
          <w:rFonts w:ascii="Times New Roman" w:hAnsi="Times New Roman" w:cs="Times New Roman"/>
          <w:b/>
          <w:sz w:val="18"/>
          <w:szCs w:val="18"/>
          <w:lang w:val="ru-RU" w:bidi="en-US"/>
        </w:rPr>
      </w:pPr>
      <w:r w:rsidRPr="00F31C0A">
        <w:rPr>
          <w:rFonts w:ascii="Times New Roman" w:hAnsi="Times New Roman"/>
          <w:b/>
          <w:sz w:val="18"/>
          <w:szCs w:val="18"/>
          <w:lang w:val="ru-RU"/>
        </w:rPr>
        <w:t xml:space="preserve">Клик – </w:t>
      </w:r>
      <w:r w:rsidRPr="00F31C0A">
        <w:rPr>
          <w:rFonts w:ascii="Times New Roman" w:hAnsi="Times New Roman"/>
          <w:sz w:val="18"/>
          <w:szCs w:val="18"/>
          <w:lang w:val="ru-RU"/>
        </w:rPr>
        <w:t>обращение Потребителя к элементу Страницы результатов поиска, переадресующему Потребителя на специальный блок Справочника организаций, содержащий Рекламный материал и/или контактную информацию об организациях и индивидуальных предпринимателях.</w:t>
      </w:r>
    </w:p>
    <w:p w:rsidR="008567CB" w:rsidRPr="00F31C0A" w:rsidRDefault="008567CB" w:rsidP="008567CB">
      <w:pPr>
        <w:tabs>
          <w:tab w:val="left" w:pos="540"/>
        </w:tabs>
        <w:autoSpaceDE w:val="0"/>
        <w:spacing w:after="120"/>
        <w:jc w:val="both"/>
        <w:rPr>
          <w:rFonts w:ascii="Times New Roman" w:hAnsi="Times New Roman"/>
          <w:b/>
          <w:sz w:val="18"/>
          <w:szCs w:val="18"/>
          <w:lang w:val="ru-RU"/>
        </w:rPr>
      </w:pPr>
      <w:r w:rsidRPr="00F31C0A">
        <w:rPr>
          <w:rFonts w:ascii="Times New Roman" w:hAnsi="Times New Roman"/>
          <w:b/>
          <w:sz w:val="18"/>
          <w:szCs w:val="18"/>
          <w:lang w:val="ru-RU"/>
        </w:rPr>
        <w:t xml:space="preserve">Контекстная рубрика </w:t>
      </w:r>
      <w:r w:rsidRPr="00F31C0A">
        <w:rPr>
          <w:rFonts w:ascii="Times New Roman" w:hAnsi="Times New Roman"/>
          <w:sz w:val="18"/>
          <w:szCs w:val="18"/>
          <w:lang w:val="ru-RU"/>
        </w:rPr>
        <w:t xml:space="preserve">– рубрика Справочника организаций, в отношении которой учитываются Рекламные клики для рекламируемого предприятия, размещенного в ней и указанного в соответствующем Бланке заказа. </w:t>
      </w:r>
    </w:p>
    <w:p w:rsidR="008567CB" w:rsidRPr="00F31C0A" w:rsidRDefault="008567CB" w:rsidP="008567CB">
      <w:pPr>
        <w:tabs>
          <w:tab w:val="left" w:pos="540"/>
        </w:tabs>
        <w:autoSpaceDE w:val="0"/>
        <w:spacing w:after="120"/>
        <w:jc w:val="both"/>
        <w:rPr>
          <w:rFonts w:ascii="Times New Roman" w:hAnsi="Times New Roman"/>
          <w:b/>
          <w:sz w:val="18"/>
          <w:szCs w:val="18"/>
          <w:lang w:val="ru-RU"/>
        </w:rPr>
      </w:pPr>
      <w:r w:rsidRPr="00F31C0A">
        <w:rPr>
          <w:rFonts w:ascii="Times New Roman" w:hAnsi="Times New Roman"/>
          <w:b/>
          <w:sz w:val="18"/>
          <w:szCs w:val="18"/>
          <w:lang w:val="ru-RU"/>
        </w:rPr>
        <w:t xml:space="preserve">Контекстная реклама </w:t>
      </w:r>
      <w:r w:rsidRPr="00F31C0A">
        <w:rPr>
          <w:rFonts w:ascii="Times New Roman" w:hAnsi="Times New Roman"/>
          <w:sz w:val="18"/>
          <w:szCs w:val="18"/>
          <w:lang w:val="ru-RU"/>
        </w:rPr>
        <w:t>– Рекламные материалы, в отношении которых в соответствии с Бланком заказа учитывается количество Рекламных кликов.</w:t>
      </w:r>
    </w:p>
    <w:p w:rsidR="008567CB" w:rsidRPr="00F31C0A" w:rsidRDefault="008567CB" w:rsidP="008567CB">
      <w:pPr>
        <w:tabs>
          <w:tab w:val="left" w:pos="540"/>
        </w:tabs>
        <w:autoSpaceDE w:val="0"/>
        <w:spacing w:after="120"/>
        <w:jc w:val="both"/>
        <w:rPr>
          <w:rFonts w:ascii="Times New Roman" w:hAnsi="Times New Roman"/>
          <w:b/>
          <w:sz w:val="18"/>
          <w:szCs w:val="18"/>
          <w:lang w:val="ru-RU"/>
        </w:rPr>
      </w:pPr>
      <w:r w:rsidRPr="00F31C0A">
        <w:rPr>
          <w:rFonts w:ascii="Times New Roman" w:hAnsi="Times New Roman"/>
          <w:b/>
          <w:sz w:val="18"/>
          <w:szCs w:val="18"/>
          <w:lang w:val="ru-RU"/>
        </w:rPr>
        <w:t xml:space="preserve">Контент </w:t>
      </w:r>
      <w:r w:rsidRPr="00F31C0A">
        <w:rPr>
          <w:rFonts w:ascii="Times New Roman" w:hAnsi="Times New Roman"/>
          <w:sz w:val="18"/>
          <w:szCs w:val="18"/>
          <w:lang w:val="ru-RU"/>
        </w:rPr>
        <w:t>– размещаемые Заказчиком на Сайте в рамках оказания Дополнительных услуг информационные материалы.</w:t>
      </w:r>
    </w:p>
    <w:p w:rsidR="008567CB" w:rsidRPr="00F31C0A" w:rsidRDefault="008567CB" w:rsidP="008567CB">
      <w:pPr>
        <w:tabs>
          <w:tab w:val="left" w:pos="540"/>
        </w:tabs>
        <w:autoSpaceDE w:val="0"/>
        <w:spacing w:after="120"/>
        <w:jc w:val="both"/>
        <w:rPr>
          <w:rFonts w:ascii="Times New Roman" w:hAnsi="Times New Roman"/>
          <w:sz w:val="18"/>
          <w:szCs w:val="18"/>
          <w:lang w:val="ru-RU"/>
        </w:rPr>
      </w:pPr>
      <w:r w:rsidRPr="00F31C0A">
        <w:rPr>
          <w:rFonts w:ascii="Times New Roman" w:hAnsi="Times New Roman"/>
          <w:b/>
          <w:sz w:val="18"/>
          <w:szCs w:val="18"/>
          <w:lang w:val="ru-RU"/>
        </w:rPr>
        <w:t xml:space="preserve">Личный кабинет </w:t>
      </w:r>
      <w:r w:rsidRPr="00F31C0A">
        <w:rPr>
          <w:rFonts w:ascii="Times New Roman" w:hAnsi="Times New Roman"/>
          <w:sz w:val="18"/>
          <w:szCs w:val="18"/>
          <w:lang w:val="ru-RU"/>
        </w:rPr>
        <w:t xml:space="preserve">— персональный раздел Сайта, к которому при наличие технической возможности Заказчик получает доступ после прохождения регистрации и/или авторизации на Сайте. Личный кабинет предназначен для хранения информации  Заказчика просмотра Данных статистики (данных системы автоматизированного учета информации владельца сервиса </w:t>
      </w:r>
      <w:r w:rsidRPr="00F31C0A">
        <w:rPr>
          <w:rFonts w:ascii="Times New Roman" w:hAnsi="Times New Roman"/>
          <w:sz w:val="18"/>
          <w:szCs w:val="18"/>
        </w:rPr>
        <w:t>API</w:t>
      </w:r>
      <w:r w:rsidRPr="00F31C0A">
        <w:rPr>
          <w:rFonts w:ascii="Times New Roman" w:hAnsi="Times New Roman"/>
          <w:sz w:val="18"/>
          <w:szCs w:val="18"/>
          <w:lang w:val="ru-RU"/>
        </w:rPr>
        <w:t xml:space="preserve"> Справочники 2ГИС), новостей Исполнителя, внесения изменений Заказчиком в справочную информацию о нем, размещенную в Справочнике организаций, управления Статусом, получения уведомлений, предоставления рекламных материалов Исполнителю, а также совершения иных действий и получения дополнительной информации в соответствии с настоящим Договором и/или правилами оказания информационных услуг с использованием отдельных Сервисов 2ГИС.</w:t>
      </w:r>
    </w:p>
    <w:p w:rsidR="008567CB" w:rsidRPr="00F31C0A" w:rsidRDefault="008567CB" w:rsidP="008567CB">
      <w:pPr>
        <w:tabs>
          <w:tab w:val="left" w:pos="540"/>
        </w:tabs>
        <w:autoSpaceDE w:val="0"/>
        <w:spacing w:after="120"/>
        <w:jc w:val="both"/>
        <w:rPr>
          <w:rFonts w:ascii="Times New Roman" w:hAnsi="Times New Roman"/>
          <w:b/>
          <w:sz w:val="18"/>
          <w:szCs w:val="18"/>
          <w:lang w:val="ru-RU"/>
        </w:rPr>
      </w:pPr>
      <w:r w:rsidRPr="00F31C0A">
        <w:rPr>
          <w:rFonts w:ascii="Times New Roman" w:hAnsi="Times New Roman"/>
          <w:b/>
          <w:sz w:val="18"/>
          <w:szCs w:val="18"/>
          <w:lang w:val="ru-RU"/>
        </w:rPr>
        <w:t xml:space="preserve">Медийная реклама (медийные рекламные материалы) – </w:t>
      </w:r>
      <w:r w:rsidRPr="00F31C0A">
        <w:rPr>
          <w:rFonts w:ascii="Times New Roman" w:hAnsi="Times New Roman"/>
          <w:sz w:val="18"/>
          <w:szCs w:val="18"/>
          <w:lang w:val="ru-RU"/>
        </w:rPr>
        <w:t>текстово-графические Рекламные материалы, в отношении которых в соответствии с Бланком заказа учитывается количество Показов.</w:t>
      </w:r>
      <w:r w:rsidRPr="00F31C0A">
        <w:rPr>
          <w:rFonts w:ascii="Times New Roman" w:hAnsi="Times New Roman"/>
          <w:b/>
          <w:sz w:val="18"/>
          <w:szCs w:val="18"/>
          <w:lang w:val="ru-RU"/>
        </w:rPr>
        <w:t xml:space="preserve"> </w:t>
      </w:r>
    </w:p>
    <w:p w:rsidR="008567CB" w:rsidRPr="00F31C0A" w:rsidRDefault="008567CB" w:rsidP="008567CB">
      <w:pPr>
        <w:tabs>
          <w:tab w:val="left" w:pos="540"/>
        </w:tabs>
        <w:autoSpaceDE w:val="0"/>
        <w:spacing w:after="120"/>
        <w:jc w:val="both"/>
        <w:rPr>
          <w:rFonts w:ascii="Times New Roman" w:hAnsi="Times New Roman"/>
          <w:sz w:val="18"/>
          <w:szCs w:val="18"/>
          <w:lang w:val="ru-RU"/>
        </w:rPr>
      </w:pPr>
      <w:r w:rsidRPr="00F31C0A">
        <w:rPr>
          <w:rFonts w:ascii="Times New Roman" w:hAnsi="Times New Roman"/>
          <w:b/>
          <w:sz w:val="18"/>
          <w:szCs w:val="18"/>
          <w:lang w:val="ru-RU"/>
        </w:rPr>
        <w:t xml:space="preserve">Минимальное количество Рекламных Кликов </w:t>
      </w:r>
      <w:r w:rsidRPr="00F31C0A">
        <w:rPr>
          <w:rFonts w:ascii="Times New Roman" w:hAnsi="Times New Roman"/>
          <w:sz w:val="18"/>
          <w:szCs w:val="18"/>
          <w:lang w:val="ru-RU"/>
        </w:rPr>
        <w:t>– минимальное количество Рекламных кликов, которое Исполнитель обязуется выполнить за Отчетный период в отношении Рекламных материалов, предусмотренных в Бланке заказа, указанное в Прайс-листе, действующем на дату оказания Услуг.</w:t>
      </w:r>
    </w:p>
    <w:p w:rsidR="008567CB" w:rsidRPr="00F31C0A" w:rsidRDefault="008567CB" w:rsidP="008567CB">
      <w:pPr>
        <w:tabs>
          <w:tab w:val="left" w:pos="540"/>
        </w:tabs>
        <w:autoSpaceDE w:val="0"/>
        <w:spacing w:after="120"/>
        <w:jc w:val="both"/>
        <w:rPr>
          <w:rFonts w:ascii="Times New Roman" w:hAnsi="Times New Roman"/>
          <w:sz w:val="18"/>
          <w:szCs w:val="18"/>
          <w:lang w:val="ru-RU"/>
        </w:rPr>
      </w:pPr>
      <w:r w:rsidRPr="00F31C0A">
        <w:rPr>
          <w:rFonts w:ascii="Times New Roman" w:hAnsi="Times New Roman"/>
          <w:b/>
          <w:sz w:val="18"/>
          <w:szCs w:val="18"/>
          <w:lang w:val="ru-RU"/>
        </w:rPr>
        <w:t>Отчетный период</w:t>
      </w:r>
      <w:r w:rsidRPr="00F31C0A">
        <w:rPr>
          <w:rFonts w:ascii="Times New Roman" w:hAnsi="Times New Roman"/>
          <w:sz w:val="18"/>
          <w:szCs w:val="18"/>
          <w:lang w:val="ru-RU"/>
        </w:rPr>
        <w:t xml:space="preserve"> – полный календарный месяц, приходящийся на период с первого числа месяца до последнего числа текущего месяца включительно. </w:t>
      </w:r>
    </w:p>
    <w:p w:rsidR="008567CB" w:rsidRPr="00F31C0A" w:rsidRDefault="008567CB" w:rsidP="008567CB">
      <w:pPr>
        <w:spacing w:after="120"/>
        <w:rPr>
          <w:rFonts w:ascii="Times New Roman" w:hAnsi="Times New Roman"/>
          <w:sz w:val="18"/>
          <w:szCs w:val="18"/>
          <w:lang w:val="ru-RU" w:eastAsia="ru-RU" w:bidi="ar-SA"/>
        </w:rPr>
      </w:pPr>
      <w:r w:rsidRPr="00F31C0A">
        <w:rPr>
          <w:rFonts w:ascii="Times New Roman" w:hAnsi="Times New Roman"/>
          <w:b/>
          <w:sz w:val="18"/>
          <w:szCs w:val="18"/>
          <w:lang w:val="ru-RU" w:eastAsia="ru-RU" w:bidi="ar-SA"/>
        </w:rPr>
        <w:t>Платформа -</w:t>
      </w:r>
      <w:r w:rsidRPr="00F31C0A">
        <w:rPr>
          <w:rFonts w:ascii="Times New Roman" w:hAnsi="Times New Roman"/>
          <w:sz w:val="18"/>
          <w:szCs w:val="18"/>
          <w:lang w:val="ru-RU" w:eastAsia="ru-RU" w:bidi="ar-SA"/>
        </w:rPr>
        <w:t xml:space="preserve"> программно-аппаратные средства, интегрированные с Сайтом Исполнителя.</w:t>
      </w:r>
    </w:p>
    <w:p w:rsidR="008567CB" w:rsidRPr="00F31C0A" w:rsidRDefault="008567CB" w:rsidP="008567CB">
      <w:pPr>
        <w:spacing w:after="120"/>
        <w:jc w:val="both"/>
        <w:rPr>
          <w:rFonts w:ascii="Times New Roman" w:hAnsi="Times New Roman"/>
          <w:sz w:val="18"/>
          <w:szCs w:val="18"/>
          <w:lang w:val="ru-RU" w:eastAsia="ru-RU" w:bidi="ar-SA"/>
        </w:rPr>
      </w:pPr>
      <w:r w:rsidRPr="00F31C0A">
        <w:rPr>
          <w:rFonts w:ascii="Times New Roman" w:hAnsi="Times New Roman"/>
          <w:b/>
          <w:sz w:val="18"/>
          <w:szCs w:val="18"/>
          <w:lang w:val="ru-RU" w:eastAsia="ru-RU" w:bidi="ar-SA"/>
        </w:rPr>
        <w:t xml:space="preserve">Поисковый запрос </w:t>
      </w:r>
      <w:r w:rsidRPr="00F31C0A">
        <w:rPr>
          <w:rFonts w:ascii="Times New Roman" w:hAnsi="Times New Roman"/>
          <w:sz w:val="18"/>
          <w:szCs w:val="18"/>
          <w:lang w:val="ru-RU" w:eastAsia="ru-RU" w:bidi="ar-SA"/>
        </w:rPr>
        <w:t>– текстовый запрос на поиск информации в Продуктах 2ГИС, введенный Потребителем в строке поиска интерфейса Продуктов 2ГИС, в том числе исправленный в соответствии с функцией Продуктов 2ГИС по автоматическому исправлению опечаток, ошибок в отдельных словах, исправлению текста, набранного в неправильной раскладке клавиатуры.</w:t>
      </w:r>
    </w:p>
    <w:p w:rsidR="008567CB" w:rsidRPr="00F31C0A" w:rsidRDefault="008567CB" w:rsidP="008567CB">
      <w:pPr>
        <w:spacing w:after="120"/>
        <w:rPr>
          <w:rFonts w:ascii="Times New Roman" w:hAnsi="Times New Roman"/>
          <w:b/>
          <w:sz w:val="18"/>
          <w:szCs w:val="18"/>
          <w:lang w:val="ru-RU" w:eastAsia="ru-RU" w:bidi="ar-SA"/>
        </w:rPr>
      </w:pPr>
      <w:r w:rsidRPr="00F31C0A">
        <w:rPr>
          <w:rFonts w:ascii="Times New Roman" w:hAnsi="Times New Roman"/>
          <w:b/>
          <w:sz w:val="18"/>
          <w:szCs w:val="18"/>
          <w:lang w:val="ru-RU" w:eastAsia="ru-RU" w:bidi="ar-SA"/>
        </w:rPr>
        <w:t>Потребитель</w:t>
      </w:r>
      <w:r w:rsidRPr="00F31C0A">
        <w:rPr>
          <w:rFonts w:ascii="Times New Roman" w:hAnsi="Times New Roman"/>
          <w:sz w:val="18"/>
          <w:szCs w:val="18"/>
          <w:lang w:val="ru-RU" w:eastAsia="ru-RU" w:bidi="ar-SA"/>
        </w:rPr>
        <w:t xml:space="preserve"> – любое лицо, использующее Приложение по функциональному назначению.</w:t>
      </w:r>
    </w:p>
    <w:p w:rsidR="008567CB" w:rsidRPr="00F31C0A" w:rsidRDefault="008567CB" w:rsidP="008567CB">
      <w:pPr>
        <w:spacing w:after="120"/>
        <w:jc w:val="both"/>
        <w:rPr>
          <w:rFonts w:ascii="Times New Roman" w:hAnsi="Times New Roman"/>
          <w:sz w:val="18"/>
          <w:szCs w:val="18"/>
          <w:lang w:val="ru-RU"/>
        </w:rPr>
      </w:pPr>
      <w:r w:rsidRPr="00F31C0A">
        <w:rPr>
          <w:rFonts w:ascii="Times New Roman" w:hAnsi="Times New Roman"/>
          <w:b/>
          <w:sz w:val="18"/>
          <w:szCs w:val="18"/>
          <w:lang w:val="ru-RU"/>
        </w:rPr>
        <w:t>Показ</w:t>
      </w:r>
      <w:r w:rsidRPr="00F31C0A">
        <w:rPr>
          <w:rFonts w:ascii="Times New Roman" w:hAnsi="Times New Roman"/>
          <w:sz w:val="18"/>
          <w:szCs w:val="18"/>
          <w:lang w:val="ru-RU"/>
        </w:rPr>
        <w:t xml:space="preserve"> - отображение Рекламного материала на Рекламном месте в соответствии с параметрами, определенными Обязательными для Сторон документами, указанными в п. 3.1 настоящего Договора. </w:t>
      </w:r>
    </w:p>
    <w:p w:rsidR="008567CB" w:rsidRPr="00F31C0A" w:rsidRDefault="008567CB" w:rsidP="008567CB">
      <w:pPr>
        <w:spacing w:after="120"/>
        <w:jc w:val="both"/>
        <w:rPr>
          <w:rFonts w:ascii="Times New Roman" w:hAnsi="Times New Roman"/>
          <w:sz w:val="18"/>
          <w:szCs w:val="18"/>
          <w:lang w:val="ru-RU" w:eastAsia="ru-RU" w:bidi="ar-SA"/>
        </w:rPr>
      </w:pPr>
      <w:r w:rsidRPr="00F31C0A">
        <w:rPr>
          <w:rFonts w:ascii="Times New Roman" w:hAnsi="Times New Roman"/>
          <w:b/>
          <w:sz w:val="18"/>
          <w:szCs w:val="18"/>
          <w:lang w:val="ru-RU" w:eastAsia="ru-RU" w:bidi="ar-SA"/>
        </w:rPr>
        <w:t xml:space="preserve">Приложение </w:t>
      </w:r>
      <w:r w:rsidRPr="00F31C0A">
        <w:rPr>
          <w:rFonts w:ascii="Times New Roman" w:hAnsi="Times New Roman"/>
          <w:sz w:val="18"/>
          <w:szCs w:val="18"/>
          <w:lang w:val="ru-RU" w:eastAsia="ru-RU" w:bidi="ar-SA"/>
        </w:rPr>
        <w:t>– Электронное СМИ, Интернет-площадка, Веб-приложение, и другое программное обеспечение, принадлежащие или используемые Исполнителем либо привлекаемыми им третьими лицами для Размещения рекламы на основе Продуктов 2ГИС.</w:t>
      </w:r>
    </w:p>
    <w:p w:rsidR="008567CB" w:rsidRPr="00F31C0A" w:rsidRDefault="008567CB" w:rsidP="008567CB">
      <w:pPr>
        <w:pStyle w:val="NormalWeb1"/>
        <w:tabs>
          <w:tab w:val="left" w:pos="504"/>
          <w:tab w:val="left" w:pos="540"/>
        </w:tabs>
        <w:spacing w:after="120"/>
        <w:jc w:val="both"/>
        <w:rPr>
          <w:b/>
          <w:sz w:val="18"/>
          <w:szCs w:val="18"/>
          <w:lang w:val="ru-RU"/>
        </w:rPr>
      </w:pPr>
      <w:r w:rsidRPr="00F31C0A">
        <w:rPr>
          <w:b/>
          <w:sz w:val="18"/>
          <w:szCs w:val="18"/>
          <w:lang w:val="ru-RU"/>
        </w:rPr>
        <w:t xml:space="preserve">Продукты 2ГИС – </w:t>
      </w:r>
      <w:r w:rsidRPr="00F31C0A">
        <w:rPr>
          <w:sz w:val="18"/>
          <w:szCs w:val="18"/>
          <w:lang w:val="ru-RU"/>
        </w:rPr>
        <w:t>Справочники организаций и/или Цифровые планы, которые могут распространяться в виде отдельных экземпляров, требующих установки на аппаратные средства Потребителя, или предусматривать предоставление к ним доступа сетевым способом.</w:t>
      </w:r>
    </w:p>
    <w:p w:rsidR="008567CB" w:rsidRPr="00F31C0A" w:rsidRDefault="008567CB" w:rsidP="008567CB">
      <w:pPr>
        <w:pStyle w:val="NormalWeb1"/>
        <w:tabs>
          <w:tab w:val="left" w:pos="504"/>
          <w:tab w:val="left" w:pos="540"/>
        </w:tabs>
        <w:spacing w:after="120"/>
        <w:jc w:val="both"/>
        <w:rPr>
          <w:sz w:val="18"/>
          <w:szCs w:val="18"/>
          <w:lang w:val="ru-RU"/>
        </w:rPr>
      </w:pPr>
      <w:r w:rsidRPr="00F31C0A">
        <w:rPr>
          <w:b/>
          <w:sz w:val="18"/>
          <w:szCs w:val="18"/>
          <w:lang w:val="ru-RU"/>
        </w:rPr>
        <w:t xml:space="preserve">Размещение рекламы </w:t>
      </w:r>
      <w:r w:rsidRPr="00F31C0A">
        <w:rPr>
          <w:sz w:val="18"/>
          <w:szCs w:val="18"/>
          <w:lang w:val="ru-RU"/>
        </w:rPr>
        <w:t>– отображение Рекламного материала на Рекламном месте в  Приложении, либо совершение иного действия с информацией из Справочника организаций, направленного на привлечение к ней внимания, размещение или выполнение которых допускается в соответствии с настоящим Договором.</w:t>
      </w:r>
    </w:p>
    <w:p w:rsidR="008567CB" w:rsidRPr="00F31C0A" w:rsidRDefault="00912148" w:rsidP="008567CB">
      <w:pPr>
        <w:pStyle w:val="NormalWeb1"/>
        <w:tabs>
          <w:tab w:val="left" w:pos="504"/>
          <w:tab w:val="left" w:pos="540"/>
        </w:tabs>
        <w:spacing w:after="120"/>
        <w:jc w:val="both"/>
        <w:rPr>
          <w:sz w:val="18"/>
          <w:szCs w:val="18"/>
          <w:lang w:val="ru-RU"/>
        </w:rPr>
      </w:pPr>
      <w:r w:rsidRPr="00F31C0A">
        <w:rPr>
          <w:b/>
          <w:sz w:val="18"/>
          <w:szCs w:val="18"/>
          <w:lang w:val="ru-RU"/>
        </w:rPr>
        <w:t xml:space="preserve">Рекламный клик </w:t>
      </w:r>
      <w:r w:rsidRPr="00F31C0A">
        <w:rPr>
          <w:sz w:val="18"/>
          <w:szCs w:val="18"/>
          <w:lang w:val="ru-RU"/>
        </w:rPr>
        <w:t>– Клик, совершенный в результате Поискового запроса, переадресовавшего Потребителя в Контекстную рубрику, в которой размещается информация о рекламируемом предприятии, выделенном на Странице результатов поиска специальным образом, отличающим рекламодателя от не рекламодателя.</w:t>
      </w:r>
    </w:p>
    <w:p w:rsidR="008567CB" w:rsidRPr="00F31C0A" w:rsidRDefault="008567CB" w:rsidP="008567CB">
      <w:pPr>
        <w:pStyle w:val="NormalWeb1"/>
        <w:tabs>
          <w:tab w:val="left" w:pos="504"/>
          <w:tab w:val="left" w:pos="540"/>
        </w:tabs>
        <w:spacing w:after="120"/>
        <w:jc w:val="both"/>
        <w:rPr>
          <w:sz w:val="18"/>
          <w:szCs w:val="18"/>
          <w:lang w:val="ru-RU"/>
        </w:rPr>
      </w:pPr>
      <w:r w:rsidRPr="00F31C0A">
        <w:rPr>
          <w:b/>
          <w:sz w:val="18"/>
          <w:szCs w:val="18"/>
          <w:lang w:val="ru-RU"/>
        </w:rPr>
        <w:t>Рекламный материал</w:t>
      </w:r>
      <w:r w:rsidRPr="00F31C0A">
        <w:rPr>
          <w:sz w:val="18"/>
          <w:szCs w:val="18"/>
          <w:lang w:val="ru-RU"/>
        </w:rPr>
        <w:t xml:space="preserve"> – содержащий рекламную информацию баннер, комментарий и иная реклама, размещение которой допускается в соответствии с настоящим Договором и поименованными в нем обязательными для Сторон документами, предоставленные Заказчиком в рамках определенной Рекламной кампании для размещения на условиях настоящего Договора в соответствии с отдельным Бланком заказа.</w:t>
      </w:r>
    </w:p>
    <w:p w:rsidR="008567CB" w:rsidRPr="00F31C0A" w:rsidRDefault="008567CB" w:rsidP="008567CB">
      <w:pPr>
        <w:pStyle w:val="NormalWeb1"/>
        <w:tabs>
          <w:tab w:val="left" w:pos="504"/>
          <w:tab w:val="left" w:pos="540"/>
        </w:tabs>
        <w:spacing w:after="120"/>
        <w:jc w:val="both"/>
        <w:rPr>
          <w:sz w:val="18"/>
          <w:szCs w:val="18"/>
          <w:lang w:val="ru-RU"/>
        </w:rPr>
      </w:pPr>
      <w:r w:rsidRPr="00F31C0A">
        <w:rPr>
          <w:b/>
          <w:sz w:val="18"/>
          <w:szCs w:val="18"/>
          <w:lang w:val="ru-RU"/>
        </w:rPr>
        <w:t>Рекламное место</w:t>
      </w:r>
      <w:r w:rsidRPr="00F31C0A">
        <w:rPr>
          <w:sz w:val="18"/>
          <w:szCs w:val="18"/>
          <w:lang w:val="ru-RU"/>
        </w:rPr>
        <w:t xml:space="preserve"> - место, выделенное в графическом дизайне Приложения для размещения  (отображения) Рекламных материалов.</w:t>
      </w:r>
    </w:p>
    <w:p w:rsidR="008567CB" w:rsidRPr="00F31C0A" w:rsidRDefault="008567CB" w:rsidP="008567CB">
      <w:pPr>
        <w:pStyle w:val="NormalWeb1"/>
        <w:tabs>
          <w:tab w:val="left" w:pos="504"/>
          <w:tab w:val="left" w:pos="540"/>
        </w:tabs>
        <w:spacing w:after="120"/>
        <w:jc w:val="both"/>
        <w:rPr>
          <w:sz w:val="18"/>
          <w:szCs w:val="18"/>
          <w:lang w:val="ru-RU"/>
        </w:rPr>
      </w:pPr>
      <w:r w:rsidRPr="00F31C0A">
        <w:rPr>
          <w:b/>
          <w:sz w:val="18"/>
          <w:szCs w:val="18"/>
          <w:lang w:val="ru-RU"/>
        </w:rPr>
        <w:t>Рекламная кампания</w:t>
      </w:r>
      <w:r w:rsidRPr="00F31C0A">
        <w:rPr>
          <w:sz w:val="18"/>
          <w:szCs w:val="18"/>
          <w:lang w:val="ru-RU"/>
        </w:rPr>
        <w:t xml:space="preserve"> – совокупность заказанных Услуг по подписанным между Исполнителем и Заказчиком Бланкам заказа, подлежащим исполнению в Отчетном периоде. </w:t>
      </w:r>
    </w:p>
    <w:p w:rsidR="008567CB" w:rsidRPr="00F31C0A" w:rsidRDefault="008567CB" w:rsidP="008567CB">
      <w:pPr>
        <w:pStyle w:val="NormalWeb1"/>
        <w:tabs>
          <w:tab w:val="left" w:pos="504"/>
          <w:tab w:val="left" w:pos="540"/>
        </w:tabs>
        <w:spacing w:after="120"/>
        <w:jc w:val="both"/>
        <w:rPr>
          <w:sz w:val="18"/>
          <w:szCs w:val="18"/>
          <w:lang w:val="ru-RU"/>
        </w:rPr>
      </w:pPr>
      <w:r w:rsidRPr="00F31C0A">
        <w:rPr>
          <w:b/>
          <w:sz w:val="18"/>
          <w:szCs w:val="18"/>
          <w:lang w:val="ru-RU"/>
        </w:rPr>
        <w:t>Сайт</w:t>
      </w:r>
      <w:r w:rsidRPr="00F31C0A">
        <w:rPr>
          <w:sz w:val="18"/>
          <w:szCs w:val="18"/>
          <w:lang w:val="ru-RU"/>
        </w:rPr>
        <w:t xml:space="preserve"> - интернет-сайты, размещенные в доменах по адресу 2gis.ru, </w:t>
      </w:r>
      <w:r w:rsidRPr="00F31C0A">
        <w:rPr>
          <w:sz w:val="18"/>
          <w:szCs w:val="18"/>
        </w:rPr>
        <w:t>flamp</w:t>
      </w:r>
      <w:r w:rsidRPr="00F31C0A">
        <w:rPr>
          <w:sz w:val="18"/>
          <w:szCs w:val="18"/>
          <w:lang w:val="ru-RU"/>
        </w:rPr>
        <w:t>.</w:t>
      </w:r>
      <w:r w:rsidRPr="00F31C0A">
        <w:rPr>
          <w:sz w:val="18"/>
          <w:szCs w:val="18"/>
        </w:rPr>
        <w:t>ru</w:t>
      </w:r>
      <w:r w:rsidRPr="00F31C0A">
        <w:rPr>
          <w:sz w:val="18"/>
          <w:szCs w:val="18"/>
          <w:lang w:val="ru-RU"/>
        </w:rPr>
        <w:t xml:space="preserve"> и/или находящихся под их управлением.</w:t>
      </w:r>
    </w:p>
    <w:p w:rsidR="008567CB" w:rsidRPr="00F31C0A" w:rsidRDefault="008567CB" w:rsidP="008567CB">
      <w:pPr>
        <w:tabs>
          <w:tab w:val="left" w:pos="540"/>
        </w:tabs>
        <w:autoSpaceDE w:val="0"/>
        <w:spacing w:after="120"/>
        <w:jc w:val="both"/>
        <w:rPr>
          <w:rFonts w:ascii="Times New Roman" w:hAnsi="Times New Roman"/>
          <w:sz w:val="18"/>
          <w:szCs w:val="18"/>
          <w:lang w:val="ru-RU"/>
        </w:rPr>
      </w:pPr>
      <w:r w:rsidRPr="00F31C0A">
        <w:rPr>
          <w:rFonts w:ascii="Times New Roman" w:hAnsi="Times New Roman"/>
          <w:b/>
          <w:sz w:val="18"/>
          <w:szCs w:val="18"/>
          <w:lang w:val="ru-RU"/>
        </w:rPr>
        <w:lastRenderedPageBreak/>
        <w:t>Справочник организаций</w:t>
      </w:r>
      <w:r w:rsidRPr="00F31C0A">
        <w:rPr>
          <w:rFonts w:ascii="Times New Roman" w:hAnsi="Times New Roman"/>
          <w:sz w:val="18"/>
          <w:szCs w:val="18"/>
          <w:lang w:val="ru-RU"/>
        </w:rPr>
        <w:t xml:space="preserve"> -  электронный справочник, включающий информацию о наименованиях, местонахождении, телефонах, адресах электронной почты и сайтов, видах производимых и реализуемых товаров (выполняемых работ, оказываемых услуг) и прочие сведения об организациях и индивидуальных предпринимателях, находящихся в пределах определенной территории, а также иных организациях по усмотрению его владельца.</w:t>
      </w:r>
    </w:p>
    <w:p w:rsidR="008567CB" w:rsidRPr="00F31C0A" w:rsidRDefault="008567CB" w:rsidP="008567CB">
      <w:pPr>
        <w:tabs>
          <w:tab w:val="left" w:pos="540"/>
        </w:tabs>
        <w:autoSpaceDE w:val="0"/>
        <w:spacing w:after="120"/>
        <w:jc w:val="both"/>
        <w:rPr>
          <w:rFonts w:ascii="Times New Roman" w:hAnsi="Times New Roman"/>
          <w:sz w:val="18"/>
          <w:szCs w:val="18"/>
          <w:lang w:val="ru-RU"/>
        </w:rPr>
      </w:pPr>
      <w:r w:rsidRPr="00F31C0A">
        <w:rPr>
          <w:rFonts w:ascii="Times New Roman" w:hAnsi="Times New Roman"/>
          <w:b/>
          <w:sz w:val="18"/>
          <w:szCs w:val="18"/>
          <w:lang w:val="ru-RU"/>
        </w:rPr>
        <w:t xml:space="preserve">Статус — </w:t>
      </w:r>
      <w:r w:rsidRPr="00F31C0A">
        <w:rPr>
          <w:rFonts w:ascii="Times New Roman" w:hAnsi="Times New Roman"/>
          <w:sz w:val="18"/>
          <w:szCs w:val="18"/>
          <w:lang w:val="ru-RU"/>
        </w:rPr>
        <w:t>набор функциональных возможностей Платформы, выбор которых осуществляется Заказчиком с использованием программных средств в Личном кабинете на Сайте.</w:t>
      </w:r>
    </w:p>
    <w:p w:rsidR="008567CB" w:rsidRPr="00F31C0A" w:rsidRDefault="008567CB" w:rsidP="008567CB">
      <w:pPr>
        <w:tabs>
          <w:tab w:val="left" w:pos="540"/>
        </w:tabs>
        <w:autoSpaceDE w:val="0"/>
        <w:spacing w:after="120"/>
        <w:jc w:val="both"/>
        <w:rPr>
          <w:rFonts w:ascii="Times New Roman" w:hAnsi="Times New Roman"/>
          <w:sz w:val="18"/>
          <w:szCs w:val="18"/>
          <w:lang w:val="ru-RU"/>
        </w:rPr>
      </w:pPr>
      <w:r w:rsidRPr="00F31C0A">
        <w:rPr>
          <w:rFonts w:ascii="Times New Roman" w:hAnsi="Times New Roman"/>
          <w:b/>
          <w:sz w:val="18"/>
          <w:szCs w:val="18"/>
          <w:lang w:val="ru-RU"/>
        </w:rPr>
        <w:t>Страница результатов поиска</w:t>
      </w:r>
      <w:r w:rsidRPr="00F31C0A">
        <w:rPr>
          <w:rFonts w:ascii="Times New Roman" w:hAnsi="Times New Roman"/>
          <w:sz w:val="18"/>
          <w:szCs w:val="18"/>
          <w:lang w:val="ru-RU"/>
        </w:rPr>
        <w:t xml:space="preserve"> – страница, содержащая краткую информацию об организациях и/или индивидуальных предпринимателях, об адресах, включенных в Продукты 2ГИС, отобранных по Поисковому запросу Потребителя, и выраженная в виде списка в Справочнике организаций, в т.ч. в виде меток на Цифровом плане.</w:t>
      </w:r>
    </w:p>
    <w:p w:rsidR="008567CB" w:rsidRPr="00F31C0A" w:rsidRDefault="008567CB" w:rsidP="008567CB">
      <w:pPr>
        <w:pStyle w:val="NormalWeb1"/>
        <w:tabs>
          <w:tab w:val="left" w:pos="504"/>
          <w:tab w:val="left" w:pos="540"/>
        </w:tabs>
        <w:spacing w:after="120"/>
        <w:jc w:val="both"/>
        <w:rPr>
          <w:b/>
          <w:sz w:val="18"/>
          <w:szCs w:val="18"/>
          <w:lang w:val="ru-RU"/>
        </w:rPr>
      </w:pPr>
      <w:r w:rsidRPr="00F31C0A">
        <w:rPr>
          <w:b/>
          <w:sz w:val="18"/>
          <w:szCs w:val="18"/>
          <w:lang w:val="ru-RU"/>
        </w:rPr>
        <w:t xml:space="preserve">Услуги </w:t>
      </w:r>
      <w:r w:rsidRPr="00F31C0A">
        <w:rPr>
          <w:sz w:val="18"/>
          <w:szCs w:val="18"/>
          <w:lang w:val="ru-RU"/>
        </w:rPr>
        <w:t>– услуги Исполнителя по Размещению рекламы Заказчика в Приложении, оказываемые по отдельному Бланку заказа соответствии с условиями настоящего Договора.</w:t>
      </w:r>
      <w:r w:rsidRPr="00F31C0A">
        <w:rPr>
          <w:b/>
          <w:sz w:val="18"/>
          <w:szCs w:val="18"/>
          <w:lang w:val="ru-RU"/>
        </w:rPr>
        <w:t xml:space="preserve"> </w:t>
      </w:r>
    </w:p>
    <w:p w:rsidR="008567CB" w:rsidRPr="00F31C0A" w:rsidRDefault="008567CB" w:rsidP="008567CB">
      <w:pPr>
        <w:pStyle w:val="NormalWeb1"/>
        <w:tabs>
          <w:tab w:val="left" w:pos="504"/>
          <w:tab w:val="left" w:pos="540"/>
        </w:tabs>
        <w:spacing w:after="120"/>
        <w:jc w:val="both"/>
        <w:rPr>
          <w:sz w:val="18"/>
          <w:szCs w:val="18"/>
          <w:lang w:val="ru-RU"/>
        </w:rPr>
      </w:pPr>
      <w:r w:rsidRPr="00F31C0A">
        <w:rPr>
          <w:b/>
          <w:sz w:val="18"/>
          <w:szCs w:val="18"/>
          <w:lang w:val="ru-RU"/>
        </w:rPr>
        <w:t xml:space="preserve">Фотографии – </w:t>
      </w:r>
      <w:r w:rsidRPr="00F31C0A">
        <w:rPr>
          <w:sz w:val="18"/>
          <w:szCs w:val="18"/>
          <w:lang w:val="ru-RU"/>
        </w:rPr>
        <w:t xml:space="preserve">фотографии, явным образом относящиеся к деятельности Заказчика, привязанные к информации о Заказчике, указанной в Справочнике организаций определенной территории, которые доводятся до сведения Потребителей совместно с Продуктами 2ГИС с использованием сервисов </w:t>
      </w:r>
      <w:r w:rsidRPr="00F31C0A">
        <w:rPr>
          <w:sz w:val="18"/>
          <w:szCs w:val="18"/>
        </w:rPr>
        <w:t>API</w:t>
      </w:r>
      <w:r w:rsidRPr="00F31C0A">
        <w:rPr>
          <w:sz w:val="18"/>
          <w:szCs w:val="18"/>
          <w:lang w:val="ru-RU"/>
        </w:rPr>
        <w:t xml:space="preserve"> Исполнителя и/или третьих лиц. </w:t>
      </w:r>
    </w:p>
    <w:p w:rsidR="008567CB" w:rsidRPr="00F31C0A" w:rsidRDefault="008567CB" w:rsidP="008567CB">
      <w:pPr>
        <w:pStyle w:val="NormalWeb1"/>
        <w:tabs>
          <w:tab w:val="left" w:pos="504"/>
          <w:tab w:val="left" w:pos="540"/>
        </w:tabs>
        <w:spacing w:after="120"/>
        <w:jc w:val="both"/>
        <w:rPr>
          <w:sz w:val="18"/>
          <w:szCs w:val="18"/>
          <w:lang w:val="ru-RU"/>
        </w:rPr>
      </w:pPr>
      <w:r w:rsidRPr="00F31C0A">
        <w:rPr>
          <w:b/>
          <w:sz w:val="18"/>
          <w:szCs w:val="18"/>
          <w:lang w:val="ru-RU"/>
        </w:rPr>
        <w:t>Цифровой план</w:t>
      </w:r>
      <w:r w:rsidRPr="00F31C0A">
        <w:rPr>
          <w:sz w:val="18"/>
          <w:szCs w:val="18"/>
          <w:lang w:val="ru-RU"/>
        </w:rPr>
        <w:t xml:space="preserve"> – электронная карта, включающая геоинформационные данные о географических объектах, объектах местности и населенных пунктах в пределах территории, ограниченной определенными географическими координатами.</w:t>
      </w:r>
    </w:p>
    <w:p w:rsidR="008567CB" w:rsidRPr="00F31C0A" w:rsidRDefault="008567CB" w:rsidP="008567CB">
      <w:pPr>
        <w:pStyle w:val="NormalWeb1"/>
        <w:tabs>
          <w:tab w:val="left" w:pos="504"/>
          <w:tab w:val="left" w:pos="540"/>
        </w:tabs>
        <w:spacing w:after="120"/>
        <w:jc w:val="both"/>
        <w:rPr>
          <w:sz w:val="18"/>
          <w:szCs w:val="18"/>
          <w:lang w:val="ru-RU"/>
        </w:rPr>
      </w:pPr>
      <w:r w:rsidRPr="00F31C0A">
        <w:rPr>
          <w:b/>
          <w:sz w:val="18"/>
          <w:szCs w:val="18"/>
          <w:lang w:val="ru-RU"/>
        </w:rPr>
        <w:t>Электронное СМИ</w:t>
      </w:r>
      <w:r w:rsidRPr="00F31C0A">
        <w:rPr>
          <w:sz w:val="18"/>
          <w:szCs w:val="18"/>
          <w:lang w:val="ru-RU"/>
        </w:rPr>
        <w:t xml:space="preserve">  – зарегистрированное электронное периодическое издание, выпускаемое отдельными тиражами на оптических носителях информации (CD/DVD) и включающее Продукты 2ГИС в версиях, адаптированных для персональных компьютеров и мобильных устройств.</w:t>
      </w:r>
    </w:p>
    <w:p w:rsidR="008567CB" w:rsidRPr="00F31C0A" w:rsidRDefault="008567CB" w:rsidP="008567CB">
      <w:pPr>
        <w:tabs>
          <w:tab w:val="left" w:pos="540"/>
        </w:tabs>
        <w:autoSpaceDE w:val="0"/>
        <w:spacing w:after="120"/>
        <w:jc w:val="both"/>
        <w:rPr>
          <w:rFonts w:ascii="Times New Roman" w:hAnsi="Times New Roman"/>
          <w:sz w:val="18"/>
          <w:szCs w:val="18"/>
          <w:lang w:val="ru-RU"/>
        </w:rPr>
      </w:pPr>
      <w:r w:rsidRPr="00F31C0A">
        <w:rPr>
          <w:rFonts w:ascii="Times New Roman" w:hAnsi="Times New Roman"/>
          <w:sz w:val="18"/>
          <w:szCs w:val="18"/>
          <w:lang w:val="ru-RU"/>
        </w:rPr>
        <w:t>1.2.  В настоящем Договоре могут быть использованы термины и определения, не указанные в п.1.1. Договора. В этом случае толкование такого термина производится в соответствии с текстом Договор. В случае отсутствия однозначного толкования термина или определения в тексте Договора следует руководствоваться его толкованием, определенным: в первую очередь — Бланком заказа, во вторую очередь — поименованными в Договоре обязательными для Сторон документами, и в последующем — законодательством Российской Федерации, обычаями делового оборота и научной доктриной.</w:t>
      </w:r>
    </w:p>
    <w:p w:rsidR="008567CB" w:rsidRPr="00F31C0A" w:rsidRDefault="008567CB" w:rsidP="008567CB">
      <w:pPr>
        <w:tabs>
          <w:tab w:val="left" w:pos="540"/>
        </w:tabs>
        <w:autoSpaceDE w:val="0"/>
        <w:spacing w:after="120"/>
        <w:jc w:val="both"/>
        <w:rPr>
          <w:rFonts w:ascii="Times New Roman" w:hAnsi="Times New Roman"/>
          <w:sz w:val="18"/>
          <w:szCs w:val="18"/>
          <w:lang w:val="ru-RU"/>
        </w:rPr>
      </w:pPr>
      <w:r w:rsidRPr="00F31C0A">
        <w:rPr>
          <w:rFonts w:ascii="Times New Roman" w:hAnsi="Times New Roman"/>
          <w:sz w:val="18"/>
          <w:szCs w:val="18"/>
          <w:lang w:val="ru-RU"/>
        </w:rPr>
        <w:t>1.3. Любая ссылка в настоящем Договоре на пункт (раздел Договора) и/или его условия, означает соответствующую ссылку на настоящий Договор (его раздел) и/или его условия.</w:t>
      </w:r>
    </w:p>
    <w:p w:rsidR="008567CB" w:rsidRPr="00F31C0A" w:rsidRDefault="008567CB" w:rsidP="008567CB">
      <w:pPr>
        <w:tabs>
          <w:tab w:val="left" w:pos="504"/>
          <w:tab w:val="left" w:pos="1404"/>
          <w:tab w:val="left" w:pos="2304"/>
        </w:tabs>
        <w:autoSpaceDE w:val="0"/>
        <w:spacing w:after="120"/>
        <w:jc w:val="center"/>
        <w:rPr>
          <w:rFonts w:ascii="Times New Roman" w:hAnsi="Times New Roman"/>
          <w:b/>
          <w:bCs/>
          <w:sz w:val="18"/>
          <w:szCs w:val="18"/>
          <w:lang w:val="ru-RU"/>
        </w:rPr>
      </w:pPr>
    </w:p>
    <w:p w:rsidR="008567CB" w:rsidRPr="00F31C0A" w:rsidRDefault="008567CB" w:rsidP="008567CB">
      <w:pPr>
        <w:tabs>
          <w:tab w:val="left" w:pos="504"/>
          <w:tab w:val="left" w:pos="1404"/>
          <w:tab w:val="left" w:pos="2304"/>
        </w:tabs>
        <w:autoSpaceDE w:val="0"/>
        <w:spacing w:after="120"/>
        <w:jc w:val="center"/>
        <w:rPr>
          <w:rFonts w:ascii="Times New Roman" w:hAnsi="Times New Roman"/>
          <w:b/>
          <w:bCs/>
          <w:sz w:val="18"/>
          <w:szCs w:val="18"/>
          <w:lang w:val="ru-RU"/>
        </w:rPr>
      </w:pPr>
      <w:r w:rsidRPr="00F31C0A">
        <w:rPr>
          <w:rFonts w:ascii="Times New Roman" w:hAnsi="Times New Roman"/>
          <w:b/>
          <w:bCs/>
          <w:sz w:val="18"/>
          <w:szCs w:val="18"/>
          <w:lang w:val="ru-RU"/>
        </w:rPr>
        <w:t>2.  ПРЕДМЕТ ДОГОВОРА</w:t>
      </w:r>
    </w:p>
    <w:p w:rsidR="008567CB" w:rsidRPr="00F31C0A" w:rsidRDefault="008567CB" w:rsidP="008567CB">
      <w:pPr>
        <w:tabs>
          <w:tab w:val="left" w:pos="504"/>
          <w:tab w:val="left" w:pos="1404"/>
          <w:tab w:val="left" w:pos="2304"/>
        </w:tabs>
        <w:autoSpaceDE w:val="0"/>
        <w:spacing w:after="120"/>
        <w:jc w:val="both"/>
        <w:rPr>
          <w:rFonts w:ascii="Times New Roman" w:hAnsi="Times New Roman"/>
          <w:bCs/>
          <w:sz w:val="18"/>
          <w:szCs w:val="18"/>
          <w:lang w:val="ru-RU"/>
        </w:rPr>
      </w:pPr>
      <w:r w:rsidRPr="00F31C0A">
        <w:rPr>
          <w:rFonts w:ascii="Times New Roman" w:hAnsi="Times New Roman"/>
          <w:bCs/>
          <w:sz w:val="18"/>
          <w:szCs w:val="18"/>
          <w:lang w:val="ru-RU"/>
        </w:rPr>
        <w:t>2.1. Исполнитель обязуется оказать Заказчику Услуги, согласованные Сторонами в Бланках заказа, а также Дополнительные услуги в случае, предусмотренном в п. 2.5 настоящего Договора, а Заказчик обязуется принять Услуги и оплатить в соответствии с условиями настоящего Договора.</w:t>
      </w:r>
    </w:p>
    <w:p w:rsidR="008567CB" w:rsidRPr="00F31C0A" w:rsidRDefault="008567CB" w:rsidP="008567CB">
      <w:pPr>
        <w:tabs>
          <w:tab w:val="left" w:pos="504"/>
          <w:tab w:val="left" w:pos="1404"/>
          <w:tab w:val="left" w:pos="2304"/>
        </w:tabs>
        <w:autoSpaceDE w:val="0"/>
        <w:spacing w:after="120"/>
        <w:jc w:val="both"/>
        <w:rPr>
          <w:rFonts w:ascii="Times New Roman" w:hAnsi="Times New Roman"/>
          <w:bCs/>
          <w:sz w:val="18"/>
          <w:szCs w:val="18"/>
          <w:lang w:val="ru-RU"/>
        </w:rPr>
      </w:pPr>
      <w:r w:rsidRPr="00F31C0A">
        <w:rPr>
          <w:rFonts w:ascii="Times New Roman" w:hAnsi="Times New Roman"/>
          <w:bCs/>
          <w:sz w:val="18"/>
          <w:szCs w:val="18"/>
          <w:lang w:val="ru-RU"/>
        </w:rPr>
        <w:t>2.2. Существенные условия оказания Услуг / Дополнительных услуг по настоящему Договору, включая сведения о Рекламных материалах, Приложениях, в которых планируется Размещение рекламы, сроке оказания Услуг, их стоимости, а также о предмете, стоимости и сроке оказания Дополнительных  услуг (за исключением случаев определения предмета, стоимости и срока оказания Дополнительных услуг в Прайс-листе, согласно п. 2.4 настоящего Договора) и, при необходимости, иные условия предоставления Услуг / Дополнительных услуг согласуются Сторонами в отдельных Бланках заказа, которые становятся неотъемлемой частью Договора с момента их подписания обеими Сторонами. Настоящим Договором, Бланком заказа может быть определено, что отдельные существенные условия Договора определяются обязательными для сторон документами, указанными в п. 3.1 настоящего Договора</w:t>
      </w:r>
    </w:p>
    <w:p w:rsidR="008567CB" w:rsidRPr="00F31C0A" w:rsidRDefault="008567CB" w:rsidP="008567CB">
      <w:pPr>
        <w:tabs>
          <w:tab w:val="left" w:pos="504"/>
          <w:tab w:val="left" w:pos="1404"/>
          <w:tab w:val="left" w:pos="2304"/>
        </w:tabs>
        <w:autoSpaceDE w:val="0"/>
        <w:spacing w:after="120"/>
        <w:jc w:val="both"/>
        <w:rPr>
          <w:rFonts w:ascii="Times New Roman" w:hAnsi="Times New Roman"/>
          <w:bCs/>
          <w:sz w:val="18"/>
          <w:szCs w:val="18"/>
          <w:lang w:val="ru-RU"/>
        </w:rPr>
      </w:pPr>
      <w:r w:rsidRPr="00F31C0A">
        <w:rPr>
          <w:rFonts w:ascii="Times New Roman" w:hAnsi="Times New Roman"/>
          <w:bCs/>
          <w:sz w:val="18"/>
          <w:szCs w:val="18"/>
          <w:lang w:val="ru-RU"/>
        </w:rPr>
        <w:t>2.3. На основании настоящего Договора Сторонами может быть составлено неограниченное количество Бланков заказа, в том числе с совпадающими полностью или частично сроками действия.</w:t>
      </w:r>
    </w:p>
    <w:p w:rsidR="008567CB" w:rsidRPr="00F31C0A" w:rsidRDefault="008567CB" w:rsidP="008567CB">
      <w:pPr>
        <w:tabs>
          <w:tab w:val="left" w:pos="504"/>
          <w:tab w:val="left" w:pos="1404"/>
          <w:tab w:val="left" w:pos="2304"/>
        </w:tabs>
        <w:autoSpaceDE w:val="0"/>
        <w:spacing w:after="120"/>
        <w:jc w:val="both"/>
        <w:rPr>
          <w:rFonts w:ascii="Times New Roman" w:hAnsi="Times New Roman"/>
          <w:bCs/>
          <w:sz w:val="18"/>
          <w:szCs w:val="18"/>
          <w:lang w:val="ru-RU"/>
        </w:rPr>
      </w:pPr>
      <w:r w:rsidRPr="00F31C0A">
        <w:rPr>
          <w:rFonts w:ascii="Times New Roman" w:hAnsi="Times New Roman"/>
          <w:bCs/>
          <w:sz w:val="18"/>
          <w:szCs w:val="18"/>
          <w:lang w:val="ru-RU"/>
        </w:rPr>
        <w:t xml:space="preserve">2.4. Соответствующим Бланком заказа может быть предусмотрено оказание Исполнителем Заказчику Дополнительных услуг. </w:t>
      </w:r>
    </w:p>
    <w:p w:rsidR="008567CB" w:rsidRPr="00F31C0A" w:rsidRDefault="008567CB" w:rsidP="008567CB">
      <w:pPr>
        <w:tabs>
          <w:tab w:val="left" w:pos="504"/>
          <w:tab w:val="left" w:pos="1404"/>
          <w:tab w:val="left" w:pos="2304"/>
        </w:tabs>
        <w:autoSpaceDE w:val="0"/>
        <w:spacing w:after="120"/>
        <w:jc w:val="both"/>
        <w:rPr>
          <w:rFonts w:ascii="Times New Roman" w:hAnsi="Times New Roman"/>
          <w:bCs/>
          <w:sz w:val="18"/>
          <w:szCs w:val="18"/>
          <w:lang w:val="ru-RU"/>
        </w:rPr>
      </w:pPr>
      <w:r w:rsidRPr="00F31C0A">
        <w:rPr>
          <w:rFonts w:ascii="Times New Roman" w:hAnsi="Times New Roman"/>
          <w:bCs/>
          <w:sz w:val="18"/>
          <w:szCs w:val="18"/>
          <w:lang w:val="ru-RU"/>
        </w:rPr>
        <w:t>Прайс-листом может быть предусмотрено оказание отдельным категориям Заказчиков Дополнительных услуг.</w:t>
      </w:r>
    </w:p>
    <w:p w:rsidR="008567CB" w:rsidRPr="00F31C0A" w:rsidRDefault="008567CB" w:rsidP="008567CB">
      <w:pPr>
        <w:tabs>
          <w:tab w:val="left" w:pos="504"/>
          <w:tab w:val="left" w:pos="1404"/>
          <w:tab w:val="left" w:pos="2304"/>
        </w:tabs>
        <w:autoSpaceDE w:val="0"/>
        <w:spacing w:after="120"/>
        <w:jc w:val="both"/>
        <w:rPr>
          <w:rFonts w:ascii="Times New Roman" w:hAnsi="Times New Roman"/>
          <w:bCs/>
          <w:sz w:val="18"/>
          <w:szCs w:val="18"/>
          <w:lang w:val="ru-RU"/>
        </w:rPr>
      </w:pPr>
      <w:r w:rsidRPr="00F31C0A">
        <w:rPr>
          <w:rFonts w:ascii="Times New Roman" w:hAnsi="Times New Roman"/>
          <w:bCs/>
          <w:sz w:val="18"/>
          <w:szCs w:val="18"/>
          <w:lang w:val="ru-RU"/>
        </w:rPr>
        <w:t xml:space="preserve">2.5. Чтобы воспользоваться Дополнительными услугами, Заказчику необходимо пройти процедуру регистрации и/или авторизации на Сайте. Заказчик вправе самостоятельно выбрать логин и пароль для входа в Личный кабинет (выбор логина может подтверждаться в Бланке заказа), либо воспользоваться логином, переданным Исполнителем Заказчику при подписании Бланка заказа. Заказчик несет ответственность за действия, совершенные с использованием логина и пароля, с момента регистрации на Сайте. </w:t>
      </w:r>
    </w:p>
    <w:p w:rsidR="008567CB" w:rsidRPr="00F31C0A" w:rsidRDefault="008567CB" w:rsidP="008567CB">
      <w:pPr>
        <w:tabs>
          <w:tab w:val="left" w:pos="504"/>
          <w:tab w:val="left" w:pos="1404"/>
          <w:tab w:val="left" w:pos="2304"/>
        </w:tabs>
        <w:autoSpaceDE w:val="0"/>
        <w:spacing w:after="120"/>
        <w:jc w:val="both"/>
        <w:rPr>
          <w:rFonts w:ascii="Times New Roman" w:hAnsi="Times New Roman"/>
          <w:bCs/>
          <w:sz w:val="18"/>
          <w:szCs w:val="18"/>
          <w:lang w:val="ru-RU"/>
        </w:rPr>
      </w:pPr>
      <w:r w:rsidRPr="00F31C0A">
        <w:rPr>
          <w:rFonts w:ascii="Times New Roman" w:hAnsi="Times New Roman"/>
          <w:bCs/>
          <w:sz w:val="18"/>
          <w:szCs w:val="18"/>
          <w:lang w:val="ru-RU"/>
        </w:rPr>
        <w:t>2.6. Любые действия, совершенные с использованием логина и пароля для доступа в Личный кабинет Заказчика, считаются совершенными Заказчиком, за исключением случаев, когда Заказчик, в порядке, предусмотренном п. 2.7 настоящего Договора, уведомил Исполнителя о несанкционированном доступе третьих лиц к логину и паролю Заказчика, их утраты Заказчиком. Заказчик самостоятельно несет ответственность за все действия и их последствия в рамках и/или в связи с исполнением Договора под его учетной записью, включая случаи передачи Заказчиком данных для доступа третьим лицам на любых условиях.</w:t>
      </w:r>
    </w:p>
    <w:p w:rsidR="008567CB" w:rsidRPr="00F31C0A" w:rsidRDefault="008567CB" w:rsidP="008567CB">
      <w:pPr>
        <w:tabs>
          <w:tab w:val="left" w:pos="504"/>
          <w:tab w:val="left" w:pos="1404"/>
          <w:tab w:val="left" w:pos="2304"/>
        </w:tabs>
        <w:autoSpaceDE w:val="0"/>
        <w:spacing w:after="120"/>
        <w:jc w:val="both"/>
        <w:rPr>
          <w:rFonts w:ascii="Times New Roman" w:hAnsi="Times New Roman"/>
          <w:bCs/>
          <w:sz w:val="18"/>
          <w:szCs w:val="18"/>
          <w:lang w:val="ru-RU"/>
        </w:rPr>
      </w:pPr>
      <w:r w:rsidRPr="00F31C0A">
        <w:rPr>
          <w:rFonts w:ascii="Times New Roman" w:hAnsi="Times New Roman"/>
          <w:bCs/>
          <w:sz w:val="18"/>
          <w:szCs w:val="18"/>
          <w:lang w:val="ru-RU"/>
        </w:rPr>
        <w:t>2.7. В случае несанкционированного доступа к логину и паролю, их утраты или раскрытия третьим лицам Заказчик обязан незамедлительно сообщить об этом Исполнителю в письменной форме с одновременным направлением электронного письма с указанного в своей учетной записи на Сайте адреса электронной почты. В целях безопасности, Заказчик обязан самостоятельно осуществлять безопасное завершение работы под своей учетной записью по окончании каждой сессии работы в Личном кабинете. Исполнитель не отвечает за возможную потерю или порчу данных, а также другие последствия любого характера, которые могут произойти из-за нарушения Заказчиком настоящего раздела Договора.</w:t>
      </w:r>
    </w:p>
    <w:p w:rsidR="008567CB" w:rsidRPr="00F31C0A" w:rsidRDefault="008567CB" w:rsidP="008567CB">
      <w:pPr>
        <w:tabs>
          <w:tab w:val="left" w:pos="504"/>
          <w:tab w:val="left" w:pos="1404"/>
          <w:tab w:val="left" w:pos="2304"/>
        </w:tabs>
        <w:autoSpaceDE w:val="0"/>
        <w:spacing w:after="120"/>
        <w:jc w:val="both"/>
        <w:rPr>
          <w:rFonts w:ascii="Times New Roman" w:hAnsi="Times New Roman"/>
          <w:bCs/>
          <w:sz w:val="18"/>
          <w:szCs w:val="18"/>
          <w:lang w:val="ru-RU"/>
        </w:rPr>
      </w:pPr>
      <w:r w:rsidRPr="00F31C0A">
        <w:rPr>
          <w:rFonts w:ascii="Times New Roman" w:hAnsi="Times New Roman"/>
          <w:bCs/>
          <w:sz w:val="18"/>
          <w:szCs w:val="18"/>
          <w:lang w:val="ru-RU"/>
        </w:rPr>
        <w:t xml:space="preserve">2.8. Стороны пришли к соглашению, что Исполнитель вправе в одностороннем порядке изменять Минимальное количество </w:t>
      </w:r>
      <w:r w:rsidRPr="00F31C0A">
        <w:rPr>
          <w:rFonts w:ascii="Times New Roman" w:hAnsi="Times New Roman"/>
          <w:bCs/>
          <w:sz w:val="18"/>
          <w:szCs w:val="18"/>
          <w:lang w:val="ru-RU"/>
        </w:rPr>
        <w:lastRenderedPageBreak/>
        <w:t>Рекламных кликов, уведомив об этом Заказчика в любой удобной для Исполнителя форме не позднее, чем за 15 (Пятнадцать) календарных дней до даты вступления в силу изменений.</w:t>
      </w:r>
    </w:p>
    <w:p w:rsidR="008567CB" w:rsidRPr="00F31C0A" w:rsidRDefault="008567CB" w:rsidP="008567CB">
      <w:pPr>
        <w:tabs>
          <w:tab w:val="left" w:pos="504"/>
          <w:tab w:val="left" w:pos="1404"/>
          <w:tab w:val="left" w:pos="2304"/>
        </w:tabs>
        <w:autoSpaceDE w:val="0"/>
        <w:spacing w:after="120"/>
        <w:jc w:val="both"/>
        <w:rPr>
          <w:rFonts w:ascii="Times New Roman" w:hAnsi="Times New Roman"/>
          <w:bCs/>
          <w:sz w:val="18"/>
          <w:szCs w:val="18"/>
          <w:lang w:val="ru-RU"/>
        </w:rPr>
      </w:pPr>
      <w:r w:rsidRPr="00F31C0A">
        <w:rPr>
          <w:rFonts w:ascii="Times New Roman" w:hAnsi="Times New Roman"/>
          <w:bCs/>
          <w:sz w:val="18"/>
          <w:szCs w:val="18"/>
          <w:lang w:val="ru-RU"/>
        </w:rPr>
        <w:t>2.9. Все Бланки заказа, подписанные Сторонами в период действия Договора, считаются составленными и подлежащими исполнению в соответствии с настоящим Договором.</w:t>
      </w:r>
    </w:p>
    <w:p w:rsidR="008567CB" w:rsidRPr="00F31C0A" w:rsidRDefault="008567CB" w:rsidP="008567CB">
      <w:pPr>
        <w:tabs>
          <w:tab w:val="left" w:pos="504"/>
          <w:tab w:val="left" w:pos="1404"/>
          <w:tab w:val="left" w:pos="2304"/>
        </w:tabs>
        <w:autoSpaceDE w:val="0"/>
        <w:spacing w:after="120"/>
        <w:jc w:val="center"/>
        <w:rPr>
          <w:rFonts w:ascii="Times New Roman" w:hAnsi="Times New Roman"/>
          <w:b/>
          <w:bCs/>
          <w:sz w:val="18"/>
          <w:szCs w:val="18"/>
          <w:lang w:val="ru-RU"/>
        </w:rPr>
      </w:pPr>
    </w:p>
    <w:p w:rsidR="008567CB" w:rsidRPr="00F31C0A" w:rsidRDefault="008567CB" w:rsidP="008567CB">
      <w:pPr>
        <w:tabs>
          <w:tab w:val="left" w:pos="504"/>
          <w:tab w:val="left" w:pos="1404"/>
          <w:tab w:val="left" w:pos="2304"/>
        </w:tabs>
        <w:autoSpaceDE w:val="0"/>
        <w:spacing w:after="120"/>
        <w:jc w:val="center"/>
        <w:rPr>
          <w:rFonts w:ascii="Times New Roman" w:hAnsi="Times New Roman"/>
          <w:b/>
          <w:bCs/>
          <w:sz w:val="18"/>
          <w:szCs w:val="18"/>
          <w:lang w:val="ru-RU"/>
        </w:rPr>
      </w:pPr>
      <w:r w:rsidRPr="00F31C0A">
        <w:rPr>
          <w:rFonts w:ascii="Times New Roman" w:hAnsi="Times New Roman"/>
          <w:b/>
          <w:bCs/>
          <w:sz w:val="18"/>
          <w:szCs w:val="18"/>
          <w:lang w:val="ru-RU"/>
        </w:rPr>
        <w:t>3. УСЛОВИЯ ОКАЗАНИЯ УСЛУГ</w:t>
      </w:r>
    </w:p>
    <w:p w:rsidR="008567CB" w:rsidRPr="00F31C0A" w:rsidRDefault="008567CB" w:rsidP="008567CB">
      <w:pPr>
        <w:pStyle w:val="ab"/>
        <w:spacing w:before="0" w:after="120"/>
        <w:jc w:val="both"/>
        <w:rPr>
          <w:sz w:val="18"/>
          <w:szCs w:val="18"/>
        </w:rPr>
      </w:pPr>
      <w:r w:rsidRPr="00F31C0A">
        <w:rPr>
          <w:sz w:val="18"/>
          <w:szCs w:val="18"/>
        </w:rPr>
        <w:t>3.1. Обязательным условием оказания Исполнителем Услуг / Дополнительных услуг является безоговорочное принятие и соблюдение Заказчиком  применяемых к отношениям Сторон по Договору требований и положений, определяемых следующими обязательными для Сторон документами (далее – Обязательные документы):</w:t>
      </w:r>
    </w:p>
    <w:p w:rsidR="008567CB" w:rsidRPr="00F31C0A" w:rsidRDefault="008567CB" w:rsidP="008567CB">
      <w:pPr>
        <w:pStyle w:val="ab"/>
        <w:spacing w:before="0" w:after="120"/>
        <w:jc w:val="both"/>
        <w:rPr>
          <w:sz w:val="18"/>
          <w:szCs w:val="18"/>
        </w:rPr>
      </w:pPr>
      <w:r w:rsidRPr="00F31C0A">
        <w:rPr>
          <w:sz w:val="18"/>
          <w:szCs w:val="18"/>
        </w:rPr>
        <w:t xml:space="preserve">3.1.1. Прайс-лист, размещенный и/или доступный на Сайте в сети Интернет по адресу: </w:t>
      </w:r>
      <w:hyperlink r:id="rId8" w:history="1">
        <w:r w:rsidRPr="00F31C0A">
          <w:rPr>
            <w:rStyle w:val="af5"/>
            <w:sz w:val="18"/>
            <w:szCs w:val="18"/>
          </w:rPr>
          <w:t>http://www.2gis.ru/our-firm/price/</w:t>
        </w:r>
      </w:hyperlink>
      <w:r w:rsidRPr="00F31C0A">
        <w:rPr>
          <w:sz w:val="18"/>
          <w:szCs w:val="18"/>
        </w:rPr>
        <w:t xml:space="preserve"> и включающий параметры Рекламных материалов, размещаемых Исполнителем, наименование и стоимость Дополнительных услуг, а также цену на Услуги в отношении Размещения рекламы определенного вида применительно к отдельному Приложению или их группе, состав дополнительных функциональных возможностей Платформы.</w:t>
      </w:r>
    </w:p>
    <w:p w:rsidR="008567CB" w:rsidRPr="00F31C0A" w:rsidRDefault="008567CB" w:rsidP="008567CB">
      <w:pPr>
        <w:pStyle w:val="ab"/>
        <w:spacing w:before="0" w:after="120"/>
        <w:jc w:val="both"/>
        <w:rPr>
          <w:sz w:val="18"/>
          <w:szCs w:val="18"/>
        </w:rPr>
      </w:pPr>
      <w:r w:rsidRPr="00F31C0A">
        <w:rPr>
          <w:sz w:val="18"/>
          <w:szCs w:val="18"/>
        </w:rPr>
        <w:t xml:space="preserve">3.1.2. Архивные прайс-листы, размещенные и/или доступные на Сайте в сети Интернет по адресу: </w:t>
      </w:r>
      <w:hyperlink r:id="rId9" w:history="1">
        <w:r w:rsidRPr="00F31C0A">
          <w:rPr>
            <w:rStyle w:val="af5"/>
            <w:sz w:val="18"/>
            <w:szCs w:val="18"/>
          </w:rPr>
          <w:t>http://law.2gis.ru/price-archives</w:t>
        </w:r>
      </w:hyperlink>
      <w:r w:rsidRPr="00F31C0A">
        <w:rPr>
          <w:sz w:val="18"/>
          <w:szCs w:val="18"/>
        </w:rPr>
        <w:t xml:space="preserve"> и включающие параметры Рекламных материалов, размещаемых Исполнителем, наименование и стоимость Дополнительных услуг, а также цену на Услуги в отношении Размещения рекламы определенного вида применительно к отдельному Приложению или их группе, состав дополнительных функциональных возможностей Платформы, за истекшие периоды оказания Услуг/Дополнительных услуг.</w:t>
      </w:r>
    </w:p>
    <w:p w:rsidR="008567CB" w:rsidRPr="00F31C0A" w:rsidRDefault="008567CB" w:rsidP="008567CB">
      <w:pPr>
        <w:pStyle w:val="ab"/>
        <w:spacing w:before="0" w:after="120"/>
        <w:jc w:val="both"/>
        <w:rPr>
          <w:sz w:val="18"/>
          <w:szCs w:val="18"/>
        </w:rPr>
      </w:pPr>
      <w:r w:rsidRPr="00F31C0A">
        <w:rPr>
          <w:sz w:val="18"/>
          <w:szCs w:val="18"/>
        </w:rPr>
        <w:t xml:space="preserve">3.1.3. Соглашение об использовании сервисов 2ГИС и указанные в нем документы, размещенное и/или доступное в сети Интернет по адресу: </w:t>
      </w:r>
      <w:hyperlink r:id="rId10" w:history="1">
        <w:r w:rsidRPr="00F31C0A">
          <w:rPr>
            <w:rStyle w:val="af5"/>
            <w:sz w:val="18"/>
            <w:szCs w:val="18"/>
          </w:rPr>
          <w:t>http://law.2gis.ru/rules</w:t>
        </w:r>
      </w:hyperlink>
      <w:r w:rsidRPr="00F31C0A">
        <w:rPr>
          <w:sz w:val="18"/>
          <w:szCs w:val="18"/>
        </w:rPr>
        <w:t xml:space="preserve">  и предусматривающие общие условия регистрации на Сайте и использования Платформы и Сервисов Исполнителя.</w:t>
      </w:r>
    </w:p>
    <w:p w:rsidR="008567CB" w:rsidRPr="00F31C0A" w:rsidRDefault="008567CB" w:rsidP="008567CB">
      <w:pPr>
        <w:pStyle w:val="ab"/>
        <w:spacing w:before="0" w:after="120"/>
        <w:jc w:val="both"/>
        <w:rPr>
          <w:sz w:val="18"/>
          <w:szCs w:val="18"/>
        </w:rPr>
      </w:pPr>
      <w:r w:rsidRPr="00F31C0A">
        <w:rPr>
          <w:sz w:val="18"/>
          <w:szCs w:val="18"/>
        </w:rPr>
        <w:t xml:space="preserve">3.1.4. Соглашение </w:t>
      </w:r>
      <w:r w:rsidRPr="00F31C0A">
        <w:rPr>
          <w:sz w:val="18"/>
          <w:szCs w:val="18"/>
          <w:lang w:val="en-US"/>
        </w:rPr>
        <w:t>API</w:t>
      </w:r>
      <w:r w:rsidRPr="00F31C0A">
        <w:rPr>
          <w:sz w:val="18"/>
          <w:szCs w:val="18"/>
        </w:rPr>
        <w:t xml:space="preserve"> Справочники 2ГИС, размещенное и/или доступное на Сайте в сети Интернет по адресу  http://law.2gis.ru/api-rules/, в котором определен порядок Размещения рекламы с использованием сервиса  </w:t>
      </w:r>
      <w:r w:rsidRPr="00F31C0A">
        <w:rPr>
          <w:sz w:val="18"/>
          <w:szCs w:val="18"/>
          <w:lang w:val="en-US"/>
        </w:rPr>
        <w:t>API</w:t>
      </w:r>
      <w:r w:rsidRPr="00F31C0A">
        <w:rPr>
          <w:sz w:val="18"/>
          <w:szCs w:val="18"/>
        </w:rPr>
        <w:t xml:space="preserve"> Справочники 2ГИС.</w:t>
      </w:r>
    </w:p>
    <w:p w:rsidR="008567CB" w:rsidRPr="00F31C0A" w:rsidRDefault="008567CB" w:rsidP="008567CB">
      <w:pPr>
        <w:pStyle w:val="ab"/>
        <w:spacing w:before="0" w:after="120"/>
        <w:jc w:val="both"/>
        <w:rPr>
          <w:sz w:val="18"/>
          <w:szCs w:val="18"/>
        </w:rPr>
      </w:pPr>
      <w:r w:rsidRPr="00F31C0A">
        <w:rPr>
          <w:sz w:val="18"/>
          <w:szCs w:val="18"/>
        </w:rPr>
        <w:t>3.1.5. Требования к рекламным материалам, размещенные и/или доступные на Сайте в сети Интернет по адресу: http://law.2gis.ru/advert-rules/requirements/, и определяющие общие обязательные условия, которым должны соответствовать Рекламные материалы, распространяемые на территории Российской Федерации – применительно к оказанию Исполнителем Услуг.</w:t>
      </w:r>
    </w:p>
    <w:p w:rsidR="008567CB" w:rsidRPr="00F31C0A" w:rsidRDefault="008567CB" w:rsidP="008567CB">
      <w:pPr>
        <w:pStyle w:val="ab"/>
        <w:spacing w:before="0" w:after="120"/>
        <w:jc w:val="both"/>
        <w:rPr>
          <w:sz w:val="18"/>
          <w:szCs w:val="18"/>
        </w:rPr>
      </w:pPr>
      <w:r w:rsidRPr="00F31C0A">
        <w:rPr>
          <w:sz w:val="18"/>
          <w:szCs w:val="18"/>
        </w:rPr>
        <w:t>3.1.6. Требования к оформлению рекламных материалов, размещенные и/или доступные на Сайте в сети Интернет по адресу:</w:t>
      </w:r>
      <w:r w:rsidRPr="00F31C0A">
        <w:rPr>
          <w:color w:val="1F497D"/>
          <w:sz w:val="18"/>
          <w:szCs w:val="18"/>
        </w:rPr>
        <w:t xml:space="preserve"> </w:t>
      </w:r>
      <w:hyperlink r:id="rId11" w:history="1">
        <w:r w:rsidRPr="00F31C0A">
          <w:rPr>
            <w:rStyle w:val="af5"/>
            <w:sz w:val="18"/>
            <w:szCs w:val="18"/>
          </w:rPr>
          <w:t>http://law.2gis.ru/advert-rules/technical-requirements/</w:t>
        </w:r>
      </w:hyperlink>
      <w:r w:rsidRPr="00F31C0A">
        <w:rPr>
          <w:sz w:val="18"/>
          <w:szCs w:val="18"/>
        </w:rPr>
        <w:t>, и определяющие обязательные технические требования, которым должны соответствовать Рекламные материалы -  применительно к оказанию Исполнителем Услуг.</w:t>
      </w:r>
    </w:p>
    <w:p w:rsidR="008567CB" w:rsidRPr="00F31C0A" w:rsidRDefault="008567CB" w:rsidP="008567CB">
      <w:pPr>
        <w:pStyle w:val="ab"/>
        <w:spacing w:before="0" w:after="120"/>
        <w:jc w:val="both"/>
        <w:rPr>
          <w:sz w:val="18"/>
          <w:szCs w:val="18"/>
        </w:rPr>
      </w:pPr>
      <w:r w:rsidRPr="00F31C0A">
        <w:rPr>
          <w:sz w:val="18"/>
          <w:szCs w:val="18"/>
        </w:rPr>
        <w:t xml:space="preserve">3.1.7. Требования к информационным материалам (далее - «Требования»), размещенные и/или доступные в сети Интернет по адресу: </w:t>
      </w:r>
      <w:hyperlink r:id="rId12" w:history="1">
        <w:r w:rsidRPr="00F31C0A">
          <w:rPr>
            <w:rStyle w:val="af5"/>
            <w:sz w:val="18"/>
            <w:szCs w:val="18"/>
          </w:rPr>
          <w:t>http://law.2gis.ru/</w:t>
        </w:r>
        <w:r w:rsidRPr="00F31C0A">
          <w:rPr>
            <w:rStyle w:val="af5"/>
            <w:sz w:val="18"/>
            <w:szCs w:val="18"/>
            <w:lang w:val="en-US"/>
          </w:rPr>
          <w:t>informational</w:t>
        </w:r>
        <w:r w:rsidRPr="00F31C0A">
          <w:rPr>
            <w:rStyle w:val="af5"/>
            <w:sz w:val="18"/>
            <w:szCs w:val="18"/>
          </w:rPr>
          <w:t>-</w:t>
        </w:r>
        <w:r w:rsidRPr="00F31C0A">
          <w:rPr>
            <w:rStyle w:val="af5"/>
            <w:sz w:val="18"/>
            <w:szCs w:val="18"/>
            <w:lang w:val="en-US"/>
          </w:rPr>
          <w:t>requirements</w:t>
        </w:r>
      </w:hyperlink>
      <w:r w:rsidRPr="00F31C0A">
        <w:rPr>
          <w:sz w:val="18"/>
          <w:szCs w:val="18"/>
        </w:rPr>
        <w:t xml:space="preserve"> и предусматривающие применительно к определенному виду Дополнительных услуг требования к содержанию информационных материалов, размещаемых Заказчиком на Сайте с использованием дополнительных функциональных возможностей Платформы – применительно к оказанию Исполнителем Дополнительных услуг.</w:t>
      </w:r>
    </w:p>
    <w:p w:rsidR="008567CB" w:rsidRPr="00F31C0A" w:rsidRDefault="008567CB" w:rsidP="008567CB">
      <w:pPr>
        <w:tabs>
          <w:tab w:val="left" w:pos="540"/>
        </w:tabs>
        <w:autoSpaceDE w:val="0"/>
        <w:spacing w:after="120"/>
        <w:jc w:val="both"/>
        <w:rPr>
          <w:rFonts w:ascii="Times New Roman" w:hAnsi="Times New Roman"/>
          <w:sz w:val="18"/>
          <w:szCs w:val="18"/>
          <w:lang w:val="ru-RU"/>
        </w:rPr>
      </w:pPr>
      <w:r w:rsidRPr="00F31C0A">
        <w:rPr>
          <w:rFonts w:ascii="Times New Roman" w:hAnsi="Times New Roman"/>
          <w:sz w:val="18"/>
          <w:szCs w:val="18"/>
          <w:lang w:val="ru-RU"/>
        </w:rPr>
        <w:t xml:space="preserve">3.2. Заказчик обязан предоставлять Исполнителю Рекламные материалы, соответствующие требованиям к Рекламным материалам и условиям их размещения, предусмотренным действующим законодательством страны, на территории которой распространяются Рекламные материалы, и настоящим Договором, не позднее 18 (Восемнадцатого) числа месяца, предшествующего первому месяцу их размещения по относящемуся к ним Бланку заказа, за исключением медийных рекламных материалов. Иной срок предоставления Рекламных материалов может быть указан в соответствующем Бланке заказа на Размещение рекламы в отдельных Приложениях, когда это допускается применяемой Исполнителем технологией Размещения рекламы в таких Приложениях. </w:t>
      </w:r>
    </w:p>
    <w:p w:rsidR="008567CB" w:rsidRPr="00F31C0A" w:rsidRDefault="008567CB" w:rsidP="008567CB">
      <w:pPr>
        <w:tabs>
          <w:tab w:val="left" w:pos="540"/>
        </w:tabs>
        <w:autoSpaceDE w:val="0"/>
        <w:spacing w:after="120"/>
        <w:jc w:val="both"/>
        <w:rPr>
          <w:rFonts w:ascii="Times New Roman" w:hAnsi="Times New Roman"/>
          <w:sz w:val="18"/>
          <w:szCs w:val="18"/>
          <w:lang w:val="ru-RU"/>
        </w:rPr>
      </w:pPr>
      <w:r w:rsidRPr="00F31C0A">
        <w:rPr>
          <w:rFonts w:ascii="Times New Roman" w:hAnsi="Times New Roman"/>
          <w:sz w:val="18"/>
          <w:szCs w:val="18"/>
          <w:lang w:val="ru-RU"/>
        </w:rPr>
        <w:t xml:space="preserve">Заказчик обязан предоставлять Исполнителю медийные рекламные материалы не позднее, чем за 3 (Три) рабочих дня до даты начала оказания Услуг Исполнителем.  </w:t>
      </w:r>
    </w:p>
    <w:p w:rsidR="008567CB" w:rsidRPr="00F31C0A" w:rsidRDefault="008567CB" w:rsidP="008567CB">
      <w:pPr>
        <w:tabs>
          <w:tab w:val="left" w:pos="540"/>
        </w:tabs>
        <w:autoSpaceDE w:val="0"/>
        <w:spacing w:after="120"/>
        <w:jc w:val="both"/>
        <w:rPr>
          <w:rFonts w:ascii="Times New Roman" w:hAnsi="Times New Roman"/>
          <w:sz w:val="18"/>
          <w:szCs w:val="18"/>
          <w:lang w:val="ru-RU"/>
        </w:rPr>
      </w:pPr>
      <w:r w:rsidRPr="00F31C0A">
        <w:rPr>
          <w:rFonts w:ascii="Times New Roman" w:hAnsi="Times New Roman"/>
          <w:sz w:val="18"/>
          <w:szCs w:val="18"/>
          <w:lang w:val="ru-RU"/>
        </w:rPr>
        <w:t>Заказчик вправе предоставить Исполнителю Рекламные материалы посредством Личного кабинета.</w:t>
      </w:r>
    </w:p>
    <w:p w:rsidR="008567CB" w:rsidRPr="00F31C0A" w:rsidRDefault="008567CB" w:rsidP="008567CB">
      <w:pPr>
        <w:tabs>
          <w:tab w:val="left" w:pos="540"/>
        </w:tabs>
        <w:autoSpaceDE w:val="0"/>
        <w:spacing w:after="120"/>
        <w:jc w:val="both"/>
        <w:rPr>
          <w:rFonts w:ascii="Times New Roman" w:hAnsi="Times New Roman"/>
          <w:sz w:val="18"/>
          <w:szCs w:val="18"/>
          <w:lang w:val="ru-RU"/>
        </w:rPr>
      </w:pPr>
      <w:r w:rsidRPr="00F31C0A">
        <w:rPr>
          <w:rFonts w:ascii="Times New Roman" w:hAnsi="Times New Roman"/>
          <w:sz w:val="18"/>
          <w:szCs w:val="18"/>
          <w:lang w:val="ru-RU"/>
        </w:rPr>
        <w:t xml:space="preserve">Аналогичные правила применяются в случае внесения изменений в Рекламные материалы в период их размещения. </w:t>
      </w:r>
    </w:p>
    <w:p w:rsidR="008567CB" w:rsidRPr="00F31C0A" w:rsidRDefault="008567CB" w:rsidP="008567CB">
      <w:pPr>
        <w:tabs>
          <w:tab w:val="left" w:pos="540"/>
        </w:tabs>
        <w:autoSpaceDE w:val="0"/>
        <w:spacing w:after="120"/>
        <w:jc w:val="both"/>
        <w:rPr>
          <w:rFonts w:ascii="Times New Roman" w:hAnsi="Times New Roman"/>
          <w:sz w:val="18"/>
          <w:szCs w:val="18"/>
          <w:lang w:val="ru-RU"/>
        </w:rPr>
      </w:pPr>
      <w:r w:rsidRPr="00F31C0A">
        <w:rPr>
          <w:rFonts w:ascii="Times New Roman" w:hAnsi="Times New Roman"/>
          <w:sz w:val="18"/>
          <w:szCs w:val="18"/>
          <w:lang w:val="ru-RU"/>
        </w:rPr>
        <w:t>3.3. В случае несвоевременного предоставления Рекламных материалов Исполнитель вправе изменить срок их размещения в пределах согласованного срока оказания Услуг по относящемуся к ним Бланку заказа таким образом, чтобы обеспечить соблюдение положений п.3.2. Договора:</w:t>
      </w:r>
    </w:p>
    <w:p w:rsidR="008567CB" w:rsidRPr="00F31C0A" w:rsidRDefault="008567CB" w:rsidP="008567CB">
      <w:pPr>
        <w:tabs>
          <w:tab w:val="left" w:pos="540"/>
        </w:tabs>
        <w:autoSpaceDE w:val="0"/>
        <w:spacing w:after="120"/>
        <w:jc w:val="both"/>
        <w:rPr>
          <w:rFonts w:ascii="Times New Roman" w:hAnsi="Times New Roman"/>
          <w:sz w:val="18"/>
          <w:szCs w:val="18"/>
          <w:lang w:val="ru-RU"/>
        </w:rPr>
      </w:pPr>
      <w:r w:rsidRPr="00F31C0A">
        <w:rPr>
          <w:rFonts w:ascii="Times New Roman" w:hAnsi="Times New Roman"/>
          <w:sz w:val="18"/>
          <w:szCs w:val="18"/>
          <w:lang w:val="ru-RU"/>
        </w:rPr>
        <w:t>3.3.1. при первичном размещении Рекламных материалов дата начала их размещения переносится на месяц, следующий за месяцем фактического предоставления Рекламных материалов с соблюдением положений п.3.3. настоящего Договора, с продлением срока размещения на соответствующий период задержки по вине Заказчика;</w:t>
      </w:r>
    </w:p>
    <w:p w:rsidR="008567CB" w:rsidRPr="00F31C0A" w:rsidRDefault="008567CB" w:rsidP="008567CB">
      <w:pPr>
        <w:tabs>
          <w:tab w:val="left" w:pos="540"/>
        </w:tabs>
        <w:autoSpaceDE w:val="0"/>
        <w:spacing w:after="120"/>
        <w:jc w:val="both"/>
        <w:rPr>
          <w:rFonts w:ascii="Times New Roman" w:hAnsi="Times New Roman"/>
          <w:sz w:val="18"/>
          <w:szCs w:val="18"/>
          <w:lang w:val="ru-RU"/>
        </w:rPr>
      </w:pPr>
      <w:r w:rsidRPr="00F31C0A">
        <w:rPr>
          <w:rFonts w:ascii="Times New Roman" w:hAnsi="Times New Roman"/>
          <w:sz w:val="18"/>
          <w:szCs w:val="18"/>
          <w:lang w:val="ru-RU"/>
        </w:rPr>
        <w:t>3.3.2. при изменении Рекламных материалов последние размещаются, начиная с месяца, следующего за месяцем фактического предоставления Рекламных материалов с соблюдением положений п.3.2. настоящего Договора, без продления срока размещения на соответствующий период задержки по вине Заказчика.</w:t>
      </w:r>
    </w:p>
    <w:p w:rsidR="008567CB" w:rsidRPr="00F31C0A" w:rsidRDefault="008567CB" w:rsidP="008567CB">
      <w:pPr>
        <w:tabs>
          <w:tab w:val="left" w:pos="540"/>
        </w:tabs>
        <w:autoSpaceDE w:val="0"/>
        <w:spacing w:after="120"/>
        <w:jc w:val="both"/>
        <w:rPr>
          <w:rFonts w:ascii="Times New Roman" w:hAnsi="Times New Roman"/>
          <w:sz w:val="18"/>
          <w:szCs w:val="18"/>
          <w:lang w:val="ru-RU"/>
        </w:rPr>
      </w:pPr>
      <w:r w:rsidRPr="00F31C0A">
        <w:rPr>
          <w:rFonts w:ascii="Times New Roman" w:hAnsi="Times New Roman"/>
          <w:sz w:val="18"/>
          <w:szCs w:val="18"/>
          <w:lang w:val="ru-RU"/>
        </w:rPr>
        <w:t xml:space="preserve">Положения пункта 3.3. не применяются к медийным рекламным материалам. </w:t>
      </w:r>
    </w:p>
    <w:p w:rsidR="008567CB" w:rsidRPr="00F31C0A" w:rsidRDefault="008567CB" w:rsidP="008567CB">
      <w:pPr>
        <w:tabs>
          <w:tab w:val="left" w:pos="540"/>
        </w:tabs>
        <w:autoSpaceDE w:val="0"/>
        <w:spacing w:after="120"/>
        <w:jc w:val="both"/>
        <w:rPr>
          <w:rFonts w:ascii="Times New Roman" w:hAnsi="Times New Roman"/>
          <w:sz w:val="18"/>
          <w:szCs w:val="18"/>
          <w:lang w:val="ru-RU"/>
        </w:rPr>
      </w:pPr>
      <w:r w:rsidRPr="00F31C0A">
        <w:rPr>
          <w:rFonts w:ascii="Times New Roman" w:hAnsi="Times New Roman"/>
          <w:sz w:val="18"/>
          <w:szCs w:val="18"/>
          <w:lang w:val="ru-RU"/>
        </w:rPr>
        <w:t xml:space="preserve">3.4. Исполнитель вправе осуществлять проверку Рекламных материалов на соответствие требованиям действующего законодательства страны, на территории которой распространяются Рекламные материалы, Договора и поименованных в нем </w:t>
      </w:r>
      <w:r w:rsidRPr="00F31C0A">
        <w:rPr>
          <w:rFonts w:ascii="Times New Roman" w:hAnsi="Times New Roman"/>
          <w:sz w:val="18"/>
          <w:szCs w:val="18"/>
          <w:lang w:val="ru-RU"/>
        </w:rPr>
        <w:lastRenderedPageBreak/>
        <w:t xml:space="preserve">обязательных документов как до начала оказания Услуг по соответствующему Бланку заказа, так в любой момент после начала их размещения. </w:t>
      </w:r>
    </w:p>
    <w:p w:rsidR="008567CB" w:rsidRPr="00F31C0A" w:rsidRDefault="008567CB" w:rsidP="008567CB">
      <w:pPr>
        <w:tabs>
          <w:tab w:val="left" w:pos="540"/>
        </w:tabs>
        <w:autoSpaceDE w:val="0"/>
        <w:spacing w:after="120"/>
        <w:jc w:val="both"/>
        <w:rPr>
          <w:rFonts w:ascii="Times New Roman" w:hAnsi="Times New Roman"/>
          <w:sz w:val="18"/>
          <w:szCs w:val="18"/>
          <w:lang w:val="ru-RU"/>
        </w:rPr>
      </w:pPr>
      <w:r w:rsidRPr="00F31C0A">
        <w:rPr>
          <w:rFonts w:ascii="Times New Roman" w:hAnsi="Times New Roman"/>
          <w:sz w:val="18"/>
          <w:szCs w:val="18"/>
          <w:lang w:val="ru-RU"/>
        </w:rPr>
        <w:t>3.5. Принятие к размещению и/или подтверждение Исполнителем возможности размещения каких-либо Рекламных материалов ни при каких обстоятельствах не означает подтверждение права Заказчика на использование в таком Рекламном материале объектов интеллектуальной собственности третьих лиц и/или иное действие, нарушающее права (законные интересы) третьих лиц, а также нарушение законодательства в любой иной форме. Всю ответственность за  такое использование и любые последствия такого использования, равно как и за содержание Рекламного материала и его соответствие требованиям законодательства Заказчик несет самостоятельно.</w:t>
      </w:r>
    </w:p>
    <w:p w:rsidR="008567CB" w:rsidRPr="00F31C0A" w:rsidRDefault="008567CB" w:rsidP="008567CB">
      <w:pPr>
        <w:tabs>
          <w:tab w:val="left" w:pos="540"/>
          <w:tab w:val="left" w:pos="1404"/>
        </w:tabs>
        <w:autoSpaceDE w:val="0"/>
        <w:spacing w:before="120"/>
        <w:jc w:val="both"/>
        <w:rPr>
          <w:rFonts w:ascii="Times New Roman" w:hAnsi="Times New Roman"/>
          <w:sz w:val="18"/>
          <w:szCs w:val="18"/>
          <w:lang w:val="ru-RU"/>
        </w:rPr>
      </w:pPr>
      <w:r w:rsidRPr="00F31C0A">
        <w:rPr>
          <w:rFonts w:ascii="Times New Roman" w:hAnsi="Times New Roman"/>
          <w:sz w:val="18"/>
          <w:szCs w:val="18"/>
          <w:lang w:val="ru-RU"/>
        </w:rPr>
        <w:t xml:space="preserve">3.6. Исполнитель вправе при приеме Рекламного материала, а также в период его размещения осуществлять проверку указанных в них сведений, в том числе на предмет правильности указания адресных данных, телефонных номеров,  адреса сайта, соответствия предлагаемых при обращении по контактным данным товаров (работ, услуг) содержанию Рекламного материала. </w:t>
      </w:r>
    </w:p>
    <w:p w:rsidR="008567CB" w:rsidRPr="00F31C0A" w:rsidRDefault="008567CB" w:rsidP="008567CB">
      <w:pPr>
        <w:tabs>
          <w:tab w:val="left" w:pos="540"/>
          <w:tab w:val="left" w:pos="1404"/>
        </w:tabs>
        <w:autoSpaceDE w:val="0"/>
        <w:spacing w:before="120"/>
        <w:jc w:val="both"/>
        <w:rPr>
          <w:rFonts w:ascii="Times New Roman" w:hAnsi="Times New Roman"/>
          <w:sz w:val="18"/>
          <w:szCs w:val="18"/>
          <w:lang w:val="ru-RU"/>
        </w:rPr>
      </w:pPr>
      <w:r w:rsidRPr="00F31C0A">
        <w:rPr>
          <w:rFonts w:ascii="Times New Roman" w:hAnsi="Times New Roman"/>
          <w:sz w:val="18"/>
          <w:szCs w:val="18"/>
          <w:lang w:val="ru-RU"/>
        </w:rPr>
        <w:t xml:space="preserve">3.7. В случае выявления несоответствия Рекламного материала указанным выше требованиям, Исполнитель уведомляет Заказчика о результатах проверки и предлагает заменить данные Рекламные материалы новыми. Если Заказчик, несмотря на обоснованное предупреждение Исполнителя, не устранит обстоятельства, препятствующие размещению Рекламных материалов, Исполнитель вправе в одностороннем порядке по собственному усмотрению отказаться полностью или частично от исполнения Договора. </w:t>
      </w:r>
    </w:p>
    <w:p w:rsidR="008567CB" w:rsidRPr="00F31C0A" w:rsidRDefault="008567CB" w:rsidP="008567CB">
      <w:pPr>
        <w:tabs>
          <w:tab w:val="left" w:pos="540"/>
          <w:tab w:val="left" w:pos="1404"/>
        </w:tabs>
        <w:autoSpaceDE w:val="0"/>
        <w:spacing w:before="120"/>
        <w:jc w:val="both"/>
        <w:rPr>
          <w:rFonts w:ascii="Times New Roman" w:hAnsi="Times New Roman"/>
          <w:sz w:val="18"/>
          <w:szCs w:val="18"/>
          <w:lang w:val="ru-RU"/>
        </w:rPr>
      </w:pPr>
      <w:r w:rsidRPr="00F31C0A">
        <w:rPr>
          <w:rFonts w:ascii="Times New Roman" w:hAnsi="Times New Roman"/>
          <w:sz w:val="18"/>
          <w:szCs w:val="18"/>
          <w:lang w:val="ru-RU"/>
        </w:rPr>
        <w:t>3.8. Если</w:t>
      </w:r>
      <w:r w:rsidRPr="00F31C0A">
        <w:rPr>
          <w:rFonts w:ascii="Times New Roman" w:hAnsi="Times New Roman"/>
          <w:sz w:val="18"/>
          <w:szCs w:val="18"/>
          <w:lang w:val="ru-RU" w:eastAsia="ru-RU" w:bidi="ar-SA"/>
        </w:rPr>
        <w:t xml:space="preserve"> на производство и (или) реализацию р</w:t>
      </w:r>
      <w:r w:rsidRPr="00F31C0A">
        <w:rPr>
          <w:rFonts w:ascii="Times New Roman" w:hAnsi="Times New Roman"/>
          <w:sz w:val="18"/>
          <w:szCs w:val="18"/>
          <w:lang w:val="ru-RU"/>
        </w:rPr>
        <w:t xml:space="preserve">екламируемых </w:t>
      </w:r>
      <w:r w:rsidRPr="00F31C0A">
        <w:rPr>
          <w:rFonts w:ascii="Times New Roman" w:hAnsi="Times New Roman"/>
          <w:sz w:val="18"/>
          <w:szCs w:val="18"/>
          <w:lang w:val="ru-RU" w:eastAsia="ru-RU" w:bidi="ar-SA"/>
        </w:rPr>
        <w:t>товаров (работ, услуг) требуется получение лицензий или иных специальных разрешений, либо такие товары (работы, услуги) подлежат обязательной сертификации или иному обязательному подтверждению соответствия требованиям технических регламентов,</w:t>
      </w:r>
      <w:r w:rsidRPr="00F31C0A">
        <w:rPr>
          <w:rFonts w:ascii="Times New Roman" w:hAnsi="Times New Roman"/>
          <w:sz w:val="18"/>
          <w:szCs w:val="18"/>
          <w:lang w:val="ru-RU"/>
        </w:rPr>
        <w:t xml:space="preserve"> Исполнитель вправе в любое время запросить, а Заказчик обязан предоставить надлежаще заверенные копии соответствующих документов, подтверждающих их получение/прохождение, в течение трех дней с момента соответствующего запроса, а при первичном размещении – одновременно с предоставлением Рекламных материалов.</w:t>
      </w:r>
    </w:p>
    <w:p w:rsidR="008567CB" w:rsidRPr="00F31C0A" w:rsidRDefault="008567CB" w:rsidP="008567CB">
      <w:pPr>
        <w:tabs>
          <w:tab w:val="left" w:pos="540"/>
          <w:tab w:val="left" w:pos="1404"/>
        </w:tabs>
        <w:autoSpaceDE w:val="0"/>
        <w:spacing w:before="120"/>
        <w:jc w:val="both"/>
        <w:rPr>
          <w:rFonts w:ascii="Times New Roman" w:hAnsi="Times New Roman"/>
          <w:sz w:val="18"/>
          <w:szCs w:val="18"/>
          <w:lang w:val="ru-RU"/>
        </w:rPr>
      </w:pPr>
      <w:r w:rsidRPr="00F31C0A">
        <w:rPr>
          <w:rFonts w:ascii="Times New Roman" w:hAnsi="Times New Roman"/>
          <w:sz w:val="18"/>
          <w:szCs w:val="18"/>
          <w:lang w:val="ru-RU"/>
        </w:rPr>
        <w:t xml:space="preserve">3.9.  Исполнитель вправе в любое время проверять соответствие действительности сведений в предоставленных Заказчиком документах, подтверждающих оформление необходимых лицензий (разрешений) или сертификатов  (деклараций). </w:t>
      </w:r>
    </w:p>
    <w:p w:rsidR="008567CB" w:rsidRPr="00F31C0A" w:rsidRDefault="008567CB" w:rsidP="008567CB">
      <w:pPr>
        <w:tabs>
          <w:tab w:val="left" w:pos="540"/>
          <w:tab w:val="left" w:pos="1404"/>
        </w:tabs>
        <w:autoSpaceDE w:val="0"/>
        <w:spacing w:before="120"/>
        <w:jc w:val="both"/>
        <w:rPr>
          <w:rFonts w:ascii="Times New Roman" w:hAnsi="Times New Roman"/>
          <w:sz w:val="18"/>
          <w:szCs w:val="18"/>
          <w:lang w:val="ru-RU"/>
        </w:rPr>
      </w:pPr>
      <w:r w:rsidRPr="00F31C0A">
        <w:rPr>
          <w:rFonts w:ascii="Times New Roman" w:hAnsi="Times New Roman"/>
          <w:sz w:val="18"/>
          <w:szCs w:val="18"/>
          <w:lang w:val="ru-RU"/>
        </w:rPr>
        <w:t>3.10.  В случае непредставления указанных в п.3.8 Договора документов либо несоответствия указанных в них сведений действительности, Исполнитель вправе незамедлительно в одностороннем порядке по собственному усмотрению отказаться полностью или частично от исполнения Договора.</w:t>
      </w:r>
    </w:p>
    <w:p w:rsidR="008567CB" w:rsidRPr="00F31C0A" w:rsidRDefault="008567CB" w:rsidP="008567CB">
      <w:pPr>
        <w:tabs>
          <w:tab w:val="left" w:pos="540"/>
          <w:tab w:val="left" w:pos="1404"/>
        </w:tabs>
        <w:autoSpaceDE w:val="0"/>
        <w:spacing w:before="120"/>
        <w:jc w:val="both"/>
        <w:rPr>
          <w:rFonts w:ascii="Times New Roman" w:hAnsi="Times New Roman"/>
          <w:sz w:val="18"/>
          <w:szCs w:val="18"/>
          <w:lang w:val="ru-RU"/>
        </w:rPr>
      </w:pPr>
      <w:r w:rsidRPr="00F31C0A">
        <w:rPr>
          <w:rFonts w:ascii="Times New Roman" w:hAnsi="Times New Roman"/>
          <w:sz w:val="18"/>
          <w:szCs w:val="18"/>
          <w:lang w:val="ru-RU"/>
        </w:rPr>
        <w:t xml:space="preserve">3.11. Размещение рекламы осуществляется при условии оплаты Услуг по относящемуся к такой рекламе Бланку заказа и отсутствии задолженности по Договору в целом, если в соответствующем Бланке заказа не предусмотрено иное. </w:t>
      </w:r>
    </w:p>
    <w:p w:rsidR="008567CB" w:rsidRPr="00F31C0A" w:rsidRDefault="008567CB" w:rsidP="008567CB">
      <w:pPr>
        <w:tabs>
          <w:tab w:val="left" w:pos="540"/>
          <w:tab w:val="left" w:pos="1404"/>
        </w:tabs>
        <w:autoSpaceDE w:val="0"/>
        <w:spacing w:before="120"/>
        <w:jc w:val="both"/>
        <w:rPr>
          <w:rFonts w:ascii="Times New Roman" w:hAnsi="Times New Roman"/>
          <w:sz w:val="18"/>
          <w:szCs w:val="18"/>
          <w:lang w:val="ru-RU"/>
        </w:rPr>
      </w:pPr>
      <w:r w:rsidRPr="00F31C0A">
        <w:rPr>
          <w:rFonts w:ascii="Times New Roman" w:hAnsi="Times New Roman"/>
          <w:sz w:val="18"/>
          <w:szCs w:val="18"/>
          <w:lang w:val="ru-RU"/>
        </w:rPr>
        <w:t>Кроме  того Исполнитель вправе отказаться от исполнения Договора полностью или частично в случае нарушения Заказчиком условий оплаты Услуг.</w:t>
      </w:r>
    </w:p>
    <w:p w:rsidR="008567CB" w:rsidRPr="00F31C0A" w:rsidRDefault="008567CB" w:rsidP="008567CB">
      <w:pPr>
        <w:tabs>
          <w:tab w:val="left" w:pos="540"/>
          <w:tab w:val="left" w:pos="1404"/>
        </w:tabs>
        <w:autoSpaceDE w:val="0"/>
        <w:spacing w:before="120"/>
        <w:jc w:val="both"/>
        <w:rPr>
          <w:rFonts w:ascii="Times New Roman" w:hAnsi="Times New Roman"/>
          <w:sz w:val="18"/>
          <w:szCs w:val="18"/>
          <w:lang w:val="ru-RU"/>
        </w:rPr>
      </w:pPr>
      <w:r w:rsidRPr="00F31C0A">
        <w:rPr>
          <w:rFonts w:ascii="Times New Roman" w:hAnsi="Times New Roman"/>
          <w:sz w:val="18"/>
          <w:szCs w:val="18"/>
          <w:lang w:val="ru-RU"/>
        </w:rPr>
        <w:t>3.12. Предоставление доступа к функциональным возможностям Платформы осуществляется при условии оплаты Дополнительных услуг по относящемуся к таким услугам Бланку заказа и отсутствия задолженности по Договору, если в соответствующем Бланке заказа не предусмотрено иное.</w:t>
      </w:r>
    </w:p>
    <w:p w:rsidR="008567CB" w:rsidRPr="00F31C0A" w:rsidRDefault="008567CB" w:rsidP="008567CB">
      <w:pPr>
        <w:tabs>
          <w:tab w:val="left" w:pos="540"/>
        </w:tabs>
        <w:autoSpaceDE w:val="0"/>
        <w:spacing w:after="120"/>
        <w:jc w:val="both"/>
        <w:rPr>
          <w:rFonts w:ascii="Times New Roman" w:hAnsi="Times New Roman"/>
          <w:sz w:val="18"/>
          <w:szCs w:val="18"/>
          <w:highlight w:val="yellow"/>
          <w:lang w:val="ru-RU"/>
        </w:rPr>
      </w:pPr>
    </w:p>
    <w:p w:rsidR="008567CB" w:rsidRPr="00F31C0A" w:rsidRDefault="008567CB" w:rsidP="008567CB">
      <w:pPr>
        <w:tabs>
          <w:tab w:val="left" w:pos="540"/>
        </w:tabs>
        <w:autoSpaceDE w:val="0"/>
        <w:spacing w:after="120"/>
        <w:jc w:val="center"/>
        <w:rPr>
          <w:rFonts w:ascii="Times New Roman" w:hAnsi="Times New Roman"/>
          <w:b/>
          <w:sz w:val="18"/>
          <w:szCs w:val="18"/>
          <w:lang w:val="ru-RU"/>
        </w:rPr>
      </w:pPr>
      <w:r w:rsidRPr="00F31C0A">
        <w:rPr>
          <w:rFonts w:ascii="Times New Roman" w:hAnsi="Times New Roman"/>
          <w:b/>
          <w:sz w:val="18"/>
          <w:szCs w:val="18"/>
          <w:lang w:val="ru-RU"/>
        </w:rPr>
        <w:t>4. ПРАВА И ОБЯЗАННОСТИ СТОРОН</w:t>
      </w:r>
    </w:p>
    <w:p w:rsidR="008567CB" w:rsidRPr="00F31C0A" w:rsidRDefault="008567CB" w:rsidP="008567CB">
      <w:pPr>
        <w:tabs>
          <w:tab w:val="left" w:pos="540"/>
        </w:tabs>
        <w:autoSpaceDE w:val="0"/>
        <w:spacing w:after="120"/>
        <w:jc w:val="both"/>
        <w:rPr>
          <w:rFonts w:ascii="Times New Roman" w:hAnsi="Times New Roman"/>
          <w:sz w:val="18"/>
          <w:szCs w:val="18"/>
          <w:lang w:val="ru-RU"/>
        </w:rPr>
      </w:pPr>
      <w:r w:rsidRPr="00F31C0A">
        <w:rPr>
          <w:rFonts w:ascii="Times New Roman" w:hAnsi="Times New Roman"/>
          <w:sz w:val="18"/>
          <w:szCs w:val="18"/>
          <w:lang w:val="ru-RU"/>
        </w:rPr>
        <w:t>4.1. Исполнитель обязан:</w:t>
      </w:r>
    </w:p>
    <w:p w:rsidR="008567CB" w:rsidRPr="00F31C0A" w:rsidRDefault="008567CB" w:rsidP="008567CB">
      <w:pPr>
        <w:tabs>
          <w:tab w:val="left" w:pos="540"/>
        </w:tabs>
        <w:autoSpaceDE w:val="0"/>
        <w:spacing w:after="120"/>
        <w:jc w:val="both"/>
        <w:rPr>
          <w:rFonts w:ascii="Times New Roman" w:hAnsi="Times New Roman"/>
          <w:sz w:val="18"/>
          <w:szCs w:val="18"/>
          <w:lang w:val="ru-RU"/>
        </w:rPr>
      </w:pPr>
      <w:r w:rsidRPr="00F31C0A">
        <w:rPr>
          <w:rFonts w:ascii="Times New Roman" w:hAnsi="Times New Roman"/>
          <w:sz w:val="18"/>
          <w:szCs w:val="18"/>
          <w:lang w:val="ru-RU"/>
        </w:rPr>
        <w:t xml:space="preserve">4.1.1. Оказывать Заказчику Услуги / Дополнительные услуги в порядке, предусмотренном настоящим Договором.  </w:t>
      </w:r>
    </w:p>
    <w:p w:rsidR="008567CB" w:rsidRPr="00F31C0A" w:rsidRDefault="008567CB" w:rsidP="008567CB">
      <w:pPr>
        <w:tabs>
          <w:tab w:val="left" w:pos="540"/>
        </w:tabs>
        <w:autoSpaceDE w:val="0"/>
        <w:spacing w:after="120"/>
        <w:jc w:val="both"/>
        <w:rPr>
          <w:rFonts w:ascii="Times New Roman" w:hAnsi="Times New Roman"/>
          <w:sz w:val="18"/>
          <w:szCs w:val="18"/>
          <w:lang w:val="ru-RU"/>
        </w:rPr>
      </w:pPr>
      <w:r w:rsidRPr="00F31C0A">
        <w:rPr>
          <w:rFonts w:ascii="Times New Roman" w:hAnsi="Times New Roman"/>
          <w:sz w:val="18"/>
          <w:szCs w:val="18"/>
          <w:lang w:val="ru-RU"/>
        </w:rPr>
        <w:t>4.1.2.  Начать размещение Рекламных материалов в Приложении не позднее указанной в соответствующем Бланке заказа даты, при условии соблюдения Заказчиком требований раздела 3 и 5 настоящего Договора.</w:t>
      </w:r>
    </w:p>
    <w:p w:rsidR="008567CB" w:rsidRPr="00F31C0A" w:rsidRDefault="008567CB" w:rsidP="008567CB">
      <w:pPr>
        <w:tabs>
          <w:tab w:val="left" w:pos="540"/>
        </w:tabs>
        <w:autoSpaceDE w:val="0"/>
        <w:spacing w:after="120"/>
        <w:jc w:val="both"/>
        <w:rPr>
          <w:rFonts w:ascii="Times New Roman" w:hAnsi="Times New Roman"/>
          <w:sz w:val="18"/>
          <w:szCs w:val="18"/>
          <w:lang w:val="ru-RU"/>
        </w:rPr>
      </w:pPr>
      <w:r w:rsidRPr="00F31C0A">
        <w:rPr>
          <w:rFonts w:ascii="Times New Roman" w:hAnsi="Times New Roman"/>
          <w:sz w:val="18"/>
          <w:szCs w:val="18"/>
          <w:lang w:val="ru-RU"/>
        </w:rPr>
        <w:t xml:space="preserve">4.1.3. Обеспечить неограниченный доступ третьих лиц к выпускаемым им Приложениям. </w:t>
      </w:r>
    </w:p>
    <w:p w:rsidR="008567CB" w:rsidRPr="00F31C0A" w:rsidRDefault="008567CB" w:rsidP="008567CB">
      <w:pPr>
        <w:tabs>
          <w:tab w:val="left" w:pos="540"/>
        </w:tabs>
        <w:autoSpaceDE w:val="0"/>
        <w:spacing w:after="120"/>
        <w:jc w:val="both"/>
        <w:rPr>
          <w:rFonts w:ascii="Times New Roman" w:hAnsi="Times New Roman"/>
          <w:sz w:val="18"/>
          <w:szCs w:val="18"/>
          <w:lang w:val="ru-RU"/>
        </w:rPr>
      </w:pPr>
      <w:r w:rsidRPr="00F31C0A">
        <w:rPr>
          <w:rFonts w:ascii="Times New Roman" w:hAnsi="Times New Roman"/>
          <w:sz w:val="18"/>
          <w:szCs w:val="18"/>
          <w:lang w:val="ru-RU"/>
        </w:rPr>
        <w:t xml:space="preserve">4.1.4. При оказании Услуг по размещению Медийной рекламы предоставлять Заказчику данные статистики автоматизированного учета информации </w:t>
      </w:r>
      <w:r w:rsidRPr="00F31C0A">
        <w:rPr>
          <w:rFonts w:ascii="Times New Roman" w:hAnsi="Times New Roman"/>
          <w:sz w:val="18"/>
          <w:szCs w:val="18"/>
        </w:rPr>
        <w:t>DoubleClick</w:t>
      </w:r>
      <w:r w:rsidRPr="00F31C0A">
        <w:rPr>
          <w:sz w:val="18"/>
          <w:szCs w:val="18"/>
          <w:lang w:val="ru-RU"/>
        </w:rPr>
        <w:t xml:space="preserve"> </w:t>
      </w:r>
      <w:r w:rsidRPr="00F31C0A">
        <w:rPr>
          <w:rFonts w:ascii="Times New Roman" w:hAnsi="Times New Roman"/>
          <w:sz w:val="18"/>
          <w:szCs w:val="18"/>
        </w:rPr>
        <w:t>for</w:t>
      </w:r>
      <w:r w:rsidRPr="00F31C0A">
        <w:rPr>
          <w:rFonts w:ascii="Times New Roman" w:hAnsi="Times New Roman"/>
          <w:sz w:val="18"/>
          <w:szCs w:val="18"/>
          <w:lang w:val="ru-RU"/>
        </w:rPr>
        <w:t xml:space="preserve"> </w:t>
      </w:r>
      <w:r w:rsidRPr="00F31C0A">
        <w:rPr>
          <w:rFonts w:ascii="Times New Roman" w:hAnsi="Times New Roman"/>
          <w:sz w:val="18"/>
          <w:szCs w:val="18"/>
        </w:rPr>
        <w:t>Publishers</w:t>
      </w:r>
      <w:r w:rsidRPr="00F31C0A">
        <w:rPr>
          <w:rFonts w:ascii="Times New Roman" w:hAnsi="Times New Roman"/>
          <w:sz w:val="18"/>
          <w:szCs w:val="18"/>
          <w:lang w:val="ru-RU"/>
        </w:rPr>
        <w:t xml:space="preserve">, принадлежащей </w:t>
      </w:r>
      <w:r w:rsidRPr="00F31C0A">
        <w:rPr>
          <w:rFonts w:ascii="Times New Roman" w:hAnsi="Times New Roman"/>
          <w:sz w:val="18"/>
          <w:szCs w:val="18"/>
        </w:rPr>
        <w:t>Google</w:t>
      </w:r>
      <w:r w:rsidRPr="00F31C0A">
        <w:rPr>
          <w:rFonts w:ascii="Times New Roman" w:hAnsi="Times New Roman"/>
          <w:sz w:val="18"/>
          <w:szCs w:val="18"/>
          <w:lang w:val="ru-RU"/>
        </w:rPr>
        <w:t xml:space="preserve"> </w:t>
      </w:r>
      <w:r w:rsidRPr="00F31C0A">
        <w:rPr>
          <w:rFonts w:ascii="Times New Roman" w:hAnsi="Times New Roman"/>
          <w:sz w:val="18"/>
          <w:szCs w:val="18"/>
        </w:rPr>
        <w:t>Inc</w:t>
      </w:r>
      <w:r w:rsidRPr="00F31C0A">
        <w:rPr>
          <w:rFonts w:ascii="Times New Roman" w:hAnsi="Times New Roman"/>
          <w:sz w:val="18"/>
          <w:szCs w:val="18"/>
          <w:lang w:val="ru-RU"/>
        </w:rPr>
        <w:t xml:space="preserve">., путем направления данных статистики с адреса электронной почты: </w:t>
      </w:r>
      <w:hyperlink r:id="rId13" w:history="1">
        <w:r w:rsidRPr="00F31C0A">
          <w:rPr>
            <w:rStyle w:val="af5"/>
            <w:sz w:val="18"/>
            <w:szCs w:val="18"/>
            <w:lang w:val="ru-RU"/>
          </w:rPr>
          <w:t>comstat@2gis.ru</w:t>
        </w:r>
      </w:hyperlink>
      <w:r w:rsidRPr="00F31C0A">
        <w:rPr>
          <w:rFonts w:ascii="Times New Roman" w:hAnsi="Times New Roman"/>
          <w:sz w:val="18"/>
          <w:szCs w:val="18"/>
          <w:lang w:val="ru-RU"/>
        </w:rPr>
        <w:t xml:space="preserve"> на адрес электронной почты Заказчика, указанный в соответствующем Бланке заказа, не чаще одного раза в неделю.</w:t>
      </w:r>
    </w:p>
    <w:p w:rsidR="008567CB" w:rsidRPr="00F31C0A" w:rsidRDefault="008567CB" w:rsidP="008567CB">
      <w:pPr>
        <w:tabs>
          <w:tab w:val="left" w:pos="540"/>
        </w:tabs>
        <w:autoSpaceDE w:val="0"/>
        <w:spacing w:after="120"/>
        <w:jc w:val="both"/>
        <w:rPr>
          <w:rFonts w:ascii="Times New Roman" w:hAnsi="Times New Roman"/>
          <w:sz w:val="18"/>
          <w:szCs w:val="18"/>
          <w:lang w:val="ru-RU"/>
        </w:rPr>
      </w:pPr>
      <w:r w:rsidRPr="00F31C0A">
        <w:rPr>
          <w:rFonts w:ascii="Times New Roman" w:hAnsi="Times New Roman"/>
          <w:sz w:val="18"/>
          <w:szCs w:val="18"/>
          <w:lang w:val="ru-RU"/>
        </w:rPr>
        <w:t xml:space="preserve">4.1.5. При оказании Услуг по размещению Контекстной рекламы предоставлять Заказчику данные статистики автоматизированного учета информации владельца сервиса </w:t>
      </w:r>
      <w:r w:rsidRPr="00F31C0A">
        <w:rPr>
          <w:rFonts w:ascii="Times New Roman" w:hAnsi="Times New Roman"/>
          <w:sz w:val="18"/>
          <w:szCs w:val="18"/>
        </w:rPr>
        <w:t>API</w:t>
      </w:r>
      <w:r w:rsidRPr="00F31C0A">
        <w:rPr>
          <w:rFonts w:ascii="Times New Roman" w:hAnsi="Times New Roman"/>
          <w:sz w:val="18"/>
          <w:szCs w:val="18"/>
          <w:lang w:val="ru-RU"/>
        </w:rPr>
        <w:t xml:space="preserve"> Справочники 2ГИС путем направления данных статистики с адреса электронной почты: </w:t>
      </w:r>
      <w:hyperlink r:id="rId14" w:history="1">
        <w:r w:rsidRPr="00F31C0A">
          <w:rPr>
            <w:rStyle w:val="af5"/>
            <w:sz w:val="18"/>
            <w:szCs w:val="18"/>
            <w:lang w:val="ru-RU"/>
          </w:rPr>
          <w:t>comstat@2gis.ru</w:t>
        </w:r>
      </w:hyperlink>
      <w:r w:rsidRPr="00F31C0A">
        <w:rPr>
          <w:rFonts w:ascii="Times New Roman" w:hAnsi="Times New Roman"/>
          <w:sz w:val="18"/>
          <w:szCs w:val="18"/>
          <w:lang w:val="ru-RU"/>
        </w:rPr>
        <w:t xml:space="preserve"> на адрес электронной почты Заказчика, указанный в соответствующем Бланке заказа, не чаще одного раза в месяц.</w:t>
      </w:r>
    </w:p>
    <w:p w:rsidR="008567CB" w:rsidRPr="00F31C0A" w:rsidRDefault="008567CB" w:rsidP="008567CB">
      <w:pPr>
        <w:tabs>
          <w:tab w:val="left" w:pos="540"/>
        </w:tabs>
        <w:autoSpaceDE w:val="0"/>
        <w:spacing w:after="120"/>
        <w:jc w:val="both"/>
        <w:rPr>
          <w:rFonts w:ascii="Times New Roman" w:hAnsi="Times New Roman"/>
          <w:sz w:val="18"/>
          <w:szCs w:val="18"/>
          <w:lang w:val="ru-RU"/>
        </w:rPr>
      </w:pPr>
      <w:r w:rsidRPr="00F31C0A">
        <w:rPr>
          <w:rFonts w:ascii="Times New Roman" w:hAnsi="Times New Roman"/>
          <w:sz w:val="18"/>
          <w:szCs w:val="18"/>
          <w:lang w:val="ru-RU"/>
        </w:rPr>
        <w:t>4.1.6. По требованию Заказчика знакомить его с ходом оказания Услуг / Дополнительных услуг по Договору.</w:t>
      </w:r>
    </w:p>
    <w:p w:rsidR="008567CB" w:rsidRPr="00F31C0A" w:rsidRDefault="008567CB" w:rsidP="008567CB">
      <w:pPr>
        <w:tabs>
          <w:tab w:val="left" w:pos="540"/>
        </w:tabs>
        <w:autoSpaceDE w:val="0"/>
        <w:spacing w:after="120"/>
        <w:jc w:val="both"/>
        <w:rPr>
          <w:rFonts w:ascii="Times New Roman" w:hAnsi="Times New Roman"/>
          <w:sz w:val="18"/>
          <w:szCs w:val="18"/>
          <w:lang w:val="ru-RU"/>
        </w:rPr>
      </w:pPr>
      <w:r w:rsidRPr="00F31C0A">
        <w:rPr>
          <w:rFonts w:ascii="Times New Roman" w:hAnsi="Times New Roman"/>
          <w:sz w:val="18"/>
          <w:szCs w:val="18"/>
          <w:lang w:val="ru-RU"/>
        </w:rPr>
        <w:t>4.2. Исполнитель вправе:</w:t>
      </w:r>
    </w:p>
    <w:p w:rsidR="008567CB" w:rsidRPr="00F31C0A" w:rsidRDefault="008567CB" w:rsidP="008567CB">
      <w:pPr>
        <w:tabs>
          <w:tab w:val="left" w:pos="540"/>
        </w:tabs>
        <w:autoSpaceDE w:val="0"/>
        <w:spacing w:after="120"/>
        <w:jc w:val="both"/>
        <w:rPr>
          <w:rFonts w:ascii="Times New Roman" w:hAnsi="Times New Roman"/>
          <w:sz w:val="18"/>
          <w:szCs w:val="18"/>
          <w:lang w:val="ru-RU"/>
        </w:rPr>
      </w:pPr>
      <w:r w:rsidRPr="00F31C0A">
        <w:rPr>
          <w:rFonts w:ascii="Times New Roman" w:hAnsi="Times New Roman"/>
          <w:sz w:val="18"/>
          <w:szCs w:val="18"/>
          <w:lang w:val="ru-RU"/>
        </w:rPr>
        <w:t xml:space="preserve">4.2.1. Не приступать к оказанию Услуг / Дополнительных услуг или приостановить их оказание в случаях нарушения Заказчиком требований, предусмотренных разделами 3 и 5 настоящего Договора. </w:t>
      </w:r>
    </w:p>
    <w:p w:rsidR="008567CB" w:rsidRPr="00F31C0A" w:rsidRDefault="008567CB" w:rsidP="008567CB">
      <w:pPr>
        <w:tabs>
          <w:tab w:val="left" w:pos="540"/>
        </w:tabs>
        <w:autoSpaceDE w:val="0"/>
        <w:spacing w:after="120"/>
        <w:jc w:val="both"/>
        <w:rPr>
          <w:rFonts w:ascii="Times New Roman" w:hAnsi="Times New Roman"/>
          <w:sz w:val="18"/>
          <w:szCs w:val="18"/>
          <w:lang w:val="ru-RU"/>
        </w:rPr>
      </w:pPr>
      <w:r w:rsidRPr="00F31C0A">
        <w:rPr>
          <w:rFonts w:ascii="Times New Roman" w:hAnsi="Times New Roman"/>
          <w:sz w:val="18"/>
          <w:szCs w:val="18"/>
          <w:lang w:val="ru-RU"/>
        </w:rPr>
        <w:t>4.2.2. Отказаться от исполнения Договора полностью или частично в предусмотренных в нем случаях.</w:t>
      </w:r>
    </w:p>
    <w:p w:rsidR="008567CB" w:rsidRPr="00F31C0A" w:rsidRDefault="008567CB" w:rsidP="008567CB">
      <w:pPr>
        <w:tabs>
          <w:tab w:val="left" w:pos="540"/>
        </w:tabs>
        <w:autoSpaceDE w:val="0"/>
        <w:spacing w:after="120"/>
        <w:jc w:val="both"/>
        <w:rPr>
          <w:rFonts w:ascii="Times New Roman" w:hAnsi="Times New Roman"/>
          <w:sz w:val="18"/>
          <w:szCs w:val="18"/>
          <w:lang w:val="ru-RU"/>
        </w:rPr>
      </w:pPr>
      <w:r w:rsidRPr="00F31C0A">
        <w:rPr>
          <w:rFonts w:ascii="Times New Roman" w:hAnsi="Times New Roman"/>
          <w:sz w:val="18"/>
          <w:szCs w:val="18"/>
          <w:lang w:val="ru-RU"/>
        </w:rPr>
        <w:t xml:space="preserve">4.2.3. Запрашивать у Заказчика и получать документы, проводить проверки указанных в них сведений в соответствии с положениями раздела 3 настоящего Договора. </w:t>
      </w:r>
    </w:p>
    <w:p w:rsidR="008567CB" w:rsidRPr="00F31C0A" w:rsidRDefault="008567CB" w:rsidP="008567CB">
      <w:pPr>
        <w:tabs>
          <w:tab w:val="left" w:pos="540"/>
        </w:tabs>
        <w:autoSpaceDE w:val="0"/>
        <w:spacing w:after="120"/>
        <w:jc w:val="both"/>
        <w:rPr>
          <w:rFonts w:ascii="Times New Roman" w:hAnsi="Times New Roman"/>
          <w:sz w:val="18"/>
          <w:szCs w:val="18"/>
          <w:lang w:val="ru-RU"/>
        </w:rPr>
      </w:pPr>
      <w:r w:rsidRPr="00F31C0A">
        <w:rPr>
          <w:rFonts w:ascii="Times New Roman" w:hAnsi="Times New Roman"/>
          <w:sz w:val="18"/>
          <w:szCs w:val="18"/>
          <w:lang w:val="ru-RU"/>
        </w:rPr>
        <w:t xml:space="preserve">4.2.4. В целях совершенствования Справочника организаций удалять, вводить, менять названия и размещение рубрик. В случае если Рекламные материалы Заказчика размещаются в одной или нескольких рубриках, которые удаляются из Справочника </w:t>
      </w:r>
      <w:r w:rsidRPr="00F31C0A">
        <w:rPr>
          <w:rFonts w:ascii="Times New Roman" w:hAnsi="Times New Roman"/>
          <w:sz w:val="18"/>
          <w:szCs w:val="18"/>
          <w:lang w:val="ru-RU"/>
        </w:rPr>
        <w:lastRenderedPageBreak/>
        <w:t>организаций, либо меняют название или размещение, Исполнитель уведомляет Заказчика о произведенных изменениях в любой удобной для него форме.</w:t>
      </w:r>
    </w:p>
    <w:p w:rsidR="008567CB" w:rsidRPr="00F31C0A" w:rsidRDefault="008567CB" w:rsidP="008567CB">
      <w:pPr>
        <w:tabs>
          <w:tab w:val="left" w:pos="540"/>
        </w:tabs>
        <w:autoSpaceDE w:val="0"/>
        <w:spacing w:after="120"/>
        <w:jc w:val="both"/>
        <w:rPr>
          <w:rFonts w:ascii="Times New Roman" w:hAnsi="Times New Roman"/>
          <w:sz w:val="18"/>
          <w:szCs w:val="18"/>
          <w:lang w:val="ru-RU"/>
        </w:rPr>
      </w:pPr>
      <w:r w:rsidRPr="00F31C0A">
        <w:rPr>
          <w:rFonts w:ascii="Times New Roman" w:hAnsi="Times New Roman"/>
          <w:sz w:val="18"/>
          <w:szCs w:val="18"/>
          <w:lang w:val="ru-RU"/>
        </w:rPr>
        <w:t>4.2.5. Привлекать третьих лиц для исполнения обязательств по Договору, неся ответственность за их действия как за свои собственные.</w:t>
      </w:r>
    </w:p>
    <w:p w:rsidR="008567CB" w:rsidRPr="00F31C0A" w:rsidRDefault="008567CB" w:rsidP="008567CB">
      <w:pPr>
        <w:tabs>
          <w:tab w:val="left" w:pos="540"/>
        </w:tabs>
        <w:autoSpaceDE w:val="0"/>
        <w:spacing w:after="120"/>
        <w:jc w:val="both"/>
        <w:rPr>
          <w:rFonts w:ascii="Times New Roman" w:hAnsi="Times New Roman"/>
          <w:sz w:val="18"/>
          <w:szCs w:val="18"/>
          <w:lang w:val="ru-RU"/>
        </w:rPr>
      </w:pPr>
      <w:r w:rsidRPr="00F31C0A">
        <w:rPr>
          <w:rFonts w:ascii="Times New Roman" w:hAnsi="Times New Roman"/>
          <w:sz w:val="18"/>
          <w:szCs w:val="18"/>
          <w:lang w:val="ru-RU"/>
        </w:rPr>
        <w:t>4.3. Заказчик обязан:</w:t>
      </w:r>
    </w:p>
    <w:p w:rsidR="008567CB" w:rsidRPr="00F31C0A" w:rsidRDefault="008567CB" w:rsidP="008567CB">
      <w:pPr>
        <w:tabs>
          <w:tab w:val="left" w:pos="540"/>
        </w:tabs>
        <w:autoSpaceDE w:val="0"/>
        <w:spacing w:after="120"/>
        <w:jc w:val="both"/>
        <w:rPr>
          <w:rFonts w:ascii="Times New Roman" w:hAnsi="Times New Roman"/>
          <w:sz w:val="18"/>
          <w:szCs w:val="18"/>
          <w:lang w:val="ru-RU"/>
        </w:rPr>
      </w:pPr>
      <w:r w:rsidRPr="00F31C0A">
        <w:rPr>
          <w:rFonts w:ascii="Times New Roman" w:hAnsi="Times New Roman"/>
          <w:sz w:val="18"/>
          <w:szCs w:val="18"/>
          <w:lang w:val="ru-RU"/>
        </w:rPr>
        <w:t>4.3.1. Предоставлять Исполнителю Рекламные материалы в соответствии с требованиями раздела 3 настоящего Договора.</w:t>
      </w:r>
    </w:p>
    <w:p w:rsidR="008567CB" w:rsidRPr="00F31C0A" w:rsidRDefault="008567CB" w:rsidP="008567CB">
      <w:pPr>
        <w:tabs>
          <w:tab w:val="left" w:pos="540"/>
        </w:tabs>
        <w:autoSpaceDE w:val="0"/>
        <w:spacing w:after="120"/>
        <w:jc w:val="both"/>
        <w:rPr>
          <w:rFonts w:ascii="Times New Roman" w:hAnsi="Times New Roman"/>
          <w:sz w:val="18"/>
          <w:szCs w:val="18"/>
          <w:lang w:val="ru-RU"/>
        </w:rPr>
      </w:pPr>
      <w:r w:rsidRPr="00F31C0A">
        <w:rPr>
          <w:rFonts w:ascii="Times New Roman" w:hAnsi="Times New Roman"/>
          <w:sz w:val="18"/>
          <w:szCs w:val="18"/>
          <w:lang w:val="ru-RU"/>
        </w:rPr>
        <w:t>4.3.2. Своевременно оплачивать Услуги / Дополнительные услуги по Бланкам заказа в соответствии с условиями, предусмотренными разделом 5 настоящего Договора.</w:t>
      </w:r>
    </w:p>
    <w:p w:rsidR="008567CB" w:rsidRPr="00F31C0A" w:rsidRDefault="008567CB" w:rsidP="008567CB">
      <w:pPr>
        <w:tabs>
          <w:tab w:val="left" w:pos="540"/>
        </w:tabs>
        <w:autoSpaceDE w:val="0"/>
        <w:spacing w:after="120"/>
        <w:jc w:val="both"/>
        <w:rPr>
          <w:rFonts w:ascii="Times New Roman" w:hAnsi="Times New Roman"/>
          <w:sz w:val="18"/>
          <w:szCs w:val="18"/>
          <w:lang w:val="ru-RU"/>
        </w:rPr>
      </w:pPr>
      <w:r w:rsidRPr="00F31C0A">
        <w:rPr>
          <w:rFonts w:ascii="Times New Roman" w:hAnsi="Times New Roman"/>
          <w:sz w:val="18"/>
          <w:szCs w:val="18"/>
          <w:lang w:val="ru-RU"/>
        </w:rPr>
        <w:t>4.3.3. По запросу Исполнителя предоставлять документы, указанные в разделе 3 Договора, в установленные в нем сроки.</w:t>
      </w:r>
    </w:p>
    <w:p w:rsidR="008567CB" w:rsidRPr="00F31C0A" w:rsidRDefault="008567CB" w:rsidP="008567CB">
      <w:pPr>
        <w:tabs>
          <w:tab w:val="left" w:pos="540"/>
        </w:tabs>
        <w:autoSpaceDE w:val="0"/>
        <w:spacing w:after="120"/>
        <w:jc w:val="both"/>
        <w:rPr>
          <w:rFonts w:ascii="Times New Roman" w:hAnsi="Times New Roman"/>
          <w:sz w:val="18"/>
          <w:szCs w:val="18"/>
          <w:lang w:val="ru-RU"/>
        </w:rPr>
      </w:pPr>
      <w:r w:rsidRPr="00F31C0A">
        <w:rPr>
          <w:rFonts w:ascii="Times New Roman" w:hAnsi="Times New Roman"/>
          <w:sz w:val="18"/>
          <w:szCs w:val="18"/>
          <w:lang w:val="ru-RU"/>
        </w:rPr>
        <w:t>4.3.4. Уведомить Исполнителя в письменной форме в течение 3 (Трех) дней с момента аннулирования (отмены), приостановления либо истечения срока действия лицензий, сертификата и прочих разрешений, выданных на рекламируемые товары (работы, услуги) или в связи с ними.</w:t>
      </w:r>
    </w:p>
    <w:p w:rsidR="008567CB" w:rsidRPr="00F31C0A" w:rsidRDefault="008567CB" w:rsidP="008567CB">
      <w:pPr>
        <w:tabs>
          <w:tab w:val="left" w:pos="540"/>
        </w:tabs>
        <w:autoSpaceDE w:val="0"/>
        <w:spacing w:after="120"/>
        <w:jc w:val="both"/>
        <w:rPr>
          <w:rFonts w:ascii="Times New Roman" w:hAnsi="Times New Roman"/>
          <w:sz w:val="18"/>
          <w:szCs w:val="18"/>
          <w:lang w:val="ru-RU"/>
        </w:rPr>
      </w:pPr>
      <w:r w:rsidRPr="00F31C0A">
        <w:rPr>
          <w:rFonts w:ascii="Times New Roman" w:hAnsi="Times New Roman"/>
          <w:sz w:val="18"/>
          <w:szCs w:val="18"/>
          <w:lang w:val="ru-RU"/>
        </w:rPr>
        <w:t>4.3.5. Обеспечивать достоверность сведений, содержащихся в предоставленных Рекламных материалах, и их соответствие иным требованиям законодательства, Договора и поименованных в нем обязательных для Сторон документов.</w:t>
      </w:r>
    </w:p>
    <w:p w:rsidR="008567CB" w:rsidRPr="00F31C0A" w:rsidRDefault="008567CB" w:rsidP="008567CB">
      <w:pPr>
        <w:tabs>
          <w:tab w:val="left" w:pos="540"/>
        </w:tabs>
        <w:autoSpaceDE w:val="0"/>
        <w:spacing w:after="120"/>
        <w:jc w:val="both"/>
        <w:rPr>
          <w:rFonts w:ascii="Times New Roman" w:hAnsi="Times New Roman"/>
          <w:sz w:val="18"/>
          <w:szCs w:val="18"/>
          <w:lang w:val="ru-RU"/>
        </w:rPr>
      </w:pPr>
      <w:r w:rsidRPr="00F31C0A">
        <w:rPr>
          <w:rFonts w:ascii="Times New Roman" w:hAnsi="Times New Roman"/>
          <w:sz w:val="18"/>
          <w:szCs w:val="18"/>
          <w:lang w:val="ru-RU"/>
        </w:rPr>
        <w:t>4.4. Заказчик вправе:</w:t>
      </w:r>
    </w:p>
    <w:p w:rsidR="008567CB" w:rsidRPr="00F31C0A" w:rsidRDefault="008567CB" w:rsidP="008567CB">
      <w:pPr>
        <w:tabs>
          <w:tab w:val="left" w:pos="540"/>
        </w:tabs>
        <w:autoSpaceDE w:val="0"/>
        <w:spacing w:after="120"/>
        <w:jc w:val="both"/>
        <w:rPr>
          <w:rFonts w:ascii="Times New Roman" w:hAnsi="Times New Roman"/>
          <w:sz w:val="18"/>
          <w:szCs w:val="18"/>
          <w:lang w:val="ru-RU"/>
        </w:rPr>
      </w:pPr>
      <w:r w:rsidRPr="00F31C0A">
        <w:rPr>
          <w:rFonts w:ascii="Times New Roman" w:hAnsi="Times New Roman"/>
          <w:sz w:val="18"/>
          <w:szCs w:val="18"/>
          <w:lang w:val="ru-RU"/>
        </w:rPr>
        <w:t>4.4.1. Вносить изменения в размещаемые Рекламные материалы в рамках текущих Бланков заказа путем предоставления новых Рекламных материалов в порядке, предусмотренном в разделе 3 настоящего Договора.</w:t>
      </w:r>
    </w:p>
    <w:p w:rsidR="008567CB" w:rsidRPr="00F31C0A" w:rsidRDefault="008567CB" w:rsidP="008567CB">
      <w:pPr>
        <w:tabs>
          <w:tab w:val="left" w:pos="540"/>
        </w:tabs>
        <w:autoSpaceDE w:val="0"/>
        <w:spacing w:after="120"/>
        <w:jc w:val="both"/>
        <w:rPr>
          <w:rFonts w:ascii="Times New Roman" w:hAnsi="Times New Roman"/>
          <w:sz w:val="18"/>
          <w:szCs w:val="18"/>
          <w:lang w:val="ru-RU"/>
        </w:rPr>
      </w:pPr>
      <w:r w:rsidRPr="00F31C0A">
        <w:rPr>
          <w:rFonts w:ascii="Times New Roman" w:hAnsi="Times New Roman"/>
          <w:sz w:val="18"/>
          <w:szCs w:val="18"/>
          <w:lang w:val="ru-RU"/>
        </w:rPr>
        <w:t>4.4.2. Знакомиться с ходом оказания Услуг / Дополнительных услуг по настоящему Договору.</w:t>
      </w:r>
    </w:p>
    <w:p w:rsidR="008567CB" w:rsidRPr="00F31C0A" w:rsidRDefault="008567CB" w:rsidP="008567CB">
      <w:pPr>
        <w:tabs>
          <w:tab w:val="left" w:pos="540"/>
        </w:tabs>
        <w:autoSpaceDE w:val="0"/>
        <w:spacing w:after="120"/>
        <w:jc w:val="both"/>
        <w:rPr>
          <w:rFonts w:ascii="Times New Roman" w:hAnsi="Times New Roman"/>
          <w:sz w:val="18"/>
          <w:szCs w:val="18"/>
          <w:lang w:val="ru-RU"/>
        </w:rPr>
      </w:pPr>
      <w:r w:rsidRPr="00F31C0A">
        <w:rPr>
          <w:rFonts w:ascii="Times New Roman" w:hAnsi="Times New Roman"/>
          <w:sz w:val="18"/>
          <w:szCs w:val="18"/>
          <w:lang w:val="ru-RU"/>
        </w:rPr>
        <w:t>4.4.3. Отказаться от исполнения Договора полностью или частично в предусмотренных в нем случаях.</w:t>
      </w:r>
    </w:p>
    <w:p w:rsidR="008567CB" w:rsidRPr="00F31C0A" w:rsidRDefault="008567CB" w:rsidP="008567CB">
      <w:pPr>
        <w:tabs>
          <w:tab w:val="left" w:pos="540"/>
        </w:tabs>
        <w:autoSpaceDE w:val="0"/>
        <w:spacing w:after="120"/>
        <w:jc w:val="both"/>
        <w:rPr>
          <w:rFonts w:ascii="Times New Roman" w:hAnsi="Times New Roman"/>
          <w:sz w:val="18"/>
          <w:szCs w:val="18"/>
          <w:lang w:val="ru-RU"/>
        </w:rPr>
      </w:pPr>
    </w:p>
    <w:p w:rsidR="008567CB" w:rsidRPr="00F31C0A" w:rsidRDefault="008567CB" w:rsidP="008567CB">
      <w:pPr>
        <w:tabs>
          <w:tab w:val="left" w:pos="540"/>
        </w:tabs>
        <w:autoSpaceDE w:val="0"/>
        <w:spacing w:after="120"/>
        <w:jc w:val="center"/>
        <w:rPr>
          <w:rFonts w:ascii="Times New Roman" w:hAnsi="Times New Roman"/>
          <w:b/>
          <w:sz w:val="18"/>
          <w:szCs w:val="18"/>
          <w:lang w:val="ru-RU"/>
        </w:rPr>
      </w:pPr>
      <w:r w:rsidRPr="00F31C0A">
        <w:rPr>
          <w:rFonts w:ascii="Times New Roman" w:hAnsi="Times New Roman"/>
          <w:b/>
          <w:sz w:val="18"/>
          <w:szCs w:val="18"/>
          <w:lang w:val="ru-RU"/>
        </w:rPr>
        <w:t>5. СТОИМОСТЬ УСЛУГ И ПОРЯДОК ОПЛАТЫ</w:t>
      </w:r>
    </w:p>
    <w:p w:rsidR="008567CB" w:rsidRPr="00F31C0A" w:rsidRDefault="008567CB" w:rsidP="008567CB">
      <w:pPr>
        <w:tabs>
          <w:tab w:val="left" w:pos="540"/>
        </w:tabs>
        <w:autoSpaceDE w:val="0"/>
        <w:spacing w:after="120"/>
        <w:jc w:val="both"/>
        <w:rPr>
          <w:rFonts w:ascii="Times New Roman" w:hAnsi="Times New Roman"/>
          <w:sz w:val="18"/>
          <w:szCs w:val="18"/>
          <w:lang w:val="ru-RU"/>
        </w:rPr>
      </w:pPr>
      <w:r w:rsidRPr="00F31C0A">
        <w:rPr>
          <w:rFonts w:ascii="Times New Roman" w:hAnsi="Times New Roman"/>
          <w:sz w:val="18"/>
          <w:szCs w:val="18"/>
          <w:lang w:val="ru-RU"/>
        </w:rPr>
        <w:t>5.1. Стоимость Услуг устанавливается в зависимости от способа Размещения рекламы за определенный период либо выполненный Показ/Рекламный клик.</w:t>
      </w:r>
    </w:p>
    <w:p w:rsidR="008567CB" w:rsidRPr="00F31C0A" w:rsidRDefault="008567CB" w:rsidP="008567CB">
      <w:pPr>
        <w:tabs>
          <w:tab w:val="left" w:pos="540"/>
        </w:tabs>
        <w:autoSpaceDE w:val="0"/>
        <w:spacing w:after="120"/>
        <w:jc w:val="both"/>
        <w:rPr>
          <w:rFonts w:ascii="Times New Roman" w:hAnsi="Times New Roman"/>
          <w:sz w:val="18"/>
          <w:szCs w:val="18"/>
          <w:lang w:val="ru-RU"/>
        </w:rPr>
      </w:pPr>
      <w:r w:rsidRPr="00F31C0A">
        <w:rPr>
          <w:rFonts w:ascii="Times New Roman" w:hAnsi="Times New Roman"/>
          <w:sz w:val="18"/>
          <w:szCs w:val="18"/>
          <w:lang w:val="ru-RU"/>
        </w:rPr>
        <w:t xml:space="preserve">5.2. Стоимость Услуг/Дополнительных услуг по Договору указывается в относящемся к ним Бланке заказа в соответствии с Прайс-листом, действующим на момент его подписания, если иное не предусмотрено настоящим Договором или Бланком заказа. </w:t>
      </w:r>
    </w:p>
    <w:p w:rsidR="008567CB" w:rsidRPr="00F31C0A" w:rsidRDefault="008567CB" w:rsidP="008567CB">
      <w:pPr>
        <w:tabs>
          <w:tab w:val="left" w:pos="540"/>
        </w:tabs>
        <w:autoSpaceDE w:val="0"/>
        <w:spacing w:after="120"/>
        <w:jc w:val="both"/>
        <w:rPr>
          <w:rFonts w:ascii="Times New Roman" w:hAnsi="Times New Roman"/>
          <w:sz w:val="18"/>
          <w:szCs w:val="18"/>
          <w:lang w:val="ru-RU"/>
        </w:rPr>
      </w:pPr>
      <w:r w:rsidRPr="00F31C0A">
        <w:rPr>
          <w:rFonts w:ascii="Times New Roman" w:hAnsi="Times New Roman"/>
          <w:sz w:val="18"/>
          <w:szCs w:val="18"/>
          <w:lang w:val="ru-RU"/>
        </w:rPr>
        <w:t>При отсутствии подписанного Сторонами Бланка заказа на Дополнительные услуги стоимость Дополнительных услуг указывается в Прайс-листе, действующем на момент оказания Дополнительных услуг.</w:t>
      </w:r>
    </w:p>
    <w:p w:rsidR="008567CB" w:rsidRPr="00F31C0A" w:rsidRDefault="008567CB" w:rsidP="008567CB">
      <w:pPr>
        <w:tabs>
          <w:tab w:val="left" w:pos="540"/>
        </w:tabs>
        <w:autoSpaceDE w:val="0"/>
        <w:spacing w:after="120"/>
        <w:jc w:val="both"/>
        <w:rPr>
          <w:rFonts w:ascii="Times New Roman" w:hAnsi="Times New Roman"/>
          <w:sz w:val="18"/>
          <w:szCs w:val="18"/>
          <w:lang w:val="ru-RU"/>
        </w:rPr>
      </w:pPr>
      <w:r w:rsidRPr="00F31C0A">
        <w:rPr>
          <w:rFonts w:ascii="Times New Roman" w:hAnsi="Times New Roman"/>
          <w:sz w:val="18"/>
          <w:szCs w:val="18"/>
          <w:lang w:val="ru-RU"/>
        </w:rPr>
        <w:t>Стоимость Услуг/Дополнительных услуг, согласованная сторонами в Бланке заказа, может быть изменена по соглашению Сторон.</w:t>
      </w:r>
    </w:p>
    <w:p w:rsidR="008567CB" w:rsidRPr="00F31C0A" w:rsidRDefault="008567CB" w:rsidP="008567CB">
      <w:pPr>
        <w:tabs>
          <w:tab w:val="left" w:pos="540"/>
        </w:tabs>
        <w:autoSpaceDE w:val="0"/>
        <w:spacing w:after="120"/>
        <w:jc w:val="both"/>
        <w:rPr>
          <w:rFonts w:ascii="Times New Roman" w:hAnsi="Times New Roman"/>
          <w:sz w:val="18"/>
          <w:szCs w:val="18"/>
          <w:lang w:val="ru-RU"/>
        </w:rPr>
      </w:pPr>
      <w:r w:rsidRPr="00F31C0A">
        <w:rPr>
          <w:rFonts w:ascii="Times New Roman" w:hAnsi="Times New Roman"/>
          <w:sz w:val="18"/>
          <w:szCs w:val="18"/>
          <w:lang w:val="ru-RU"/>
        </w:rPr>
        <w:t>5.3. Общая стоимость Услуг / Дополнительных услуг, подлежащая оплате Заказчиком за Отчетный период, складывается из стоимости услуг по отдельным Бланкам заказа в рамках Рекламной кампании и стоимости Дополнительных услуг по отдельным Бланкам заказа.</w:t>
      </w:r>
    </w:p>
    <w:p w:rsidR="008567CB" w:rsidRPr="00F31C0A" w:rsidRDefault="008567CB" w:rsidP="008567CB">
      <w:pPr>
        <w:tabs>
          <w:tab w:val="left" w:pos="540"/>
        </w:tabs>
        <w:autoSpaceDE w:val="0"/>
        <w:spacing w:after="120"/>
        <w:jc w:val="both"/>
        <w:rPr>
          <w:rFonts w:ascii="Times New Roman" w:hAnsi="Times New Roman"/>
          <w:sz w:val="18"/>
          <w:szCs w:val="18"/>
          <w:lang w:val="ru-RU"/>
        </w:rPr>
      </w:pPr>
      <w:r w:rsidRPr="00F31C0A">
        <w:rPr>
          <w:rFonts w:ascii="Times New Roman" w:hAnsi="Times New Roman"/>
          <w:sz w:val="18"/>
          <w:szCs w:val="18"/>
          <w:lang w:val="ru-RU"/>
        </w:rPr>
        <w:t>5.4. Ежемесячно Исполнитель составляет первичный учетный документ  (далее – «Первичный документ»). Первичный документ составляется по форме, утвержденной учетной политикой Исполнителя на дату его составления.</w:t>
      </w:r>
    </w:p>
    <w:p w:rsidR="008567CB" w:rsidRPr="00F31C0A" w:rsidRDefault="008567CB" w:rsidP="008567CB">
      <w:pPr>
        <w:tabs>
          <w:tab w:val="left" w:pos="540"/>
        </w:tabs>
        <w:autoSpaceDE w:val="0"/>
        <w:spacing w:after="120"/>
        <w:jc w:val="both"/>
        <w:rPr>
          <w:rFonts w:ascii="Times New Roman" w:hAnsi="Times New Roman"/>
          <w:sz w:val="18"/>
          <w:szCs w:val="18"/>
          <w:lang w:val="ru-RU"/>
        </w:rPr>
      </w:pPr>
      <w:r w:rsidRPr="00F31C0A">
        <w:rPr>
          <w:rFonts w:ascii="Times New Roman" w:hAnsi="Times New Roman"/>
          <w:sz w:val="18"/>
          <w:szCs w:val="18"/>
          <w:lang w:val="ru-RU"/>
        </w:rPr>
        <w:t>5.5. Стороны признают и безоговорочно соглашаются, что сведения об оказанных в Отчетном периоде Услугах / Дополнительных услугах указываются в Первичном документе, который:</w:t>
      </w:r>
    </w:p>
    <w:p w:rsidR="008567CB" w:rsidRPr="00F31C0A" w:rsidRDefault="008567CB" w:rsidP="008567CB">
      <w:pPr>
        <w:tabs>
          <w:tab w:val="left" w:pos="540"/>
        </w:tabs>
        <w:autoSpaceDE w:val="0"/>
        <w:spacing w:after="120"/>
        <w:jc w:val="both"/>
        <w:rPr>
          <w:rFonts w:ascii="Times New Roman" w:hAnsi="Times New Roman"/>
          <w:sz w:val="18"/>
          <w:szCs w:val="18"/>
          <w:lang w:val="ru-RU"/>
        </w:rPr>
      </w:pPr>
      <w:r w:rsidRPr="00F31C0A">
        <w:rPr>
          <w:rFonts w:ascii="Times New Roman" w:hAnsi="Times New Roman"/>
          <w:sz w:val="18"/>
          <w:szCs w:val="18"/>
          <w:lang w:val="ru-RU"/>
        </w:rPr>
        <w:t>- для Медийной рекламы формируется на основе Данных статистики в виде данных системы автоматизированного учета информации DoubleClick for Publishers, принадлежащей Google Inc.;</w:t>
      </w:r>
    </w:p>
    <w:p w:rsidR="008567CB" w:rsidRPr="00F31C0A" w:rsidRDefault="008567CB" w:rsidP="008567CB">
      <w:pPr>
        <w:tabs>
          <w:tab w:val="left" w:pos="540"/>
        </w:tabs>
        <w:autoSpaceDE w:val="0"/>
        <w:spacing w:after="120"/>
        <w:jc w:val="both"/>
        <w:rPr>
          <w:rFonts w:ascii="Times New Roman" w:hAnsi="Times New Roman"/>
          <w:sz w:val="18"/>
          <w:szCs w:val="18"/>
          <w:lang w:val="ru-RU"/>
        </w:rPr>
      </w:pPr>
      <w:r w:rsidRPr="00F31C0A">
        <w:rPr>
          <w:rFonts w:ascii="Times New Roman" w:hAnsi="Times New Roman"/>
          <w:sz w:val="18"/>
          <w:szCs w:val="18"/>
          <w:lang w:val="ru-RU"/>
        </w:rPr>
        <w:t>- для Контекстной рекламы формируются на основе Данных статистики в виде данных системы автоматизированного учета информации владельца сервиса API Справочники 2ГИС</w:t>
      </w:r>
    </w:p>
    <w:p w:rsidR="008567CB" w:rsidRPr="00F31C0A" w:rsidRDefault="008567CB" w:rsidP="008567CB">
      <w:pPr>
        <w:tabs>
          <w:tab w:val="left" w:pos="540"/>
        </w:tabs>
        <w:autoSpaceDE w:val="0"/>
        <w:spacing w:after="120"/>
        <w:jc w:val="both"/>
        <w:rPr>
          <w:rFonts w:ascii="Times New Roman" w:hAnsi="Times New Roman"/>
          <w:sz w:val="18"/>
          <w:szCs w:val="18"/>
          <w:lang w:val="ru-RU"/>
        </w:rPr>
      </w:pPr>
      <w:r w:rsidRPr="00F31C0A">
        <w:rPr>
          <w:rFonts w:ascii="Times New Roman" w:hAnsi="Times New Roman"/>
          <w:sz w:val="18"/>
          <w:szCs w:val="18"/>
          <w:lang w:val="ru-RU"/>
        </w:rPr>
        <w:t>5.6. Первичный документ в электронном виде направляется Заказчику по электронной почте не позднее 7 (Семи) рабочих дней с начала месяца, следующего за Отчетным периодом.</w:t>
      </w:r>
    </w:p>
    <w:p w:rsidR="008567CB" w:rsidRPr="00F31C0A" w:rsidRDefault="008567CB" w:rsidP="008567CB">
      <w:pPr>
        <w:tabs>
          <w:tab w:val="left" w:pos="540"/>
        </w:tabs>
        <w:autoSpaceDE w:val="0"/>
        <w:spacing w:after="120"/>
        <w:jc w:val="both"/>
        <w:rPr>
          <w:rFonts w:ascii="Times New Roman" w:hAnsi="Times New Roman"/>
          <w:sz w:val="18"/>
          <w:szCs w:val="18"/>
          <w:lang w:val="ru-RU"/>
        </w:rPr>
      </w:pPr>
      <w:r w:rsidRPr="00F31C0A">
        <w:rPr>
          <w:rFonts w:ascii="Times New Roman" w:hAnsi="Times New Roman"/>
          <w:sz w:val="18"/>
          <w:szCs w:val="18"/>
          <w:lang w:val="ru-RU"/>
        </w:rPr>
        <w:t>5.7. Заказчик обязан ознакомиться и самостоятельно получить Первичный документ на бумажном носителе по месту нахождения или в офисе Исполнителя, указанном в действующем Бланке заказа, до 15 (Пятнадцатого) числа месяца, следующего за Отчетным периодом.</w:t>
      </w:r>
    </w:p>
    <w:p w:rsidR="008567CB" w:rsidRPr="00F31C0A" w:rsidRDefault="008567CB" w:rsidP="008567CB">
      <w:pPr>
        <w:tabs>
          <w:tab w:val="left" w:pos="540"/>
        </w:tabs>
        <w:autoSpaceDE w:val="0"/>
        <w:spacing w:after="120"/>
        <w:jc w:val="both"/>
        <w:rPr>
          <w:rFonts w:ascii="Times New Roman" w:hAnsi="Times New Roman"/>
          <w:sz w:val="18"/>
          <w:szCs w:val="18"/>
          <w:lang w:val="ru-RU"/>
        </w:rPr>
      </w:pPr>
      <w:r w:rsidRPr="00F31C0A">
        <w:rPr>
          <w:rFonts w:ascii="Times New Roman" w:hAnsi="Times New Roman"/>
          <w:sz w:val="18"/>
          <w:szCs w:val="18"/>
          <w:lang w:val="ru-RU"/>
        </w:rPr>
        <w:t>5.8. В случае непредставления Заказчиком до 20 (Двадцатого) числа месяца, следующего за Отчетным периодом,</w:t>
      </w:r>
      <w:r w:rsidRPr="00F31C0A" w:rsidDel="00AD1522">
        <w:rPr>
          <w:rFonts w:ascii="Times New Roman" w:hAnsi="Times New Roman"/>
          <w:sz w:val="18"/>
          <w:szCs w:val="18"/>
          <w:lang w:val="ru-RU"/>
        </w:rPr>
        <w:t xml:space="preserve"> </w:t>
      </w:r>
      <w:r w:rsidRPr="00F31C0A">
        <w:rPr>
          <w:rFonts w:ascii="Times New Roman" w:hAnsi="Times New Roman"/>
          <w:sz w:val="18"/>
          <w:szCs w:val="18"/>
          <w:lang w:val="ru-RU"/>
        </w:rPr>
        <w:t>Исполнителю письменных возражений по оказанным в Отчетном периоде Услугам / Дополнительным услугам, последние считаются принятыми Заказчиком и подлежат оплате в полном объеме. При этом Первичный документ, подписанный со стороны Исполнителя, имеет полную юридическую силу. Неполучение Первичного документа в электронном виде и (или) на бумажном носителе не освобождает Заказчика от оплаты фактически предоставленных Услуг / Дополнительных услуг.</w:t>
      </w:r>
    </w:p>
    <w:p w:rsidR="008567CB" w:rsidRPr="00F31C0A" w:rsidRDefault="008567CB" w:rsidP="008567CB">
      <w:pPr>
        <w:tabs>
          <w:tab w:val="left" w:pos="540"/>
        </w:tabs>
        <w:autoSpaceDE w:val="0"/>
        <w:spacing w:after="120"/>
        <w:jc w:val="both"/>
        <w:rPr>
          <w:rFonts w:ascii="Times New Roman" w:hAnsi="Times New Roman"/>
          <w:sz w:val="18"/>
          <w:szCs w:val="18"/>
          <w:lang w:val="ru-RU"/>
        </w:rPr>
      </w:pPr>
      <w:r w:rsidRPr="00F31C0A">
        <w:rPr>
          <w:rFonts w:ascii="Times New Roman" w:hAnsi="Times New Roman"/>
          <w:sz w:val="18"/>
          <w:szCs w:val="18"/>
          <w:lang w:val="ru-RU"/>
        </w:rPr>
        <w:t>5.9. Порядок составления и предоставления счетов-фактур Заказчику (если требуется), а также последствия их неполучения аналогичны предусмотренным в п.5.4 - 5.8. для Первичных документов.</w:t>
      </w:r>
    </w:p>
    <w:p w:rsidR="008567CB" w:rsidRPr="00F31C0A" w:rsidRDefault="008567CB" w:rsidP="008567CB">
      <w:pPr>
        <w:tabs>
          <w:tab w:val="left" w:pos="540"/>
        </w:tabs>
        <w:autoSpaceDE w:val="0"/>
        <w:spacing w:after="120"/>
        <w:jc w:val="both"/>
        <w:rPr>
          <w:rFonts w:ascii="Times New Roman" w:hAnsi="Times New Roman"/>
          <w:sz w:val="18"/>
          <w:szCs w:val="18"/>
          <w:lang w:val="ru-RU"/>
        </w:rPr>
      </w:pPr>
      <w:r w:rsidRPr="00F31C0A">
        <w:rPr>
          <w:rFonts w:ascii="Times New Roman" w:hAnsi="Times New Roman"/>
          <w:sz w:val="18"/>
          <w:szCs w:val="18"/>
          <w:lang w:val="ru-RU"/>
        </w:rPr>
        <w:t>5.10. Оплата Услуг/Дополнительных услуг производится Заказчиком в следующем порядке:</w:t>
      </w:r>
    </w:p>
    <w:p w:rsidR="008567CB" w:rsidRPr="00F31C0A" w:rsidRDefault="008567CB" w:rsidP="008567CB">
      <w:pPr>
        <w:tabs>
          <w:tab w:val="left" w:pos="540"/>
        </w:tabs>
        <w:autoSpaceDE w:val="0"/>
        <w:spacing w:after="120"/>
        <w:jc w:val="both"/>
        <w:rPr>
          <w:rFonts w:ascii="Times New Roman" w:hAnsi="Times New Roman"/>
          <w:sz w:val="18"/>
          <w:szCs w:val="18"/>
          <w:lang w:val="ru-RU"/>
        </w:rPr>
      </w:pPr>
      <w:r w:rsidRPr="00F31C0A">
        <w:rPr>
          <w:rFonts w:ascii="Times New Roman" w:hAnsi="Times New Roman"/>
          <w:sz w:val="18"/>
          <w:szCs w:val="18"/>
          <w:lang w:val="ru-RU"/>
        </w:rPr>
        <w:t xml:space="preserve">5.10.1. Заказчик производит авансовый платеж в размере 100% (Ста процентов) от стоимости заказываемых Услуг / </w:t>
      </w:r>
      <w:r w:rsidRPr="00F31C0A">
        <w:rPr>
          <w:rFonts w:ascii="Times New Roman" w:hAnsi="Times New Roman"/>
          <w:sz w:val="18"/>
          <w:szCs w:val="18"/>
          <w:lang w:val="ru-RU"/>
        </w:rPr>
        <w:lastRenderedPageBreak/>
        <w:t xml:space="preserve">Дополнительных услуг в течение 5 (Пяти) календарных дней с момента подписания соответствующего Бланка заказа, но в любом случае не позднее 25 (Двадцать пятого) числа месяца, предшествующего месяцу Размещения рекламы / предоставления доступа к функциональным возможностям Платформы, если в соответствующем Бланке заказа не предусмотрен иной срок оплаты. </w:t>
      </w:r>
    </w:p>
    <w:p w:rsidR="008567CB" w:rsidRPr="00F31C0A" w:rsidRDefault="008567CB" w:rsidP="008567CB">
      <w:pPr>
        <w:tabs>
          <w:tab w:val="left" w:pos="540"/>
        </w:tabs>
        <w:autoSpaceDE w:val="0"/>
        <w:spacing w:after="120"/>
        <w:jc w:val="both"/>
        <w:rPr>
          <w:rFonts w:ascii="Times New Roman" w:hAnsi="Times New Roman"/>
          <w:sz w:val="18"/>
          <w:szCs w:val="18"/>
          <w:lang w:val="ru-RU"/>
        </w:rPr>
      </w:pPr>
      <w:r w:rsidRPr="00F31C0A">
        <w:rPr>
          <w:rFonts w:ascii="Times New Roman" w:hAnsi="Times New Roman"/>
          <w:sz w:val="18"/>
          <w:szCs w:val="18"/>
          <w:lang w:val="ru-RU"/>
        </w:rPr>
        <w:t xml:space="preserve">5.10.2. Заказчик производит авансовый платеж в размере 100% (Ста процентов) от стоимости заказываемых Услуг по размещению Медийной рекламы / Дополнительных услуг не позднее, чем за 3 (Три) рабочих дня до даты начала оказания Услуг / Дополнительных услуг Исполнителем. </w:t>
      </w:r>
    </w:p>
    <w:p w:rsidR="008567CB" w:rsidRPr="00F31C0A" w:rsidRDefault="008567CB" w:rsidP="008567CB">
      <w:pPr>
        <w:tabs>
          <w:tab w:val="left" w:pos="540"/>
        </w:tabs>
        <w:autoSpaceDE w:val="0"/>
        <w:spacing w:after="120"/>
        <w:jc w:val="both"/>
        <w:rPr>
          <w:rFonts w:ascii="Times New Roman" w:hAnsi="Times New Roman"/>
          <w:sz w:val="18"/>
          <w:szCs w:val="18"/>
          <w:lang w:val="ru-RU"/>
        </w:rPr>
      </w:pPr>
      <w:r w:rsidRPr="00F31C0A">
        <w:rPr>
          <w:rFonts w:ascii="Times New Roman" w:hAnsi="Times New Roman"/>
          <w:sz w:val="18"/>
          <w:szCs w:val="18"/>
          <w:lang w:val="ru-RU"/>
        </w:rPr>
        <w:t>5.11. Оплата Услуг / Дополнительных услуг производится в рублях Российской Федерации путем перечисления денежных средств на расчетный счет или внесения в кассу Исполнителя в пределах сумм, допускаемых действующим законодательством.</w:t>
      </w:r>
    </w:p>
    <w:p w:rsidR="008567CB" w:rsidRPr="00F31C0A" w:rsidRDefault="008567CB" w:rsidP="008567CB">
      <w:pPr>
        <w:tabs>
          <w:tab w:val="left" w:pos="540"/>
        </w:tabs>
        <w:autoSpaceDE w:val="0"/>
        <w:spacing w:after="120"/>
        <w:jc w:val="both"/>
        <w:rPr>
          <w:rFonts w:ascii="Times New Roman" w:hAnsi="Times New Roman"/>
          <w:sz w:val="18"/>
          <w:szCs w:val="18"/>
          <w:lang w:val="ru-RU"/>
        </w:rPr>
      </w:pPr>
      <w:r w:rsidRPr="00F31C0A">
        <w:rPr>
          <w:rFonts w:ascii="Times New Roman" w:hAnsi="Times New Roman"/>
          <w:sz w:val="18"/>
          <w:szCs w:val="18"/>
          <w:lang w:val="ru-RU"/>
        </w:rPr>
        <w:t>5.12. Заказчик считается исполнившим свои обязательства по оплате Услуг / Дополнительных услуг с момента поступления денежных средств на расчетный счет Исполнителя в установленном размере.</w:t>
      </w:r>
    </w:p>
    <w:p w:rsidR="008567CB" w:rsidRPr="00F31C0A" w:rsidRDefault="008567CB" w:rsidP="008567CB">
      <w:pPr>
        <w:tabs>
          <w:tab w:val="left" w:pos="540"/>
        </w:tabs>
        <w:autoSpaceDE w:val="0"/>
        <w:spacing w:after="120"/>
        <w:jc w:val="both"/>
        <w:rPr>
          <w:rFonts w:ascii="Times New Roman" w:hAnsi="Times New Roman"/>
          <w:sz w:val="18"/>
          <w:szCs w:val="18"/>
          <w:lang w:val="ru-RU"/>
        </w:rPr>
      </w:pPr>
      <w:r w:rsidRPr="00F31C0A">
        <w:rPr>
          <w:rFonts w:ascii="Times New Roman" w:hAnsi="Times New Roman"/>
          <w:sz w:val="18"/>
          <w:szCs w:val="18"/>
          <w:lang w:val="ru-RU"/>
        </w:rPr>
        <w:t xml:space="preserve">5.13. По окончании каждого календарного квартала (1 квартал, 1 полугодие, 9 месяцев) в период оказания услуг по Договору, одновременно с Первичным документом за последний месяц квартала, Исполнитель формирует Акт сверки расчетов и предоставляет его Заказчику в течение </w:t>
      </w:r>
      <w:r w:rsidR="00F1243F" w:rsidRPr="00F31C0A">
        <w:rPr>
          <w:rFonts w:ascii="Times New Roman" w:hAnsi="Times New Roman"/>
          <w:sz w:val="18"/>
          <w:szCs w:val="18"/>
          <w:lang w:val="ru-RU"/>
        </w:rPr>
        <w:t>7</w:t>
      </w:r>
      <w:r w:rsidRPr="00F31C0A">
        <w:rPr>
          <w:rFonts w:ascii="Times New Roman" w:hAnsi="Times New Roman"/>
          <w:sz w:val="18"/>
          <w:szCs w:val="18"/>
          <w:lang w:val="ru-RU"/>
        </w:rPr>
        <w:t xml:space="preserve"> рабочих дней на адрес  электронной почты, указанный в бланке заказа. Заказчик распечатывает указанный Акт сверки расчетов  в двух экземплярах, проводит сверку расчетов, подписывает уполномоченным лицом и возвращает Исполнителю в течение 5 рабочих дней по почте или курьером. Акт сверки расчетов должен быть подписан руководителем, действующим на основании Устава или доверенным лицом (прилагается документ, удостоверяющий право на подписание акта сверки, если полномочия доверенного лица не содержатся в Бланке заказа, подписанном Сторонами). </w:t>
      </w:r>
    </w:p>
    <w:p w:rsidR="008567CB" w:rsidRPr="00F31C0A" w:rsidRDefault="008567CB" w:rsidP="008567CB">
      <w:pPr>
        <w:tabs>
          <w:tab w:val="left" w:pos="540"/>
        </w:tabs>
        <w:autoSpaceDE w:val="0"/>
        <w:spacing w:after="120"/>
        <w:jc w:val="both"/>
        <w:rPr>
          <w:rFonts w:ascii="Times New Roman" w:hAnsi="Times New Roman"/>
          <w:sz w:val="18"/>
          <w:szCs w:val="18"/>
          <w:lang w:val="ru-RU"/>
        </w:rPr>
      </w:pPr>
      <w:r w:rsidRPr="00F31C0A">
        <w:rPr>
          <w:rFonts w:ascii="Times New Roman" w:hAnsi="Times New Roman"/>
          <w:sz w:val="18"/>
          <w:szCs w:val="18"/>
          <w:lang w:val="ru-RU"/>
        </w:rPr>
        <w:t xml:space="preserve">5.14. По окончании календарного года, в течение которого оказывались услуги по Договору, по окончании срока действия настоящего Договора, в т.ч. при досрочном его прекращении, Исполнитель формирует Акт сверки расчетов и предоставляет его Заказчику в течение </w:t>
      </w:r>
      <w:r w:rsidR="00F1243F" w:rsidRPr="00F31C0A">
        <w:rPr>
          <w:rFonts w:ascii="Times New Roman" w:hAnsi="Times New Roman"/>
          <w:sz w:val="18"/>
          <w:szCs w:val="18"/>
          <w:lang w:val="ru-RU"/>
        </w:rPr>
        <w:t>7</w:t>
      </w:r>
      <w:r w:rsidRPr="00F31C0A">
        <w:rPr>
          <w:rFonts w:ascii="Times New Roman" w:hAnsi="Times New Roman"/>
          <w:sz w:val="18"/>
          <w:szCs w:val="18"/>
          <w:lang w:val="ru-RU"/>
        </w:rPr>
        <w:t xml:space="preserve"> рабочих дней на бумажном носителе в двух экземплярах. Заказчик проводит сверку расчетов, подписывает уполномоченным лицом и возвращает Исполнителю в течение 5 рабочих дней с даты получения Акта сверки расчетов.</w:t>
      </w:r>
    </w:p>
    <w:p w:rsidR="008567CB" w:rsidRPr="00F31C0A" w:rsidRDefault="008567CB" w:rsidP="008567CB">
      <w:pPr>
        <w:tabs>
          <w:tab w:val="left" w:pos="540"/>
        </w:tabs>
        <w:autoSpaceDE w:val="0"/>
        <w:spacing w:after="120"/>
        <w:jc w:val="both"/>
        <w:rPr>
          <w:rFonts w:ascii="Times New Roman" w:hAnsi="Times New Roman"/>
          <w:sz w:val="18"/>
          <w:szCs w:val="18"/>
          <w:highlight w:val="yellow"/>
          <w:lang w:val="ru-RU"/>
        </w:rPr>
      </w:pPr>
    </w:p>
    <w:p w:rsidR="008567CB" w:rsidRPr="00F31C0A" w:rsidRDefault="008567CB" w:rsidP="008567CB">
      <w:pPr>
        <w:tabs>
          <w:tab w:val="left" w:pos="540"/>
        </w:tabs>
        <w:autoSpaceDE w:val="0"/>
        <w:spacing w:after="120"/>
        <w:jc w:val="center"/>
        <w:rPr>
          <w:rFonts w:ascii="Times New Roman" w:hAnsi="Times New Roman"/>
          <w:b/>
          <w:sz w:val="18"/>
          <w:szCs w:val="18"/>
          <w:lang w:val="ru-RU"/>
        </w:rPr>
      </w:pPr>
      <w:r w:rsidRPr="00F31C0A">
        <w:rPr>
          <w:rFonts w:ascii="Times New Roman" w:hAnsi="Times New Roman"/>
          <w:b/>
          <w:sz w:val="18"/>
          <w:szCs w:val="18"/>
          <w:lang w:val="ru-RU"/>
        </w:rPr>
        <w:t>6. ГАРАНТИИ СТОРОН</w:t>
      </w:r>
    </w:p>
    <w:p w:rsidR="008567CB" w:rsidRPr="00F31C0A" w:rsidRDefault="008567CB" w:rsidP="008567CB">
      <w:pPr>
        <w:tabs>
          <w:tab w:val="left" w:pos="540"/>
        </w:tabs>
        <w:autoSpaceDE w:val="0"/>
        <w:spacing w:after="120"/>
        <w:jc w:val="both"/>
        <w:rPr>
          <w:rFonts w:ascii="Times New Roman" w:hAnsi="Times New Roman"/>
          <w:sz w:val="18"/>
          <w:szCs w:val="18"/>
          <w:lang w:val="ru-RU"/>
        </w:rPr>
      </w:pPr>
      <w:r w:rsidRPr="00F31C0A">
        <w:rPr>
          <w:rFonts w:ascii="Times New Roman" w:hAnsi="Times New Roman"/>
          <w:sz w:val="18"/>
          <w:szCs w:val="18"/>
          <w:lang w:val="ru-RU"/>
        </w:rPr>
        <w:t>6.1. Исполнитель гарантирует устранение каких-либо сбоев и ошибок, в случае их возникновения по вине Исполнителя, при размещении Рекламных материалов в выпускаемых им Приложениях  в максимально короткие сроки.</w:t>
      </w:r>
    </w:p>
    <w:p w:rsidR="008567CB" w:rsidRPr="00F31C0A" w:rsidRDefault="008567CB" w:rsidP="008567CB">
      <w:pPr>
        <w:tabs>
          <w:tab w:val="left" w:pos="540"/>
        </w:tabs>
        <w:autoSpaceDE w:val="0"/>
        <w:spacing w:after="120"/>
        <w:jc w:val="both"/>
        <w:rPr>
          <w:rFonts w:ascii="Times New Roman" w:hAnsi="Times New Roman"/>
          <w:sz w:val="18"/>
          <w:szCs w:val="18"/>
          <w:lang w:val="ru-RU"/>
        </w:rPr>
      </w:pPr>
      <w:r w:rsidRPr="00F31C0A">
        <w:rPr>
          <w:rFonts w:ascii="Times New Roman" w:hAnsi="Times New Roman"/>
          <w:sz w:val="18"/>
          <w:szCs w:val="18"/>
          <w:lang w:val="ru-RU"/>
        </w:rPr>
        <w:t>6.2. За исключением гарантий, прямо указанных в настоящих Правилах, Исполнитель не предоставляет никаких иных прямых или подразумеваемых гарантий по Договору</w:t>
      </w:r>
      <w:r w:rsidRPr="00F31C0A" w:rsidDel="007F45C2">
        <w:rPr>
          <w:rFonts w:ascii="Times New Roman" w:hAnsi="Times New Roman"/>
          <w:sz w:val="18"/>
          <w:szCs w:val="18"/>
          <w:lang w:val="ru-RU"/>
        </w:rPr>
        <w:t xml:space="preserve"> </w:t>
      </w:r>
    </w:p>
    <w:p w:rsidR="008567CB" w:rsidRPr="00F31C0A" w:rsidRDefault="008567CB" w:rsidP="008567CB">
      <w:pPr>
        <w:tabs>
          <w:tab w:val="left" w:pos="540"/>
        </w:tabs>
        <w:autoSpaceDE w:val="0"/>
        <w:spacing w:after="120"/>
        <w:jc w:val="both"/>
        <w:rPr>
          <w:rFonts w:ascii="Times New Roman" w:hAnsi="Times New Roman"/>
          <w:sz w:val="18"/>
          <w:szCs w:val="18"/>
          <w:lang w:val="ru-RU"/>
        </w:rPr>
      </w:pPr>
      <w:r w:rsidRPr="00F31C0A">
        <w:rPr>
          <w:rFonts w:ascii="Times New Roman" w:hAnsi="Times New Roman"/>
          <w:sz w:val="18"/>
          <w:szCs w:val="18"/>
          <w:lang w:val="ru-RU"/>
        </w:rPr>
        <w:t>6.3. Заказчик гарантирует, что:</w:t>
      </w:r>
    </w:p>
    <w:p w:rsidR="008567CB" w:rsidRPr="00F31C0A" w:rsidRDefault="008567CB" w:rsidP="008567CB">
      <w:pPr>
        <w:tabs>
          <w:tab w:val="left" w:pos="540"/>
        </w:tabs>
        <w:autoSpaceDE w:val="0"/>
        <w:spacing w:after="120"/>
        <w:jc w:val="both"/>
        <w:rPr>
          <w:rFonts w:ascii="Times New Roman" w:hAnsi="Times New Roman"/>
          <w:sz w:val="18"/>
          <w:szCs w:val="18"/>
          <w:lang w:val="ru-RU"/>
        </w:rPr>
      </w:pPr>
      <w:r w:rsidRPr="00F31C0A">
        <w:rPr>
          <w:rFonts w:ascii="Times New Roman" w:hAnsi="Times New Roman"/>
          <w:sz w:val="18"/>
          <w:szCs w:val="18"/>
          <w:lang w:val="ru-RU"/>
        </w:rPr>
        <w:t>6.3.1. представленная Исполнителю информация соответствует действительности;</w:t>
      </w:r>
    </w:p>
    <w:p w:rsidR="008567CB" w:rsidRPr="00F31C0A" w:rsidRDefault="008567CB" w:rsidP="008567CB">
      <w:pPr>
        <w:tabs>
          <w:tab w:val="left" w:pos="540"/>
        </w:tabs>
        <w:autoSpaceDE w:val="0"/>
        <w:spacing w:after="120"/>
        <w:jc w:val="both"/>
        <w:rPr>
          <w:rFonts w:ascii="Times New Roman" w:hAnsi="Times New Roman"/>
          <w:sz w:val="18"/>
          <w:szCs w:val="18"/>
          <w:lang w:val="ru-RU"/>
        </w:rPr>
      </w:pPr>
      <w:r w:rsidRPr="00F31C0A">
        <w:rPr>
          <w:rFonts w:ascii="Times New Roman" w:hAnsi="Times New Roman"/>
          <w:sz w:val="18"/>
          <w:szCs w:val="18"/>
          <w:lang w:val="ru-RU"/>
        </w:rPr>
        <w:t xml:space="preserve">6.3.2. все рекламируемые товары (работы/услуги), подлежащие обязательной сертификации и/или </w:t>
      </w:r>
      <w:r w:rsidRPr="00F31C0A">
        <w:rPr>
          <w:rFonts w:ascii="Times New Roman" w:hAnsi="Times New Roman"/>
          <w:sz w:val="18"/>
          <w:szCs w:val="18"/>
          <w:lang w:val="ru-RU" w:eastAsia="ru-RU" w:bidi="ar-SA"/>
        </w:rPr>
        <w:t>иному обязательному подтверждению соответствия требованиям технических регламентов</w:t>
      </w:r>
      <w:r w:rsidRPr="00F31C0A">
        <w:rPr>
          <w:rFonts w:ascii="Times New Roman" w:hAnsi="Times New Roman"/>
          <w:sz w:val="18"/>
          <w:szCs w:val="18"/>
          <w:lang w:val="ru-RU"/>
        </w:rPr>
        <w:t>,  сертифицированы или подтверждено их соответствие требованиям технических регламентов в установленном порядке;</w:t>
      </w:r>
    </w:p>
    <w:p w:rsidR="008567CB" w:rsidRPr="00F31C0A" w:rsidRDefault="008567CB" w:rsidP="008567CB">
      <w:pPr>
        <w:tabs>
          <w:tab w:val="left" w:pos="540"/>
        </w:tabs>
        <w:autoSpaceDE w:val="0"/>
        <w:spacing w:after="120"/>
        <w:jc w:val="both"/>
        <w:rPr>
          <w:rFonts w:ascii="Times New Roman" w:hAnsi="Times New Roman"/>
          <w:sz w:val="18"/>
          <w:szCs w:val="18"/>
          <w:lang w:val="ru-RU"/>
        </w:rPr>
      </w:pPr>
      <w:r w:rsidRPr="00F31C0A">
        <w:rPr>
          <w:rFonts w:ascii="Times New Roman" w:hAnsi="Times New Roman"/>
          <w:sz w:val="18"/>
          <w:szCs w:val="18"/>
          <w:lang w:val="ru-RU"/>
        </w:rPr>
        <w:t>6.3.3. Заказчик получил все необходимые лицензии и иные разрешения уполномоченных государственных органов, либо что Заказчик не осуществляет такого рода деятельность, которая в соответствии с требованиями законодательства страны, на территории которой осуществляется распространение Рекламных материалов, требует наличия специального разрешения/лицензии/свидетельства, а также совершил все иные действия, требуемые законодательством страны, на территории которой осуществляется распространение Рекламных материалов, для занятия рекламируемым видом деятельности и/или производства, реализации рекламируемых товаров (работ, услуг);</w:t>
      </w:r>
    </w:p>
    <w:p w:rsidR="008567CB" w:rsidRPr="00F31C0A" w:rsidRDefault="008567CB" w:rsidP="008567CB">
      <w:pPr>
        <w:tabs>
          <w:tab w:val="left" w:pos="540"/>
        </w:tabs>
        <w:autoSpaceDE w:val="0"/>
        <w:spacing w:after="120"/>
        <w:jc w:val="both"/>
        <w:rPr>
          <w:rFonts w:ascii="Times New Roman" w:hAnsi="Times New Roman"/>
          <w:sz w:val="18"/>
          <w:szCs w:val="18"/>
          <w:lang w:val="ru-RU"/>
        </w:rPr>
      </w:pPr>
      <w:r w:rsidRPr="00F31C0A">
        <w:rPr>
          <w:rFonts w:ascii="Times New Roman" w:hAnsi="Times New Roman"/>
          <w:sz w:val="18"/>
          <w:szCs w:val="18"/>
          <w:lang w:val="ru-RU"/>
        </w:rPr>
        <w:t>6.3.4. предоставленные им Рекламные материалы полностью соответствуют законодательству страны, на территории которой осуществляется распространение Рекламных материалов</w:t>
      </w:r>
      <w:r w:rsidRPr="00F31C0A" w:rsidDel="00756DC8">
        <w:rPr>
          <w:rFonts w:ascii="Times New Roman" w:hAnsi="Times New Roman"/>
          <w:sz w:val="18"/>
          <w:szCs w:val="18"/>
          <w:lang w:val="ru-RU"/>
        </w:rPr>
        <w:t xml:space="preserve"> </w:t>
      </w:r>
      <w:r w:rsidRPr="00F31C0A">
        <w:rPr>
          <w:rFonts w:ascii="Times New Roman" w:hAnsi="Times New Roman"/>
          <w:sz w:val="18"/>
          <w:szCs w:val="18"/>
          <w:lang w:val="ru-RU"/>
        </w:rPr>
        <w:t>, в том числе использование Исполнителем предоставленных Рекламных материалов в рамках исполнения обязательств по Договору не нарушает требований законодательства о рекламе и конкуренции, а также не ущемляет имущественные и/или личные неимущественные права третьих лиц, включая без ограничения авторские и смежные права, права на  товарные знаки, знаки обслуживания и наименования мест происхождения товаров, права на промышленные образцы, права на использование изображений людей, живых или умерших и т.д., Заказчиком получены необходимые разрешения (заключены соответствующие договоры).</w:t>
      </w:r>
    </w:p>
    <w:p w:rsidR="008567CB" w:rsidRPr="00F31C0A" w:rsidRDefault="008567CB" w:rsidP="008567CB">
      <w:pPr>
        <w:tabs>
          <w:tab w:val="left" w:pos="540"/>
        </w:tabs>
        <w:autoSpaceDE w:val="0"/>
        <w:spacing w:after="120"/>
        <w:jc w:val="both"/>
        <w:rPr>
          <w:rFonts w:ascii="Times New Roman" w:hAnsi="Times New Roman"/>
          <w:sz w:val="18"/>
          <w:szCs w:val="18"/>
          <w:lang w:val="ru-RU"/>
        </w:rPr>
      </w:pPr>
      <w:r w:rsidRPr="00F31C0A">
        <w:rPr>
          <w:rFonts w:ascii="Times New Roman" w:hAnsi="Times New Roman"/>
          <w:sz w:val="18"/>
          <w:szCs w:val="18"/>
          <w:lang w:val="ru-RU"/>
        </w:rPr>
        <w:t>6.4.</w:t>
      </w:r>
      <w:r w:rsidRPr="00F31C0A">
        <w:rPr>
          <w:rFonts w:ascii="Times New Roman" w:hAnsi="Times New Roman"/>
          <w:sz w:val="18"/>
          <w:szCs w:val="18"/>
          <w:lang w:val="ru-RU"/>
        </w:rPr>
        <w:tab/>
        <w:t>Заказчик гарантирует использование предоставленных дополнительных функциональных возможностей в полном соответствии с условиями настоящего Договора и Обязательных документов.</w:t>
      </w:r>
    </w:p>
    <w:p w:rsidR="008567CB" w:rsidRPr="00F31C0A" w:rsidRDefault="008567CB" w:rsidP="008567CB">
      <w:pPr>
        <w:tabs>
          <w:tab w:val="left" w:pos="540"/>
        </w:tabs>
        <w:autoSpaceDE w:val="0"/>
        <w:spacing w:after="120"/>
        <w:jc w:val="both"/>
        <w:rPr>
          <w:rFonts w:ascii="Times New Roman" w:hAnsi="Times New Roman"/>
          <w:sz w:val="18"/>
          <w:szCs w:val="18"/>
          <w:highlight w:val="yellow"/>
          <w:lang w:val="ru-RU"/>
        </w:rPr>
      </w:pPr>
    </w:p>
    <w:p w:rsidR="008567CB" w:rsidRPr="00F31C0A" w:rsidRDefault="008567CB" w:rsidP="008567CB">
      <w:pPr>
        <w:tabs>
          <w:tab w:val="left" w:pos="540"/>
        </w:tabs>
        <w:autoSpaceDE w:val="0"/>
        <w:spacing w:after="120"/>
        <w:jc w:val="center"/>
        <w:rPr>
          <w:rFonts w:ascii="Times New Roman" w:hAnsi="Times New Roman"/>
          <w:b/>
          <w:sz w:val="18"/>
          <w:szCs w:val="18"/>
          <w:lang w:val="ru-RU"/>
        </w:rPr>
      </w:pPr>
      <w:r w:rsidRPr="00F31C0A">
        <w:rPr>
          <w:rFonts w:ascii="Times New Roman" w:hAnsi="Times New Roman"/>
          <w:b/>
          <w:sz w:val="18"/>
          <w:szCs w:val="18"/>
          <w:lang w:val="ru-RU"/>
        </w:rPr>
        <w:t>7. ОТВЕТСТВЕННОСТЬ СТОРОН</w:t>
      </w:r>
    </w:p>
    <w:p w:rsidR="008567CB" w:rsidRPr="00F31C0A" w:rsidRDefault="008567CB" w:rsidP="008567CB">
      <w:pPr>
        <w:tabs>
          <w:tab w:val="left" w:pos="540"/>
        </w:tabs>
        <w:autoSpaceDE w:val="0"/>
        <w:spacing w:after="120"/>
        <w:jc w:val="both"/>
        <w:rPr>
          <w:rFonts w:ascii="Times New Roman" w:hAnsi="Times New Roman"/>
          <w:sz w:val="18"/>
          <w:szCs w:val="18"/>
          <w:lang w:val="ru-RU"/>
        </w:rPr>
      </w:pPr>
      <w:r w:rsidRPr="00F31C0A">
        <w:rPr>
          <w:rFonts w:ascii="Times New Roman" w:hAnsi="Times New Roman"/>
          <w:sz w:val="18"/>
          <w:szCs w:val="18"/>
          <w:lang w:val="ru-RU"/>
        </w:rPr>
        <w:t xml:space="preserve">7.1. За неисполнение или ненадлежащее исполнение принятых по Договору обязательств Стороны несут ответственность в соответствии с действующим законодательством Российской Федерации.  </w:t>
      </w:r>
    </w:p>
    <w:p w:rsidR="008567CB" w:rsidRPr="00F31C0A" w:rsidRDefault="008567CB" w:rsidP="008567CB">
      <w:pPr>
        <w:tabs>
          <w:tab w:val="left" w:pos="540"/>
        </w:tabs>
        <w:autoSpaceDE w:val="0"/>
        <w:spacing w:after="120"/>
        <w:jc w:val="both"/>
        <w:rPr>
          <w:rFonts w:ascii="Times New Roman" w:hAnsi="Times New Roman"/>
          <w:sz w:val="18"/>
          <w:szCs w:val="18"/>
          <w:lang w:val="ru-RU"/>
        </w:rPr>
      </w:pPr>
      <w:r w:rsidRPr="00F31C0A">
        <w:rPr>
          <w:rFonts w:ascii="Times New Roman" w:hAnsi="Times New Roman"/>
          <w:sz w:val="18"/>
          <w:szCs w:val="18"/>
          <w:lang w:val="ru-RU"/>
        </w:rPr>
        <w:t>7.2. В случае если оплаченные Заказчиком Услуги были оказаны по вине Исполнителя с нарушением условий размещения Рекламных материалов, Исполнитель обязуется продлить срок оказания Услуг на соответствующий период ненадлежащего исполнения, за исключением случаев, установленных п. 7.6. настоящего Договора, если иное соглашение не будет достигнуто Сторонами дополнительно</w:t>
      </w:r>
      <w:r w:rsidRPr="00F31C0A">
        <w:rPr>
          <w:rFonts w:ascii="Times New Roman" w:hAnsi="Times New Roman"/>
          <w:bCs/>
          <w:sz w:val="18"/>
          <w:szCs w:val="18"/>
          <w:lang w:val="ru-RU"/>
        </w:rPr>
        <w:t>.</w:t>
      </w:r>
    </w:p>
    <w:p w:rsidR="008567CB" w:rsidRPr="00F31C0A" w:rsidRDefault="008567CB" w:rsidP="008567CB">
      <w:pPr>
        <w:tabs>
          <w:tab w:val="left" w:pos="540"/>
        </w:tabs>
        <w:autoSpaceDE w:val="0"/>
        <w:spacing w:after="120"/>
        <w:jc w:val="both"/>
        <w:rPr>
          <w:rFonts w:ascii="Times New Roman" w:hAnsi="Times New Roman"/>
          <w:sz w:val="18"/>
          <w:szCs w:val="18"/>
          <w:lang w:val="ru-RU"/>
        </w:rPr>
      </w:pPr>
      <w:r w:rsidRPr="00F31C0A">
        <w:rPr>
          <w:rFonts w:ascii="Times New Roman" w:hAnsi="Times New Roman"/>
          <w:sz w:val="18"/>
          <w:szCs w:val="18"/>
          <w:lang w:val="ru-RU"/>
        </w:rPr>
        <w:t>7.3. В случае невозможности использования оплаченного доступа к дополнительным функциональным возможностям Платформы более 1 (Одного) рабочего дня, Заказчик должен направить Исполнителю письменную претензию с подробным указанием обстоятельств и периода отсутствия доступа.</w:t>
      </w:r>
      <w:r w:rsidRPr="00F31C0A">
        <w:rPr>
          <w:sz w:val="18"/>
          <w:szCs w:val="18"/>
          <w:lang w:val="ru-RU"/>
        </w:rPr>
        <w:t xml:space="preserve"> В </w:t>
      </w:r>
      <w:r w:rsidRPr="00F31C0A">
        <w:rPr>
          <w:rFonts w:ascii="Times New Roman" w:hAnsi="Times New Roman"/>
          <w:sz w:val="18"/>
          <w:szCs w:val="18"/>
          <w:lang w:val="ru-RU"/>
        </w:rPr>
        <w:t xml:space="preserve">случае признания претензии обоснованной, доступ к соответствующим оплаченным функциональным возможностям Платформы продлевается Исполнителем на период, соответствующий </w:t>
      </w:r>
      <w:r w:rsidRPr="00F31C0A">
        <w:rPr>
          <w:rFonts w:ascii="Times New Roman" w:hAnsi="Times New Roman"/>
          <w:sz w:val="18"/>
          <w:szCs w:val="18"/>
          <w:lang w:val="ru-RU"/>
        </w:rPr>
        <w:lastRenderedPageBreak/>
        <w:t>установленному периоду отсутствия доступа.</w:t>
      </w:r>
    </w:p>
    <w:p w:rsidR="008567CB" w:rsidRPr="00F31C0A" w:rsidRDefault="008567CB" w:rsidP="008567CB">
      <w:pPr>
        <w:tabs>
          <w:tab w:val="left" w:pos="540"/>
        </w:tabs>
        <w:autoSpaceDE w:val="0"/>
        <w:spacing w:after="120"/>
        <w:jc w:val="both"/>
        <w:rPr>
          <w:rFonts w:ascii="Times New Roman" w:hAnsi="Times New Roman"/>
          <w:sz w:val="18"/>
          <w:szCs w:val="18"/>
          <w:lang w:val="ru-RU"/>
        </w:rPr>
      </w:pPr>
      <w:r w:rsidRPr="00F31C0A">
        <w:rPr>
          <w:rFonts w:ascii="Times New Roman" w:hAnsi="Times New Roman"/>
          <w:sz w:val="18"/>
          <w:szCs w:val="18"/>
          <w:lang w:val="ru-RU"/>
        </w:rPr>
        <w:t>7.4. В случае нарушения Заказчиком сроков оплаты Услуг / Дополнительных услуг, Исполнитель вправе взыскать с Заказчика неустойку в размере 0,1% (ноль целых одна десятая процента) от суммы, подлежащей уплате, за каждый день просрочки.</w:t>
      </w:r>
    </w:p>
    <w:p w:rsidR="008567CB" w:rsidRPr="00F31C0A" w:rsidRDefault="008567CB" w:rsidP="008567CB">
      <w:pPr>
        <w:tabs>
          <w:tab w:val="left" w:pos="540"/>
        </w:tabs>
        <w:autoSpaceDE w:val="0"/>
        <w:spacing w:after="120"/>
        <w:jc w:val="both"/>
        <w:rPr>
          <w:rFonts w:ascii="Times New Roman" w:hAnsi="Times New Roman"/>
          <w:sz w:val="18"/>
          <w:szCs w:val="18"/>
          <w:lang w:val="ru-RU"/>
        </w:rPr>
      </w:pPr>
      <w:r w:rsidRPr="00F31C0A">
        <w:rPr>
          <w:rFonts w:ascii="Times New Roman" w:hAnsi="Times New Roman"/>
          <w:sz w:val="18"/>
          <w:szCs w:val="18"/>
          <w:lang w:val="ru-RU"/>
        </w:rPr>
        <w:t>7.5. Исполнитель не отвечает за встречное исполнение обязательств по оказанию Услуг / Дополнительных услуг, в случае нарушения сроков предоставления Рекламных материалов в надлежащей форме, просрочки оплаты Услуг / Дополнительных услуг, и иных случаях полного или частичного неисполнения Заказчиком обязательств по Договору, а также наличия обстоятельств, очевидно свидетельствующих о том, что такое исполнение не будет произведено в установленный срок.</w:t>
      </w:r>
    </w:p>
    <w:p w:rsidR="008567CB" w:rsidRPr="00F31C0A" w:rsidRDefault="008567CB" w:rsidP="008567CB">
      <w:pPr>
        <w:tabs>
          <w:tab w:val="left" w:pos="540"/>
        </w:tabs>
        <w:autoSpaceDE w:val="0"/>
        <w:spacing w:after="120"/>
        <w:jc w:val="both"/>
        <w:rPr>
          <w:rFonts w:ascii="Times New Roman" w:hAnsi="Times New Roman"/>
          <w:sz w:val="18"/>
          <w:szCs w:val="18"/>
          <w:lang w:val="ru-RU"/>
        </w:rPr>
      </w:pPr>
      <w:r w:rsidRPr="00F31C0A">
        <w:rPr>
          <w:rFonts w:ascii="Times New Roman" w:hAnsi="Times New Roman"/>
          <w:sz w:val="18"/>
          <w:szCs w:val="18"/>
          <w:lang w:val="ru-RU"/>
        </w:rPr>
        <w:t xml:space="preserve">7.6. В случае неисполнения или ненадлежащего исполнения Исполнителем обязанностей  по оказанию Услуг по размещению Контекстной рекламы, Медийной рекламы стоимость Услуг подлежит соразмерному уменьшению, если иное не согласовано Сторонами. </w:t>
      </w:r>
    </w:p>
    <w:p w:rsidR="008567CB" w:rsidRPr="00F31C0A" w:rsidRDefault="008567CB" w:rsidP="008567CB">
      <w:pPr>
        <w:tabs>
          <w:tab w:val="left" w:pos="540"/>
        </w:tabs>
        <w:autoSpaceDE w:val="0"/>
        <w:spacing w:after="120"/>
        <w:jc w:val="both"/>
        <w:rPr>
          <w:rFonts w:ascii="Times New Roman" w:hAnsi="Times New Roman"/>
          <w:sz w:val="18"/>
          <w:szCs w:val="18"/>
          <w:lang w:val="ru-RU"/>
        </w:rPr>
      </w:pPr>
      <w:r w:rsidRPr="00F31C0A">
        <w:rPr>
          <w:rFonts w:ascii="Times New Roman" w:hAnsi="Times New Roman"/>
          <w:sz w:val="18"/>
          <w:szCs w:val="18"/>
          <w:lang w:val="ru-RU"/>
        </w:rPr>
        <w:t>Стоимость фактически оказанных Заказчику услуг определяется в соответствующем прайс-листе, указанном в п. 3.1.2. настоящего Договора и действующем на последнюю дату Отчетного периода, и соответствует стоимости услуг Исполнителя по Размещению рекламы на рекламной позиции, соответствующей фактически оказанным Услугам. При отсутствии задолженности Заказчика перед Исполнителем по Договору Исполнитель возвращает Заказчику сумму, равную разнице между уплаченной Заказчиком стоимостью не оказанных / не надлежаще оказанных услуг Исполнителя за Отчетный период и стоимостью фактически оказанных Заказчику Услуг в течение 5 (Пяти) банковских дней с момента прекращения Бланка заказа и получения соответствующего запроса Заказчика.</w:t>
      </w:r>
    </w:p>
    <w:p w:rsidR="008567CB" w:rsidRPr="00F31C0A" w:rsidRDefault="008567CB" w:rsidP="008567CB">
      <w:pPr>
        <w:tabs>
          <w:tab w:val="left" w:pos="540"/>
        </w:tabs>
        <w:autoSpaceDE w:val="0"/>
        <w:spacing w:after="120"/>
        <w:jc w:val="both"/>
        <w:rPr>
          <w:rFonts w:ascii="Times New Roman" w:hAnsi="Times New Roman"/>
          <w:sz w:val="18"/>
          <w:szCs w:val="18"/>
          <w:lang w:val="ru-RU"/>
        </w:rPr>
      </w:pPr>
      <w:r w:rsidRPr="00F31C0A">
        <w:rPr>
          <w:rFonts w:ascii="Times New Roman" w:hAnsi="Times New Roman"/>
          <w:sz w:val="18"/>
          <w:szCs w:val="18"/>
          <w:lang w:val="ru-RU"/>
        </w:rPr>
        <w:t xml:space="preserve">7.8. Ответственность Исполнителя по Договору в любом случае ограничивается возмещением причиненного Заказчику реального ущерба в сумме, не превышающей оплаченную стоимость Услуг / Дополнительных услуг по относящемуся к ним Бланку заказа. </w:t>
      </w:r>
    </w:p>
    <w:p w:rsidR="008567CB" w:rsidRPr="00F31C0A" w:rsidRDefault="008567CB" w:rsidP="008567CB">
      <w:pPr>
        <w:tabs>
          <w:tab w:val="left" w:pos="540"/>
        </w:tabs>
        <w:autoSpaceDE w:val="0"/>
        <w:spacing w:after="120"/>
        <w:jc w:val="both"/>
        <w:rPr>
          <w:rFonts w:ascii="Times New Roman" w:hAnsi="Times New Roman"/>
          <w:sz w:val="18"/>
          <w:szCs w:val="18"/>
          <w:lang w:val="ru-RU"/>
        </w:rPr>
      </w:pPr>
      <w:r w:rsidRPr="00F31C0A">
        <w:rPr>
          <w:rFonts w:ascii="Times New Roman" w:hAnsi="Times New Roman"/>
          <w:sz w:val="18"/>
          <w:szCs w:val="18"/>
          <w:lang w:val="ru-RU"/>
        </w:rPr>
        <w:t xml:space="preserve">7.9. Заказчик самостоятельно в полном объеме несет ответственность за соответствие Рекламных материалов и размещенной им информации и материалов в рамках оказания Дополнительных услуг требованиям законодательства, в том числе за их содержание и правомерность использования в них объектов интеллектуальной собственности, наличие необходимых разрешений на производство и реализацию рекламируемых объектов,  получение сертификатов на рекламируемые товары (работы, услуги) либо подтверждение их соответствия техническим регламентам в установленном порядке, а также за совершение иных действий в рамках предоставленной в соответствии с настоящим Договором гарантии. </w:t>
      </w:r>
    </w:p>
    <w:p w:rsidR="008567CB" w:rsidRPr="00F31C0A" w:rsidRDefault="008567CB" w:rsidP="008567CB">
      <w:pPr>
        <w:tabs>
          <w:tab w:val="left" w:pos="540"/>
        </w:tabs>
        <w:autoSpaceDE w:val="0"/>
        <w:spacing w:after="120"/>
        <w:jc w:val="both"/>
        <w:rPr>
          <w:rFonts w:ascii="Times New Roman" w:hAnsi="Times New Roman"/>
          <w:sz w:val="18"/>
          <w:szCs w:val="18"/>
          <w:lang w:val="ru-RU"/>
        </w:rPr>
      </w:pPr>
      <w:r w:rsidRPr="00F31C0A">
        <w:rPr>
          <w:rFonts w:ascii="Times New Roman" w:hAnsi="Times New Roman"/>
          <w:sz w:val="18"/>
          <w:szCs w:val="18"/>
          <w:lang w:val="ru-RU"/>
        </w:rPr>
        <w:t>7.10. В случае если оказание Услуг / Дополнительных услуг по Договору повлекло предъявление к Исполнителю претензий, исков и/или предписаний по возмещению убытков (выплате компенсаций) со стороны третьих лиц и/или государственных органов либо возбуждение дела об административном правонарушении, Заказчик обязуется незамедлительно по требованию Исполнителя предоставить ему всю запрашиваемую информацию, касающуюся предмета спора, и содействовать Исполнителю в урегулировании таких претензий, а также возместить все расходы (включая судебные расходы, расходы по уплате штрафов), понесенные Исполнителем вследствие предъявления, рассмотрения и исполнения таких претензий, исков, предписаний, а равно привлечением к административной ответственности в связи с нарушением прав третьих лиц и/или действующего законодательства в результате оказания Услуг / Дополнительных услуг.</w:t>
      </w:r>
    </w:p>
    <w:p w:rsidR="008567CB" w:rsidRPr="00F31C0A" w:rsidRDefault="008567CB" w:rsidP="008567CB">
      <w:pPr>
        <w:tabs>
          <w:tab w:val="left" w:pos="540"/>
        </w:tabs>
        <w:autoSpaceDE w:val="0"/>
        <w:spacing w:after="120"/>
        <w:jc w:val="center"/>
        <w:rPr>
          <w:rFonts w:ascii="Times New Roman" w:hAnsi="Times New Roman"/>
          <w:b/>
          <w:sz w:val="18"/>
          <w:szCs w:val="18"/>
          <w:lang w:val="ru-RU"/>
        </w:rPr>
      </w:pPr>
    </w:p>
    <w:p w:rsidR="008567CB" w:rsidRPr="00F31C0A" w:rsidRDefault="008567CB" w:rsidP="008567CB">
      <w:pPr>
        <w:tabs>
          <w:tab w:val="left" w:pos="540"/>
        </w:tabs>
        <w:autoSpaceDE w:val="0"/>
        <w:spacing w:after="120"/>
        <w:jc w:val="center"/>
        <w:rPr>
          <w:rFonts w:ascii="Times New Roman" w:hAnsi="Times New Roman"/>
          <w:b/>
          <w:sz w:val="18"/>
          <w:szCs w:val="18"/>
          <w:lang w:val="ru-RU"/>
        </w:rPr>
      </w:pPr>
      <w:r w:rsidRPr="00F31C0A">
        <w:rPr>
          <w:rFonts w:ascii="Times New Roman" w:hAnsi="Times New Roman"/>
          <w:b/>
          <w:sz w:val="18"/>
          <w:szCs w:val="18"/>
          <w:lang w:val="ru-RU"/>
        </w:rPr>
        <w:t>8. ФОРС-МАЖОР</w:t>
      </w:r>
    </w:p>
    <w:p w:rsidR="008567CB" w:rsidRPr="00F31C0A" w:rsidRDefault="008567CB" w:rsidP="008567CB">
      <w:pPr>
        <w:tabs>
          <w:tab w:val="left" w:pos="540"/>
        </w:tabs>
        <w:autoSpaceDE w:val="0"/>
        <w:spacing w:after="120"/>
        <w:jc w:val="both"/>
        <w:rPr>
          <w:rFonts w:ascii="Times New Roman" w:hAnsi="Times New Roman"/>
          <w:sz w:val="18"/>
          <w:szCs w:val="18"/>
          <w:lang w:val="ru-RU"/>
        </w:rPr>
      </w:pPr>
      <w:r w:rsidRPr="00F31C0A">
        <w:rPr>
          <w:rFonts w:ascii="Times New Roman" w:hAnsi="Times New Roman"/>
          <w:sz w:val="18"/>
          <w:szCs w:val="18"/>
          <w:lang w:val="ru-RU"/>
        </w:rPr>
        <w:t>8.1. Стороны освобождаются от ответственности за частичное или полное неисполнение обязательств по Договору, если это неисполнение явилось следствием обстоятельств непреодолимой силы, возникших после заключения Договора в результате событий чрезвычайного характера, которые стороны не могли ни предвидеть, ни предотвратить разумными мерами. К таким событиям чрезвычайного характера относятся: наводнение, пожар, землетрясение, взрыв, оседание почвы, эпидемии и иные явления природы, а также война или военные действия, забастовка в отрасли или регионе, принятие органом государственной власти, органом местного самоуправления правового акта, повлекшие невозможность исполнения настоящего договора.</w:t>
      </w:r>
    </w:p>
    <w:p w:rsidR="008567CB" w:rsidRPr="00F31C0A" w:rsidRDefault="008567CB" w:rsidP="008567CB">
      <w:pPr>
        <w:tabs>
          <w:tab w:val="left" w:pos="540"/>
        </w:tabs>
        <w:autoSpaceDE w:val="0"/>
        <w:spacing w:after="120"/>
        <w:jc w:val="both"/>
        <w:rPr>
          <w:rFonts w:ascii="Times New Roman" w:hAnsi="Times New Roman"/>
          <w:sz w:val="18"/>
          <w:szCs w:val="18"/>
          <w:lang w:val="ru-RU"/>
        </w:rPr>
      </w:pPr>
      <w:r w:rsidRPr="00F31C0A">
        <w:rPr>
          <w:rFonts w:ascii="Times New Roman" w:hAnsi="Times New Roman"/>
          <w:sz w:val="18"/>
          <w:szCs w:val="18"/>
          <w:lang w:val="ru-RU"/>
        </w:rPr>
        <w:t>8.2. При наступлении и прекращении форс-мажорных обстоятельств Сторона, для которой создалась невозможность исполнения ее обязательств, должна в течение 3 (Трех) дней письменно известить об этом другую Сторону и подтвердить наличие таких обстоятельств справкой, выданной Торгово-промышленной палатой или иным компетентным органом.</w:t>
      </w:r>
    </w:p>
    <w:p w:rsidR="008567CB" w:rsidRPr="00F31C0A" w:rsidRDefault="008567CB" w:rsidP="008567CB">
      <w:pPr>
        <w:tabs>
          <w:tab w:val="left" w:pos="540"/>
        </w:tabs>
        <w:autoSpaceDE w:val="0"/>
        <w:spacing w:after="120"/>
        <w:jc w:val="both"/>
        <w:rPr>
          <w:rFonts w:ascii="Times New Roman" w:hAnsi="Times New Roman"/>
          <w:sz w:val="18"/>
          <w:szCs w:val="18"/>
          <w:lang w:val="ru-RU"/>
        </w:rPr>
      </w:pPr>
      <w:r w:rsidRPr="00F31C0A">
        <w:rPr>
          <w:rFonts w:ascii="Times New Roman" w:hAnsi="Times New Roman"/>
          <w:sz w:val="18"/>
          <w:szCs w:val="18"/>
          <w:lang w:val="ru-RU"/>
        </w:rPr>
        <w:t>8.3. При отсутствии своевременного извещения Сторона, для которой указанными обстоятельствами создана невозможность исполнения обязательств, не вправе ссылаться на указанные обстоятельства в качестве основания для освобождения от ответственности.</w:t>
      </w:r>
    </w:p>
    <w:p w:rsidR="008567CB" w:rsidRPr="00F31C0A" w:rsidRDefault="008567CB" w:rsidP="008567CB">
      <w:pPr>
        <w:tabs>
          <w:tab w:val="left" w:pos="540"/>
        </w:tabs>
        <w:autoSpaceDE w:val="0"/>
        <w:spacing w:after="120"/>
        <w:jc w:val="both"/>
        <w:rPr>
          <w:rFonts w:ascii="Times New Roman" w:hAnsi="Times New Roman"/>
          <w:sz w:val="18"/>
          <w:szCs w:val="18"/>
          <w:lang w:val="ru-RU"/>
        </w:rPr>
      </w:pPr>
      <w:r w:rsidRPr="00F31C0A">
        <w:rPr>
          <w:rFonts w:ascii="Times New Roman" w:hAnsi="Times New Roman"/>
          <w:sz w:val="18"/>
          <w:szCs w:val="18"/>
          <w:lang w:val="ru-RU"/>
        </w:rPr>
        <w:t>8.4. В случае возникновения обстоятельств непреодолимой силы срок выполнения обязательств по Договору отодвигается соразмерно времени, в течение которого действуют такие обстоятельства и их последствия.</w:t>
      </w:r>
    </w:p>
    <w:p w:rsidR="008567CB" w:rsidRPr="00F31C0A" w:rsidRDefault="008567CB" w:rsidP="008567CB">
      <w:pPr>
        <w:tabs>
          <w:tab w:val="left" w:pos="540"/>
        </w:tabs>
        <w:autoSpaceDE w:val="0"/>
        <w:spacing w:after="120"/>
        <w:jc w:val="both"/>
        <w:rPr>
          <w:rFonts w:ascii="Times New Roman" w:hAnsi="Times New Roman"/>
          <w:sz w:val="18"/>
          <w:szCs w:val="18"/>
          <w:lang w:val="ru-RU"/>
        </w:rPr>
      </w:pPr>
      <w:r w:rsidRPr="00F31C0A">
        <w:rPr>
          <w:rFonts w:ascii="Times New Roman" w:hAnsi="Times New Roman"/>
          <w:sz w:val="18"/>
          <w:szCs w:val="18"/>
          <w:lang w:val="ru-RU"/>
        </w:rPr>
        <w:t>8.5. Если обстоятельства, предусмотренные настоящей статьей, продлятся свыше трех месяцев, Стороны должны договориться о судьбе Договора. Если Стороны не придут к согласию, Сторона, которая затронута обстоятельствами непреодолимой силы, вправе отказаться от исполнения Договора, письменно уведомив об этом другую Сторону.</w:t>
      </w:r>
    </w:p>
    <w:p w:rsidR="008567CB" w:rsidRPr="00F31C0A" w:rsidRDefault="008567CB" w:rsidP="008567CB">
      <w:pPr>
        <w:tabs>
          <w:tab w:val="left" w:pos="540"/>
        </w:tabs>
        <w:autoSpaceDE w:val="0"/>
        <w:spacing w:after="120"/>
        <w:jc w:val="both"/>
        <w:rPr>
          <w:rFonts w:ascii="Times New Roman" w:hAnsi="Times New Roman"/>
          <w:sz w:val="18"/>
          <w:szCs w:val="18"/>
          <w:highlight w:val="yellow"/>
          <w:lang w:val="ru-RU"/>
        </w:rPr>
      </w:pPr>
    </w:p>
    <w:p w:rsidR="008567CB" w:rsidRPr="00F31C0A" w:rsidRDefault="008567CB" w:rsidP="008567CB">
      <w:pPr>
        <w:tabs>
          <w:tab w:val="left" w:pos="540"/>
        </w:tabs>
        <w:autoSpaceDE w:val="0"/>
        <w:spacing w:after="120"/>
        <w:jc w:val="center"/>
        <w:rPr>
          <w:rFonts w:ascii="Times New Roman" w:hAnsi="Times New Roman"/>
          <w:b/>
          <w:sz w:val="18"/>
          <w:szCs w:val="18"/>
          <w:lang w:val="ru-RU"/>
        </w:rPr>
      </w:pPr>
      <w:r w:rsidRPr="00F31C0A">
        <w:rPr>
          <w:rFonts w:ascii="Times New Roman" w:hAnsi="Times New Roman"/>
          <w:b/>
          <w:sz w:val="18"/>
          <w:szCs w:val="18"/>
          <w:lang w:val="ru-RU"/>
        </w:rPr>
        <w:t>9. УСЛОВИЯ КОНФИДЕНЦИАЛЬНОСТИ</w:t>
      </w:r>
    </w:p>
    <w:p w:rsidR="008567CB" w:rsidRPr="00F31C0A" w:rsidRDefault="008567CB" w:rsidP="008567CB">
      <w:pPr>
        <w:spacing w:after="120"/>
        <w:jc w:val="both"/>
        <w:rPr>
          <w:rFonts w:ascii="Times New Roman" w:hAnsi="Times New Roman"/>
          <w:sz w:val="18"/>
          <w:szCs w:val="18"/>
          <w:lang w:val="ru-RU"/>
        </w:rPr>
      </w:pPr>
      <w:r w:rsidRPr="00F31C0A">
        <w:rPr>
          <w:rFonts w:ascii="Times New Roman" w:hAnsi="Times New Roman"/>
          <w:sz w:val="18"/>
          <w:szCs w:val="18"/>
          <w:lang w:val="ru-RU"/>
        </w:rPr>
        <w:t>9.1. Под Конфиденциальной информацией понимается любая информация, имеющая потенциальную или действительную коммерческую ценность и представленная одной Стороне (здесь и далее в настоящей статье «Получающая сторона») другой Стороной (здесь и далее в настоящей статье «Раскрывающая сторона») документально (в бумажном, электронном или ином виде), и помеченная «Конфиденциально», в том числе, включая, но не ограничиваясь, научные, деловые и коммерческие данные, ноу-хау, формулы, процессы, разработки, эскизы, фотографии, планы, рисунки, технические требования, образцы отчетов, модели, списки клиентов, прайс-листы, исследования, полученные данные, компьютерные программы, изобретения, идеи.</w:t>
      </w:r>
    </w:p>
    <w:p w:rsidR="008567CB" w:rsidRPr="00F31C0A" w:rsidRDefault="008567CB" w:rsidP="008567CB">
      <w:pPr>
        <w:spacing w:after="120"/>
        <w:jc w:val="both"/>
        <w:rPr>
          <w:rFonts w:ascii="Times New Roman" w:hAnsi="Times New Roman"/>
          <w:sz w:val="18"/>
          <w:szCs w:val="18"/>
          <w:lang w:val="ru-RU"/>
        </w:rPr>
      </w:pPr>
      <w:r w:rsidRPr="00F31C0A">
        <w:rPr>
          <w:rFonts w:ascii="Times New Roman" w:hAnsi="Times New Roman"/>
          <w:sz w:val="18"/>
          <w:szCs w:val="18"/>
          <w:lang w:val="ru-RU"/>
        </w:rPr>
        <w:lastRenderedPageBreak/>
        <w:t xml:space="preserve">9.2. Получающая сторона обязуется не разглашать Конфиденциальную информацию третьим лицам, за исключением случаев, когда Конфиденциальная информация может быть разглашена с предварительного письменного согласия Раскрывающей стороны. Получающая сторона обязуется ограничить доступ к Конфиденциальной информации, предоставив его сотрудникам, прямо вовлеченным в деятельность Принимающей стороны по исполнению обязательств по настоящему Договору. </w:t>
      </w:r>
    </w:p>
    <w:p w:rsidR="008567CB" w:rsidRPr="00F31C0A" w:rsidRDefault="008567CB" w:rsidP="008567CB">
      <w:pPr>
        <w:spacing w:after="120"/>
        <w:jc w:val="both"/>
        <w:rPr>
          <w:rFonts w:ascii="Times New Roman" w:hAnsi="Times New Roman"/>
          <w:sz w:val="18"/>
          <w:szCs w:val="18"/>
          <w:lang w:val="ru-RU"/>
        </w:rPr>
      </w:pPr>
      <w:r w:rsidRPr="00F31C0A">
        <w:rPr>
          <w:rFonts w:ascii="Times New Roman" w:hAnsi="Times New Roman"/>
          <w:sz w:val="18"/>
          <w:szCs w:val="18"/>
          <w:lang w:val="ru-RU"/>
        </w:rPr>
        <w:t>9.3. Получающая сторона признает, что обязательства по сохранению конфиденциальности применяются в отношении Конфиденциальной информации, переданной Раскрывающей стороной в связи с исполнением настоящего Договора как до, так и после даты заключения настоящего Договора.</w:t>
      </w:r>
    </w:p>
    <w:p w:rsidR="008567CB" w:rsidRPr="00F31C0A" w:rsidRDefault="008567CB" w:rsidP="008567CB">
      <w:pPr>
        <w:spacing w:after="120"/>
        <w:jc w:val="both"/>
        <w:rPr>
          <w:rFonts w:ascii="Times New Roman" w:hAnsi="Times New Roman"/>
          <w:sz w:val="18"/>
          <w:szCs w:val="18"/>
          <w:lang w:val="ru-RU"/>
        </w:rPr>
      </w:pPr>
      <w:r w:rsidRPr="00F31C0A">
        <w:rPr>
          <w:rFonts w:ascii="Times New Roman" w:hAnsi="Times New Roman"/>
          <w:sz w:val="18"/>
          <w:szCs w:val="18"/>
          <w:lang w:val="ru-RU"/>
        </w:rPr>
        <w:t>9.4. При расторжении настоящего Договора или по запросу Раскрывающей стороны, Получающая сторона обязуется в кратчайшие сроки возвратить Раскрывающей стороне или уничтожить по требованию Раскрывающей стороны Конфиденциальную информацию, переданную Раскрывающей стороной Получающей стороне.</w:t>
      </w:r>
    </w:p>
    <w:p w:rsidR="008567CB" w:rsidRPr="00F31C0A" w:rsidRDefault="008567CB" w:rsidP="008567CB">
      <w:pPr>
        <w:spacing w:after="120"/>
        <w:jc w:val="both"/>
        <w:rPr>
          <w:rFonts w:ascii="Times New Roman" w:hAnsi="Times New Roman"/>
          <w:sz w:val="18"/>
          <w:szCs w:val="18"/>
          <w:lang w:val="ru-RU"/>
        </w:rPr>
      </w:pPr>
      <w:r w:rsidRPr="00F31C0A">
        <w:rPr>
          <w:rFonts w:ascii="Times New Roman" w:hAnsi="Times New Roman"/>
          <w:sz w:val="18"/>
          <w:szCs w:val="18"/>
          <w:lang w:val="ru-RU"/>
        </w:rPr>
        <w:t>9.5. Обязательства по сохранению Конфиденциальной информации, изложенные в настоящей статье, не распространяются на Конфиденциальную информацию, которая:</w:t>
      </w:r>
    </w:p>
    <w:p w:rsidR="008567CB" w:rsidRPr="00F31C0A" w:rsidRDefault="008567CB" w:rsidP="008567CB">
      <w:pPr>
        <w:spacing w:after="120"/>
        <w:jc w:val="both"/>
        <w:rPr>
          <w:rFonts w:ascii="Times New Roman" w:hAnsi="Times New Roman"/>
          <w:sz w:val="18"/>
          <w:szCs w:val="18"/>
          <w:lang w:val="ru-RU"/>
        </w:rPr>
      </w:pPr>
      <w:r w:rsidRPr="00F31C0A">
        <w:rPr>
          <w:rFonts w:ascii="Times New Roman" w:hAnsi="Times New Roman"/>
          <w:sz w:val="18"/>
          <w:szCs w:val="18"/>
          <w:lang w:val="ru-RU"/>
        </w:rPr>
        <w:t>9.5.1. как может доказать Получающая сторона, была достоянием общественности на момент передачи или стала достоянием общественности не по вине Получающей стороны;</w:t>
      </w:r>
    </w:p>
    <w:p w:rsidR="008567CB" w:rsidRPr="00F31C0A" w:rsidRDefault="008567CB" w:rsidP="008567CB">
      <w:pPr>
        <w:spacing w:after="120"/>
        <w:jc w:val="both"/>
        <w:rPr>
          <w:rFonts w:ascii="Times New Roman" w:hAnsi="Times New Roman"/>
          <w:sz w:val="18"/>
          <w:szCs w:val="18"/>
          <w:lang w:val="ru-RU"/>
        </w:rPr>
      </w:pPr>
      <w:r w:rsidRPr="00F31C0A">
        <w:rPr>
          <w:rFonts w:ascii="Times New Roman" w:hAnsi="Times New Roman"/>
          <w:sz w:val="18"/>
          <w:szCs w:val="18"/>
          <w:lang w:val="ru-RU"/>
        </w:rPr>
        <w:t>9.5.2. как может доказать Получающая сторона, была известна последней до передачи Раскрывающей стороной;</w:t>
      </w:r>
    </w:p>
    <w:p w:rsidR="008567CB" w:rsidRPr="00F31C0A" w:rsidRDefault="008567CB" w:rsidP="008567CB">
      <w:pPr>
        <w:spacing w:after="120"/>
        <w:jc w:val="both"/>
        <w:rPr>
          <w:rFonts w:ascii="Times New Roman" w:hAnsi="Times New Roman"/>
          <w:sz w:val="18"/>
          <w:szCs w:val="18"/>
          <w:lang w:val="ru-RU"/>
        </w:rPr>
      </w:pPr>
      <w:r w:rsidRPr="00F31C0A">
        <w:rPr>
          <w:rFonts w:ascii="Times New Roman" w:hAnsi="Times New Roman"/>
          <w:sz w:val="18"/>
          <w:szCs w:val="18"/>
          <w:lang w:val="ru-RU"/>
        </w:rPr>
        <w:t>9.5.3. получена Получающей стороной от третьего лица.</w:t>
      </w:r>
    </w:p>
    <w:p w:rsidR="008567CB" w:rsidRPr="00F31C0A" w:rsidRDefault="008567CB" w:rsidP="008567CB">
      <w:pPr>
        <w:spacing w:after="120"/>
        <w:jc w:val="both"/>
        <w:rPr>
          <w:rFonts w:ascii="Times New Roman" w:hAnsi="Times New Roman"/>
          <w:sz w:val="18"/>
          <w:szCs w:val="18"/>
          <w:lang w:val="ru-RU"/>
        </w:rPr>
      </w:pPr>
      <w:r w:rsidRPr="00F31C0A">
        <w:rPr>
          <w:rFonts w:ascii="Times New Roman" w:hAnsi="Times New Roman"/>
          <w:sz w:val="18"/>
          <w:szCs w:val="18"/>
          <w:lang w:val="ru-RU"/>
        </w:rPr>
        <w:t>9.6. Информация не должна считаться достоянием общественности, в случае если основной принцип является достоянием общественности или известен Получающей стороне, но особая практика его использования не является достоянием общественности или известной Получающей Стороне.</w:t>
      </w:r>
    </w:p>
    <w:p w:rsidR="008567CB" w:rsidRPr="00F31C0A" w:rsidRDefault="008567CB" w:rsidP="008567CB">
      <w:pPr>
        <w:spacing w:after="120"/>
        <w:jc w:val="both"/>
        <w:rPr>
          <w:rFonts w:ascii="Times New Roman" w:hAnsi="Times New Roman"/>
          <w:sz w:val="18"/>
          <w:szCs w:val="18"/>
          <w:lang w:val="ru-RU"/>
        </w:rPr>
      </w:pPr>
      <w:r w:rsidRPr="00F31C0A">
        <w:rPr>
          <w:rFonts w:ascii="Times New Roman" w:hAnsi="Times New Roman"/>
          <w:sz w:val="18"/>
          <w:szCs w:val="18"/>
          <w:lang w:val="ru-RU"/>
        </w:rPr>
        <w:t>9.7. Сообщения для средств массовой информации, пресс-релизы, публичные объявления и иные сообщения, касающиеся настоящего Договора, могут быть сделаны с предварительного письменного согласия другой Стороны.</w:t>
      </w:r>
    </w:p>
    <w:p w:rsidR="008567CB" w:rsidRPr="00F31C0A" w:rsidRDefault="008567CB" w:rsidP="008567CB">
      <w:pPr>
        <w:spacing w:after="120"/>
        <w:jc w:val="both"/>
        <w:rPr>
          <w:rFonts w:ascii="Times New Roman" w:hAnsi="Times New Roman"/>
          <w:sz w:val="18"/>
          <w:szCs w:val="18"/>
          <w:lang w:val="ru-RU"/>
        </w:rPr>
      </w:pPr>
      <w:r w:rsidRPr="00F31C0A">
        <w:rPr>
          <w:rFonts w:ascii="Times New Roman" w:hAnsi="Times New Roman"/>
          <w:sz w:val="18"/>
          <w:szCs w:val="18"/>
          <w:lang w:val="ru-RU"/>
        </w:rPr>
        <w:t>9.8. За разглашение Конфиденциальной информации Сторона, допустившая такое разглашение несет ответственность в соответствии с действующим законодательством Российской Федерации.</w:t>
      </w:r>
    </w:p>
    <w:p w:rsidR="00D75E32" w:rsidRPr="00F31C0A" w:rsidRDefault="008567CB" w:rsidP="008567CB">
      <w:pPr>
        <w:jc w:val="both"/>
        <w:rPr>
          <w:rFonts w:ascii="Times New Roman" w:hAnsi="Times New Roman"/>
          <w:sz w:val="18"/>
          <w:szCs w:val="18"/>
          <w:lang w:val="ru-RU"/>
        </w:rPr>
      </w:pPr>
      <w:r w:rsidRPr="00F31C0A">
        <w:rPr>
          <w:rFonts w:ascii="Times New Roman" w:hAnsi="Times New Roman"/>
          <w:sz w:val="18"/>
          <w:szCs w:val="18"/>
          <w:lang w:val="ru-RU"/>
        </w:rPr>
        <w:t>9.9.  Обязательство по сохранению в тайне Конфиденциальной  информации действительно в пределах срока действия Договора и в течение пяти лет после прекращения его действия, если Сторонами отдельно не будет оговорено иное.</w:t>
      </w:r>
    </w:p>
    <w:p w:rsidR="008567CB" w:rsidRPr="00F31C0A" w:rsidRDefault="008567CB" w:rsidP="008567CB">
      <w:pPr>
        <w:jc w:val="both"/>
        <w:rPr>
          <w:rFonts w:ascii="Times New Roman" w:hAnsi="Times New Roman"/>
          <w:sz w:val="18"/>
          <w:szCs w:val="18"/>
          <w:lang w:val="ru-RU"/>
        </w:rPr>
      </w:pPr>
    </w:p>
    <w:p w:rsidR="00D75E32" w:rsidRPr="00F31C0A" w:rsidRDefault="00D75E32" w:rsidP="00D75E32">
      <w:pPr>
        <w:tabs>
          <w:tab w:val="left" w:pos="540"/>
        </w:tabs>
        <w:autoSpaceDE w:val="0"/>
        <w:spacing w:after="120"/>
        <w:jc w:val="center"/>
        <w:rPr>
          <w:rFonts w:ascii="Times New Roman" w:hAnsi="Times New Roman"/>
          <w:b/>
          <w:sz w:val="18"/>
          <w:szCs w:val="18"/>
          <w:lang w:val="ru-RU"/>
        </w:rPr>
      </w:pPr>
      <w:r w:rsidRPr="00F31C0A">
        <w:rPr>
          <w:rFonts w:ascii="Times New Roman" w:hAnsi="Times New Roman"/>
          <w:b/>
          <w:sz w:val="18"/>
          <w:szCs w:val="18"/>
          <w:lang w:val="ru-RU"/>
        </w:rPr>
        <w:t>10. СРОК ДЕЙСТВИЯ, ИЗМЕНЕНИЕ И РАСТОРЖЕНИЕ ДОГОВОРА</w:t>
      </w:r>
    </w:p>
    <w:sdt>
      <w:sdtPr>
        <w:rPr>
          <w:rFonts w:ascii="Times New Roman" w:hAnsi="Times New Roman" w:cs="Times New Roman"/>
          <w:color w:val="808080"/>
          <w:sz w:val="18"/>
          <w:szCs w:val="18"/>
        </w:rPr>
        <w:tag w:val="Optional,UseEndlessBargain"/>
        <w:id w:val="-1434282607"/>
        <w:placeholder>
          <w:docPart w:val="E1DEE2A1CAFD42B798C8EC617D6878A1"/>
        </w:placeholder>
      </w:sdtPr>
      <w:sdtEndPr>
        <w:rPr>
          <w:lang w:val="ru-RU"/>
        </w:rPr>
      </w:sdtEndPr>
      <w:sdtContent>
        <w:p w:rsidR="00872CD2" w:rsidRPr="00F31C0A" w:rsidRDefault="00872CD2" w:rsidP="00872CD2">
          <w:pPr>
            <w:tabs>
              <w:tab w:val="left" w:pos="540"/>
              <w:tab w:val="left" w:pos="1404"/>
            </w:tabs>
            <w:autoSpaceDE w:val="0"/>
            <w:spacing w:before="120"/>
            <w:jc w:val="both"/>
            <w:rPr>
              <w:rFonts w:ascii="Times New Roman" w:hAnsi="Times New Roman" w:cs="Times New Roman"/>
              <w:sz w:val="18"/>
              <w:szCs w:val="18"/>
              <w:lang w:val="ru-RU"/>
            </w:rPr>
          </w:pPr>
          <w:r w:rsidRPr="00F31C0A">
            <w:rPr>
              <w:rFonts w:ascii="Times New Roman" w:hAnsi="Times New Roman"/>
              <w:sz w:val="18"/>
              <w:szCs w:val="18"/>
              <w:lang w:val="ru-RU"/>
            </w:rPr>
            <w:t>10.1. Настоящий Договор вступает в силу с момента его подписания Сторонами и действует бессрочно.</w:t>
          </w:r>
          <w:r w:rsidRPr="00F31C0A">
            <w:rPr>
              <w:rFonts w:ascii="Times New Roman" w:hAnsi="Times New Roman" w:cs="Times New Roman"/>
              <w:sz w:val="18"/>
              <w:szCs w:val="18"/>
            </w:rPr>
            <w:fldChar w:fldCharType="begin"/>
          </w:r>
          <w:r w:rsidRPr="00F31C0A">
            <w:rPr>
              <w:rFonts w:ascii="Times New Roman" w:hAnsi="Times New Roman" w:cs="Times New Roman"/>
              <w:sz w:val="18"/>
              <w:szCs w:val="18"/>
            </w:rPr>
            <w:instrText>DOCVARIABLE</w:instrText>
          </w:r>
          <w:r w:rsidRPr="00F31C0A">
            <w:rPr>
              <w:rFonts w:ascii="Times New Roman" w:hAnsi="Times New Roman" w:cs="Times New Roman"/>
              <w:sz w:val="18"/>
              <w:szCs w:val="18"/>
              <w:lang w:val="ru-RU"/>
            </w:rPr>
            <w:instrText xml:space="preserve"> </w:instrText>
          </w:r>
          <w:r w:rsidRPr="00F31C0A">
            <w:rPr>
              <w:rFonts w:ascii="Times New Roman" w:hAnsi="Times New Roman" w:cs="Times New Roman"/>
              <w:sz w:val="18"/>
              <w:szCs w:val="18"/>
            </w:rPr>
            <w:instrText>OrgName</w:instrText>
          </w:r>
          <w:r w:rsidRPr="00F31C0A">
            <w:rPr>
              <w:rFonts w:ascii="Times New Roman" w:hAnsi="Times New Roman" w:cs="Times New Roman"/>
              <w:sz w:val="18"/>
              <w:szCs w:val="18"/>
            </w:rPr>
            <w:fldChar w:fldCharType="end"/>
          </w:r>
        </w:p>
      </w:sdtContent>
    </w:sdt>
    <w:sdt>
      <w:sdtPr>
        <w:rPr>
          <w:rFonts w:ascii="Times New Roman" w:hAnsi="Times New Roman" w:cs="Times New Roman"/>
          <w:color w:val="808080"/>
          <w:sz w:val="18"/>
          <w:szCs w:val="18"/>
        </w:rPr>
        <w:tag w:val="Optional,UseLimitedBargain"/>
        <w:id w:val="-1964726553"/>
        <w:placeholder>
          <w:docPart w:val="F077733A5BF9496A96B42464C85D15D1"/>
        </w:placeholder>
      </w:sdtPr>
      <w:sdtEndPr>
        <w:rPr>
          <w:lang w:val="ru-RU"/>
        </w:rPr>
      </w:sdtEndPr>
      <w:sdtContent>
        <w:p w:rsidR="00872CD2" w:rsidRPr="00F31C0A" w:rsidRDefault="00872CD2" w:rsidP="00872CD2">
          <w:pPr>
            <w:tabs>
              <w:tab w:val="left" w:pos="540"/>
              <w:tab w:val="left" w:pos="1404"/>
            </w:tabs>
            <w:autoSpaceDE w:val="0"/>
            <w:spacing w:before="120"/>
            <w:jc w:val="both"/>
            <w:rPr>
              <w:rFonts w:ascii="Times New Roman" w:hAnsi="Times New Roman"/>
              <w:sz w:val="18"/>
              <w:szCs w:val="18"/>
              <w:lang w:val="ru-RU"/>
            </w:rPr>
          </w:pPr>
          <w:r w:rsidRPr="00F31C0A">
            <w:rPr>
              <w:rFonts w:ascii="Times New Roman" w:hAnsi="Times New Roman"/>
              <w:sz w:val="18"/>
              <w:szCs w:val="18"/>
              <w:lang w:val="ru-RU"/>
            </w:rPr>
            <w:t xml:space="preserve">10.1. Настоящий Договор вступает в силу с момента его подписания Сторонами и действует до </w:t>
          </w:r>
          <w:sdt>
            <w:sdtPr>
              <w:rPr>
                <w:rFonts w:ascii="Times New Roman" w:hAnsi="Times New Roman"/>
                <w:sz w:val="18"/>
                <w:szCs w:val="18"/>
                <w:lang w:val="ru-RU"/>
              </w:rPr>
              <w:alias w:val="Bargain.EndDate"/>
              <w:tag w:val="LongDate"/>
              <w:id w:val="461542040"/>
              <w:placeholder>
                <w:docPart w:val="EA42A3F1626F44EBB8561DA04741520E"/>
              </w:placeholder>
              <w:text/>
            </w:sdtPr>
            <w:sdtEndPr/>
            <w:sdtContent>
              <w:r w:rsidRPr="00F31C0A">
                <w:rPr>
                  <w:rFonts w:ascii="Times New Roman" w:hAnsi="Times New Roman"/>
                  <w:sz w:val="18"/>
                  <w:szCs w:val="18"/>
                  <w:lang w:val="ru-RU"/>
                </w:rPr>
                <w:t>Дата окончания договора</w:t>
              </w:r>
            </w:sdtContent>
          </w:sdt>
          <w:r w:rsidRPr="00F31C0A">
            <w:rPr>
              <w:rFonts w:ascii="Times New Roman" w:hAnsi="Times New Roman"/>
              <w:sz w:val="18"/>
              <w:szCs w:val="18"/>
              <w:lang w:val="ru-RU"/>
            </w:rPr>
            <w:t xml:space="preserve"> г. включительно. </w:t>
          </w:r>
        </w:p>
      </w:sdtContent>
    </w:sdt>
    <w:p w:rsidR="008567CB" w:rsidRPr="00F31C0A" w:rsidRDefault="008567CB" w:rsidP="008567CB">
      <w:pPr>
        <w:tabs>
          <w:tab w:val="left" w:pos="540"/>
          <w:tab w:val="left" w:pos="1404"/>
        </w:tabs>
        <w:autoSpaceDE w:val="0"/>
        <w:spacing w:before="120"/>
        <w:jc w:val="both"/>
        <w:rPr>
          <w:rFonts w:ascii="Times New Roman" w:hAnsi="Times New Roman"/>
          <w:sz w:val="18"/>
          <w:szCs w:val="18"/>
          <w:lang w:val="ru-RU"/>
        </w:rPr>
      </w:pPr>
      <w:r w:rsidRPr="00F31C0A">
        <w:rPr>
          <w:rFonts w:ascii="Times New Roman" w:hAnsi="Times New Roman"/>
          <w:sz w:val="18"/>
          <w:szCs w:val="18"/>
          <w:lang w:val="ru-RU"/>
        </w:rPr>
        <w:t>10.2. Договор может быть изменен:</w:t>
      </w:r>
    </w:p>
    <w:p w:rsidR="008567CB" w:rsidRPr="00F31C0A" w:rsidRDefault="008567CB" w:rsidP="008567CB">
      <w:pPr>
        <w:tabs>
          <w:tab w:val="left" w:pos="540"/>
          <w:tab w:val="left" w:pos="1404"/>
        </w:tabs>
        <w:autoSpaceDE w:val="0"/>
        <w:spacing w:before="120"/>
        <w:jc w:val="both"/>
        <w:rPr>
          <w:rFonts w:ascii="Times New Roman" w:hAnsi="Times New Roman"/>
          <w:sz w:val="18"/>
          <w:szCs w:val="18"/>
          <w:lang w:val="ru-RU"/>
        </w:rPr>
      </w:pPr>
      <w:r w:rsidRPr="00F31C0A">
        <w:rPr>
          <w:rFonts w:ascii="Times New Roman" w:hAnsi="Times New Roman"/>
          <w:sz w:val="18"/>
          <w:szCs w:val="18"/>
          <w:lang w:val="ru-RU"/>
        </w:rPr>
        <w:t>10.2.1. По соглашению Сторон.</w:t>
      </w:r>
    </w:p>
    <w:p w:rsidR="008567CB" w:rsidRPr="00F31C0A" w:rsidRDefault="008567CB" w:rsidP="008567CB">
      <w:pPr>
        <w:tabs>
          <w:tab w:val="left" w:pos="540"/>
          <w:tab w:val="left" w:pos="1404"/>
        </w:tabs>
        <w:autoSpaceDE w:val="0"/>
        <w:spacing w:before="120"/>
        <w:jc w:val="both"/>
        <w:rPr>
          <w:rFonts w:ascii="Times New Roman" w:hAnsi="Times New Roman"/>
          <w:sz w:val="18"/>
          <w:szCs w:val="18"/>
          <w:lang w:val="ru-RU"/>
        </w:rPr>
      </w:pPr>
      <w:r w:rsidRPr="00F31C0A">
        <w:rPr>
          <w:rFonts w:ascii="Times New Roman" w:hAnsi="Times New Roman"/>
          <w:sz w:val="18"/>
          <w:szCs w:val="18"/>
          <w:lang w:val="ru-RU"/>
        </w:rPr>
        <w:t>10.2.2. По инициативе Исполнителя, когда это прямо предусмотрено настоящим Договором. В случае несогласия с предложенными изменениями Заказчик вправе отказаться от исполнения Договора, направив  Исполнителю уведомление в порядке, предусмотренном п.10.3.3. настоящего Договора.</w:t>
      </w:r>
    </w:p>
    <w:p w:rsidR="008567CB" w:rsidRPr="00F31C0A" w:rsidRDefault="008567CB" w:rsidP="008567CB">
      <w:pPr>
        <w:tabs>
          <w:tab w:val="left" w:pos="540"/>
          <w:tab w:val="left" w:pos="1404"/>
        </w:tabs>
        <w:autoSpaceDE w:val="0"/>
        <w:spacing w:before="120"/>
        <w:jc w:val="both"/>
        <w:rPr>
          <w:rFonts w:ascii="Times New Roman" w:hAnsi="Times New Roman"/>
          <w:sz w:val="18"/>
          <w:szCs w:val="18"/>
          <w:lang w:val="ru-RU"/>
        </w:rPr>
      </w:pPr>
      <w:r w:rsidRPr="00F31C0A">
        <w:rPr>
          <w:rFonts w:ascii="Times New Roman" w:hAnsi="Times New Roman"/>
          <w:sz w:val="18"/>
          <w:szCs w:val="18"/>
          <w:lang w:val="ru-RU"/>
        </w:rPr>
        <w:t>10.3. Договор может  быть расторгнут досрочно:</w:t>
      </w:r>
    </w:p>
    <w:p w:rsidR="008567CB" w:rsidRPr="00F31C0A" w:rsidRDefault="008567CB" w:rsidP="008567CB">
      <w:pPr>
        <w:tabs>
          <w:tab w:val="left" w:pos="540"/>
          <w:tab w:val="left" w:pos="1404"/>
        </w:tabs>
        <w:autoSpaceDE w:val="0"/>
        <w:spacing w:before="120"/>
        <w:jc w:val="both"/>
        <w:rPr>
          <w:rFonts w:ascii="Times New Roman" w:hAnsi="Times New Roman"/>
          <w:sz w:val="18"/>
          <w:szCs w:val="18"/>
          <w:lang w:val="ru-RU"/>
        </w:rPr>
      </w:pPr>
      <w:r w:rsidRPr="00F31C0A">
        <w:rPr>
          <w:rFonts w:ascii="Times New Roman" w:hAnsi="Times New Roman"/>
          <w:sz w:val="18"/>
          <w:szCs w:val="18"/>
          <w:lang w:val="ru-RU"/>
        </w:rPr>
        <w:t>10.3.1. По соглашению Сторон;</w:t>
      </w:r>
    </w:p>
    <w:p w:rsidR="008567CB" w:rsidRPr="00F31C0A" w:rsidRDefault="008567CB" w:rsidP="008567CB">
      <w:pPr>
        <w:tabs>
          <w:tab w:val="left" w:pos="540"/>
          <w:tab w:val="left" w:pos="1404"/>
        </w:tabs>
        <w:autoSpaceDE w:val="0"/>
        <w:spacing w:before="120"/>
        <w:jc w:val="both"/>
        <w:rPr>
          <w:rFonts w:ascii="Times New Roman" w:hAnsi="Times New Roman"/>
          <w:sz w:val="18"/>
          <w:szCs w:val="18"/>
          <w:lang w:val="ru-RU"/>
        </w:rPr>
      </w:pPr>
      <w:r w:rsidRPr="00F31C0A">
        <w:rPr>
          <w:rFonts w:ascii="Times New Roman" w:hAnsi="Times New Roman"/>
          <w:sz w:val="18"/>
          <w:szCs w:val="18"/>
          <w:lang w:val="ru-RU"/>
        </w:rPr>
        <w:t xml:space="preserve">10.3.2. По инициативе Исполнителя путем одностороннего отказа от его исполнения полностью или частично в случае нарушения Заказчиком своих обязательств или гарантий, установленных настоящим Договором. </w:t>
      </w:r>
    </w:p>
    <w:p w:rsidR="008567CB" w:rsidRPr="00F31C0A" w:rsidRDefault="008567CB" w:rsidP="008567CB">
      <w:pPr>
        <w:tabs>
          <w:tab w:val="left" w:pos="540"/>
          <w:tab w:val="left" w:pos="1404"/>
        </w:tabs>
        <w:autoSpaceDE w:val="0"/>
        <w:spacing w:before="120"/>
        <w:jc w:val="both"/>
        <w:rPr>
          <w:rFonts w:ascii="Times New Roman" w:hAnsi="Times New Roman"/>
          <w:sz w:val="18"/>
          <w:szCs w:val="18"/>
          <w:lang w:val="ru-RU"/>
        </w:rPr>
      </w:pPr>
      <w:r w:rsidRPr="00F31C0A">
        <w:rPr>
          <w:rFonts w:ascii="Times New Roman" w:hAnsi="Times New Roman"/>
          <w:sz w:val="18"/>
          <w:szCs w:val="18"/>
          <w:lang w:val="ru-RU"/>
        </w:rPr>
        <w:t xml:space="preserve">Уведомление об одностороннем отказе от исполнения Договора направляется Заказчику в письменной форме не позднее 3 (Трех) рабочих дней до предполагаемой даты прекращения Договора. </w:t>
      </w:r>
    </w:p>
    <w:p w:rsidR="008567CB" w:rsidRPr="00F31C0A" w:rsidRDefault="008567CB" w:rsidP="008567CB">
      <w:pPr>
        <w:tabs>
          <w:tab w:val="left" w:pos="540"/>
          <w:tab w:val="left" w:pos="1404"/>
        </w:tabs>
        <w:autoSpaceDE w:val="0"/>
        <w:spacing w:before="120"/>
        <w:jc w:val="both"/>
        <w:rPr>
          <w:rFonts w:ascii="Times New Roman" w:hAnsi="Times New Roman"/>
          <w:sz w:val="18"/>
          <w:szCs w:val="18"/>
          <w:lang w:val="ru-RU"/>
        </w:rPr>
      </w:pPr>
      <w:r w:rsidRPr="00F31C0A">
        <w:rPr>
          <w:rFonts w:ascii="Times New Roman" w:hAnsi="Times New Roman"/>
          <w:sz w:val="18"/>
          <w:szCs w:val="18"/>
          <w:lang w:val="ru-RU"/>
        </w:rPr>
        <w:t xml:space="preserve">Договор на оказание Услуг по размещению Медийной рекламы будет считаться прекратившимся полностью или частично по истечении 3 (Трех) рабочих дней с момента направления Исполнителем Заказчику уведомления об одностороннем отказе от исполнения Договора. </w:t>
      </w:r>
    </w:p>
    <w:p w:rsidR="008567CB" w:rsidRPr="00F31C0A" w:rsidRDefault="008567CB" w:rsidP="008567CB">
      <w:pPr>
        <w:tabs>
          <w:tab w:val="left" w:pos="540"/>
          <w:tab w:val="left" w:pos="1404"/>
        </w:tabs>
        <w:autoSpaceDE w:val="0"/>
        <w:spacing w:before="120"/>
        <w:jc w:val="both"/>
        <w:rPr>
          <w:rFonts w:ascii="Times New Roman" w:hAnsi="Times New Roman"/>
          <w:sz w:val="18"/>
          <w:szCs w:val="18"/>
          <w:lang w:val="ru-RU"/>
        </w:rPr>
      </w:pPr>
      <w:r w:rsidRPr="00F31C0A">
        <w:rPr>
          <w:rFonts w:ascii="Times New Roman" w:hAnsi="Times New Roman"/>
          <w:sz w:val="18"/>
          <w:szCs w:val="18"/>
          <w:lang w:val="ru-RU"/>
        </w:rPr>
        <w:t>При этом Заказчик обязан возместить Исполнителю причиненные таким прекращением Договора документально подтвержденные убытки.</w:t>
      </w:r>
    </w:p>
    <w:p w:rsidR="008567CB" w:rsidRPr="00F31C0A" w:rsidRDefault="008567CB" w:rsidP="008567CB">
      <w:pPr>
        <w:tabs>
          <w:tab w:val="left" w:pos="540"/>
          <w:tab w:val="left" w:pos="1404"/>
        </w:tabs>
        <w:autoSpaceDE w:val="0"/>
        <w:spacing w:before="120"/>
        <w:jc w:val="both"/>
        <w:rPr>
          <w:rFonts w:ascii="Times New Roman" w:hAnsi="Times New Roman"/>
          <w:sz w:val="18"/>
          <w:szCs w:val="18"/>
          <w:lang w:val="ru-RU"/>
        </w:rPr>
      </w:pPr>
      <w:r w:rsidRPr="00F31C0A">
        <w:rPr>
          <w:rFonts w:ascii="Times New Roman" w:hAnsi="Times New Roman"/>
          <w:sz w:val="18"/>
          <w:szCs w:val="18"/>
          <w:lang w:val="ru-RU"/>
        </w:rPr>
        <w:t>10.3.3. По инициативе любой из Сторон путем одностороннего отказа от его исполнения полностью или в части оказания Услуг при условии направления другой Стороне письменного уведомления не менее чем за 14 (Четырнадцать) дней до предполагаемой даты прекращения Договора.</w:t>
      </w:r>
    </w:p>
    <w:p w:rsidR="008567CB" w:rsidRPr="00F31C0A" w:rsidRDefault="008567CB" w:rsidP="008567CB">
      <w:pPr>
        <w:tabs>
          <w:tab w:val="left" w:pos="540"/>
          <w:tab w:val="left" w:pos="1404"/>
        </w:tabs>
        <w:autoSpaceDE w:val="0"/>
        <w:spacing w:before="120"/>
        <w:jc w:val="both"/>
        <w:rPr>
          <w:rFonts w:ascii="Times New Roman" w:hAnsi="Times New Roman"/>
          <w:sz w:val="18"/>
          <w:szCs w:val="18"/>
          <w:lang w:val="ru-RU"/>
        </w:rPr>
      </w:pPr>
      <w:r w:rsidRPr="00F31C0A">
        <w:rPr>
          <w:rFonts w:ascii="Times New Roman" w:hAnsi="Times New Roman"/>
          <w:sz w:val="18"/>
          <w:szCs w:val="18"/>
          <w:lang w:val="ru-RU"/>
        </w:rPr>
        <w:t>При этом Заказчик обязан полностью оплатить оказанные к моменту прекращения Договора Услуги / Дополнительные услуги, а Исполнитель возвращает Заказчику оплаченную сумму аванса, превышающую стоимость фактически оказанных Исполнителем на дату прекращения Договора Услуг / Дополнительных услуг.</w:t>
      </w:r>
    </w:p>
    <w:p w:rsidR="008567CB" w:rsidRPr="00F31C0A" w:rsidRDefault="008567CB" w:rsidP="008567CB">
      <w:pPr>
        <w:tabs>
          <w:tab w:val="left" w:pos="540"/>
          <w:tab w:val="left" w:pos="1404"/>
        </w:tabs>
        <w:autoSpaceDE w:val="0"/>
        <w:spacing w:before="120"/>
        <w:jc w:val="both"/>
        <w:rPr>
          <w:rFonts w:ascii="Times New Roman" w:hAnsi="Times New Roman"/>
          <w:sz w:val="18"/>
          <w:szCs w:val="18"/>
          <w:lang w:val="ru-RU"/>
        </w:rPr>
      </w:pPr>
      <w:r w:rsidRPr="00F31C0A">
        <w:rPr>
          <w:rFonts w:ascii="Times New Roman" w:hAnsi="Times New Roman"/>
          <w:sz w:val="18"/>
          <w:szCs w:val="18"/>
          <w:lang w:val="ru-RU"/>
        </w:rPr>
        <w:t xml:space="preserve">10.3.4. По инициативе любой из Сторон путем одностороннего отказа от его исполнения в части оказания Дополнительных услуг при условии направления другой Стороне письменного уведомления не менее чем  за 3 (Три) рабочих дня до предполагаемой </w:t>
      </w:r>
      <w:r w:rsidRPr="00F31C0A">
        <w:rPr>
          <w:rFonts w:ascii="Times New Roman" w:hAnsi="Times New Roman"/>
          <w:sz w:val="18"/>
          <w:szCs w:val="18"/>
          <w:lang w:val="ru-RU"/>
        </w:rPr>
        <w:lastRenderedPageBreak/>
        <w:t>даты прекращения Договора. В этом случае Договор будет считаться прекратившимся в части оказания Дополнительных услуг по истечении 3 (Трех) рабочих дней с момента получения Исполнителем уведомления Заказчика об одностороннем отказе от исполнения Договора, либо по истечении 3 (Трех) рабочих дней с момента направления Исполнителем Заказчику уведомления об одностороннем отказе от исполнения Договора. При этом Заказчик обязан полностью оплатить оказанные к моменту прекращения Договора Дополнительные услуги, а Исполнитель возвращает Заказчику оплаченную сумму аванса, превышающую стоимость фактически оказанных Исполнителем на дату прекращения Договора Дополнительных услуг.</w:t>
      </w:r>
    </w:p>
    <w:p w:rsidR="008567CB" w:rsidRPr="00F31C0A" w:rsidRDefault="008567CB" w:rsidP="008567CB">
      <w:pPr>
        <w:tabs>
          <w:tab w:val="left" w:pos="540"/>
          <w:tab w:val="left" w:pos="1404"/>
        </w:tabs>
        <w:autoSpaceDE w:val="0"/>
        <w:spacing w:before="120"/>
        <w:jc w:val="both"/>
        <w:rPr>
          <w:rFonts w:ascii="Times New Roman" w:hAnsi="Times New Roman"/>
          <w:sz w:val="18"/>
          <w:szCs w:val="18"/>
          <w:lang w:val="ru-RU"/>
        </w:rPr>
      </w:pPr>
      <w:r w:rsidRPr="00F31C0A">
        <w:rPr>
          <w:rFonts w:ascii="Times New Roman" w:hAnsi="Times New Roman"/>
          <w:sz w:val="18"/>
          <w:szCs w:val="18"/>
          <w:lang w:val="ru-RU"/>
        </w:rPr>
        <w:t>10.3.5. По иным основаниям, предусмотренным действующим законодательством и настоящим Договором.</w:t>
      </w:r>
    </w:p>
    <w:p w:rsidR="008567CB" w:rsidRPr="00F31C0A" w:rsidRDefault="008567CB" w:rsidP="008567CB">
      <w:pPr>
        <w:tabs>
          <w:tab w:val="left" w:pos="540"/>
          <w:tab w:val="left" w:pos="1404"/>
        </w:tabs>
        <w:autoSpaceDE w:val="0"/>
        <w:spacing w:before="120"/>
        <w:jc w:val="both"/>
        <w:rPr>
          <w:rFonts w:ascii="Times New Roman" w:hAnsi="Times New Roman"/>
          <w:sz w:val="18"/>
          <w:szCs w:val="18"/>
          <w:lang w:val="ru-RU"/>
        </w:rPr>
      </w:pPr>
      <w:r w:rsidRPr="00F31C0A">
        <w:rPr>
          <w:rFonts w:ascii="Times New Roman" w:hAnsi="Times New Roman"/>
          <w:sz w:val="18"/>
          <w:szCs w:val="18"/>
          <w:lang w:val="ru-RU"/>
        </w:rPr>
        <w:t xml:space="preserve">10.4. Финансовые расчеты Сторон должны быть произведены не позднее 5 (Пяти) банковских дней с момента прекращения соответствующего Договора, если иное не предусмотрено настоящим Договором, Бланком заказа. </w:t>
      </w:r>
    </w:p>
    <w:p w:rsidR="008567CB" w:rsidRPr="00F31C0A" w:rsidRDefault="008567CB" w:rsidP="008567CB">
      <w:pPr>
        <w:tabs>
          <w:tab w:val="left" w:pos="540"/>
          <w:tab w:val="left" w:pos="1404"/>
        </w:tabs>
        <w:autoSpaceDE w:val="0"/>
        <w:spacing w:before="120"/>
        <w:jc w:val="both"/>
        <w:rPr>
          <w:rFonts w:ascii="Times New Roman" w:hAnsi="Times New Roman"/>
          <w:sz w:val="18"/>
          <w:szCs w:val="18"/>
          <w:lang w:val="ru-RU"/>
        </w:rPr>
      </w:pPr>
      <w:r w:rsidRPr="00F31C0A">
        <w:rPr>
          <w:rFonts w:ascii="Times New Roman" w:hAnsi="Times New Roman"/>
          <w:sz w:val="18"/>
          <w:szCs w:val="18"/>
          <w:lang w:val="ru-RU"/>
        </w:rPr>
        <w:t>10.5. В случае одностороннего отказа от исполнения Договора, последний считается прекратившимся полностью или в соответствующей части с первого числа месяца, следующего за датой отправки уведомления об отказе при соблюдении сроков на соответствующее уведомление, если иное не предусмотрено настоящим Договором.</w:t>
      </w:r>
    </w:p>
    <w:p w:rsidR="008567CB" w:rsidRPr="00F31C0A" w:rsidRDefault="008567CB" w:rsidP="008567CB">
      <w:pPr>
        <w:tabs>
          <w:tab w:val="left" w:pos="540"/>
          <w:tab w:val="left" w:pos="1404"/>
        </w:tabs>
        <w:autoSpaceDE w:val="0"/>
        <w:spacing w:before="120"/>
        <w:jc w:val="both"/>
        <w:rPr>
          <w:rFonts w:ascii="Times New Roman" w:hAnsi="Times New Roman"/>
          <w:sz w:val="18"/>
          <w:szCs w:val="18"/>
          <w:lang w:val="ru-RU"/>
        </w:rPr>
      </w:pPr>
      <w:r w:rsidRPr="00F31C0A">
        <w:rPr>
          <w:rFonts w:ascii="Times New Roman" w:hAnsi="Times New Roman"/>
          <w:sz w:val="18"/>
          <w:szCs w:val="18"/>
          <w:lang w:val="ru-RU"/>
        </w:rPr>
        <w:t>10.6. Частичный отказ от исполнения заключенного Договора может выражаться в отказе от Размещения рекламы Заказчика по определенным Бланкам заказа в Приложениях, при условии соблюдения сроков на уведомление. В случае нарушения сроков оплаты Услуг / Дополнительных услуг или несвоевременного предоставления Рекламных материалов уведомление Заказчика о частичном отказе Исполнителя от исполнения Договора по Бланкам заказа, относящимся к Размещению такой рекламы, не требуется.</w:t>
      </w:r>
    </w:p>
    <w:p w:rsidR="008567CB" w:rsidRPr="00F31C0A" w:rsidRDefault="008567CB" w:rsidP="008567CB">
      <w:pPr>
        <w:tabs>
          <w:tab w:val="left" w:pos="540"/>
          <w:tab w:val="left" w:pos="1404"/>
        </w:tabs>
        <w:autoSpaceDE w:val="0"/>
        <w:spacing w:before="120"/>
        <w:jc w:val="both"/>
        <w:rPr>
          <w:rFonts w:ascii="Times New Roman" w:hAnsi="Times New Roman"/>
          <w:sz w:val="18"/>
          <w:szCs w:val="18"/>
          <w:lang w:val="ru-RU"/>
        </w:rPr>
      </w:pPr>
    </w:p>
    <w:p w:rsidR="008567CB" w:rsidRPr="00F31C0A" w:rsidRDefault="008567CB" w:rsidP="008567CB">
      <w:pPr>
        <w:tabs>
          <w:tab w:val="left" w:pos="540"/>
        </w:tabs>
        <w:autoSpaceDE w:val="0"/>
        <w:spacing w:after="120"/>
        <w:jc w:val="center"/>
        <w:rPr>
          <w:rFonts w:ascii="Times New Roman" w:hAnsi="Times New Roman"/>
          <w:b/>
          <w:sz w:val="18"/>
          <w:szCs w:val="18"/>
          <w:lang w:val="ru-RU"/>
        </w:rPr>
      </w:pPr>
      <w:r w:rsidRPr="00F31C0A">
        <w:rPr>
          <w:rFonts w:ascii="Times New Roman" w:hAnsi="Times New Roman"/>
          <w:b/>
          <w:sz w:val="18"/>
          <w:szCs w:val="18"/>
          <w:lang w:val="ru-RU"/>
        </w:rPr>
        <w:t>11. СРОК ДЕЙСТВИЯ И ИЗМЕНЕНИЕ ОБЯЗАТЕЛЬНЫХ ДОКУМЕНТОВ</w:t>
      </w:r>
    </w:p>
    <w:p w:rsidR="008567CB" w:rsidRPr="00F31C0A" w:rsidRDefault="008567CB" w:rsidP="008567CB">
      <w:pPr>
        <w:tabs>
          <w:tab w:val="left" w:pos="540"/>
          <w:tab w:val="left" w:pos="1404"/>
        </w:tabs>
        <w:autoSpaceDE w:val="0"/>
        <w:spacing w:before="120"/>
        <w:jc w:val="both"/>
        <w:rPr>
          <w:rFonts w:ascii="Times New Roman" w:hAnsi="Times New Roman"/>
          <w:sz w:val="18"/>
          <w:szCs w:val="18"/>
          <w:lang w:val="ru-RU"/>
        </w:rPr>
      </w:pPr>
      <w:r w:rsidRPr="00F31C0A">
        <w:rPr>
          <w:rFonts w:ascii="Times New Roman" w:hAnsi="Times New Roman"/>
          <w:sz w:val="18"/>
          <w:szCs w:val="18"/>
          <w:lang w:val="ru-RU"/>
        </w:rPr>
        <w:t>11.1. Указанные в Договоре обязательные для Сторон документы вступают в силу с момента их размещения на Сайте и действуют до момента их отзыва и/или изменения в соответствии с Договором, если иной срок действия не определен Договором или Обязательными документами.</w:t>
      </w:r>
    </w:p>
    <w:p w:rsidR="008567CB" w:rsidRPr="00F31C0A" w:rsidRDefault="008567CB" w:rsidP="008567CB">
      <w:pPr>
        <w:tabs>
          <w:tab w:val="left" w:pos="540"/>
          <w:tab w:val="left" w:pos="1404"/>
        </w:tabs>
        <w:autoSpaceDE w:val="0"/>
        <w:spacing w:before="120"/>
        <w:jc w:val="both"/>
        <w:rPr>
          <w:rFonts w:ascii="Times New Roman" w:hAnsi="Times New Roman"/>
          <w:sz w:val="18"/>
          <w:szCs w:val="18"/>
          <w:lang w:val="ru-RU"/>
        </w:rPr>
      </w:pPr>
      <w:r w:rsidRPr="00F31C0A">
        <w:rPr>
          <w:rFonts w:ascii="Times New Roman" w:hAnsi="Times New Roman"/>
          <w:sz w:val="18"/>
          <w:szCs w:val="18"/>
          <w:lang w:val="ru-RU"/>
        </w:rPr>
        <w:t>11.2. Обязательные для Сторон документы могут быть изменены и/или отозваны в любой момент. Сведения об изменении или отзыве таких документов доводятся до Заказчика по выбору Исполнителя посредством размещения на Сайте, публикации в средствах массовой информации либо путем направления соответствующего уведомления на электронный адрес, указанный Заказчиком при заключении Договора или в ходе его исполнения.</w:t>
      </w:r>
    </w:p>
    <w:p w:rsidR="008567CB" w:rsidRPr="00F31C0A" w:rsidRDefault="008567CB" w:rsidP="008567CB">
      <w:pPr>
        <w:tabs>
          <w:tab w:val="left" w:pos="540"/>
          <w:tab w:val="left" w:pos="1404"/>
        </w:tabs>
        <w:autoSpaceDE w:val="0"/>
        <w:spacing w:before="120"/>
        <w:jc w:val="both"/>
        <w:rPr>
          <w:rFonts w:ascii="Times New Roman" w:hAnsi="Times New Roman"/>
          <w:sz w:val="18"/>
          <w:szCs w:val="18"/>
          <w:lang w:val="ru-RU"/>
        </w:rPr>
      </w:pPr>
      <w:r w:rsidRPr="00F31C0A">
        <w:rPr>
          <w:rFonts w:ascii="Times New Roman" w:hAnsi="Times New Roman"/>
          <w:sz w:val="18"/>
          <w:szCs w:val="18"/>
          <w:lang w:val="ru-RU"/>
        </w:rPr>
        <w:t>11.3. В случае отзыва Обязательных для Сторон документов  или внесения в них изменений, последние вступают в силу с момента доведения об этом сведений до Заказчика, если иной срок вступления их в силу не определен Договором или дополнительно при таком сообщении.</w:t>
      </w:r>
    </w:p>
    <w:p w:rsidR="008567CB" w:rsidRPr="00F31C0A" w:rsidRDefault="008567CB" w:rsidP="008567CB">
      <w:pPr>
        <w:tabs>
          <w:tab w:val="left" w:pos="540"/>
          <w:tab w:val="left" w:pos="1404"/>
        </w:tabs>
        <w:autoSpaceDE w:val="0"/>
        <w:spacing w:before="120"/>
        <w:jc w:val="both"/>
        <w:rPr>
          <w:rFonts w:ascii="Times New Roman" w:hAnsi="Times New Roman"/>
          <w:sz w:val="18"/>
          <w:szCs w:val="18"/>
          <w:lang w:val="ru-RU"/>
        </w:rPr>
      </w:pPr>
      <w:r w:rsidRPr="00F31C0A">
        <w:rPr>
          <w:rFonts w:ascii="Times New Roman" w:hAnsi="Times New Roman"/>
          <w:sz w:val="18"/>
          <w:szCs w:val="18"/>
          <w:lang w:val="ru-RU"/>
        </w:rPr>
        <w:t>11.4. Обязательства Сторон по Договору, которые в силу своей природы должны продолжать действовать (включая обязательства в отношении предоставленных гарантий, конфиденциальности, проведения взаиморасчетов,  но, не ограничиваясь указанным), остаются в силе после окончания срока действия Договора до полного исполнения.</w:t>
      </w:r>
    </w:p>
    <w:p w:rsidR="008567CB" w:rsidRPr="00F31C0A" w:rsidRDefault="008567CB" w:rsidP="008567CB">
      <w:pPr>
        <w:tabs>
          <w:tab w:val="left" w:pos="540"/>
        </w:tabs>
        <w:autoSpaceDE w:val="0"/>
        <w:spacing w:after="120"/>
        <w:jc w:val="both"/>
        <w:rPr>
          <w:rFonts w:ascii="Times New Roman" w:hAnsi="Times New Roman"/>
          <w:sz w:val="18"/>
          <w:szCs w:val="18"/>
          <w:highlight w:val="yellow"/>
          <w:lang w:val="ru-RU"/>
        </w:rPr>
      </w:pPr>
    </w:p>
    <w:p w:rsidR="008567CB" w:rsidRPr="00F31C0A" w:rsidRDefault="008567CB" w:rsidP="008567CB">
      <w:pPr>
        <w:tabs>
          <w:tab w:val="left" w:pos="540"/>
        </w:tabs>
        <w:autoSpaceDE w:val="0"/>
        <w:spacing w:after="120"/>
        <w:jc w:val="center"/>
        <w:rPr>
          <w:rFonts w:ascii="Times New Roman" w:hAnsi="Times New Roman"/>
          <w:b/>
          <w:sz w:val="18"/>
          <w:szCs w:val="18"/>
          <w:lang w:val="ru-RU"/>
        </w:rPr>
      </w:pPr>
      <w:r w:rsidRPr="00F31C0A">
        <w:rPr>
          <w:rFonts w:ascii="Times New Roman" w:hAnsi="Times New Roman"/>
          <w:b/>
          <w:sz w:val="18"/>
          <w:szCs w:val="18"/>
          <w:lang w:val="ru-RU"/>
        </w:rPr>
        <w:t>12. ЗАКЛЮЧИТЕЛЬНЫЕ ПОЛОЖЕНИЯ</w:t>
      </w:r>
    </w:p>
    <w:p w:rsidR="008567CB" w:rsidRPr="00F31C0A" w:rsidRDefault="008567CB" w:rsidP="008567CB">
      <w:pPr>
        <w:tabs>
          <w:tab w:val="left" w:pos="540"/>
          <w:tab w:val="left" w:pos="1404"/>
        </w:tabs>
        <w:autoSpaceDE w:val="0"/>
        <w:spacing w:before="120"/>
        <w:jc w:val="both"/>
        <w:rPr>
          <w:rFonts w:ascii="Times New Roman" w:hAnsi="Times New Roman"/>
          <w:sz w:val="18"/>
          <w:szCs w:val="18"/>
          <w:lang w:val="ru-RU"/>
        </w:rPr>
      </w:pPr>
      <w:r w:rsidRPr="00F31C0A">
        <w:rPr>
          <w:rFonts w:ascii="Times New Roman" w:hAnsi="Times New Roman"/>
          <w:sz w:val="18"/>
          <w:szCs w:val="18"/>
          <w:lang w:val="ru-RU"/>
        </w:rPr>
        <w:t>12.1. Договор, его заключение и исполнение регулируется действующим законодательством Российской Федерации. Все вопросы, не урегулированные Договором или урегулированные не полностью, регулируются в соответствии с материальным правом Российской Федерации.</w:t>
      </w:r>
    </w:p>
    <w:p w:rsidR="008567CB" w:rsidRPr="00F31C0A" w:rsidRDefault="008567CB" w:rsidP="008567CB">
      <w:pPr>
        <w:tabs>
          <w:tab w:val="left" w:pos="540"/>
          <w:tab w:val="left" w:pos="1404"/>
        </w:tabs>
        <w:autoSpaceDE w:val="0"/>
        <w:spacing w:before="120"/>
        <w:jc w:val="both"/>
        <w:rPr>
          <w:rFonts w:ascii="Times New Roman" w:hAnsi="Times New Roman"/>
          <w:sz w:val="18"/>
          <w:szCs w:val="18"/>
          <w:lang w:val="ru-RU"/>
        </w:rPr>
      </w:pPr>
      <w:r w:rsidRPr="00F31C0A">
        <w:rPr>
          <w:rFonts w:ascii="Times New Roman" w:hAnsi="Times New Roman"/>
          <w:sz w:val="18"/>
          <w:szCs w:val="18"/>
          <w:lang w:val="ru-RU"/>
        </w:rPr>
        <w:t>12.2. Споры по настоящему Договору подлежат рассмотрению в суде по месту нахождения Исполнителя.</w:t>
      </w:r>
    </w:p>
    <w:p w:rsidR="008567CB" w:rsidRPr="00F31C0A" w:rsidRDefault="008567CB" w:rsidP="008567CB">
      <w:pPr>
        <w:tabs>
          <w:tab w:val="left" w:pos="540"/>
          <w:tab w:val="left" w:pos="1404"/>
        </w:tabs>
        <w:autoSpaceDE w:val="0"/>
        <w:spacing w:before="120"/>
        <w:jc w:val="both"/>
        <w:rPr>
          <w:rFonts w:ascii="Times New Roman" w:hAnsi="Times New Roman"/>
          <w:sz w:val="18"/>
          <w:szCs w:val="18"/>
          <w:lang w:val="ru-RU"/>
        </w:rPr>
      </w:pPr>
      <w:r w:rsidRPr="00F31C0A">
        <w:rPr>
          <w:rFonts w:ascii="Times New Roman" w:hAnsi="Times New Roman"/>
          <w:sz w:val="18"/>
          <w:szCs w:val="18"/>
          <w:lang w:val="ru-RU"/>
        </w:rPr>
        <w:t>12.3. Все уведомления и прочие документы по Договору, если в нем не предусмотрено иное, должны направляться по указанным в нем или последнем Бланке заказа адресам. Уведомления и прочие документы в письменной форме, когда требуется их доставка, направляются почтой с уведомлением о вручении или курьерской службой, прочие уведомления могут направляться по факсу или электронной почте с/на указанных (-ые) в Договоре или последнем Бланке заказа номеров (-а)/ адресов (-а) электронной почты.</w:t>
      </w:r>
    </w:p>
    <w:p w:rsidR="008567CB" w:rsidRPr="00F31C0A" w:rsidRDefault="008567CB" w:rsidP="008567CB">
      <w:pPr>
        <w:tabs>
          <w:tab w:val="left" w:pos="540"/>
          <w:tab w:val="left" w:pos="1404"/>
        </w:tabs>
        <w:autoSpaceDE w:val="0"/>
        <w:spacing w:before="120"/>
        <w:jc w:val="both"/>
        <w:rPr>
          <w:rFonts w:ascii="Times New Roman" w:hAnsi="Times New Roman"/>
          <w:sz w:val="18"/>
          <w:szCs w:val="18"/>
          <w:lang w:val="ru-RU"/>
        </w:rPr>
      </w:pPr>
      <w:r w:rsidRPr="00F31C0A">
        <w:rPr>
          <w:rFonts w:ascii="Times New Roman" w:hAnsi="Times New Roman"/>
          <w:sz w:val="18"/>
          <w:szCs w:val="18"/>
          <w:lang w:val="ru-RU"/>
        </w:rPr>
        <w:t>12.4. Заказчик соглашается получать на электронный адрес, указанный в Бланке заказа или в ходе исполнения Договора, информационные электронные сообщения (далее - "Уведомления") на нижеследующих условиях:</w:t>
      </w:r>
    </w:p>
    <w:p w:rsidR="008567CB" w:rsidRPr="00F31C0A" w:rsidRDefault="008567CB" w:rsidP="008567CB">
      <w:pPr>
        <w:tabs>
          <w:tab w:val="left" w:pos="540"/>
          <w:tab w:val="left" w:pos="1404"/>
        </w:tabs>
        <w:autoSpaceDE w:val="0"/>
        <w:spacing w:before="120"/>
        <w:jc w:val="both"/>
        <w:rPr>
          <w:rFonts w:ascii="Times New Roman" w:hAnsi="Times New Roman"/>
          <w:sz w:val="18"/>
          <w:szCs w:val="18"/>
          <w:lang w:val="ru-RU"/>
        </w:rPr>
      </w:pPr>
      <w:r w:rsidRPr="00F31C0A">
        <w:rPr>
          <w:rFonts w:ascii="Times New Roman" w:hAnsi="Times New Roman"/>
          <w:sz w:val="18"/>
          <w:szCs w:val="18"/>
          <w:lang w:val="ru-RU"/>
        </w:rPr>
        <w:t>12.4.1. Исполнитель обязуется использовать Уведомления исключительно для информирования Заказчика о ходе исполнения заключенного Договора, его изменении или досрочном прекращении,   изменениях в Продуктах 2ГИС, а также проводимых акциях, скидках, и новых рекламных возможностях в Продуктах 2ГИС.</w:t>
      </w:r>
    </w:p>
    <w:p w:rsidR="008567CB" w:rsidRPr="00F31C0A" w:rsidRDefault="008567CB" w:rsidP="008567CB">
      <w:pPr>
        <w:tabs>
          <w:tab w:val="left" w:pos="540"/>
          <w:tab w:val="left" w:pos="1404"/>
        </w:tabs>
        <w:autoSpaceDE w:val="0"/>
        <w:spacing w:before="120"/>
        <w:jc w:val="both"/>
        <w:rPr>
          <w:rFonts w:ascii="Times New Roman" w:hAnsi="Times New Roman"/>
          <w:sz w:val="18"/>
          <w:szCs w:val="18"/>
          <w:lang w:val="ru-RU"/>
        </w:rPr>
      </w:pPr>
      <w:r w:rsidRPr="00F31C0A">
        <w:rPr>
          <w:rFonts w:ascii="Times New Roman" w:hAnsi="Times New Roman"/>
          <w:sz w:val="18"/>
          <w:szCs w:val="18"/>
          <w:lang w:val="ru-RU"/>
        </w:rPr>
        <w:t>12.4.2. Исполнитель обязуется не сопровождать Уведомления рекламными сообщениями от третьих лиц.</w:t>
      </w:r>
    </w:p>
    <w:p w:rsidR="008567CB" w:rsidRPr="00F31C0A" w:rsidRDefault="008567CB" w:rsidP="008567CB">
      <w:pPr>
        <w:tabs>
          <w:tab w:val="left" w:pos="540"/>
          <w:tab w:val="left" w:pos="1404"/>
        </w:tabs>
        <w:autoSpaceDE w:val="0"/>
        <w:spacing w:before="120"/>
        <w:jc w:val="both"/>
        <w:rPr>
          <w:rFonts w:ascii="Times New Roman" w:hAnsi="Times New Roman"/>
          <w:sz w:val="18"/>
          <w:szCs w:val="18"/>
          <w:lang w:val="ru-RU"/>
        </w:rPr>
      </w:pPr>
      <w:r w:rsidRPr="00F31C0A">
        <w:rPr>
          <w:rFonts w:ascii="Times New Roman" w:hAnsi="Times New Roman"/>
          <w:sz w:val="18"/>
          <w:szCs w:val="18"/>
          <w:lang w:val="ru-RU"/>
        </w:rPr>
        <w:t>12.5. Если какое-то из положений настоящего Договора будет признано недействительным, то законность / действительность его остальных положений от этого не утрачивается.</w:t>
      </w:r>
    </w:p>
    <w:p w:rsidR="001E4620" w:rsidRPr="00F31C0A" w:rsidRDefault="008567CB" w:rsidP="008567CB">
      <w:pPr>
        <w:tabs>
          <w:tab w:val="left" w:pos="540"/>
          <w:tab w:val="left" w:pos="1404"/>
        </w:tabs>
        <w:autoSpaceDE w:val="0"/>
        <w:spacing w:before="120"/>
        <w:rPr>
          <w:rFonts w:ascii="Times New Roman" w:hAnsi="Times New Roman"/>
          <w:sz w:val="18"/>
          <w:szCs w:val="18"/>
          <w:lang w:val="ru-RU"/>
        </w:rPr>
      </w:pPr>
      <w:r w:rsidRPr="00F31C0A">
        <w:rPr>
          <w:rFonts w:ascii="Times New Roman" w:hAnsi="Times New Roman"/>
          <w:sz w:val="18"/>
          <w:szCs w:val="18"/>
          <w:lang w:val="ru-RU"/>
        </w:rPr>
        <w:t>12.6. Договор составлен в двух экземплярах, имеющих равную юридическую силу, по одному для каждой из Сторон.</w:t>
      </w:r>
    </w:p>
    <w:p w:rsidR="00D75E32" w:rsidRPr="00F31C0A" w:rsidRDefault="00D75E32" w:rsidP="00D75E32">
      <w:pPr>
        <w:tabs>
          <w:tab w:val="left" w:pos="540"/>
          <w:tab w:val="left" w:pos="1404"/>
        </w:tabs>
        <w:autoSpaceDE w:val="0"/>
        <w:spacing w:before="120"/>
        <w:jc w:val="center"/>
        <w:rPr>
          <w:rFonts w:ascii="Times New Roman" w:hAnsi="Times New Roman" w:cs="Times New Roman"/>
          <w:b/>
          <w:bCs/>
          <w:sz w:val="18"/>
          <w:szCs w:val="18"/>
          <w:lang w:val="ru-RU"/>
        </w:rPr>
      </w:pPr>
    </w:p>
    <w:p w:rsidR="00DE710C" w:rsidRPr="00F31C0A" w:rsidRDefault="00DE710C" w:rsidP="007E253D">
      <w:pPr>
        <w:tabs>
          <w:tab w:val="left" w:pos="540"/>
          <w:tab w:val="left" w:pos="1404"/>
        </w:tabs>
        <w:autoSpaceDE w:val="0"/>
        <w:spacing w:before="120"/>
        <w:jc w:val="center"/>
        <w:rPr>
          <w:rFonts w:ascii="Times New Roman" w:hAnsi="Times New Roman" w:cs="Times New Roman"/>
          <w:b/>
          <w:bCs/>
          <w:sz w:val="18"/>
          <w:szCs w:val="18"/>
          <w:lang w:val="ru-RU"/>
        </w:rPr>
      </w:pPr>
      <w:r w:rsidRPr="00F31C0A">
        <w:rPr>
          <w:rFonts w:ascii="Times New Roman" w:hAnsi="Times New Roman" w:cs="Times New Roman"/>
          <w:b/>
          <w:bCs/>
          <w:sz w:val="18"/>
          <w:szCs w:val="18"/>
          <w:lang w:val="ru-RU"/>
        </w:rPr>
        <w:t>13. РЕКВИЗИТЫ И ПОДПИСИ СТОРОН</w:t>
      </w:r>
    </w:p>
    <w:sdt>
      <w:sdtPr>
        <w:rPr>
          <w:rFonts w:ascii="Times New Roman" w:hAnsi="Times New Roman" w:cs="Times New Roman"/>
          <w:sz w:val="18"/>
          <w:szCs w:val="18"/>
        </w:rPr>
        <w:tag w:val="Optional,UseLegalPerson"/>
        <w:id w:val="750709366"/>
        <w:placeholder>
          <w:docPart w:val="DefaultPlaceholder_22675703"/>
        </w:placeholder>
      </w:sdtPr>
      <w:sdtEndPr>
        <w:rPr>
          <w:b/>
          <w:bCs/>
          <w:lang w:val="ru-RU"/>
        </w:rPr>
      </w:sdtEndPr>
      <w:sdtContent>
        <w:p w:rsidR="00DE710C" w:rsidRPr="00F31C0A" w:rsidRDefault="00DE710C" w:rsidP="00464FA7">
          <w:pPr>
            <w:tabs>
              <w:tab w:val="left" w:pos="540"/>
              <w:tab w:val="left" w:pos="1404"/>
            </w:tabs>
            <w:autoSpaceDE w:val="0"/>
            <w:jc w:val="both"/>
            <w:rPr>
              <w:rFonts w:ascii="Times New Roman" w:hAnsi="Times New Roman" w:cs="Times New Roman"/>
              <w:sz w:val="18"/>
              <w:szCs w:val="18"/>
            </w:rPr>
          </w:pPr>
        </w:p>
        <w:tbl>
          <w:tblPr>
            <w:tblW w:w="0" w:type="auto"/>
            <w:tblInd w:w="108" w:type="dxa"/>
            <w:tblLayout w:type="fixed"/>
            <w:tblLook w:val="0000" w:firstRow="0" w:lastRow="0" w:firstColumn="0" w:lastColumn="0" w:noHBand="0" w:noVBand="0"/>
          </w:tblPr>
          <w:tblGrid>
            <w:gridCol w:w="4960"/>
            <w:gridCol w:w="4962"/>
          </w:tblGrid>
          <w:tr w:rsidR="008C6507" w:rsidRPr="00B10F61" w:rsidTr="00D32E93">
            <w:tc>
              <w:tcPr>
                <w:tcW w:w="4960" w:type="dxa"/>
                <w:tcBorders>
                  <w:top w:val="single" w:sz="2" w:space="0" w:color="000000"/>
                  <w:left w:val="single" w:sz="2" w:space="0" w:color="000000"/>
                  <w:bottom w:val="single" w:sz="2" w:space="0" w:color="000000"/>
                  <w:right w:val="single" w:sz="2" w:space="0" w:color="000000"/>
                </w:tcBorders>
              </w:tcPr>
              <w:p w:rsidR="008C6507" w:rsidRPr="00F31C0A" w:rsidRDefault="008C6507" w:rsidP="00652966">
                <w:pPr>
                  <w:pStyle w:val="21"/>
                  <w:snapToGrid w:val="0"/>
                  <w:ind w:left="0" w:firstLine="0"/>
                  <w:jc w:val="left"/>
                  <w:rPr>
                    <w:bCs/>
                    <w:sz w:val="18"/>
                    <w:szCs w:val="18"/>
                  </w:rPr>
                </w:pPr>
                <w:r w:rsidRPr="00F31C0A">
                  <w:rPr>
                    <w:bCs/>
                    <w:sz w:val="18"/>
                    <w:szCs w:val="18"/>
                  </w:rPr>
                  <w:t>Исполнитель:</w:t>
                </w:r>
              </w:p>
              <w:p w:rsidR="008C6507" w:rsidRPr="00F31C0A" w:rsidRDefault="00BE2E78" w:rsidP="00652966">
                <w:pPr>
                  <w:pStyle w:val="21"/>
                  <w:snapToGrid w:val="0"/>
                  <w:ind w:left="0" w:firstLine="0"/>
                  <w:jc w:val="left"/>
                  <w:rPr>
                    <w:sz w:val="18"/>
                    <w:szCs w:val="18"/>
                  </w:rPr>
                </w:pPr>
                <w:sdt>
                  <w:sdtPr>
                    <w:rPr>
                      <w:sz w:val="18"/>
                      <w:szCs w:val="18"/>
                    </w:rPr>
                    <w:alias w:val="BranchOfficeOrganizationUnit.ShortLegalName"/>
                    <w:id w:val="27228965"/>
                    <w:placeholder>
                      <w:docPart w:val="E705D1E20A2548BCB3D5DAB606D5F65E"/>
                    </w:placeholder>
                    <w:text/>
                  </w:sdtPr>
                  <w:sdtEndPr/>
                  <w:sdtContent>
                    <w:r w:rsidR="008C6507" w:rsidRPr="00F31C0A">
                      <w:rPr>
                        <w:b/>
                        <w:sz w:val="18"/>
                        <w:szCs w:val="18"/>
                      </w:rPr>
                      <w:t>исполнитель</w:t>
                    </w:r>
                  </w:sdtContent>
                </w:sdt>
              </w:p>
              <w:p w:rsidR="008C6507" w:rsidRPr="00F31C0A" w:rsidRDefault="008C6507" w:rsidP="00652966">
                <w:pPr>
                  <w:autoSpaceDE w:val="0"/>
                  <w:rPr>
                    <w:rFonts w:ascii="Times New Roman" w:hAnsi="Times New Roman" w:cs="Times New Roman"/>
                    <w:sz w:val="18"/>
                    <w:szCs w:val="18"/>
                    <w:lang w:val="ru-RU"/>
                  </w:rPr>
                </w:pPr>
                <w:r w:rsidRPr="00F31C0A">
                  <w:rPr>
                    <w:rFonts w:ascii="Times New Roman" w:hAnsi="Times New Roman" w:cs="Times New Roman"/>
                    <w:sz w:val="18"/>
                    <w:szCs w:val="18"/>
                    <w:lang w:val="ru-RU"/>
                  </w:rPr>
                  <w:lastRenderedPageBreak/>
                  <w:t xml:space="preserve">ИНН: </w:t>
                </w:r>
                <w:sdt>
                  <w:sdtPr>
                    <w:rPr>
                      <w:rFonts w:ascii="Times New Roman" w:hAnsi="Times New Roman" w:cs="Times New Roman"/>
                      <w:sz w:val="18"/>
                      <w:szCs w:val="18"/>
                    </w:rPr>
                    <w:alias w:val="BranchOffice.Inn"/>
                    <w:tag w:val="BranchOffice.Inn"/>
                    <w:id w:val="27228966"/>
                    <w:placeholder>
                      <w:docPart w:val="E705D1E20A2548BCB3D5DAB606D5F65E"/>
                    </w:placeholder>
                    <w:text/>
                  </w:sdtPr>
                  <w:sdtEndPr/>
                  <w:sdtContent>
                    <w:r w:rsidRPr="00F31C0A">
                      <w:rPr>
                        <w:rFonts w:ascii="Times New Roman" w:hAnsi="Times New Roman" w:cs="Times New Roman"/>
                        <w:b/>
                        <w:sz w:val="18"/>
                        <w:szCs w:val="18"/>
                        <w:lang w:val="ru-RU"/>
                      </w:rPr>
                      <w:t>1111</w:t>
                    </w:r>
                  </w:sdtContent>
                </w:sdt>
                <w:r w:rsidRPr="00F31C0A">
                  <w:rPr>
                    <w:rFonts w:ascii="Times New Roman" w:hAnsi="Times New Roman" w:cs="Times New Roman"/>
                    <w:sz w:val="18"/>
                    <w:szCs w:val="18"/>
                    <w:lang w:val="ru-RU"/>
                  </w:rPr>
                  <w:t xml:space="preserve"> КПП: </w:t>
                </w:r>
                <w:sdt>
                  <w:sdtPr>
                    <w:rPr>
                      <w:rFonts w:ascii="Times New Roman" w:hAnsi="Times New Roman" w:cs="Times New Roman"/>
                      <w:sz w:val="18"/>
                      <w:szCs w:val="18"/>
                    </w:rPr>
                    <w:alias w:val="BranchOfficeOrganizationUnit.Kpp"/>
                    <w:tag w:val="BranchOfficeOrganizationUnit.Kpp"/>
                    <w:id w:val="27228967"/>
                    <w:placeholder>
                      <w:docPart w:val="E705D1E20A2548BCB3D5DAB606D5F65E"/>
                    </w:placeholder>
                    <w:text/>
                  </w:sdtPr>
                  <w:sdtEndPr/>
                  <w:sdtContent>
                    <w:r w:rsidRPr="00F31C0A">
                      <w:rPr>
                        <w:rFonts w:ascii="Times New Roman" w:hAnsi="Times New Roman" w:cs="Times New Roman"/>
                        <w:b/>
                        <w:sz w:val="18"/>
                        <w:szCs w:val="18"/>
                        <w:lang w:val="ru-RU"/>
                      </w:rPr>
                      <w:t>222</w:t>
                    </w:r>
                  </w:sdtContent>
                </w:sdt>
              </w:p>
              <w:p w:rsidR="008C6507" w:rsidRPr="00F31C0A" w:rsidRDefault="008C6507" w:rsidP="00652966">
                <w:pPr>
                  <w:autoSpaceDE w:val="0"/>
                  <w:rPr>
                    <w:rFonts w:ascii="Times New Roman" w:hAnsi="Times New Roman" w:cs="Times New Roman"/>
                    <w:sz w:val="18"/>
                    <w:szCs w:val="18"/>
                    <w:lang w:val="ru-RU"/>
                  </w:rPr>
                </w:pPr>
                <w:r w:rsidRPr="00F31C0A">
                  <w:rPr>
                    <w:rFonts w:ascii="Times New Roman" w:hAnsi="Times New Roman" w:cs="Times New Roman"/>
                    <w:sz w:val="18"/>
                    <w:szCs w:val="18"/>
                    <w:lang w:val="ru-RU"/>
                  </w:rPr>
                  <w:t xml:space="preserve">Юридический адрес: </w:t>
                </w:r>
                <w:sdt>
                  <w:sdtPr>
                    <w:rPr>
                      <w:rFonts w:ascii="Times New Roman" w:hAnsi="Times New Roman" w:cs="Times New Roman"/>
                      <w:sz w:val="18"/>
                      <w:szCs w:val="18"/>
                    </w:rPr>
                    <w:alias w:val="BranchOffice.LegalAddress"/>
                    <w:id w:val="231544344"/>
                    <w:placeholder>
                      <w:docPart w:val="E705D1E20A2548BCB3D5DAB606D5F65E"/>
                    </w:placeholder>
                    <w:text/>
                  </w:sdtPr>
                  <w:sdtEndPr/>
                  <w:sdtContent>
                    <w:r w:rsidRPr="00F31C0A">
                      <w:rPr>
                        <w:rFonts w:ascii="Times New Roman" w:hAnsi="Times New Roman" w:cs="Times New Roman"/>
                        <w:b/>
                        <w:sz w:val="18"/>
                        <w:szCs w:val="18"/>
                        <w:lang w:val="ru-RU"/>
                      </w:rPr>
                      <w:t>улица Ленина</w:t>
                    </w:r>
                  </w:sdtContent>
                </w:sdt>
              </w:p>
              <w:p w:rsidR="00723512" w:rsidRPr="00F31C0A" w:rsidRDefault="002041BC" w:rsidP="00723512">
                <w:pPr>
                  <w:autoSpaceDE w:val="0"/>
                  <w:rPr>
                    <w:rFonts w:ascii="Times New Roman" w:hAnsi="Times New Roman" w:cs="Times New Roman"/>
                    <w:sz w:val="18"/>
                    <w:szCs w:val="18"/>
                    <w:lang w:val="ru-RU"/>
                  </w:rPr>
                </w:pPr>
                <w:r w:rsidRPr="00F31C0A">
                  <w:rPr>
                    <w:rFonts w:ascii="Times New Roman" w:hAnsi="Times New Roman" w:cs="Times New Roman"/>
                    <w:sz w:val="18"/>
                    <w:szCs w:val="18"/>
                    <w:lang w:val="ru-RU"/>
                  </w:rPr>
                  <w:t>Фактический адрес</w:t>
                </w:r>
                <w:r w:rsidR="00723512" w:rsidRPr="00F31C0A">
                  <w:rPr>
                    <w:rFonts w:ascii="Times New Roman" w:hAnsi="Times New Roman" w:cs="Times New Roman"/>
                    <w:sz w:val="18"/>
                    <w:szCs w:val="18"/>
                    <w:lang w:val="ru-RU"/>
                  </w:rPr>
                  <w:t xml:space="preserve">: </w:t>
                </w:r>
                <w:sdt>
                  <w:sdtPr>
                    <w:rPr>
                      <w:rFonts w:ascii="Times New Roman" w:hAnsi="Times New Roman" w:cs="Times New Roman"/>
                      <w:sz w:val="18"/>
                      <w:szCs w:val="18"/>
                    </w:rPr>
                    <w:alias w:val="BranchOfficeOrganizationUnit.ActualAddress"/>
                    <w:id w:val="578585105"/>
                    <w:placeholder>
                      <w:docPart w:val="321A27DF04DF4719897B98334F10266F"/>
                    </w:placeholder>
                  </w:sdtPr>
                  <w:sdtEndPr/>
                  <w:sdtContent>
                    <w:r w:rsidR="00723512" w:rsidRPr="00F31C0A">
                      <w:rPr>
                        <w:rFonts w:ascii="Times New Roman" w:hAnsi="Times New Roman" w:cs="Times New Roman"/>
                        <w:b/>
                        <w:sz w:val="18"/>
                        <w:szCs w:val="18"/>
                      </w:rPr>
                      <w:t>ActualAddress</w:t>
                    </w:r>
                  </w:sdtContent>
                </w:sdt>
              </w:p>
              <w:p w:rsidR="00723512" w:rsidRPr="00F31C0A" w:rsidRDefault="008C6507" w:rsidP="00723512">
                <w:pPr>
                  <w:autoSpaceDE w:val="0"/>
                  <w:rPr>
                    <w:rFonts w:ascii="Times New Roman" w:hAnsi="Times New Roman" w:cs="Times New Roman"/>
                    <w:b/>
                    <w:sz w:val="18"/>
                    <w:szCs w:val="18"/>
                    <w:lang w:val="ru-RU"/>
                  </w:rPr>
                </w:pPr>
                <w:r w:rsidRPr="00F31C0A">
                  <w:rPr>
                    <w:rFonts w:ascii="Times New Roman" w:hAnsi="Times New Roman" w:cs="Times New Roman"/>
                    <w:sz w:val="18"/>
                    <w:szCs w:val="18"/>
                    <w:lang w:val="ru-RU"/>
                  </w:rPr>
                  <w:t xml:space="preserve">Платежные реквизиты: </w:t>
                </w:r>
                <w:sdt>
                  <w:sdtPr>
                    <w:rPr>
                      <w:rFonts w:ascii="Times New Roman" w:hAnsi="Times New Roman" w:cs="Times New Roman"/>
                      <w:b/>
                      <w:sz w:val="18"/>
                      <w:szCs w:val="18"/>
                    </w:rPr>
                    <w:alias w:val="BranchOfficeOrganizationUnit.PaymentEssentialElements"/>
                    <w:id w:val="242739354"/>
                    <w:placeholder>
                      <w:docPart w:val="E705D1E20A2548BCB3D5DAB606D5F65E"/>
                    </w:placeholder>
                    <w:text/>
                  </w:sdtPr>
                  <w:sdtEndPr/>
                  <w:sdtContent>
                    <w:r w:rsidRPr="00F31C0A">
                      <w:rPr>
                        <w:rFonts w:ascii="Times New Roman" w:hAnsi="Times New Roman" w:cs="Times New Roman"/>
                        <w:b/>
                        <w:sz w:val="18"/>
                        <w:szCs w:val="18"/>
                        <w:lang w:val="ru-RU"/>
                      </w:rPr>
                      <w:t>р/с к/с бик банк</w:t>
                    </w:r>
                  </w:sdtContent>
                </w:sdt>
              </w:p>
              <w:p w:rsidR="008C6507" w:rsidRPr="00F31C0A" w:rsidRDefault="00723512" w:rsidP="00723512">
                <w:pPr>
                  <w:autoSpaceDE w:val="0"/>
                  <w:rPr>
                    <w:rFonts w:ascii="Times New Roman" w:hAnsi="Times New Roman" w:cs="Times New Roman"/>
                    <w:sz w:val="18"/>
                    <w:szCs w:val="18"/>
                    <w:lang w:val="ru-RU"/>
                  </w:rPr>
                </w:pPr>
                <w:r w:rsidRPr="00F31C0A">
                  <w:rPr>
                    <w:rFonts w:ascii="Times New Roman" w:hAnsi="Times New Roman" w:cs="Times New Roman"/>
                    <w:sz w:val="18"/>
                    <w:szCs w:val="18"/>
                  </w:rPr>
                  <w:t>E</w:t>
                </w:r>
                <w:r w:rsidRPr="00F31C0A">
                  <w:rPr>
                    <w:rFonts w:ascii="Times New Roman" w:hAnsi="Times New Roman" w:cs="Times New Roman"/>
                    <w:sz w:val="18"/>
                    <w:szCs w:val="18"/>
                    <w:lang w:val="ru-RU"/>
                  </w:rPr>
                  <w:t>-</w:t>
                </w:r>
                <w:r w:rsidRPr="00F31C0A">
                  <w:rPr>
                    <w:rFonts w:ascii="Times New Roman" w:hAnsi="Times New Roman" w:cs="Times New Roman"/>
                    <w:sz w:val="18"/>
                    <w:szCs w:val="18"/>
                  </w:rPr>
                  <w:t>mail</w:t>
                </w:r>
                <w:r w:rsidRPr="00F31C0A">
                  <w:rPr>
                    <w:rFonts w:ascii="Times New Roman" w:hAnsi="Times New Roman" w:cs="Times New Roman"/>
                    <w:sz w:val="18"/>
                    <w:szCs w:val="18"/>
                    <w:lang w:val="ru-RU"/>
                  </w:rPr>
                  <w:t xml:space="preserve">: </w:t>
                </w:r>
                <w:sdt>
                  <w:sdtPr>
                    <w:rPr>
                      <w:rFonts w:ascii="Times New Roman" w:hAnsi="Times New Roman" w:cs="Times New Roman"/>
                      <w:sz w:val="18"/>
                      <w:szCs w:val="18"/>
                    </w:rPr>
                    <w:alias w:val="BranchOfficeOrganizationUnit.Email"/>
                    <w:id w:val="578585107"/>
                    <w:placeholder>
                      <w:docPart w:val="C491CC7735424C9D8101C6EB8622A014"/>
                    </w:placeholder>
                  </w:sdtPr>
                  <w:sdtEndPr/>
                  <w:sdtContent>
                    <w:r w:rsidRPr="00F31C0A">
                      <w:rPr>
                        <w:rFonts w:ascii="Times New Roman" w:hAnsi="Times New Roman" w:cs="Times New Roman"/>
                        <w:b/>
                        <w:sz w:val="18"/>
                        <w:szCs w:val="18"/>
                      </w:rPr>
                      <w:t>Email</w:t>
                    </w:r>
                  </w:sdtContent>
                </w:sdt>
                <w:r w:rsidRPr="00F31C0A">
                  <w:rPr>
                    <w:rFonts w:ascii="Times New Roman" w:hAnsi="Times New Roman" w:cs="Times New Roman"/>
                    <w:sz w:val="18"/>
                    <w:szCs w:val="18"/>
                    <w:lang w:val="ru-RU" w:eastAsia="ru-RU" w:bidi="ar-SA"/>
                  </w:rPr>
                  <w:t xml:space="preserve"> </w:t>
                </w:r>
                <w:r w:rsidR="00181135" w:rsidRPr="00F31C0A">
                  <w:rPr>
                    <w:rFonts w:ascii="Times New Roman" w:hAnsi="Times New Roman" w:cs="Times New Roman"/>
                    <w:sz w:val="18"/>
                    <w:szCs w:val="18"/>
                    <w:lang w:eastAsia="ru-RU" w:bidi="ar-SA"/>
                  </w:rPr>
                  <w:fldChar w:fldCharType="begin"/>
                </w:r>
                <w:r w:rsidR="008C6507" w:rsidRPr="00F31C0A">
                  <w:rPr>
                    <w:rFonts w:ascii="Times New Roman" w:hAnsi="Times New Roman" w:cs="Times New Roman"/>
                    <w:sz w:val="18"/>
                    <w:szCs w:val="18"/>
                    <w:lang w:eastAsia="ru-RU" w:bidi="ar-SA"/>
                  </w:rPr>
                  <w:instrText>DOCVARIABLE</w:instrText>
                </w:r>
                <w:r w:rsidR="008C6507" w:rsidRPr="00F31C0A">
                  <w:rPr>
                    <w:rFonts w:ascii="Times New Roman" w:hAnsi="Times New Roman" w:cs="Times New Roman"/>
                    <w:sz w:val="18"/>
                    <w:szCs w:val="18"/>
                    <w:lang w:val="ru-RU" w:eastAsia="ru-RU" w:bidi="ar-SA"/>
                  </w:rPr>
                  <w:instrText xml:space="preserve"> </w:instrText>
                </w:r>
                <w:r w:rsidR="008C6507" w:rsidRPr="00F31C0A">
                  <w:rPr>
                    <w:rFonts w:ascii="Times New Roman" w:hAnsi="Times New Roman" w:cs="Times New Roman"/>
                    <w:sz w:val="18"/>
                    <w:szCs w:val="18"/>
                    <w:lang w:eastAsia="ru-RU" w:bidi="ar-SA"/>
                  </w:rPr>
                  <w:instrText>OrgDop</w:instrText>
                </w:r>
                <w:r w:rsidR="00181135" w:rsidRPr="00F31C0A">
                  <w:rPr>
                    <w:rFonts w:ascii="Times New Roman" w:hAnsi="Times New Roman" w:cs="Times New Roman"/>
                    <w:sz w:val="18"/>
                    <w:szCs w:val="18"/>
                    <w:lang w:eastAsia="ru-RU" w:bidi="ar-SA"/>
                  </w:rPr>
                  <w:fldChar w:fldCharType="end"/>
                </w:r>
              </w:p>
            </w:tc>
            <w:tc>
              <w:tcPr>
                <w:tcW w:w="4962" w:type="dxa"/>
                <w:tcBorders>
                  <w:top w:val="single" w:sz="2" w:space="0" w:color="000000"/>
                  <w:left w:val="single" w:sz="2" w:space="0" w:color="000000"/>
                  <w:bottom w:val="single" w:sz="2" w:space="0" w:color="000000"/>
                  <w:right w:val="single" w:sz="2" w:space="0" w:color="000000"/>
                </w:tcBorders>
              </w:tcPr>
              <w:p w:rsidR="008C6507" w:rsidRPr="00F31C0A" w:rsidRDefault="008C6507" w:rsidP="00652966">
                <w:pPr>
                  <w:pStyle w:val="21"/>
                  <w:snapToGrid w:val="0"/>
                  <w:ind w:left="0" w:firstLine="0"/>
                  <w:jc w:val="left"/>
                  <w:rPr>
                    <w:bCs/>
                    <w:sz w:val="18"/>
                    <w:szCs w:val="18"/>
                  </w:rPr>
                </w:pPr>
                <w:r w:rsidRPr="00F31C0A">
                  <w:rPr>
                    <w:bCs/>
                    <w:sz w:val="18"/>
                    <w:szCs w:val="18"/>
                  </w:rPr>
                  <w:lastRenderedPageBreak/>
                  <w:t>Заказчик:</w:t>
                </w:r>
              </w:p>
              <w:p w:rsidR="008C6507" w:rsidRPr="00F31C0A" w:rsidRDefault="00BE2E78" w:rsidP="00652966">
                <w:pPr>
                  <w:pStyle w:val="21"/>
                  <w:ind w:left="0" w:firstLine="0"/>
                  <w:jc w:val="left"/>
                  <w:rPr>
                    <w:bCs/>
                    <w:sz w:val="18"/>
                    <w:szCs w:val="18"/>
                  </w:rPr>
                </w:pPr>
                <w:sdt>
                  <w:sdtPr>
                    <w:rPr>
                      <w:bCs/>
                      <w:sz w:val="18"/>
                      <w:szCs w:val="18"/>
                    </w:rPr>
                    <w:alias w:val="LegalPerson.LegalName"/>
                    <w:tag w:val="LegalPerson.LegalName"/>
                    <w:id w:val="233198251"/>
                    <w:placeholder>
                      <w:docPart w:val="D47B9CFA6F0E45E398028CF000927EFC"/>
                    </w:placeholder>
                    <w:text/>
                  </w:sdtPr>
                  <w:sdtEndPr/>
                  <w:sdtContent>
                    <w:r w:rsidR="008C6507" w:rsidRPr="00F31C0A">
                      <w:rPr>
                        <w:b/>
                        <w:bCs/>
                        <w:sz w:val="18"/>
                        <w:szCs w:val="18"/>
                      </w:rPr>
                      <w:t>заказчик</w:t>
                    </w:r>
                  </w:sdtContent>
                </w:sdt>
                <w:r w:rsidR="008C6507" w:rsidRPr="00F31C0A">
                  <w:rPr>
                    <w:bCs/>
                    <w:sz w:val="18"/>
                    <w:szCs w:val="18"/>
                  </w:rPr>
                  <w:t xml:space="preserve">                     </w:t>
                </w:r>
              </w:p>
              <w:p w:rsidR="008C6507" w:rsidRPr="00F31C0A" w:rsidRDefault="008C6507" w:rsidP="00652966">
                <w:pPr>
                  <w:pStyle w:val="21"/>
                  <w:ind w:left="0" w:firstLine="0"/>
                  <w:jc w:val="left"/>
                  <w:rPr>
                    <w:bCs/>
                    <w:sz w:val="18"/>
                    <w:szCs w:val="18"/>
                  </w:rPr>
                </w:pPr>
                <w:r w:rsidRPr="00F31C0A">
                  <w:rPr>
                    <w:bCs/>
                    <w:sz w:val="18"/>
                    <w:szCs w:val="18"/>
                  </w:rPr>
                  <w:lastRenderedPageBreak/>
                  <w:t xml:space="preserve">ИНН: </w:t>
                </w:r>
                <w:sdt>
                  <w:sdtPr>
                    <w:rPr>
                      <w:bCs/>
                      <w:sz w:val="18"/>
                      <w:szCs w:val="18"/>
                    </w:rPr>
                    <w:alias w:val="LegalPerson.Inn"/>
                    <w:tag w:val="LegalPerson.Inn"/>
                    <w:id w:val="233198253"/>
                    <w:placeholder>
                      <w:docPart w:val="D47B9CFA6F0E45E398028CF000927EFC"/>
                    </w:placeholder>
                    <w:text/>
                  </w:sdtPr>
                  <w:sdtEndPr/>
                  <w:sdtContent>
                    <w:r w:rsidRPr="00F31C0A">
                      <w:rPr>
                        <w:b/>
                        <w:bCs/>
                        <w:sz w:val="18"/>
                        <w:szCs w:val="18"/>
                      </w:rPr>
                      <w:t>222</w:t>
                    </w:r>
                  </w:sdtContent>
                </w:sdt>
                <w:r w:rsidRPr="00F31C0A">
                  <w:rPr>
                    <w:bCs/>
                    <w:sz w:val="18"/>
                    <w:szCs w:val="18"/>
                  </w:rPr>
                  <w:t xml:space="preserve"> КПП: </w:t>
                </w:r>
                <w:sdt>
                  <w:sdtPr>
                    <w:rPr>
                      <w:bCs/>
                      <w:sz w:val="18"/>
                      <w:szCs w:val="18"/>
                    </w:rPr>
                    <w:alias w:val="LegalPerson.Kpp"/>
                    <w:tag w:val="LegalPerson.Kpp"/>
                    <w:id w:val="233198258"/>
                    <w:placeholder>
                      <w:docPart w:val="D47B9CFA6F0E45E398028CF000927EFC"/>
                    </w:placeholder>
                    <w:text/>
                  </w:sdtPr>
                  <w:sdtEndPr/>
                  <w:sdtContent>
                    <w:r w:rsidRPr="00F31C0A">
                      <w:rPr>
                        <w:b/>
                        <w:bCs/>
                        <w:sz w:val="18"/>
                        <w:szCs w:val="18"/>
                      </w:rPr>
                      <w:t>333</w:t>
                    </w:r>
                  </w:sdtContent>
                </w:sdt>
              </w:p>
              <w:p w:rsidR="008C6507" w:rsidRDefault="008C6507" w:rsidP="00652966">
                <w:pPr>
                  <w:pStyle w:val="21"/>
                  <w:ind w:left="0" w:firstLine="0"/>
                  <w:jc w:val="left"/>
                  <w:rPr>
                    <w:sz w:val="18"/>
                    <w:szCs w:val="18"/>
                  </w:rPr>
                </w:pPr>
                <w:r w:rsidRPr="00F31C0A">
                  <w:rPr>
                    <w:sz w:val="18"/>
                    <w:szCs w:val="18"/>
                  </w:rPr>
                  <w:t xml:space="preserve">Юридический адрес: </w:t>
                </w:r>
                <w:sdt>
                  <w:sdtPr>
                    <w:rPr>
                      <w:sz w:val="18"/>
                      <w:szCs w:val="18"/>
                    </w:rPr>
                    <w:alias w:val="LegalPerson.LegalAddress"/>
                    <w:tag w:val="LegalPerson.LegalAddress"/>
                    <w:id w:val="233198261"/>
                    <w:placeholder>
                      <w:docPart w:val="D47B9CFA6F0E45E398028CF000927EFC"/>
                    </w:placeholder>
                    <w:text/>
                  </w:sdtPr>
                  <w:sdtEndPr/>
                  <w:sdtContent>
                    <w:r w:rsidRPr="00F31C0A">
                      <w:rPr>
                        <w:b/>
                        <w:sz w:val="18"/>
                        <w:szCs w:val="18"/>
                      </w:rPr>
                      <w:t>проспект Маркса</w:t>
                    </w:r>
                  </w:sdtContent>
                </w:sdt>
              </w:p>
              <w:p w:rsidR="00B10F61" w:rsidRPr="00F31C0A" w:rsidRDefault="00B10F61" w:rsidP="00652966">
                <w:pPr>
                  <w:pStyle w:val="21"/>
                  <w:ind w:left="0" w:firstLine="0"/>
                  <w:jc w:val="left"/>
                  <w:rPr>
                    <w:bCs/>
                    <w:sz w:val="18"/>
                    <w:szCs w:val="18"/>
                  </w:rPr>
                </w:pPr>
                <w:r>
                  <w:rPr>
                    <w:sz w:val="18"/>
                    <w:szCs w:val="18"/>
                  </w:rPr>
                  <w:t>Почтовый</w:t>
                </w:r>
                <w:r w:rsidRPr="00F31C0A">
                  <w:rPr>
                    <w:sz w:val="18"/>
                    <w:szCs w:val="18"/>
                  </w:rPr>
                  <w:t xml:space="preserve"> адрес: </w:t>
                </w:r>
                <w:sdt>
                  <w:sdtPr>
                    <w:rPr>
                      <w:sz w:val="18"/>
                      <w:szCs w:val="18"/>
                    </w:rPr>
                    <w:alias w:val="LegalPersonProfile.PostAddress"/>
                    <w:tag w:val="LegalPersonProfile.PostAddress"/>
                    <w:id w:val="-1791049221"/>
                    <w:placeholder>
                      <w:docPart w:val="AA0DE8BC60CA409A9185745E88F954DA"/>
                    </w:placeholder>
                    <w:text/>
                  </w:sdtPr>
                  <w:sdtContent>
                    <w:r w:rsidRPr="00F31C0A">
                      <w:rPr>
                        <w:b/>
                        <w:sz w:val="18"/>
                        <w:szCs w:val="18"/>
                      </w:rPr>
                      <w:t>проспект Маркса</w:t>
                    </w:r>
                  </w:sdtContent>
                </w:sdt>
              </w:p>
              <w:p w:rsidR="008C6507" w:rsidRPr="00F31C0A" w:rsidRDefault="008C6507" w:rsidP="00652966">
                <w:pPr>
                  <w:pStyle w:val="21"/>
                  <w:ind w:left="0" w:firstLine="0"/>
                  <w:jc w:val="left"/>
                  <w:rPr>
                    <w:bCs/>
                    <w:sz w:val="18"/>
                    <w:szCs w:val="18"/>
                  </w:rPr>
                </w:pPr>
                <w:r w:rsidRPr="00F31C0A">
                  <w:rPr>
                    <w:sz w:val="18"/>
                    <w:szCs w:val="18"/>
                  </w:rPr>
                  <w:t>Платежные реквизиты:</w:t>
                </w:r>
                <w:r w:rsidRPr="00F31C0A">
                  <w:rPr>
                    <w:bCs/>
                    <w:sz w:val="18"/>
                    <w:szCs w:val="18"/>
                  </w:rPr>
                  <w:t xml:space="preserve"> </w:t>
                </w:r>
                <w:sdt>
                  <w:sdtPr>
                    <w:rPr>
                      <w:b/>
                      <w:bCs/>
                      <w:sz w:val="18"/>
                      <w:szCs w:val="18"/>
                    </w:rPr>
                    <w:alias w:val="LegalPersonProfile.PaymentEssentialElements"/>
                    <w:tag w:val="LegalPersonProfile.PaymentEssentialElements"/>
                    <w:id w:val="242739350"/>
                    <w:placeholder>
                      <w:docPart w:val="D47B9CFA6F0E45E398028CF000927EFC"/>
                    </w:placeholder>
                    <w:text/>
                  </w:sdtPr>
                  <w:sdtEndPr/>
                  <w:sdtContent>
                    <w:r w:rsidRPr="00F31C0A">
                      <w:rPr>
                        <w:b/>
                        <w:sz w:val="18"/>
                        <w:szCs w:val="18"/>
                      </w:rPr>
                      <w:t>р/с к/с бик банк</w:t>
                    </w:r>
                  </w:sdtContent>
                </w:sdt>
              </w:p>
              <w:p w:rsidR="008C6507" w:rsidRPr="00F31C0A" w:rsidRDefault="008C6507" w:rsidP="00652966">
                <w:pPr>
                  <w:tabs>
                    <w:tab w:val="left" w:pos="540"/>
                    <w:tab w:val="left" w:pos="1404"/>
                  </w:tabs>
                  <w:autoSpaceDE w:val="0"/>
                  <w:rPr>
                    <w:rFonts w:ascii="Times New Roman" w:hAnsi="Times New Roman" w:cs="Times New Roman"/>
                    <w:sz w:val="18"/>
                    <w:szCs w:val="18"/>
                    <w:lang w:val="ru-RU" w:eastAsia="ru-RU"/>
                  </w:rPr>
                </w:pPr>
              </w:p>
            </w:tc>
          </w:tr>
          <w:tr w:rsidR="008C6507" w:rsidRPr="00F31C0A" w:rsidTr="00D32E93">
            <w:tc>
              <w:tcPr>
                <w:tcW w:w="4960" w:type="dxa"/>
                <w:tcBorders>
                  <w:top w:val="single" w:sz="2" w:space="0" w:color="000000"/>
                  <w:left w:val="single" w:sz="2" w:space="0" w:color="000000"/>
                  <w:bottom w:val="single" w:sz="2" w:space="0" w:color="000000"/>
                  <w:right w:val="single" w:sz="2" w:space="0" w:color="000000"/>
                </w:tcBorders>
              </w:tcPr>
              <w:p w:rsidR="008C6507" w:rsidRPr="00F31C0A" w:rsidRDefault="00BE2E78" w:rsidP="00464FA7">
                <w:pPr>
                  <w:tabs>
                    <w:tab w:val="left" w:pos="540"/>
                    <w:tab w:val="left" w:pos="1404"/>
                  </w:tabs>
                  <w:autoSpaceDE w:val="0"/>
                  <w:jc w:val="both"/>
                  <w:rPr>
                    <w:rFonts w:ascii="Times New Roman" w:hAnsi="Times New Roman" w:cs="Times New Roman"/>
                    <w:sz w:val="18"/>
                    <w:szCs w:val="18"/>
                    <w:lang w:val="ru-RU" w:eastAsia="ru-RU" w:bidi="ar-SA"/>
                  </w:rPr>
                </w:pPr>
                <w:sdt>
                  <w:sdtPr>
                    <w:rPr>
                      <w:rFonts w:ascii="Times New Roman" w:hAnsi="Times New Roman" w:cs="Times New Roman"/>
                      <w:sz w:val="18"/>
                      <w:szCs w:val="18"/>
                      <w:lang w:val="ru-RU"/>
                    </w:rPr>
                    <w:alias w:val="BranchOfficeOrganizationUnit.PositionInNominative"/>
                    <w:id w:val="-1163842350"/>
                    <w:placeholder>
                      <w:docPart w:val="9FBDC68F57F8432A84722E240542D5E8"/>
                    </w:placeholder>
                    <w:text/>
                  </w:sdtPr>
                  <w:sdtEndPr/>
                  <w:sdtContent>
                    <w:r w:rsidR="008C6507" w:rsidRPr="00F31C0A">
                      <w:rPr>
                        <w:rFonts w:ascii="Times New Roman" w:hAnsi="Times New Roman" w:cs="Times New Roman"/>
                        <w:b/>
                        <w:sz w:val="18"/>
                        <w:szCs w:val="18"/>
                        <w:lang w:val="ru-RU"/>
                      </w:rPr>
                      <w:t>Администратора по учету продаж</w:t>
                    </w:r>
                  </w:sdtContent>
                </w:sdt>
              </w:p>
              <w:p w:rsidR="008C6507" w:rsidRPr="00F31C0A" w:rsidRDefault="00181135" w:rsidP="00464FA7">
                <w:pPr>
                  <w:tabs>
                    <w:tab w:val="left" w:pos="540"/>
                    <w:tab w:val="left" w:pos="1404"/>
                  </w:tabs>
                  <w:autoSpaceDE w:val="0"/>
                  <w:jc w:val="both"/>
                  <w:rPr>
                    <w:rFonts w:ascii="Times New Roman" w:hAnsi="Times New Roman" w:cs="Times New Roman"/>
                    <w:b/>
                    <w:bCs/>
                    <w:sz w:val="18"/>
                    <w:szCs w:val="18"/>
                    <w:lang w:val="ru-RU"/>
                  </w:rPr>
                </w:pPr>
                <w:r w:rsidRPr="00F31C0A">
                  <w:rPr>
                    <w:rFonts w:ascii="Times New Roman" w:hAnsi="Times New Roman" w:cs="Times New Roman"/>
                    <w:sz w:val="18"/>
                    <w:szCs w:val="18"/>
                    <w:lang w:val="ru-RU" w:eastAsia="ru-RU" w:bidi="ar-SA"/>
                  </w:rPr>
                  <w:fldChar w:fldCharType="begin"/>
                </w:r>
                <w:r w:rsidR="008C6507" w:rsidRPr="00F31C0A">
                  <w:rPr>
                    <w:rFonts w:ascii="Times New Roman" w:hAnsi="Times New Roman" w:cs="Times New Roman"/>
                    <w:sz w:val="18"/>
                    <w:szCs w:val="18"/>
                    <w:lang w:val="ru-RU" w:eastAsia="ru-RU" w:bidi="ar-SA"/>
                  </w:rPr>
                  <w:instrText>DOCVARIABLE OrgFaceIm</w:instrText>
                </w:r>
                <w:r w:rsidRPr="00F31C0A">
                  <w:rPr>
                    <w:rFonts w:ascii="Times New Roman" w:hAnsi="Times New Roman" w:cs="Times New Roman"/>
                    <w:sz w:val="18"/>
                    <w:szCs w:val="18"/>
                    <w:lang w:val="ru-RU" w:eastAsia="ru-RU" w:bidi="ar-SA"/>
                  </w:rPr>
                  <w:fldChar w:fldCharType="end"/>
                </w:r>
              </w:p>
              <w:p w:rsidR="008C6507" w:rsidRPr="00F31C0A" w:rsidRDefault="00464FA7" w:rsidP="00464FA7">
                <w:pPr>
                  <w:pStyle w:val="21"/>
                  <w:tabs>
                    <w:tab w:val="right" w:pos="4570"/>
                  </w:tabs>
                  <w:snapToGrid w:val="0"/>
                  <w:ind w:left="0" w:firstLine="0"/>
                  <w:rPr>
                    <w:b/>
                    <w:bCs/>
                    <w:sz w:val="18"/>
                    <w:szCs w:val="18"/>
                  </w:rPr>
                </w:pPr>
                <w:r w:rsidRPr="00F31C0A">
                  <w:rPr>
                    <w:sz w:val="18"/>
                    <w:szCs w:val="18"/>
                    <w:u w:val="single"/>
                  </w:rPr>
                  <w:tab/>
                </w:r>
                <w:r w:rsidRPr="00F31C0A">
                  <w:rPr>
                    <w:sz w:val="18"/>
                    <w:szCs w:val="18"/>
                  </w:rPr>
                  <w:t xml:space="preserve"> / </w:t>
                </w:r>
                <w:sdt>
                  <w:sdtPr>
                    <w:rPr>
                      <w:b/>
                      <w:bCs/>
                      <w:sz w:val="18"/>
                      <w:szCs w:val="18"/>
                    </w:rPr>
                    <w:alias w:val="BranchOfficeOrganizationUnit.ChiefNameInNominative"/>
                    <w:tag w:val="BranchOfficeOrganizationUnit.ChiefNameInNominative"/>
                    <w:id w:val="231544346"/>
                    <w:placeholder>
                      <w:docPart w:val="C3589280E84F4C12815C5136C09F8E52"/>
                    </w:placeholder>
                    <w:text/>
                  </w:sdtPr>
                  <w:sdtEndPr/>
                  <w:sdtContent>
                    <w:r w:rsidRPr="00F31C0A">
                      <w:rPr>
                        <w:b/>
                        <w:bCs/>
                        <w:sz w:val="18"/>
                        <w:szCs w:val="18"/>
                      </w:rPr>
                      <w:t>ФИО</w:t>
                    </w:r>
                  </w:sdtContent>
                </w:sdt>
                <w:r w:rsidR="008C6507" w:rsidRPr="00F31C0A">
                  <w:rPr>
                    <w:b/>
                    <w:bCs/>
                    <w:sz w:val="18"/>
                    <w:szCs w:val="18"/>
                  </w:rPr>
                  <w:br/>
                </w:r>
              </w:p>
              <w:p w:rsidR="008C6507" w:rsidRPr="00F31C0A" w:rsidRDefault="008C6507" w:rsidP="00464FA7">
                <w:pPr>
                  <w:tabs>
                    <w:tab w:val="left" w:pos="540"/>
                    <w:tab w:val="left" w:pos="1404"/>
                  </w:tabs>
                  <w:autoSpaceDE w:val="0"/>
                  <w:jc w:val="both"/>
                  <w:rPr>
                    <w:rFonts w:ascii="Times New Roman" w:hAnsi="Times New Roman" w:cs="Times New Roman"/>
                    <w:sz w:val="18"/>
                    <w:szCs w:val="18"/>
                    <w:lang w:val="ru-RU"/>
                  </w:rPr>
                </w:pPr>
                <w:r w:rsidRPr="00F31C0A">
                  <w:rPr>
                    <w:rFonts w:ascii="Times New Roman" w:hAnsi="Times New Roman" w:cs="Times New Roman"/>
                    <w:b/>
                    <w:bCs/>
                    <w:sz w:val="18"/>
                    <w:szCs w:val="18"/>
                    <w:lang w:val="ru-RU"/>
                  </w:rPr>
                  <w:t>М.П.</w:t>
                </w:r>
              </w:p>
            </w:tc>
            <w:tc>
              <w:tcPr>
                <w:tcW w:w="4962" w:type="dxa"/>
                <w:tcBorders>
                  <w:top w:val="single" w:sz="2" w:space="0" w:color="000000"/>
                  <w:left w:val="single" w:sz="2" w:space="0" w:color="000000"/>
                  <w:bottom w:val="single" w:sz="2" w:space="0" w:color="000000"/>
                  <w:right w:val="single" w:sz="2" w:space="0" w:color="000000"/>
                </w:tcBorders>
              </w:tcPr>
              <w:p w:rsidR="008C6507" w:rsidRPr="00F31C0A" w:rsidRDefault="00BE2E78" w:rsidP="00464FA7">
                <w:pPr>
                  <w:pStyle w:val="21"/>
                  <w:snapToGrid w:val="0"/>
                  <w:ind w:left="0" w:firstLine="0"/>
                  <w:rPr>
                    <w:sz w:val="18"/>
                    <w:szCs w:val="18"/>
                  </w:rPr>
                </w:pPr>
                <w:sdt>
                  <w:sdtPr>
                    <w:rPr>
                      <w:sz w:val="18"/>
                      <w:szCs w:val="18"/>
                    </w:rPr>
                    <w:alias w:val="LegalPersonProfile.PositionInNominative"/>
                    <w:tag w:val="LegalPersonProfile.PositionInNominative"/>
                    <w:id w:val="-1163261218"/>
                    <w:placeholder>
                      <w:docPart w:val="0AF3B97DF2D74079BC21F16B9EAE081C"/>
                    </w:placeholder>
                    <w:showingPlcHdr/>
                    <w:text/>
                  </w:sdtPr>
                  <w:sdtEndPr/>
                  <w:sdtContent>
                    <w:r w:rsidR="008C6507" w:rsidRPr="00F31C0A">
                      <w:rPr>
                        <w:b/>
                        <w:sz w:val="18"/>
                        <w:szCs w:val="18"/>
                      </w:rPr>
                      <w:t>Директора</w:t>
                    </w:r>
                  </w:sdtContent>
                </w:sdt>
              </w:p>
              <w:p w:rsidR="00464FA7" w:rsidRPr="00F31C0A" w:rsidRDefault="00464FA7" w:rsidP="00464FA7">
                <w:pPr>
                  <w:tabs>
                    <w:tab w:val="right" w:pos="4571"/>
                  </w:tabs>
                  <w:jc w:val="both"/>
                  <w:rPr>
                    <w:rFonts w:ascii="Times New Roman" w:hAnsi="Times New Roman" w:cs="Times New Roman"/>
                    <w:sz w:val="18"/>
                    <w:szCs w:val="18"/>
                    <w:u w:val="single"/>
                    <w:lang w:val="ru-RU"/>
                  </w:rPr>
                </w:pPr>
              </w:p>
              <w:p w:rsidR="008C6507" w:rsidRPr="00F31C0A" w:rsidRDefault="00464FA7" w:rsidP="00464FA7">
                <w:pPr>
                  <w:tabs>
                    <w:tab w:val="right" w:pos="4571"/>
                  </w:tabs>
                  <w:jc w:val="both"/>
                  <w:rPr>
                    <w:rFonts w:ascii="Times New Roman" w:hAnsi="Times New Roman" w:cs="Times New Roman"/>
                    <w:b/>
                    <w:bCs/>
                    <w:sz w:val="18"/>
                    <w:szCs w:val="18"/>
                  </w:rPr>
                </w:pPr>
                <w:r w:rsidRPr="00F31C0A">
                  <w:rPr>
                    <w:rFonts w:ascii="Times New Roman" w:hAnsi="Times New Roman" w:cs="Times New Roman"/>
                    <w:sz w:val="18"/>
                    <w:szCs w:val="18"/>
                    <w:u w:val="single"/>
                  </w:rPr>
                  <w:tab/>
                </w:r>
                <w:r w:rsidRPr="00F31C0A">
                  <w:rPr>
                    <w:rFonts w:ascii="Times New Roman" w:hAnsi="Times New Roman" w:cs="Times New Roman"/>
                    <w:sz w:val="18"/>
                    <w:szCs w:val="18"/>
                  </w:rPr>
                  <w:t xml:space="preserve"> / </w:t>
                </w:r>
                <w:sdt>
                  <w:sdtPr>
                    <w:rPr>
                      <w:rFonts w:ascii="Times New Roman" w:hAnsi="Times New Roman" w:cs="Times New Roman"/>
                      <w:b/>
                      <w:bCs/>
                      <w:sz w:val="18"/>
                      <w:szCs w:val="18"/>
                    </w:rPr>
                    <w:alias w:val="LegalPersonProfile.ChiefNameInNominative"/>
                    <w:tag w:val="LegalPersonProfile.ChiefNameInNominative"/>
                    <w:id w:val="233198264"/>
                    <w:placeholder>
                      <w:docPart w:val="A303AEB15EA84F23BB1E6C2CA7FFF4CB"/>
                    </w:placeholder>
                    <w:text/>
                  </w:sdtPr>
                  <w:sdtEndPr/>
                  <w:sdtContent>
                    <w:r w:rsidR="008C6507" w:rsidRPr="00F31C0A">
                      <w:rPr>
                        <w:rFonts w:ascii="Times New Roman" w:hAnsi="Times New Roman" w:cs="Times New Roman"/>
                        <w:b/>
                        <w:bCs/>
                        <w:sz w:val="18"/>
                        <w:szCs w:val="18"/>
                      </w:rPr>
                      <w:t>ФИО</w:t>
                    </w:r>
                  </w:sdtContent>
                </w:sdt>
                <w:r w:rsidR="008C6507" w:rsidRPr="00F31C0A">
                  <w:rPr>
                    <w:rFonts w:ascii="Times New Roman" w:hAnsi="Times New Roman" w:cs="Times New Roman"/>
                    <w:b/>
                    <w:bCs/>
                    <w:sz w:val="18"/>
                    <w:szCs w:val="18"/>
                  </w:rPr>
                  <w:br/>
                </w:r>
              </w:p>
              <w:p w:rsidR="008C6507" w:rsidRPr="00F31C0A" w:rsidRDefault="008C6507" w:rsidP="00464FA7">
                <w:pPr>
                  <w:tabs>
                    <w:tab w:val="left" w:pos="540"/>
                    <w:tab w:val="left" w:pos="1404"/>
                  </w:tabs>
                  <w:autoSpaceDE w:val="0"/>
                  <w:jc w:val="both"/>
                  <w:rPr>
                    <w:rFonts w:ascii="Times New Roman" w:hAnsi="Times New Roman" w:cs="Times New Roman"/>
                    <w:sz w:val="18"/>
                    <w:szCs w:val="18"/>
                    <w:lang w:val="ru-RU"/>
                  </w:rPr>
                </w:pPr>
                <w:r w:rsidRPr="00F31C0A">
                  <w:rPr>
                    <w:rFonts w:ascii="Times New Roman" w:hAnsi="Times New Roman" w:cs="Times New Roman"/>
                    <w:b/>
                    <w:bCs/>
                    <w:sz w:val="18"/>
                    <w:szCs w:val="18"/>
                    <w:lang w:val="ru-RU"/>
                  </w:rPr>
                  <w:t>М.П.</w:t>
                </w:r>
              </w:p>
            </w:tc>
          </w:tr>
        </w:tbl>
      </w:sdtContent>
    </w:sdt>
    <w:sdt>
      <w:sdtPr>
        <w:rPr>
          <w:rFonts w:ascii="Times New Roman" w:hAnsi="Times New Roman" w:cs="Times New Roman"/>
          <w:sz w:val="18"/>
          <w:szCs w:val="18"/>
        </w:rPr>
        <w:tag w:val="Optional,UseBusinessman"/>
        <w:id w:val="750709350"/>
        <w:placeholder>
          <w:docPart w:val="DefaultPlaceholder_22675703"/>
        </w:placeholder>
      </w:sdtPr>
      <w:sdtEndPr>
        <w:rPr>
          <w:b/>
          <w:bCs/>
          <w:lang w:val="ru-RU"/>
        </w:rPr>
      </w:sdtEndPr>
      <w:sdtContent>
        <w:p w:rsidR="000645D6" w:rsidRPr="00F31C0A" w:rsidRDefault="000645D6" w:rsidP="00464FA7">
          <w:pPr>
            <w:jc w:val="both"/>
            <w:rPr>
              <w:rFonts w:ascii="Times New Roman" w:hAnsi="Times New Roman" w:cs="Times New Roman"/>
              <w:sz w:val="18"/>
              <w:szCs w:val="18"/>
            </w:rPr>
          </w:pPr>
        </w:p>
        <w:tbl>
          <w:tblPr>
            <w:tblW w:w="0" w:type="auto"/>
            <w:tblInd w:w="108" w:type="dxa"/>
            <w:tblLayout w:type="fixed"/>
            <w:tblLook w:val="0000" w:firstRow="0" w:lastRow="0" w:firstColumn="0" w:lastColumn="0" w:noHBand="0" w:noVBand="0"/>
          </w:tblPr>
          <w:tblGrid>
            <w:gridCol w:w="4960"/>
            <w:gridCol w:w="4962"/>
          </w:tblGrid>
          <w:tr w:rsidR="008C6507" w:rsidRPr="00B10F61" w:rsidTr="00D32E93">
            <w:tc>
              <w:tcPr>
                <w:tcW w:w="4960" w:type="dxa"/>
                <w:tcBorders>
                  <w:top w:val="single" w:sz="2" w:space="0" w:color="000000"/>
                  <w:left w:val="single" w:sz="2" w:space="0" w:color="000000"/>
                  <w:bottom w:val="single" w:sz="2" w:space="0" w:color="000000"/>
                  <w:right w:val="single" w:sz="2" w:space="0" w:color="000000"/>
                </w:tcBorders>
              </w:tcPr>
              <w:p w:rsidR="008C6507" w:rsidRPr="00F31C0A" w:rsidRDefault="008C6507" w:rsidP="00652966">
                <w:pPr>
                  <w:pStyle w:val="21"/>
                  <w:snapToGrid w:val="0"/>
                  <w:ind w:left="0" w:firstLine="0"/>
                  <w:jc w:val="left"/>
                  <w:rPr>
                    <w:bCs/>
                    <w:sz w:val="18"/>
                    <w:szCs w:val="18"/>
                  </w:rPr>
                </w:pPr>
                <w:r w:rsidRPr="00F31C0A">
                  <w:rPr>
                    <w:bCs/>
                    <w:sz w:val="18"/>
                    <w:szCs w:val="18"/>
                  </w:rPr>
                  <w:t>Исполнитель:</w:t>
                </w:r>
              </w:p>
              <w:p w:rsidR="008C6507" w:rsidRPr="00F31C0A" w:rsidRDefault="00BE2E78" w:rsidP="00652966">
                <w:pPr>
                  <w:pStyle w:val="21"/>
                  <w:snapToGrid w:val="0"/>
                  <w:ind w:left="0" w:firstLine="0"/>
                  <w:jc w:val="left"/>
                  <w:rPr>
                    <w:sz w:val="18"/>
                    <w:szCs w:val="18"/>
                  </w:rPr>
                </w:pPr>
                <w:sdt>
                  <w:sdtPr>
                    <w:rPr>
                      <w:sz w:val="18"/>
                      <w:szCs w:val="18"/>
                    </w:rPr>
                    <w:alias w:val="BranchOfficeOrganizationUnit.ShortLegalName"/>
                    <w:id w:val="750709337"/>
                    <w:placeholder>
                      <w:docPart w:val="C41058882877485E9B181841760E3B33"/>
                    </w:placeholder>
                    <w:text/>
                  </w:sdtPr>
                  <w:sdtEndPr/>
                  <w:sdtContent>
                    <w:r w:rsidR="008C6507" w:rsidRPr="00F31C0A">
                      <w:rPr>
                        <w:b/>
                        <w:sz w:val="18"/>
                        <w:szCs w:val="18"/>
                      </w:rPr>
                      <w:t>исполнитель</w:t>
                    </w:r>
                  </w:sdtContent>
                </w:sdt>
              </w:p>
              <w:p w:rsidR="008C6507" w:rsidRPr="00F31C0A" w:rsidRDefault="008C6507" w:rsidP="00652966">
                <w:pPr>
                  <w:autoSpaceDE w:val="0"/>
                  <w:rPr>
                    <w:rFonts w:ascii="Times New Roman" w:hAnsi="Times New Roman" w:cs="Times New Roman"/>
                    <w:sz w:val="18"/>
                    <w:szCs w:val="18"/>
                    <w:lang w:val="ru-RU"/>
                  </w:rPr>
                </w:pPr>
                <w:r w:rsidRPr="00F31C0A">
                  <w:rPr>
                    <w:rFonts w:ascii="Times New Roman" w:hAnsi="Times New Roman" w:cs="Times New Roman"/>
                    <w:sz w:val="18"/>
                    <w:szCs w:val="18"/>
                    <w:lang w:val="ru-RU"/>
                  </w:rPr>
                  <w:t xml:space="preserve">ИНН: </w:t>
                </w:r>
                <w:sdt>
                  <w:sdtPr>
                    <w:rPr>
                      <w:rFonts w:ascii="Times New Roman" w:hAnsi="Times New Roman" w:cs="Times New Roman"/>
                      <w:sz w:val="18"/>
                      <w:szCs w:val="18"/>
                    </w:rPr>
                    <w:alias w:val="BranchOffice.Inn"/>
                    <w:tag w:val="BranchOffice.Inn"/>
                    <w:id w:val="750709338"/>
                    <w:placeholder>
                      <w:docPart w:val="C41058882877485E9B181841760E3B33"/>
                    </w:placeholder>
                    <w:text/>
                  </w:sdtPr>
                  <w:sdtEndPr/>
                  <w:sdtContent>
                    <w:r w:rsidRPr="00F31C0A">
                      <w:rPr>
                        <w:rFonts w:ascii="Times New Roman" w:hAnsi="Times New Roman" w:cs="Times New Roman"/>
                        <w:b/>
                        <w:sz w:val="18"/>
                        <w:szCs w:val="18"/>
                        <w:lang w:val="ru-RU"/>
                      </w:rPr>
                      <w:t>1111</w:t>
                    </w:r>
                  </w:sdtContent>
                </w:sdt>
                <w:r w:rsidRPr="00F31C0A">
                  <w:rPr>
                    <w:rFonts w:ascii="Times New Roman" w:hAnsi="Times New Roman" w:cs="Times New Roman"/>
                    <w:sz w:val="18"/>
                    <w:szCs w:val="18"/>
                    <w:lang w:val="ru-RU"/>
                  </w:rPr>
                  <w:t xml:space="preserve"> КПП: </w:t>
                </w:r>
                <w:sdt>
                  <w:sdtPr>
                    <w:rPr>
                      <w:rFonts w:ascii="Times New Roman" w:hAnsi="Times New Roman" w:cs="Times New Roman"/>
                      <w:sz w:val="18"/>
                      <w:szCs w:val="18"/>
                    </w:rPr>
                    <w:alias w:val="BranchOfficeOrganizationUnit.Kpp"/>
                    <w:tag w:val="BranchOfficeOrganizationUnit.Kpp"/>
                    <w:id w:val="750709339"/>
                    <w:placeholder>
                      <w:docPart w:val="C41058882877485E9B181841760E3B33"/>
                    </w:placeholder>
                    <w:text/>
                  </w:sdtPr>
                  <w:sdtEndPr/>
                  <w:sdtContent>
                    <w:r w:rsidRPr="00F31C0A">
                      <w:rPr>
                        <w:rFonts w:ascii="Times New Roman" w:hAnsi="Times New Roman" w:cs="Times New Roman"/>
                        <w:b/>
                        <w:sz w:val="18"/>
                        <w:szCs w:val="18"/>
                        <w:lang w:val="ru-RU"/>
                      </w:rPr>
                      <w:t>222</w:t>
                    </w:r>
                  </w:sdtContent>
                </w:sdt>
              </w:p>
              <w:p w:rsidR="008C6507" w:rsidRPr="00F31C0A" w:rsidRDefault="008C6507" w:rsidP="00652966">
                <w:pPr>
                  <w:autoSpaceDE w:val="0"/>
                  <w:rPr>
                    <w:rFonts w:ascii="Times New Roman" w:hAnsi="Times New Roman" w:cs="Times New Roman"/>
                    <w:sz w:val="18"/>
                    <w:szCs w:val="18"/>
                    <w:lang w:val="ru-RU"/>
                  </w:rPr>
                </w:pPr>
                <w:r w:rsidRPr="00F31C0A">
                  <w:rPr>
                    <w:rFonts w:ascii="Times New Roman" w:hAnsi="Times New Roman" w:cs="Times New Roman"/>
                    <w:sz w:val="18"/>
                    <w:szCs w:val="18"/>
                    <w:lang w:val="ru-RU"/>
                  </w:rPr>
                  <w:t xml:space="preserve">Юридический адрес: </w:t>
                </w:r>
                <w:sdt>
                  <w:sdtPr>
                    <w:rPr>
                      <w:rFonts w:ascii="Times New Roman" w:hAnsi="Times New Roman" w:cs="Times New Roman"/>
                      <w:sz w:val="18"/>
                      <w:szCs w:val="18"/>
                    </w:rPr>
                    <w:alias w:val="BranchOffice.LegalAddress"/>
                    <w:id w:val="750709340"/>
                    <w:placeholder>
                      <w:docPart w:val="C41058882877485E9B181841760E3B33"/>
                    </w:placeholder>
                    <w:text/>
                  </w:sdtPr>
                  <w:sdtEndPr/>
                  <w:sdtContent>
                    <w:r w:rsidRPr="00F31C0A">
                      <w:rPr>
                        <w:rFonts w:ascii="Times New Roman" w:hAnsi="Times New Roman" w:cs="Times New Roman"/>
                        <w:b/>
                        <w:sz w:val="18"/>
                        <w:szCs w:val="18"/>
                        <w:lang w:val="ru-RU"/>
                      </w:rPr>
                      <w:t>улица Ленина</w:t>
                    </w:r>
                  </w:sdtContent>
                </w:sdt>
              </w:p>
              <w:p w:rsidR="00723512" w:rsidRPr="00F31C0A" w:rsidRDefault="00782EDF" w:rsidP="00723512">
                <w:pPr>
                  <w:autoSpaceDE w:val="0"/>
                  <w:rPr>
                    <w:rFonts w:ascii="Times New Roman" w:hAnsi="Times New Roman" w:cs="Times New Roman"/>
                    <w:sz w:val="18"/>
                    <w:szCs w:val="18"/>
                    <w:lang w:val="ru-RU"/>
                  </w:rPr>
                </w:pPr>
                <w:r w:rsidRPr="00F31C0A">
                  <w:rPr>
                    <w:rFonts w:ascii="Times New Roman" w:hAnsi="Times New Roman" w:cs="Times New Roman"/>
                    <w:sz w:val="18"/>
                    <w:szCs w:val="18"/>
                    <w:lang w:val="ru-RU"/>
                  </w:rPr>
                  <w:t>Фактический адрес</w:t>
                </w:r>
                <w:r w:rsidR="00723512" w:rsidRPr="00F31C0A">
                  <w:rPr>
                    <w:rFonts w:ascii="Times New Roman" w:hAnsi="Times New Roman" w:cs="Times New Roman"/>
                    <w:sz w:val="18"/>
                    <w:szCs w:val="18"/>
                    <w:lang w:val="ru-RU"/>
                  </w:rPr>
                  <w:t xml:space="preserve">: </w:t>
                </w:r>
                <w:sdt>
                  <w:sdtPr>
                    <w:rPr>
                      <w:rFonts w:ascii="Times New Roman" w:hAnsi="Times New Roman" w:cs="Times New Roman"/>
                      <w:sz w:val="18"/>
                      <w:szCs w:val="18"/>
                    </w:rPr>
                    <w:alias w:val="BranchOfficeOrganizationUnit.ActualAddress"/>
                    <w:id w:val="845974165"/>
                    <w:placeholder>
                      <w:docPart w:val="312704F2C80348308B91EBDACD655F1B"/>
                    </w:placeholder>
                  </w:sdtPr>
                  <w:sdtEndPr/>
                  <w:sdtContent>
                    <w:r w:rsidR="00723512" w:rsidRPr="00F31C0A">
                      <w:rPr>
                        <w:rFonts w:ascii="Times New Roman" w:hAnsi="Times New Roman" w:cs="Times New Roman"/>
                        <w:b/>
                        <w:sz w:val="18"/>
                        <w:szCs w:val="18"/>
                      </w:rPr>
                      <w:t>ActualAddress</w:t>
                    </w:r>
                  </w:sdtContent>
                </w:sdt>
              </w:p>
              <w:p w:rsidR="00723512" w:rsidRPr="00F31C0A" w:rsidRDefault="008C6507" w:rsidP="00652966">
                <w:pPr>
                  <w:autoSpaceDE w:val="0"/>
                  <w:rPr>
                    <w:rFonts w:ascii="Times New Roman" w:hAnsi="Times New Roman" w:cs="Times New Roman"/>
                    <w:sz w:val="18"/>
                    <w:szCs w:val="18"/>
                    <w:lang w:val="ru-RU"/>
                  </w:rPr>
                </w:pPr>
                <w:r w:rsidRPr="00F31C0A">
                  <w:rPr>
                    <w:rFonts w:ascii="Times New Roman" w:hAnsi="Times New Roman" w:cs="Times New Roman"/>
                    <w:sz w:val="18"/>
                    <w:szCs w:val="18"/>
                    <w:lang w:val="ru-RU"/>
                  </w:rPr>
                  <w:t xml:space="preserve">Платежные реквизиты: </w:t>
                </w:r>
                <w:sdt>
                  <w:sdtPr>
                    <w:rPr>
                      <w:rFonts w:ascii="Times New Roman" w:hAnsi="Times New Roman" w:cs="Times New Roman"/>
                      <w:b/>
                      <w:sz w:val="18"/>
                      <w:szCs w:val="18"/>
                    </w:rPr>
                    <w:alias w:val="BranchOfficeOrganizationUnit.PaymentEssentialElements"/>
                    <w:id w:val="750709341"/>
                    <w:placeholder>
                      <w:docPart w:val="C41058882877485E9B181841760E3B33"/>
                    </w:placeholder>
                    <w:text/>
                  </w:sdtPr>
                  <w:sdtEndPr/>
                  <w:sdtContent>
                    <w:r w:rsidRPr="00F31C0A">
                      <w:rPr>
                        <w:rFonts w:ascii="Times New Roman" w:hAnsi="Times New Roman" w:cs="Times New Roman"/>
                        <w:b/>
                        <w:sz w:val="18"/>
                        <w:szCs w:val="18"/>
                        <w:lang w:val="ru-RU"/>
                      </w:rPr>
                      <w:t>р/с к/с бик банк</w:t>
                    </w:r>
                  </w:sdtContent>
                </w:sdt>
                <w:r w:rsidRPr="00F31C0A">
                  <w:rPr>
                    <w:rFonts w:ascii="Times New Roman" w:hAnsi="Times New Roman" w:cs="Times New Roman"/>
                    <w:sz w:val="18"/>
                    <w:szCs w:val="18"/>
                    <w:lang w:val="ru-RU"/>
                  </w:rPr>
                  <w:t xml:space="preserve"> </w:t>
                </w:r>
              </w:p>
              <w:p w:rsidR="008C6507" w:rsidRPr="00F31C0A" w:rsidRDefault="00723512" w:rsidP="00652966">
                <w:pPr>
                  <w:autoSpaceDE w:val="0"/>
                  <w:rPr>
                    <w:rFonts w:ascii="Times New Roman" w:hAnsi="Times New Roman" w:cs="Times New Roman"/>
                    <w:sz w:val="18"/>
                    <w:szCs w:val="18"/>
                    <w:lang w:val="ru-RU"/>
                  </w:rPr>
                </w:pPr>
                <w:r w:rsidRPr="00F31C0A">
                  <w:rPr>
                    <w:rFonts w:ascii="Times New Roman" w:hAnsi="Times New Roman" w:cs="Times New Roman"/>
                    <w:sz w:val="18"/>
                    <w:szCs w:val="18"/>
                  </w:rPr>
                  <w:t>E</w:t>
                </w:r>
                <w:r w:rsidRPr="00F31C0A">
                  <w:rPr>
                    <w:rFonts w:ascii="Times New Roman" w:hAnsi="Times New Roman" w:cs="Times New Roman"/>
                    <w:sz w:val="18"/>
                    <w:szCs w:val="18"/>
                    <w:lang w:val="ru-RU"/>
                  </w:rPr>
                  <w:t>-</w:t>
                </w:r>
                <w:r w:rsidRPr="00F31C0A">
                  <w:rPr>
                    <w:rFonts w:ascii="Times New Roman" w:hAnsi="Times New Roman" w:cs="Times New Roman"/>
                    <w:sz w:val="18"/>
                    <w:szCs w:val="18"/>
                  </w:rPr>
                  <w:t>mail</w:t>
                </w:r>
                <w:r w:rsidRPr="00F31C0A">
                  <w:rPr>
                    <w:rFonts w:ascii="Times New Roman" w:hAnsi="Times New Roman" w:cs="Times New Roman"/>
                    <w:sz w:val="18"/>
                    <w:szCs w:val="18"/>
                    <w:lang w:val="ru-RU"/>
                  </w:rPr>
                  <w:t xml:space="preserve">: </w:t>
                </w:r>
                <w:sdt>
                  <w:sdtPr>
                    <w:rPr>
                      <w:rFonts w:ascii="Times New Roman" w:hAnsi="Times New Roman" w:cs="Times New Roman"/>
                      <w:sz w:val="18"/>
                      <w:szCs w:val="18"/>
                    </w:rPr>
                    <w:alias w:val="BranchOfficeOrganizationUnit.Email"/>
                    <w:id w:val="845974291"/>
                    <w:placeholder>
                      <w:docPart w:val="65215702804442B8AF6D7B134BEE14FD"/>
                    </w:placeholder>
                  </w:sdtPr>
                  <w:sdtEndPr/>
                  <w:sdtContent>
                    <w:r w:rsidRPr="00F31C0A">
                      <w:rPr>
                        <w:rFonts w:ascii="Times New Roman" w:hAnsi="Times New Roman" w:cs="Times New Roman"/>
                        <w:b/>
                        <w:sz w:val="18"/>
                        <w:szCs w:val="18"/>
                      </w:rPr>
                      <w:t>Email</w:t>
                    </w:r>
                  </w:sdtContent>
                </w:sdt>
                <w:r w:rsidRPr="00F31C0A">
                  <w:rPr>
                    <w:rFonts w:ascii="Times New Roman" w:hAnsi="Times New Roman" w:cs="Times New Roman"/>
                    <w:sz w:val="18"/>
                    <w:szCs w:val="18"/>
                    <w:lang w:eastAsia="ru-RU" w:bidi="ar-SA"/>
                  </w:rPr>
                  <w:t xml:space="preserve"> </w:t>
                </w:r>
                <w:r w:rsidR="00181135" w:rsidRPr="00F31C0A">
                  <w:rPr>
                    <w:rFonts w:ascii="Times New Roman" w:hAnsi="Times New Roman" w:cs="Times New Roman"/>
                    <w:sz w:val="18"/>
                    <w:szCs w:val="18"/>
                    <w:lang w:eastAsia="ru-RU" w:bidi="ar-SA"/>
                  </w:rPr>
                  <w:fldChar w:fldCharType="begin"/>
                </w:r>
                <w:r w:rsidR="008C6507" w:rsidRPr="00F31C0A">
                  <w:rPr>
                    <w:rFonts w:ascii="Times New Roman" w:hAnsi="Times New Roman" w:cs="Times New Roman"/>
                    <w:sz w:val="18"/>
                    <w:szCs w:val="18"/>
                    <w:lang w:eastAsia="ru-RU" w:bidi="ar-SA"/>
                  </w:rPr>
                  <w:instrText>DOCVARIABLE</w:instrText>
                </w:r>
                <w:r w:rsidR="008C6507" w:rsidRPr="00F31C0A">
                  <w:rPr>
                    <w:rFonts w:ascii="Times New Roman" w:hAnsi="Times New Roman" w:cs="Times New Roman"/>
                    <w:sz w:val="18"/>
                    <w:szCs w:val="18"/>
                    <w:lang w:val="ru-RU" w:eastAsia="ru-RU" w:bidi="ar-SA"/>
                  </w:rPr>
                  <w:instrText xml:space="preserve"> </w:instrText>
                </w:r>
                <w:r w:rsidR="008C6507" w:rsidRPr="00F31C0A">
                  <w:rPr>
                    <w:rFonts w:ascii="Times New Roman" w:hAnsi="Times New Roman" w:cs="Times New Roman"/>
                    <w:sz w:val="18"/>
                    <w:szCs w:val="18"/>
                    <w:lang w:eastAsia="ru-RU" w:bidi="ar-SA"/>
                  </w:rPr>
                  <w:instrText>OrgDop</w:instrText>
                </w:r>
                <w:r w:rsidR="00181135" w:rsidRPr="00F31C0A">
                  <w:rPr>
                    <w:rFonts w:ascii="Times New Roman" w:hAnsi="Times New Roman" w:cs="Times New Roman"/>
                    <w:sz w:val="18"/>
                    <w:szCs w:val="18"/>
                    <w:lang w:eastAsia="ru-RU" w:bidi="ar-SA"/>
                  </w:rPr>
                  <w:fldChar w:fldCharType="end"/>
                </w:r>
              </w:p>
            </w:tc>
            <w:tc>
              <w:tcPr>
                <w:tcW w:w="4962" w:type="dxa"/>
                <w:tcBorders>
                  <w:top w:val="single" w:sz="2" w:space="0" w:color="000000"/>
                  <w:left w:val="single" w:sz="2" w:space="0" w:color="000000"/>
                  <w:bottom w:val="single" w:sz="2" w:space="0" w:color="000000"/>
                  <w:right w:val="single" w:sz="2" w:space="0" w:color="000000"/>
                </w:tcBorders>
              </w:tcPr>
              <w:p w:rsidR="008C6507" w:rsidRPr="00F31C0A" w:rsidRDefault="008C6507" w:rsidP="00652966">
                <w:pPr>
                  <w:pStyle w:val="21"/>
                  <w:snapToGrid w:val="0"/>
                  <w:ind w:left="0" w:firstLine="0"/>
                  <w:jc w:val="left"/>
                  <w:rPr>
                    <w:bCs/>
                    <w:sz w:val="18"/>
                    <w:szCs w:val="18"/>
                  </w:rPr>
                </w:pPr>
                <w:r w:rsidRPr="00F31C0A">
                  <w:rPr>
                    <w:bCs/>
                    <w:sz w:val="18"/>
                    <w:szCs w:val="18"/>
                  </w:rPr>
                  <w:t>Заказчик:</w:t>
                </w:r>
              </w:p>
              <w:p w:rsidR="008C6507" w:rsidRPr="00F31C0A" w:rsidRDefault="00BE2E78" w:rsidP="00652966">
                <w:pPr>
                  <w:pStyle w:val="21"/>
                  <w:ind w:left="0" w:firstLine="0"/>
                  <w:jc w:val="left"/>
                  <w:rPr>
                    <w:bCs/>
                    <w:sz w:val="18"/>
                    <w:szCs w:val="18"/>
                  </w:rPr>
                </w:pPr>
                <w:sdt>
                  <w:sdtPr>
                    <w:rPr>
                      <w:bCs/>
                      <w:sz w:val="18"/>
                      <w:szCs w:val="18"/>
                    </w:rPr>
                    <w:alias w:val="LegalPerson.LegalName"/>
                    <w:tag w:val="LegalPerson.LegalName"/>
                    <w:id w:val="750709342"/>
                    <w:placeholder>
                      <w:docPart w:val="682B69F2D9174617801B825ACD84C276"/>
                    </w:placeholder>
                    <w:text/>
                  </w:sdtPr>
                  <w:sdtEndPr/>
                  <w:sdtContent>
                    <w:r w:rsidR="008C6507" w:rsidRPr="00F31C0A">
                      <w:rPr>
                        <w:b/>
                        <w:bCs/>
                        <w:sz w:val="18"/>
                        <w:szCs w:val="18"/>
                      </w:rPr>
                      <w:t>заказчик</w:t>
                    </w:r>
                  </w:sdtContent>
                </w:sdt>
                <w:r w:rsidR="008C6507" w:rsidRPr="00F31C0A">
                  <w:rPr>
                    <w:bCs/>
                    <w:sz w:val="18"/>
                    <w:szCs w:val="18"/>
                  </w:rPr>
                  <w:t xml:space="preserve">                     </w:t>
                </w:r>
              </w:p>
              <w:p w:rsidR="008C6507" w:rsidRPr="00F31C0A" w:rsidRDefault="008C6507" w:rsidP="00652966">
                <w:pPr>
                  <w:pStyle w:val="21"/>
                  <w:ind w:left="0" w:firstLine="0"/>
                  <w:jc w:val="left"/>
                  <w:rPr>
                    <w:bCs/>
                    <w:sz w:val="18"/>
                    <w:szCs w:val="18"/>
                  </w:rPr>
                </w:pPr>
                <w:r w:rsidRPr="00F31C0A">
                  <w:rPr>
                    <w:bCs/>
                    <w:sz w:val="18"/>
                    <w:szCs w:val="18"/>
                  </w:rPr>
                  <w:t xml:space="preserve">ИНН: </w:t>
                </w:r>
                <w:sdt>
                  <w:sdtPr>
                    <w:rPr>
                      <w:bCs/>
                      <w:sz w:val="18"/>
                      <w:szCs w:val="18"/>
                    </w:rPr>
                    <w:alias w:val="LegalPerson.Inn"/>
                    <w:tag w:val="LegalPerson.Inn"/>
                    <w:id w:val="750709343"/>
                    <w:placeholder>
                      <w:docPart w:val="682B69F2D9174617801B825ACD84C276"/>
                    </w:placeholder>
                    <w:text/>
                  </w:sdtPr>
                  <w:sdtEndPr/>
                  <w:sdtContent>
                    <w:r w:rsidRPr="00F31C0A">
                      <w:rPr>
                        <w:b/>
                        <w:bCs/>
                        <w:sz w:val="18"/>
                        <w:szCs w:val="18"/>
                      </w:rPr>
                      <w:t>222</w:t>
                    </w:r>
                  </w:sdtContent>
                </w:sdt>
                <w:r w:rsidRPr="00F31C0A">
                  <w:rPr>
                    <w:bCs/>
                    <w:sz w:val="18"/>
                    <w:szCs w:val="18"/>
                  </w:rPr>
                  <w:t xml:space="preserve"> </w:t>
                </w:r>
              </w:p>
              <w:p w:rsidR="008C6507" w:rsidRDefault="008C6507" w:rsidP="00652966">
                <w:pPr>
                  <w:pStyle w:val="21"/>
                  <w:ind w:left="0" w:firstLine="0"/>
                  <w:jc w:val="left"/>
                  <w:rPr>
                    <w:sz w:val="18"/>
                    <w:szCs w:val="18"/>
                  </w:rPr>
                </w:pPr>
                <w:r w:rsidRPr="00F31C0A">
                  <w:rPr>
                    <w:sz w:val="18"/>
                    <w:szCs w:val="18"/>
                  </w:rPr>
                  <w:t xml:space="preserve">Юридический адрес: </w:t>
                </w:r>
                <w:sdt>
                  <w:sdtPr>
                    <w:rPr>
                      <w:sz w:val="18"/>
                      <w:szCs w:val="18"/>
                    </w:rPr>
                    <w:alias w:val="LegalPerson.LegalAddress"/>
                    <w:tag w:val="LegalPerson.LegalAddress"/>
                    <w:id w:val="750709344"/>
                    <w:placeholder>
                      <w:docPart w:val="682B69F2D9174617801B825ACD84C276"/>
                    </w:placeholder>
                    <w:text/>
                  </w:sdtPr>
                  <w:sdtEndPr/>
                  <w:sdtContent>
                    <w:r w:rsidRPr="00F31C0A">
                      <w:rPr>
                        <w:b/>
                        <w:sz w:val="18"/>
                        <w:szCs w:val="18"/>
                      </w:rPr>
                      <w:t>проспект Маркса</w:t>
                    </w:r>
                  </w:sdtContent>
                </w:sdt>
              </w:p>
              <w:p w:rsidR="00B10F61" w:rsidRPr="00F31C0A" w:rsidRDefault="00B10F61" w:rsidP="00652966">
                <w:pPr>
                  <w:pStyle w:val="21"/>
                  <w:ind w:left="0" w:firstLine="0"/>
                  <w:jc w:val="left"/>
                  <w:rPr>
                    <w:bCs/>
                    <w:sz w:val="18"/>
                    <w:szCs w:val="18"/>
                  </w:rPr>
                </w:pPr>
                <w:r>
                  <w:rPr>
                    <w:sz w:val="18"/>
                    <w:szCs w:val="18"/>
                  </w:rPr>
                  <w:t>Почтовый</w:t>
                </w:r>
                <w:r w:rsidRPr="00F31C0A">
                  <w:rPr>
                    <w:sz w:val="18"/>
                    <w:szCs w:val="18"/>
                  </w:rPr>
                  <w:t xml:space="preserve"> адрес: </w:t>
                </w:r>
                <w:sdt>
                  <w:sdtPr>
                    <w:rPr>
                      <w:sz w:val="18"/>
                      <w:szCs w:val="18"/>
                    </w:rPr>
                    <w:alias w:val="LegalPersonProfile.PostAddress"/>
                    <w:tag w:val="LegalPersonProfile.PostAddress"/>
                    <w:id w:val="425004645"/>
                    <w:placeholder>
                      <w:docPart w:val="39F3B8D6D1C649F5ABC7482673D63CD4"/>
                    </w:placeholder>
                    <w:text/>
                  </w:sdtPr>
                  <w:sdtContent>
                    <w:r w:rsidRPr="00F31C0A">
                      <w:rPr>
                        <w:b/>
                        <w:sz w:val="18"/>
                        <w:szCs w:val="18"/>
                      </w:rPr>
                      <w:t>проспект Маркса</w:t>
                    </w:r>
                  </w:sdtContent>
                </w:sdt>
                <w:bookmarkStart w:id="0" w:name="_GoBack"/>
                <w:bookmarkEnd w:id="0"/>
              </w:p>
              <w:p w:rsidR="008C6507" w:rsidRPr="00F31C0A" w:rsidRDefault="008C6507" w:rsidP="00652966">
                <w:pPr>
                  <w:pStyle w:val="21"/>
                  <w:ind w:left="0" w:firstLine="0"/>
                  <w:jc w:val="left"/>
                  <w:rPr>
                    <w:bCs/>
                    <w:sz w:val="18"/>
                    <w:szCs w:val="18"/>
                  </w:rPr>
                </w:pPr>
                <w:r w:rsidRPr="00F31C0A">
                  <w:rPr>
                    <w:sz w:val="18"/>
                    <w:szCs w:val="18"/>
                  </w:rPr>
                  <w:t>Платежные реквизиты:</w:t>
                </w:r>
                <w:r w:rsidRPr="00F31C0A">
                  <w:rPr>
                    <w:bCs/>
                    <w:sz w:val="18"/>
                    <w:szCs w:val="18"/>
                  </w:rPr>
                  <w:t xml:space="preserve"> </w:t>
                </w:r>
                <w:sdt>
                  <w:sdtPr>
                    <w:rPr>
                      <w:b/>
                      <w:bCs/>
                      <w:sz w:val="18"/>
                      <w:szCs w:val="18"/>
                    </w:rPr>
                    <w:alias w:val="LegalPersonProfile.PaymentEssentialElements"/>
                    <w:tag w:val="LegalPersonProfile.PaymentEssentialElements"/>
                    <w:id w:val="750709345"/>
                    <w:placeholder>
                      <w:docPart w:val="682B69F2D9174617801B825ACD84C276"/>
                    </w:placeholder>
                    <w:text/>
                  </w:sdtPr>
                  <w:sdtEndPr/>
                  <w:sdtContent>
                    <w:r w:rsidRPr="00F31C0A">
                      <w:rPr>
                        <w:b/>
                        <w:sz w:val="18"/>
                        <w:szCs w:val="18"/>
                      </w:rPr>
                      <w:t>р/с к/с бик банк</w:t>
                    </w:r>
                  </w:sdtContent>
                </w:sdt>
              </w:p>
              <w:p w:rsidR="008C6507" w:rsidRPr="00F31C0A" w:rsidRDefault="008C6507" w:rsidP="00652966">
                <w:pPr>
                  <w:tabs>
                    <w:tab w:val="left" w:pos="540"/>
                    <w:tab w:val="left" w:pos="1404"/>
                  </w:tabs>
                  <w:autoSpaceDE w:val="0"/>
                  <w:rPr>
                    <w:rFonts w:ascii="Times New Roman" w:hAnsi="Times New Roman" w:cs="Times New Roman"/>
                    <w:sz w:val="18"/>
                    <w:szCs w:val="18"/>
                    <w:lang w:val="ru-RU" w:eastAsia="ru-RU"/>
                  </w:rPr>
                </w:pPr>
              </w:p>
            </w:tc>
          </w:tr>
          <w:tr w:rsidR="008C6507" w:rsidRPr="00F31C0A" w:rsidTr="00D32E93">
            <w:tc>
              <w:tcPr>
                <w:tcW w:w="4960" w:type="dxa"/>
                <w:tcBorders>
                  <w:top w:val="single" w:sz="2" w:space="0" w:color="000000"/>
                  <w:left w:val="single" w:sz="2" w:space="0" w:color="000000"/>
                  <w:bottom w:val="single" w:sz="2" w:space="0" w:color="000000"/>
                  <w:right w:val="single" w:sz="2" w:space="0" w:color="000000"/>
                </w:tcBorders>
              </w:tcPr>
              <w:p w:rsidR="008C6507" w:rsidRPr="00F31C0A" w:rsidRDefault="00BE2E78" w:rsidP="00464FA7">
                <w:pPr>
                  <w:tabs>
                    <w:tab w:val="left" w:pos="540"/>
                    <w:tab w:val="left" w:pos="1404"/>
                  </w:tabs>
                  <w:autoSpaceDE w:val="0"/>
                  <w:jc w:val="both"/>
                  <w:rPr>
                    <w:rFonts w:ascii="Times New Roman" w:hAnsi="Times New Roman" w:cs="Times New Roman"/>
                    <w:sz w:val="18"/>
                    <w:szCs w:val="18"/>
                    <w:lang w:val="ru-RU" w:eastAsia="ru-RU" w:bidi="ar-SA"/>
                  </w:rPr>
                </w:pPr>
                <w:sdt>
                  <w:sdtPr>
                    <w:rPr>
                      <w:rFonts w:ascii="Times New Roman" w:hAnsi="Times New Roman" w:cs="Times New Roman"/>
                      <w:sz w:val="18"/>
                      <w:szCs w:val="18"/>
                      <w:lang w:val="ru-RU"/>
                    </w:rPr>
                    <w:alias w:val="BranchOfficeOrganizationUnit.PositionInNominative"/>
                    <w:id w:val="750709346"/>
                    <w:placeholder>
                      <w:docPart w:val="6F1D14FBDD974940BFBBB623EB39E41B"/>
                    </w:placeholder>
                    <w:text/>
                  </w:sdtPr>
                  <w:sdtEndPr/>
                  <w:sdtContent>
                    <w:r w:rsidR="008C6507" w:rsidRPr="00F31C0A">
                      <w:rPr>
                        <w:rFonts w:ascii="Times New Roman" w:hAnsi="Times New Roman" w:cs="Times New Roman"/>
                        <w:b/>
                        <w:sz w:val="18"/>
                        <w:szCs w:val="18"/>
                        <w:lang w:val="ru-RU"/>
                      </w:rPr>
                      <w:t>Администратора по учету продаж</w:t>
                    </w:r>
                  </w:sdtContent>
                </w:sdt>
              </w:p>
              <w:p w:rsidR="008C6507" w:rsidRPr="00F31C0A" w:rsidRDefault="00181135" w:rsidP="00464FA7">
                <w:pPr>
                  <w:tabs>
                    <w:tab w:val="left" w:pos="540"/>
                    <w:tab w:val="left" w:pos="1404"/>
                  </w:tabs>
                  <w:autoSpaceDE w:val="0"/>
                  <w:jc w:val="both"/>
                  <w:rPr>
                    <w:rFonts w:ascii="Times New Roman" w:hAnsi="Times New Roman" w:cs="Times New Roman"/>
                    <w:b/>
                    <w:bCs/>
                    <w:sz w:val="18"/>
                    <w:szCs w:val="18"/>
                    <w:lang w:val="ru-RU"/>
                  </w:rPr>
                </w:pPr>
                <w:r w:rsidRPr="00F31C0A">
                  <w:rPr>
                    <w:rFonts w:ascii="Times New Roman" w:hAnsi="Times New Roman" w:cs="Times New Roman"/>
                    <w:sz w:val="18"/>
                    <w:szCs w:val="18"/>
                    <w:lang w:val="ru-RU" w:eastAsia="ru-RU" w:bidi="ar-SA"/>
                  </w:rPr>
                  <w:fldChar w:fldCharType="begin"/>
                </w:r>
                <w:r w:rsidR="008C6507" w:rsidRPr="00F31C0A">
                  <w:rPr>
                    <w:rFonts w:ascii="Times New Roman" w:hAnsi="Times New Roman" w:cs="Times New Roman"/>
                    <w:sz w:val="18"/>
                    <w:szCs w:val="18"/>
                    <w:lang w:val="ru-RU" w:eastAsia="ru-RU" w:bidi="ar-SA"/>
                  </w:rPr>
                  <w:instrText>DOCVARIABLE OrgFaceIm</w:instrText>
                </w:r>
                <w:r w:rsidRPr="00F31C0A">
                  <w:rPr>
                    <w:rFonts w:ascii="Times New Roman" w:hAnsi="Times New Roman" w:cs="Times New Roman"/>
                    <w:sz w:val="18"/>
                    <w:szCs w:val="18"/>
                    <w:lang w:val="ru-RU" w:eastAsia="ru-RU" w:bidi="ar-SA"/>
                  </w:rPr>
                  <w:fldChar w:fldCharType="end"/>
                </w:r>
              </w:p>
              <w:p w:rsidR="008C6507" w:rsidRPr="00F31C0A" w:rsidRDefault="00464FA7" w:rsidP="00464FA7">
                <w:pPr>
                  <w:pStyle w:val="21"/>
                  <w:tabs>
                    <w:tab w:val="right" w:pos="4570"/>
                  </w:tabs>
                  <w:snapToGrid w:val="0"/>
                  <w:ind w:left="0" w:firstLine="0"/>
                  <w:rPr>
                    <w:b/>
                    <w:bCs/>
                    <w:sz w:val="18"/>
                    <w:szCs w:val="18"/>
                  </w:rPr>
                </w:pPr>
                <w:r w:rsidRPr="00F31C0A">
                  <w:rPr>
                    <w:sz w:val="18"/>
                    <w:szCs w:val="18"/>
                    <w:u w:val="single"/>
                  </w:rPr>
                  <w:tab/>
                </w:r>
                <w:r w:rsidRPr="00F31C0A">
                  <w:rPr>
                    <w:sz w:val="18"/>
                    <w:szCs w:val="18"/>
                  </w:rPr>
                  <w:t xml:space="preserve"> / </w:t>
                </w:r>
                <w:sdt>
                  <w:sdtPr>
                    <w:rPr>
                      <w:b/>
                      <w:sz w:val="18"/>
                      <w:szCs w:val="18"/>
                      <w:lang w:val="en-US"/>
                    </w:rPr>
                    <w:alias w:val="BranchOfficeOrganizationUnit.ChiefNameInNominative"/>
                    <w:tag w:val="BranchOfficeOrganizationUnit.ChiefNameInNominative"/>
                    <w:id w:val="750709347"/>
                    <w:placeholder>
                      <w:docPart w:val="59E76089077B46728C65514202070405"/>
                    </w:placeholder>
                    <w:text/>
                  </w:sdtPr>
                  <w:sdtEndPr>
                    <w:rPr>
                      <w:lang w:val="ru-RU"/>
                    </w:rPr>
                  </w:sdtEndPr>
                  <w:sdtContent>
                    <w:r w:rsidRPr="00F31C0A">
                      <w:rPr>
                        <w:b/>
                        <w:sz w:val="18"/>
                        <w:szCs w:val="18"/>
                      </w:rPr>
                      <w:t>ФИО</w:t>
                    </w:r>
                  </w:sdtContent>
                </w:sdt>
                <w:r w:rsidR="008C6507" w:rsidRPr="00F31C0A">
                  <w:rPr>
                    <w:b/>
                    <w:bCs/>
                    <w:sz w:val="18"/>
                    <w:szCs w:val="18"/>
                  </w:rPr>
                  <w:br/>
                </w:r>
              </w:p>
              <w:p w:rsidR="008C6507" w:rsidRPr="00F31C0A" w:rsidRDefault="008C6507" w:rsidP="00464FA7">
                <w:pPr>
                  <w:tabs>
                    <w:tab w:val="left" w:pos="540"/>
                    <w:tab w:val="left" w:pos="1404"/>
                  </w:tabs>
                  <w:autoSpaceDE w:val="0"/>
                  <w:jc w:val="both"/>
                  <w:rPr>
                    <w:rFonts w:ascii="Times New Roman" w:hAnsi="Times New Roman" w:cs="Times New Roman"/>
                    <w:sz w:val="18"/>
                    <w:szCs w:val="18"/>
                    <w:lang w:val="ru-RU"/>
                  </w:rPr>
                </w:pPr>
                <w:r w:rsidRPr="00F31C0A">
                  <w:rPr>
                    <w:rFonts w:ascii="Times New Roman" w:hAnsi="Times New Roman" w:cs="Times New Roman"/>
                    <w:b/>
                    <w:bCs/>
                    <w:sz w:val="18"/>
                    <w:szCs w:val="18"/>
                    <w:lang w:val="ru-RU"/>
                  </w:rPr>
                  <w:t>М.П.</w:t>
                </w:r>
              </w:p>
            </w:tc>
            <w:tc>
              <w:tcPr>
                <w:tcW w:w="4962" w:type="dxa"/>
                <w:tcBorders>
                  <w:top w:val="single" w:sz="2" w:space="0" w:color="000000"/>
                  <w:left w:val="single" w:sz="2" w:space="0" w:color="000000"/>
                  <w:bottom w:val="single" w:sz="2" w:space="0" w:color="000000"/>
                  <w:right w:val="single" w:sz="2" w:space="0" w:color="000000"/>
                </w:tcBorders>
              </w:tcPr>
              <w:p w:rsidR="008C6507" w:rsidRPr="00F31C0A" w:rsidRDefault="00BE2E78" w:rsidP="00464FA7">
                <w:pPr>
                  <w:pStyle w:val="21"/>
                  <w:snapToGrid w:val="0"/>
                  <w:ind w:left="0" w:firstLine="0"/>
                  <w:rPr>
                    <w:sz w:val="18"/>
                    <w:szCs w:val="18"/>
                  </w:rPr>
                </w:pPr>
                <w:sdt>
                  <w:sdtPr>
                    <w:rPr>
                      <w:sz w:val="18"/>
                      <w:szCs w:val="18"/>
                    </w:rPr>
                    <w:alias w:val="LegalPersonProfile.PositionInNominative"/>
                    <w:tag w:val="LegalPersonProfile.PositionInNominative"/>
                    <w:id w:val="750709348"/>
                    <w:placeholder>
                      <w:docPart w:val="F2A73065A92C4F769919D039CD98F91A"/>
                    </w:placeholder>
                    <w:showingPlcHdr/>
                    <w:text/>
                  </w:sdtPr>
                  <w:sdtEndPr/>
                  <w:sdtContent>
                    <w:r w:rsidR="008C6507" w:rsidRPr="00F31C0A">
                      <w:rPr>
                        <w:b/>
                        <w:sz w:val="18"/>
                        <w:szCs w:val="18"/>
                      </w:rPr>
                      <w:t>Д</w:t>
                    </w:r>
                    <w:r w:rsidR="008C6507" w:rsidRPr="00F31C0A">
                      <w:rPr>
                        <w:rStyle w:val="af2"/>
                        <w:b/>
                        <w:color w:val="auto"/>
                        <w:sz w:val="18"/>
                        <w:szCs w:val="18"/>
                      </w:rPr>
                      <w:t>иректора</w:t>
                    </w:r>
                  </w:sdtContent>
                </w:sdt>
              </w:p>
              <w:p w:rsidR="008C6507" w:rsidRPr="00F31C0A" w:rsidRDefault="008C6507" w:rsidP="00464FA7">
                <w:pPr>
                  <w:pStyle w:val="21"/>
                  <w:snapToGrid w:val="0"/>
                  <w:ind w:left="0" w:firstLine="0"/>
                  <w:rPr>
                    <w:b/>
                    <w:bCs/>
                    <w:sz w:val="18"/>
                    <w:szCs w:val="18"/>
                  </w:rPr>
                </w:pPr>
              </w:p>
              <w:p w:rsidR="008C6507" w:rsidRPr="00F31C0A" w:rsidRDefault="00464FA7" w:rsidP="00464FA7">
                <w:pPr>
                  <w:tabs>
                    <w:tab w:val="right" w:pos="4571"/>
                  </w:tabs>
                  <w:jc w:val="both"/>
                  <w:rPr>
                    <w:rFonts w:ascii="Times New Roman" w:hAnsi="Times New Roman" w:cs="Times New Roman"/>
                    <w:b/>
                    <w:bCs/>
                    <w:sz w:val="18"/>
                    <w:szCs w:val="18"/>
                  </w:rPr>
                </w:pPr>
                <w:r w:rsidRPr="00F31C0A">
                  <w:rPr>
                    <w:rFonts w:ascii="Times New Roman" w:hAnsi="Times New Roman" w:cs="Times New Roman"/>
                    <w:sz w:val="18"/>
                    <w:szCs w:val="18"/>
                    <w:u w:val="single"/>
                  </w:rPr>
                  <w:tab/>
                </w:r>
                <w:r w:rsidRPr="00F31C0A">
                  <w:rPr>
                    <w:rFonts w:ascii="Times New Roman" w:hAnsi="Times New Roman" w:cs="Times New Roman"/>
                    <w:sz w:val="18"/>
                    <w:szCs w:val="18"/>
                  </w:rPr>
                  <w:t xml:space="preserve"> / </w:t>
                </w:r>
                <w:sdt>
                  <w:sdtPr>
                    <w:rPr>
                      <w:rFonts w:ascii="Times New Roman" w:hAnsi="Times New Roman" w:cs="Times New Roman"/>
                      <w:b/>
                      <w:bCs/>
                      <w:sz w:val="18"/>
                      <w:szCs w:val="18"/>
                    </w:rPr>
                    <w:alias w:val="LegalPersonProfile.ChiefNameInNominative"/>
                    <w:tag w:val="LegalPersonProfile.ChiefNameInNominative"/>
                    <w:id w:val="750709349"/>
                    <w:placeholder>
                      <w:docPart w:val="AD58C94184F1414F871CF8B72FAC7A5B"/>
                    </w:placeholder>
                    <w:text/>
                  </w:sdtPr>
                  <w:sdtEndPr/>
                  <w:sdtContent>
                    <w:r w:rsidR="008C6507" w:rsidRPr="00F31C0A">
                      <w:rPr>
                        <w:rFonts w:ascii="Times New Roman" w:hAnsi="Times New Roman" w:cs="Times New Roman"/>
                        <w:b/>
                        <w:bCs/>
                        <w:sz w:val="18"/>
                        <w:szCs w:val="18"/>
                      </w:rPr>
                      <w:t>ФИО</w:t>
                    </w:r>
                  </w:sdtContent>
                </w:sdt>
                <w:r w:rsidR="008C6507" w:rsidRPr="00F31C0A">
                  <w:rPr>
                    <w:rFonts w:ascii="Times New Roman" w:hAnsi="Times New Roman" w:cs="Times New Roman"/>
                    <w:b/>
                    <w:bCs/>
                    <w:sz w:val="18"/>
                    <w:szCs w:val="18"/>
                  </w:rPr>
                  <w:br/>
                </w:r>
              </w:p>
              <w:p w:rsidR="008C6507" w:rsidRPr="00F31C0A" w:rsidRDefault="008C6507" w:rsidP="00464FA7">
                <w:pPr>
                  <w:tabs>
                    <w:tab w:val="left" w:pos="540"/>
                    <w:tab w:val="left" w:pos="1404"/>
                  </w:tabs>
                  <w:autoSpaceDE w:val="0"/>
                  <w:jc w:val="both"/>
                  <w:rPr>
                    <w:rFonts w:ascii="Times New Roman" w:hAnsi="Times New Roman" w:cs="Times New Roman"/>
                    <w:sz w:val="18"/>
                    <w:szCs w:val="18"/>
                    <w:lang w:val="ru-RU"/>
                  </w:rPr>
                </w:pPr>
                <w:r w:rsidRPr="00F31C0A">
                  <w:rPr>
                    <w:rFonts w:ascii="Times New Roman" w:hAnsi="Times New Roman" w:cs="Times New Roman"/>
                    <w:b/>
                    <w:bCs/>
                    <w:sz w:val="18"/>
                    <w:szCs w:val="18"/>
                    <w:lang w:val="ru-RU"/>
                  </w:rPr>
                  <w:t>М.П.</w:t>
                </w:r>
              </w:p>
            </w:tc>
          </w:tr>
        </w:tbl>
      </w:sdtContent>
    </w:sdt>
    <w:sdt>
      <w:sdtPr>
        <w:rPr>
          <w:rFonts w:ascii="Times New Roman" w:eastAsia="Times New Roman" w:hAnsi="Times New Roman" w:cs="Times New Roman"/>
          <w:sz w:val="18"/>
          <w:szCs w:val="18"/>
          <w:lang w:val="ru-RU" w:eastAsia="ar-SA" w:bidi="ar-SA"/>
        </w:rPr>
        <w:tag w:val="Optional,UseNaturalPerson"/>
        <w:id w:val="750709351"/>
        <w:placeholder>
          <w:docPart w:val="DefaultPlaceholder_22675703"/>
        </w:placeholder>
      </w:sdtPr>
      <w:sdtEndPr>
        <w:rPr>
          <w:b/>
          <w:bCs/>
        </w:rPr>
      </w:sdtEndPr>
      <w:sdtContent>
        <w:p w:rsidR="008C6507" w:rsidRPr="00F31C0A" w:rsidRDefault="008C6507" w:rsidP="00464FA7">
          <w:pPr>
            <w:jc w:val="both"/>
            <w:rPr>
              <w:rFonts w:ascii="Times New Roman" w:hAnsi="Times New Roman" w:cs="Times New Roman"/>
              <w:sz w:val="18"/>
              <w:szCs w:val="18"/>
            </w:rPr>
          </w:pPr>
        </w:p>
        <w:tbl>
          <w:tblPr>
            <w:tblW w:w="0" w:type="auto"/>
            <w:tblInd w:w="108" w:type="dxa"/>
            <w:tblLayout w:type="fixed"/>
            <w:tblLook w:val="0000" w:firstRow="0" w:lastRow="0" w:firstColumn="0" w:lastColumn="0" w:noHBand="0" w:noVBand="0"/>
          </w:tblPr>
          <w:tblGrid>
            <w:gridCol w:w="4962"/>
            <w:gridCol w:w="4960"/>
          </w:tblGrid>
          <w:tr w:rsidR="008C6507" w:rsidRPr="00F31C0A" w:rsidTr="00D32E93">
            <w:tc>
              <w:tcPr>
                <w:tcW w:w="4962" w:type="dxa"/>
                <w:tcBorders>
                  <w:top w:val="single" w:sz="2" w:space="0" w:color="000000"/>
                  <w:left w:val="single" w:sz="2" w:space="0" w:color="000000"/>
                  <w:bottom w:val="single" w:sz="2" w:space="0" w:color="000000"/>
                  <w:right w:val="single" w:sz="2" w:space="0" w:color="000000"/>
                </w:tcBorders>
              </w:tcPr>
              <w:p w:rsidR="008C6507" w:rsidRPr="00F31C0A" w:rsidRDefault="008C6507" w:rsidP="00652966">
                <w:pPr>
                  <w:pStyle w:val="21"/>
                  <w:snapToGrid w:val="0"/>
                  <w:ind w:left="0" w:firstLine="0"/>
                  <w:jc w:val="left"/>
                  <w:rPr>
                    <w:bCs/>
                    <w:sz w:val="18"/>
                    <w:szCs w:val="18"/>
                  </w:rPr>
                </w:pPr>
                <w:r w:rsidRPr="00F31C0A">
                  <w:rPr>
                    <w:bCs/>
                    <w:sz w:val="18"/>
                    <w:szCs w:val="18"/>
                  </w:rPr>
                  <w:t>Исполнитель:</w:t>
                </w:r>
              </w:p>
              <w:p w:rsidR="008C6507" w:rsidRPr="00F31C0A" w:rsidRDefault="00BE2E78" w:rsidP="00652966">
                <w:pPr>
                  <w:pStyle w:val="21"/>
                  <w:snapToGrid w:val="0"/>
                  <w:ind w:left="0" w:firstLine="0"/>
                  <w:jc w:val="left"/>
                  <w:rPr>
                    <w:sz w:val="18"/>
                    <w:szCs w:val="18"/>
                  </w:rPr>
                </w:pPr>
                <w:sdt>
                  <w:sdtPr>
                    <w:rPr>
                      <w:sz w:val="18"/>
                      <w:szCs w:val="18"/>
                    </w:rPr>
                    <w:alias w:val="BranchOfficeOrganizationUnit.ShortLegalName"/>
                    <w:id w:val="750709328"/>
                    <w:placeholder>
                      <w:docPart w:val="9CA6AFCEB0504644BD117E73BCFFC76E"/>
                    </w:placeholder>
                    <w:text/>
                  </w:sdtPr>
                  <w:sdtEndPr/>
                  <w:sdtContent>
                    <w:r w:rsidR="008C6507" w:rsidRPr="00F31C0A">
                      <w:rPr>
                        <w:b/>
                        <w:sz w:val="18"/>
                        <w:szCs w:val="18"/>
                      </w:rPr>
                      <w:t>исполнитель</w:t>
                    </w:r>
                  </w:sdtContent>
                </w:sdt>
              </w:p>
              <w:p w:rsidR="008C6507" w:rsidRPr="00F31C0A" w:rsidRDefault="008C6507" w:rsidP="00652966">
                <w:pPr>
                  <w:autoSpaceDE w:val="0"/>
                  <w:rPr>
                    <w:rFonts w:ascii="Times New Roman" w:hAnsi="Times New Roman" w:cs="Times New Roman"/>
                    <w:sz w:val="18"/>
                    <w:szCs w:val="18"/>
                    <w:lang w:val="ru-RU"/>
                  </w:rPr>
                </w:pPr>
                <w:r w:rsidRPr="00F31C0A">
                  <w:rPr>
                    <w:rFonts w:ascii="Times New Roman" w:hAnsi="Times New Roman" w:cs="Times New Roman"/>
                    <w:sz w:val="18"/>
                    <w:szCs w:val="18"/>
                    <w:lang w:val="ru-RU"/>
                  </w:rPr>
                  <w:t xml:space="preserve">ИНН: </w:t>
                </w:r>
                <w:sdt>
                  <w:sdtPr>
                    <w:rPr>
                      <w:rFonts w:ascii="Times New Roman" w:hAnsi="Times New Roman" w:cs="Times New Roman"/>
                      <w:sz w:val="18"/>
                      <w:szCs w:val="18"/>
                    </w:rPr>
                    <w:alias w:val="BranchOffice.Inn"/>
                    <w:tag w:val="BranchOffice.Inn"/>
                    <w:id w:val="750709329"/>
                    <w:placeholder>
                      <w:docPart w:val="9CA6AFCEB0504644BD117E73BCFFC76E"/>
                    </w:placeholder>
                    <w:text/>
                  </w:sdtPr>
                  <w:sdtEndPr/>
                  <w:sdtContent>
                    <w:r w:rsidRPr="00F31C0A">
                      <w:rPr>
                        <w:rFonts w:ascii="Times New Roman" w:hAnsi="Times New Roman" w:cs="Times New Roman"/>
                        <w:b/>
                        <w:sz w:val="18"/>
                        <w:szCs w:val="18"/>
                        <w:lang w:val="ru-RU"/>
                      </w:rPr>
                      <w:t>1111</w:t>
                    </w:r>
                  </w:sdtContent>
                </w:sdt>
                <w:r w:rsidRPr="00F31C0A">
                  <w:rPr>
                    <w:rFonts w:ascii="Times New Roman" w:hAnsi="Times New Roman" w:cs="Times New Roman"/>
                    <w:sz w:val="18"/>
                    <w:szCs w:val="18"/>
                    <w:lang w:val="ru-RU"/>
                  </w:rPr>
                  <w:t xml:space="preserve"> КПП: </w:t>
                </w:r>
                <w:sdt>
                  <w:sdtPr>
                    <w:rPr>
                      <w:rFonts w:ascii="Times New Roman" w:hAnsi="Times New Roman" w:cs="Times New Roman"/>
                      <w:sz w:val="18"/>
                      <w:szCs w:val="18"/>
                    </w:rPr>
                    <w:alias w:val="BranchOfficeOrganizationUnit.Kpp"/>
                    <w:tag w:val="BranchOfficeOrganizationUnit.Kpp"/>
                    <w:id w:val="750709330"/>
                    <w:placeholder>
                      <w:docPart w:val="9CA6AFCEB0504644BD117E73BCFFC76E"/>
                    </w:placeholder>
                    <w:text/>
                  </w:sdtPr>
                  <w:sdtEndPr/>
                  <w:sdtContent>
                    <w:r w:rsidRPr="00F31C0A">
                      <w:rPr>
                        <w:rFonts w:ascii="Times New Roman" w:hAnsi="Times New Roman" w:cs="Times New Roman"/>
                        <w:b/>
                        <w:sz w:val="18"/>
                        <w:szCs w:val="18"/>
                        <w:lang w:val="ru-RU"/>
                      </w:rPr>
                      <w:t>222</w:t>
                    </w:r>
                  </w:sdtContent>
                </w:sdt>
              </w:p>
              <w:p w:rsidR="008C6507" w:rsidRPr="00F31C0A" w:rsidRDefault="008C6507" w:rsidP="00652966">
                <w:pPr>
                  <w:autoSpaceDE w:val="0"/>
                  <w:rPr>
                    <w:rFonts w:ascii="Times New Roman" w:hAnsi="Times New Roman" w:cs="Times New Roman"/>
                    <w:sz w:val="18"/>
                    <w:szCs w:val="18"/>
                    <w:lang w:val="ru-RU"/>
                  </w:rPr>
                </w:pPr>
                <w:r w:rsidRPr="00F31C0A">
                  <w:rPr>
                    <w:rFonts w:ascii="Times New Roman" w:hAnsi="Times New Roman" w:cs="Times New Roman"/>
                    <w:sz w:val="18"/>
                    <w:szCs w:val="18"/>
                    <w:lang w:val="ru-RU"/>
                  </w:rPr>
                  <w:t xml:space="preserve">Юридический адрес: </w:t>
                </w:r>
                <w:sdt>
                  <w:sdtPr>
                    <w:rPr>
                      <w:rFonts w:ascii="Times New Roman" w:hAnsi="Times New Roman" w:cs="Times New Roman"/>
                      <w:sz w:val="18"/>
                      <w:szCs w:val="18"/>
                    </w:rPr>
                    <w:alias w:val="BranchOffice.LegalAddress"/>
                    <w:id w:val="322564017"/>
                    <w:placeholder>
                      <w:docPart w:val="8549A2EFEA314C4DAC872A8F854F86E9"/>
                    </w:placeholder>
                    <w:text/>
                  </w:sdtPr>
                  <w:sdtEndPr/>
                  <w:sdtContent>
                    <w:r w:rsidRPr="00F31C0A">
                      <w:rPr>
                        <w:rFonts w:ascii="Times New Roman" w:hAnsi="Times New Roman" w:cs="Times New Roman"/>
                        <w:b/>
                        <w:sz w:val="18"/>
                        <w:szCs w:val="18"/>
                        <w:lang w:val="ru-RU"/>
                      </w:rPr>
                      <w:t>улица Ленина</w:t>
                    </w:r>
                  </w:sdtContent>
                </w:sdt>
              </w:p>
              <w:p w:rsidR="00723512" w:rsidRPr="00F31C0A" w:rsidRDefault="001F440A" w:rsidP="00723512">
                <w:pPr>
                  <w:autoSpaceDE w:val="0"/>
                  <w:rPr>
                    <w:rFonts w:ascii="Times New Roman" w:hAnsi="Times New Roman" w:cs="Times New Roman"/>
                    <w:sz w:val="18"/>
                    <w:szCs w:val="18"/>
                    <w:lang w:val="ru-RU"/>
                  </w:rPr>
                </w:pPr>
                <w:r w:rsidRPr="00F31C0A">
                  <w:rPr>
                    <w:rFonts w:ascii="Times New Roman" w:hAnsi="Times New Roman" w:cs="Times New Roman"/>
                    <w:sz w:val="18"/>
                    <w:szCs w:val="18"/>
                    <w:lang w:val="ru-RU"/>
                  </w:rPr>
                  <w:t>Фактический адрес</w:t>
                </w:r>
                <w:r w:rsidR="00723512" w:rsidRPr="00F31C0A">
                  <w:rPr>
                    <w:rFonts w:ascii="Times New Roman" w:hAnsi="Times New Roman" w:cs="Times New Roman"/>
                    <w:sz w:val="18"/>
                    <w:szCs w:val="18"/>
                    <w:lang w:val="ru-RU"/>
                  </w:rPr>
                  <w:t xml:space="preserve">: </w:t>
                </w:r>
                <w:sdt>
                  <w:sdtPr>
                    <w:rPr>
                      <w:rFonts w:ascii="Times New Roman" w:hAnsi="Times New Roman" w:cs="Times New Roman"/>
                      <w:sz w:val="18"/>
                      <w:szCs w:val="18"/>
                    </w:rPr>
                    <w:alias w:val="BranchOfficeOrganizationUnit.ActualAddress"/>
                    <w:id w:val="845974180"/>
                    <w:placeholder>
                      <w:docPart w:val="A269C789A9AA4522BD9538C5AE542EAC"/>
                    </w:placeholder>
                  </w:sdtPr>
                  <w:sdtEndPr/>
                  <w:sdtContent>
                    <w:r w:rsidR="00723512" w:rsidRPr="00F31C0A">
                      <w:rPr>
                        <w:rFonts w:ascii="Times New Roman" w:hAnsi="Times New Roman" w:cs="Times New Roman"/>
                        <w:b/>
                        <w:sz w:val="18"/>
                        <w:szCs w:val="18"/>
                      </w:rPr>
                      <w:t>ActualAddress</w:t>
                    </w:r>
                  </w:sdtContent>
                </w:sdt>
              </w:p>
              <w:p w:rsidR="00723512" w:rsidRPr="00F31C0A" w:rsidRDefault="008C6507" w:rsidP="00652966">
                <w:pPr>
                  <w:autoSpaceDE w:val="0"/>
                  <w:rPr>
                    <w:rFonts w:ascii="Times New Roman" w:hAnsi="Times New Roman" w:cs="Times New Roman"/>
                    <w:sz w:val="18"/>
                    <w:szCs w:val="18"/>
                    <w:lang w:val="ru-RU"/>
                  </w:rPr>
                </w:pPr>
                <w:r w:rsidRPr="00F31C0A">
                  <w:rPr>
                    <w:rFonts w:ascii="Times New Roman" w:hAnsi="Times New Roman" w:cs="Times New Roman"/>
                    <w:sz w:val="18"/>
                    <w:szCs w:val="18"/>
                    <w:lang w:val="ru-RU"/>
                  </w:rPr>
                  <w:t xml:space="preserve">Платежные реквизиты: </w:t>
                </w:r>
                <w:sdt>
                  <w:sdtPr>
                    <w:rPr>
                      <w:rFonts w:ascii="Times New Roman" w:hAnsi="Times New Roman" w:cs="Times New Roman"/>
                      <w:b/>
                      <w:sz w:val="18"/>
                      <w:szCs w:val="18"/>
                    </w:rPr>
                    <w:alias w:val="BranchOfficeOrganizationUnit.PaymentEssentialElements"/>
                    <w:id w:val="750709331"/>
                    <w:placeholder>
                      <w:docPart w:val="9CA6AFCEB0504644BD117E73BCFFC76E"/>
                    </w:placeholder>
                    <w:text/>
                  </w:sdtPr>
                  <w:sdtEndPr/>
                  <w:sdtContent>
                    <w:r w:rsidRPr="00F31C0A">
                      <w:rPr>
                        <w:rFonts w:ascii="Times New Roman" w:hAnsi="Times New Roman" w:cs="Times New Roman"/>
                        <w:b/>
                        <w:sz w:val="18"/>
                        <w:szCs w:val="18"/>
                        <w:lang w:val="ru-RU"/>
                      </w:rPr>
                      <w:t>р/с к/с бик банк</w:t>
                    </w:r>
                  </w:sdtContent>
                </w:sdt>
                <w:r w:rsidRPr="00F31C0A">
                  <w:rPr>
                    <w:rFonts w:ascii="Times New Roman" w:hAnsi="Times New Roman" w:cs="Times New Roman"/>
                    <w:sz w:val="18"/>
                    <w:szCs w:val="18"/>
                    <w:lang w:val="ru-RU"/>
                  </w:rPr>
                  <w:t xml:space="preserve"> </w:t>
                </w:r>
              </w:p>
              <w:p w:rsidR="008C6507" w:rsidRPr="00F31C0A" w:rsidRDefault="00723512" w:rsidP="00652966">
                <w:pPr>
                  <w:autoSpaceDE w:val="0"/>
                  <w:rPr>
                    <w:rFonts w:ascii="Times New Roman" w:hAnsi="Times New Roman" w:cs="Times New Roman"/>
                    <w:sz w:val="18"/>
                    <w:szCs w:val="18"/>
                    <w:lang w:val="ru-RU"/>
                  </w:rPr>
                </w:pPr>
                <w:r w:rsidRPr="00F31C0A">
                  <w:rPr>
                    <w:rFonts w:ascii="Times New Roman" w:hAnsi="Times New Roman" w:cs="Times New Roman"/>
                    <w:sz w:val="18"/>
                    <w:szCs w:val="18"/>
                  </w:rPr>
                  <w:lastRenderedPageBreak/>
                  <w:t>E</w:t>
                </w:r>
                <w:r w:rsidRPr="00F31C0A">
                  <w:rPr>
                    <w:rFonts w:ascii="Times New Roman" w:hAnsi="Times New Roman" w:cs="Times New Roman"/>
                    <w:sz w:val="18"/>
                    <w:szCs w:val="18"/>
                    <w:lang w:val="ru-RU"/>
                  </w:rPr>
                  <w:t>-</w:t>
                </w:r>
                <w:r w:rsidRPr="00F31C0A">
                  <w:rPr>
                    <w:rFonts w:ascii="Times New Roman" w:hAnsi="Times New Roman" w:cs="Times New Roman"/>
                    <w:sz w:val="18"/>
                    <w:szCs w:val="18"/>
                  </w:rPr>
                  <w:t>mail</w:t>
                </w:r>
                <w:r w:rsidRPr="00F31C0A">
                  <w:rPr>
                    <w:rFonts w:ascii="Times New Roman" w:hAnsi="Times New Roman" w:cs="Times New Roman"/>
                    <w:sz w:val="18"/>
                    <w:szCs w:val="18"/>
                    <w:lang w:val="ru-RU"/>
                  </w:rPr>
                  <w:t xml:space="preserve">: </w:t>
                </w:r>
                <w:sdt>
                  <w:sdtPr>
                    <w:rPr>
                      <w:rFonts w:ascii="Times New Roman" w:hAnsi="Times New Roman" w:cs="Times New Roman"/>
                      <w:sz w:val="18"/>
                      <w:szCs w:val="18"/>
                    </w:rPr>
                    <w:alias w:val="BranchOfficeOrganizationUnit.Email"/>
                    <w:id w:val="845974322"/>
                    <w:placeholder>
                      <w:docPart w:val="18BB5482F5974D8BB8F76D735A705EBE"/>
                    </w:placeholder>
                  </w:sdtPr>
                  <w:sdtEndPr/>
                  <w:sdtContent>
                    <w:r w:rsidRPr="00F31C0A">
                      <w:rPr>
                        <w:rFonts w:ascii="Times New Roman" w:hAnsi="Times New Roman" w:cs="Times New Roman"/>
                        <w:b/>
                        <w:sz w:val="18"/>
                        <w:szCs w:val="18"/>
                      </w:rPr>
                      <w:t>Email</w:t>
                    </w:r>
                  </w:sdtContent>
                </w:sdt>
                <w:r w:rsidRPr="00F31C0A">
                  <w:rPr>
                    <w:rFonts w:ascii="Times New Roman" w:hAnsi="Times New Roman" w:cs="Times New Roman"/>
                    <w:sz w:val="18"/>
                    <w:szCs w:val="18"/>
                    <w:lang w:eastAsia="ru-RU" w:bidi="ar-SA"/>
                  </w:rPr>
                  <w:t xml:space="preserve"> </w:t>
                </w:r>
                <w:r w:rsidR="00181135" w:rsidRPr="00F31C0A">
                  <w:rPr>
                    <w:rFonts w:ascii="Times New Roman" w:hAnsi="Times New Roman" w:cs="Times New Roman"/>
                    <w:sz w:val="18"/>
                    <w:szCs w:val="18"/>
                    <w:lang w:eastAsia="ru-RU" w:bidi="ar-SA"/>
                  </w:rPr>
                  <w:fldChar w:fldCharType="begin"/>
                </w:r>
                <w:r w:rsidR="008C6507" w:rsidRPr="00F31C0A">
                  <w:rPr>
                    <w:rFonts w:ascii="Times New Roman" w:hAnsi="Times New Roman" w:cs="Times New Roman"/>
                    <w:sz w:val="18"/>
                    <w:szCs w:val="18"/>
                    <w:lang w:eastAsia="ru-RU" w:bidi="ar-SA"/>
                  </w:rPr>
                  <w:instrText>DOCVARIABLE</w:instrText>
                </w:r>
                <w:r w:rsidR="008C6507" w:rsidRPr="00F31C0A">
                  <w:rPr>
                    <w:rFonts w:ascii="Times New Roman" w:hAnsi="Times New Roman" w:cs="Times New Roman"/>
                    <w:sz w:val="18"/>
                    <w:szCs w:val="18"/>
                    <w:lang w:val="ru-RU" w:eastAsia="ru-RU" w:bidi="ar-SA"/>
                  </w:rPr>
                  <w:instrText xml:space="preserve"> </w:instrText>
                </w:r>
                <w:r w:rsidR="008C6507" w:rsidRPr="00F31C0A">
                  <w:rPr>
                    <w:rFonts w:ascii="Times New Roman" w:hAnsi="Times New Roman" w:cs="Times New Roman"/>
                    <w:sz w:val="18"/>
                    <w:szCs w:val="18"/>
                    <w:lang w:eastAsia="ru-RU" w:bidi="ar-SA"/>
                  </w:rPr>
                  <w:instrText>OrgDop</w:instrText>
                </w:r>
                <w:r w:rsidR="00181135" w:rsidRPr="00F31C0A">
                  <w:rPr>
                    <w:rFonts w:ascii="Times New Roman" w:hAnsi="Times New Roman" w:cs="Times New Roman"/>
                    <w:sz w:val="18"/>
                    <w:szCs w:val="18"/>
                    <w:lang w:eastAsia="ru-RU" w:bidi="ar-SA"/>
                  </w:rPr>
                  <w:fldChar w:fldCharType="end"/>
                </w:r>
              </w:p>
            </w:tc>
            <w:tc>
              <w:tcPr>
                <w:tcW w:w="4960" w:type="dxa"/>
                <w:tcBorders>
                  <w:top w:val="single" w:sz="2" w:space="0" w:color="000000"/>
                  <w:left w:val="single" w:sz="2" w:space="0" w:color="000000"/>
                  <w:bottom w:val="single" w:sz="2" w:space="0" w:color="000000"/>
                  <w:right w:val="single" w:sz="2" w:space="0" w:color="000000"/>
                </w:tcBorders>
              </w:tcPr>
              <w:p w:rsidR="008C6507" w:rsidRPr="00F31C0A" w:rsidRDefault="008C6507" w:rsidP="00652966">
                <w:pPr>
                  <w:pStyle w:val="21"/>
                  <w:snapToGrid w:val="0"/>
                  <w:ind w:left="0" w:firstLine="0"/>
                  <w:jc w:val="left"/>
                  <w:rPr>
                    <w:bCs/>
                    <w:sz w:val="18"/>
                    <w:szCs w:val="18"/>
                  </w:rPr>
                </w:pPr>
                <w:r w:rsidRPr="00F31C0A">
                  <w:rPr>
                    <w:bCs/>
                    <w:sz w:val="18"/>
                    <w:szCs w:val="18"/>
                  </w:rPr>
                  <w:lastRenderedPageBreak/>
                  <w:t>Заказчик:</w:t>
                </w:r>
              </w:p>
              <w:p w:rsidR="008C6507" w:rsidRPr="00F31C0A" w:rsidRDefault="00BE2E78" w:rsidP="00652966">
                <w:pPr>
                  <w:pStyle w:val="21"/>
                  <w:ind w:left="0" w:firstLine="0"/>
                  <w:jc w:val="left"/>
                  <w:rPr>
                    <w:bCs/>
                    <w:sz w:val="18"/>
                    <w:szCs w:val="18"/>
                  </w:rPr>
                </w:pPr>
                <w:sdt>
                  <w:sdtPr>
                    <w:rPr>
                      <w:bCs/>
                      <w:sz w:val="18"/>
                      <w:szCs w:val="18"/>
                    </w:rPr>
                    <w:alias w:val="LegalPerson.LegalName"/>
                    <w:tag w:val="LegalPerson.LegalName"/>
                    <w:id w:val="750709332"/>
                    <w:placeholder>
                      <w:docPart w:val="DF66B3F352AF44C3BE9B5A690146F3D9"/>
                    </w:placeholder>
                    <w:text/>
                  </w:sdtPr>
                  <w:sdtEndPr/>
                  <w:sdtContent>
                    <w:r w:rsidR="008C6507" w:rsidRPr="00F31C0A">
                      <w:rPr>
                        <w:b/>
                        <w:bCs/>
                        <w:sz w:val="18"/>
                        <w:szCs w:val="18"/>
                      </w:rPr>
                      <w:t>заказчик</w:t>
                    </w:r>
                  </w:sdtContent>
                </w:sdt>
                <w:r w:rsidR="008C6507" w:rsidRPr="00F31C0A">
                  <w:rPr>
                    <w:bCs/>
                    <w:sz w:val="18"/>
                    <w:szCs w:val="18"/>
                  </w:rPr>
                  <w:t xml:space="preserve">                     </w:t>
                </w:r>
              </w:p>
              <w:p w:rsidR="008C6507" w:rsidRPr="00F31C0A" w:rsidRDefault="00181135" w:rsidP="00652966">
                <w:pPr>
                  <w:pStyle w:val="21"/>
                  <w:ind w:left="0" w:firstLine="0"/>
                  <w:jc w:val="left"/>
                  <w:rPr>
                    <w:sz w:val="18"/>
                    <w:szCs w:val="18"/>
                  </w:rPr>
                </w:pPr>
                <w:r w:rsidRPr="00F31C0A">
                  <w:rPr>
                    <w:sz w:val="18"/>
                    <w:szCs w:val="18"/>
                  </w:rPr>
                  <w:fldChar w:fldCharType="begin"/>
                </w:r>
                <w:r w:rsidR="008C6507" w:rsidRPr="00F31C0A">
                  <w:rPr>
                    <w:sz w:val="18"/>
                    <w:szCs w:val="18"/>
                  </w:rPr>
                  <w:instrText>DOCVARIABLE ClientData</w:instrText>
                </w:r>
                <w:r w:rsidRPr="00F31C0A">
                  <w:rPr>
                    <w:sz w:val="18"/>
                    <w:szCs w:val="18"/>
                  </w:rPr>
                  <w:fldChar w:fldCharType="end"/>
                </w:r>
                <w:r w:rsidR="008C6507" w:rsidRPr="00F31C0A">
                  <w:rPr>
                    <w:sz w:val="18"/>
                    <w:szCs w:val="18"/>
                  </w:rPr>
                  <w:t xml:space="preserve">Паспорт: серия </w:t>
                </w:r>
                <w:sdt>
                  <w:sdtPr>
                    <w:rPr>
                      <w:b/>
                      <w:sz w:val="18"/>
                      <w:szCs w:val="18"/>
                    </w:rPr>
                    <w:alias w:val="LegalPerson.PassportSeries"/>
                    <w:tag w:val="LegalPerson.PassportSeries"/>
                    <w:id w:val="243397257"/>
                    <w:placeholder>
                      <w:docPart w:val="DF66B3F352AF44C3BE9B5A690146F3D9"/>
                    </w:placeholder>
                    <w:text/>
                  </w:sdtPr>
                  <w:sdtEndPr/>
                  <w:sdtContent>
                    <w:r w:rsidR="008C6507" w:rsidRPr="00F31C0A">
                      <w:rPr>
                        <w:b/>
                        <w:sz w:val="18"/>
                        <w:szCs w:val="18"/>
                      </w:rPr>
                      <w:t>5099</w:t>
                    </w:r>
                  </w:sdtContent>
                </w:sdt>
                <w:r w:rsidR="008C6507" w:rsidRPr="00F31C0A">
                  <w:rPr>
                    <w:sz w:val="18"/>
                    <w:szCs w:val="18"/>
                  </w:rPr>
                  <w:t xml:space="preserve"> № </w:t>
                </w:r>
                <w:sdt>
                  <w:sdtPr>
                    <w:rPr>
                      <w:b/>
                      <w:sz w:val="18"/>
                      <w:szCs w:val="18"/>
                    </w:rPr>
                    <w:alias w:val="LegalPerson.PassportNumber"/>
                    <w:tag w:val="LegalPerson.PassportNumber"/>
                    <w:id w:val="243397258"/>
                    <w:placeholder>
                      <w:docPart w:val="DF66B3F352AF44C3BE9B5A690146F3D9"/>
                    </w:placeholder>
                    <w:text/>
                  </w:sdtPr>
                  <w:sdtEndPr/>
                  <w:sdtContent>
                    <w:r w:rsidR="008C6507" w:rsidRPr="00F31C0A">
                      <w:rPr>
                        <w:b/>
                        <w:sz w:val="18"/>
                        <w:szCs w:val="18"/>
                      </w:rPr>
                      <w:t>105920</w:t>
                    </w:r>
                  </w:sdtContent>
                </w:sdt>
                <w:r w:rsidR="008C6507" w:rsidRPr="00F31C0A">
                  <w:rPr>
                    <w:sz w:val="18"/>
                    <w:szCs w:val="18"/>
                  </w:rPr>
                  <w:t>,</w:t>
                </w:r>
              </w:p>
              <w:p w:rsidR="008C6507" w:rsidRPr="00F31C0A" w:rsidRDefault="008C6507" w:rsidP="00652966">
                <w:pPr>
                  <w:pStyle w:val="21"/>
                  <w:ind w:left="0" w:firstLine="0"/>
                  <w:jc w:val="left"/>
                  <w:rPr>
                    <w:sz w:val="18"/>
                    <w:szCs w:val="18"/>
                  </w:rPr>
                </w:pPr>
                <w:r w:rsidRPr="00F31C0A">
                  <w:rPr>
                    <w:sz w:val="18"/>
                    <w:szCs w:val="18"/>
                  </w:rPr>
                  <w:t xml:space="preserve">Выдан: </w:t>
                </w:r>
                <w:sdt>
                  <w:sdtPr>
                    <w:rPr>
                      <w:sz w:val="18"/>
                      <w:szCs w:val="18"/>
                    </w:rPr>
                    <w:alias w:val="LegalPerson.PassportIssuedBy"/>
                    <w:tag w:val="LegalPerson.PassportIssuedBy"/>
                    <w:id w:val="9095146"/>
                    <w:placeholder>
                      <w:docPart w:val="9FA5A7FCD8E64C738BE4245B3C67148B"/>
                    </w:placeholder>
                    <w:showingPlcHdr/>
                    <w:text/>
                  </w:sdtPr>
                  <w:sdtEndPr/>
                  <w:sdtContent>
                    <w:r w:rsidRPr="00F31C0A">
                      <w:rPr>
                        <w:b/>
                        <w:sz w:val="18"/>
                        <w:szCs w:val="18"/>
                      </w:rPr>
                      <w:t>Кем выдан.</w:t>
                    </w:r>
                  </w:sdtContent>
                </w:sdt>
              </w:p>
              <w:p w:rsidR="008C6507" w:rsidRPr="00F31C0A" w:rsidRDefault="008C6507" w:rsidP="00652966">
                <w:pPr>
                  <w:pStyle w:val="21"/>
                  <w:ind w:left="0" w:firstLine="0"/>
                  <w:jc w:val="left"/>
                  <w:rPr>
                    <w:sz w:val="18"/>
                    <w:szCs w:val="18"/>
                  </w:rPr>
                </w:pPr>
                <w:r w:rsidRPr="00F31C0A">
                  <w:rPr>
                    <w:sz w:val="18"/>
                    <w:szCs w:val="18"/>
                  </w:rPr>
                  <w:t xml:space="preserve">Прописка: </w:t>
                </w:r>
                <w:sdt>
                  <w:sdtPr>
                    <w:rPr>
                      <w:sz w:val="18"/>
                      <w:szCs w:val="18"/>
                    </w:rPr>
                    <w:alias w:val="LegalPerson.RegistrationAddress"/>
                    <w:tag w:val="LegalPerson.RegistrationAddress"/>
                    <w:id w:val="750709333"/>
                    <w:placeholder>
                      <w:docPart w:val="8CD65EF913CE47AA912E6825027E33FE"/>
                    </w:placeholder>
                    <w:text/>
                  </w:sdtPr>
                  <w:sdtEndPr/>
                  <w:sdtContent>
                    <w:r w:rsidRPr="00F31C0A">
                      <w:rPr>
                        <w:b/>
                        <w:sz w:val="18"/>
                        <w:szCs w:val="18"/>
                      </w:rPr>
                      <w:t>222</w:t>
                    </w:r>
                  </w:sdtContent>
                </w:sdt>
              </w:p>
            </w:tc>
          </w:tr>
          <w:tr w:rsidR="008C6507" w:rsidRPr="00F31C0A" w:rsidTr="00D32E93">
            <w:tc>
              <w:tcPr>
                <w:tcW w:w="4962" w:type="dxa"/>
                <w:tcBorders>
                  <w:top w:val="single" w:sz="2" w:space="0" w:color="000000"/>
                  <w:left w:val="single" w:sz="2" w:space="0" w:color="000000"/>
                  <w:bottom w:val="single" w:sz="2" w:space="0" w:color="000000"/>
                  <w:right w:val="single" w:sz="2" w:space="0" w:color="000000"/>
                </w:tcBorders>
              </w:tcPr>
              <w:p w:rsidR="008C6507" w:rsidRPr="00F31C0A" w:rsidRDefault="00BE2E78" w:rsidP="00464FA7">
                <w:pPr>
                  <w:tabs>
                    <w:tab w:val="left" w:pos="540"/>
                    <w:tab w:val="left" w:pos="1404"/>
                  </w:tabs>
                  <w:autoSpaceDE w:val="0"/>
                  <w:jc w:val="both"/>
                  <w:rPr>
                    <w:rFonts w:ascii="Times New Roman" w:hAnsi="Times New Roman" w:cs="Times New Roman"/>
                    <w:sz w:val="18"/>
                    <w:szCs w:val="18"/>
                    <w:lang w:val="ru-RU" w:eastAsia="ru-RU" w:bidi="ar-SA"/>
                  </w:rPr>
                </w:pPr>
                <w:sdt>
                  <w:sdtPr>
                    <w:rPr>
                      <w:rFonts w:ascii="Times New Roman" w:hAnsi="Times New Roman" w:cs="Times New Roman"/>
                      <w:sz w:val="18"/>
                      <w:szCs w:val="18"/>
                      <w:lang w:val="ru-RU"/>
                    </w:rPr>
                    <w:alias w:val="BranchOfficeOrganizationUnit.PositionInNominative"/>
                    <w:id w:val="750709334"/>
                    <w:placeholder>
                      <w:docPart w:val="2A75BD3F1621495BB06D5B94B79B4A45"/>
                    </w:placeholder>
                    <w:text/>
                  </w:sdtPr>
                  <w:sdtEndPr/>
                  <w:sdtContent>
                    <w:r w:rsidR="008C6507" w:rsidRPr="00F31C0A">
                      <w:rPr>
                        <w:rFonts w:ascii="Times New Roman" w:hAnsi="Times New Roman" w:cs="Times New Roman"/>
                        <w:b/>
                        <w:sz w:val="18"/>
                        <w:szCs w:val="18"/>
                        <w:lang w:val="ru-RU"/>
                      </w:rPr>
                      <w:t>Администратора по учету продаж</w:t>
                    </w:r>
                  </w:sdtContent>
                </w:sdt>
              </w:p>
              <w:p w:rsidR="008C6507" w:rsidRPr="00F31C0A" w:rsidRDefault="00181135" w:rsidP="00464FA7">
                <w:pPr>
                  <w:tabs>
                    <w:tab w:val="left" w:pos="540"/>
                    <w:tab w:val="left" w:pos="1404"/>
                  </w:tabs>
                  <w:autoSpaceDE w:val="0"/>
                  <w:jc w:val="both"/>
                  <w:rPr>
                    <w:rFonts w:ascii="Times New Roman" w:hAnsi="Times New Roman" w:cs="Times New Roman"/>
                    <w:b/>
                    <w:bCs/>
                    <w:sz w:val="18"/>
                    <w:szCs w:val="18"/>
                    <w:lang w:val="ru-RU"/>
                  </w:rPr>
                </w:pPr>
                <w:r w:rsidRPr="00F31C0A">
                  <w:rPr>
                    <w:rFonts w:ascii="Times New Roman" w:hAnsi="Times New Roman" w:cs="Times New Roman"/>
                    <w:sz w:val="18"/>
                    <w:szCs w:val="18"/>
                    <w:lang w:val="ru-RU" w:eastAsia="ru-RU" w:bidi="ar-SA"/>
                  </w:rPr>
                  <w:fldChar w:fldCharType="begin"/>
                </w:r>
                <w:r w:rsidR="008C6507" w:rsidRPr="00F31C0A">
                  <w:rPr>
                    <w:rFonts w:ascii="Times New Roman" w:hAnsi="Times New Roman" w:cs="Times New Roman"/>
                    <w:sz w:val="18"/>
                    <w:szCs w:val="18"/>
                    <w:lang w:val="ru-RU" w:eastAsia="ru-RU" w:bidi="ar-SA"/>
                  </w:rPr>
                  <w:instrText>DOCVARIABLE OrgFaceIm</w:instrText>
                </w:r>
                <w:r w:rsidRPr="00F31C0A">
                  <w:rPr>
                    <w:rFonts w:ascii="Times New Roman" w:hAnsi="Times New Roman" w:cs="Times New Roman"/>
                    <w:sz w:val="18"/>
                    <w:szCs w:val="18"/>
                    <w:lang w:val="ru-RU" w:eastAsia="ru-RU" w:bidi="ar-SA"/>
                  </w:rPr>
                  <w:fldChar w:fldCharType="end"/>
                </w:r>
              </w:p>
              <w:p w:rsidR="008C6507" w:rsidRPr="00F31C0A" w:rsidRDefault="00464FA7" w:rsidP="00464FA7">
                <w:pPr>
                  <w:pStyle w:val="21"/>
                  <w:tabs>
                    <w:tab w:val="right" w:pos="4570"/>
                  </w:tabs>
                  <w:snapToGrid w:val="0"/>
                  <w:ind w:left="0" w:firstLine="0"/>
                  <w:rPr>
                    <w:b/>
                    <w:bCs/>
                    <w:sz w:val="18"/>
                    <w:szCs w:val="18"/>
                  </w:rPr>
                </w:pPr>
                <w:r w:rsidRPr="00F31C0A">
                  <w:rPr>
                    <w:sz w:val="18"/>
                    <w:szCs w:val="18"/>
                    <w:u w:val="single"/>
                  </w:rPr>
                  <w:tab/>
                </w:r>
                <w:r w:rsidRPr="00F31C0A">
                  <w:rPr>
                    <w:sz w:val="18"/>
                    <w:szCs w:val="18"/>
                  </w:rPr>
                  <w:t xml:space="preserve"> / </w:t>
                </w:r>
                <w:sdt>
                  <w:sdtPr>
                    <w:rPr>
                      <w:b/>
                      <w:bCs/>
                      <w:sz w:val="18"/>
                      <w:szCs w:val="18"/>
                      <w:lang w:val="en-US"/>
                    </w:rPr>
                    <w:alias w:val="BranchOfficeOrganizationUnit.ChiefNameInNominative"/>
                    <w:tag w:val="BranchOfficeOrganizationUnit.ChiefNameInNominative"/>
                    <w:id w:val="750709335"/>
                    <w:placeholder>
                      <w:docPart w:val="594B2C31AFAF4F63967159E19370092F"/>
                    </w:placeholder>
                    <w:text/>
                  </w:sdtPr>
                  <w:sdtEndPr>
                    <w:rPr>
                      <w:lang w:val="ru-RU"/>
                    </w:rPr>
                  </w:sdtEndPr>
                  <w:sdtContent>
                    <w:r w:rsidRPr="00F31C0A">
                      <w:rPr>
                        <w:b/>
                        <w:bCs/>
                        <w:sz w:val="18"/>
                        <w:szCs w:val="18"/>
                      </w:rPr>
                      <w:t>ФИО</w:t>
                    </w:r>
                  </w:sdtContent>
                </w:sdt>
                <w:r w:rsidR="008C6507" w:rsidRPr="00F31C0A">
                  <w:rPr>
                    <w:b/>
                    <w:bCs/>
                    <w:sz w:val="18"/>
                    <w:szCs w:val="18"/>
                  </w:rPr>
                  <w:br/>
                </w:r>
              </w:p>
              <w:p w:rsidR="008C6507" w:rsidRPr="00F31C0A" w:rsidRDefault="008C6507" w:rsidP="00464FA7">
                <w:pPr>
                  <w:tabs>
                    <w:tab w:val="left" w:pos="540"/>
                    <w:tab w:val="left" w:pos="1404"/>
                  </w:tabs>
                  <w:autoSpaceDE w:val="0"/>
                  <w:jc w:val="both"/>
                  <w:rPr>
                    <w:rFonts w:ascii="Times New Roman" w:hAnsi="Times New Roman" w:cs="Times New Roman"/>
                    <w:sz w:val="18"/>
                    <w:szCs w:val="18"/>
                    <w:lang w:val="ru-RU"/>
                  </w:rPr>
                </w:pPr>
                <w:r w:rsidRPr="00F31C0A">
                  <w:rPr>
                    <w:rFonts w:ascii="Times New Roman" w:hAnsi="Times New Roman" w:cs="Times New Roman"/>
                    <w:b/>
                    <w:bCs/>
                    <w:sz w:val="18"/>
                    <w:szCs w:val="18"/>
                    <w:lang w:val="ru-RU"/>
                  </w:rPr>
                  <w:t>М.П.</w:t>
                </w:r>
              </w:p>
            </w:tc>
            <w:tc>
              <w:tcPr>
                <w:tcW w:w="4960" w:type="dxa"/>
                <w:tcBorders>
                  <w:top w:val="single" w:sz="2" w:space="0" w:color="000000"/>
                  <w:left w:val="single" w:sz="2" w:space="0" w:color="000000"/>
                  <w:bottom w:val="single" w:sz="2" w:space="0" w:color="000000"/>
                  <w:right w:val="single" w:sz="2" w:space="0" w:color="000000"/>
                </w:tcBorders>
              </w:tcPr>
              <w:p w:rsidR="008C6507" w:rsidRPr="00F31C0A" w:rsidRDefault="008C6507" w:rsidP="00464FA7">
                <w:pPr>
                  <w:pStyle w:val="21"/>
                  <w:snapToGrid w:val="0"/>
                  <w:ind w:left="0" w:firstLine="0"/>
                  <w:rPr>
                    <w:b/>
                    <w:bCs/>
                    <w:sz w:val="18"/>
                    <w:szCs w:val="18"/>
                  </w:rPr>
                </w:pPr>
              </w:p>
              <w:p w:rsidR="008C6507" w:rsidRPr="00F31C0A" w:rsidRDefault="008C6507" w:rsidP="00464FA7">
                <w:pPr>
                  <w:pStyle w:val="21"/>
                  <w:snapToGrid w:val="0"/>
                  <w:ind w:left="0" w:firstLine="0"/>
                  <w:rPr>
                    <w:b/>
                    <w:bCs/>
                    <w:sz w:val="18"/>
                    <w:szCs w:val="18"/>
                  </w:rPr>
                </w:pPr>
              </w:p>
              <w:p w:rsidR="008C6507" w:rsidRPr="00F31C0A" w:rsidRDefault="00464FA7" w:rsidP="00464FA7">
                <w:pPr>
                  <w:tabs>
                    <w:tab w:val="right" w:pos="4571"/>
                  </w:tabs>
                  <w:jc w:val="both"/>
                  <w:rPr>
                    <w:rFonts w:ascii="Times New Roman" w:hAnsi="Times New Roman" w:cs="Times New Roman"/>
                    <w:b/>
                    <w:bCs/>
                    <w:sz w:val="18"/>
                    <w:szCs w:val="18"/>
                  </w:rPr>
                </w:pPr>
                <w:r w:rsidRPr="00F31C0A">
                  <w:rPr>
                    <w:rFonts w:ascii="Times New Roman" w:hAnsi="Times New Roman" w:cs="Times New Roman"/>
                    <w:sz w:val="18"/>
                    <w:szCs w:val="18"/>
                    <w:u w:val="single"/>
                  </w:rPr>
                  <w:tab/>
                </w:r>
                <w:r w:rsidRPr="00F31C0A">
                  <w:rPr>
                    <w:rFonts w:ascii="Times New Roman" w:hAnsi="Times New Roman" w:cs="Times New Roman"/>
                    <w:sz w:val="18"/>
                    <w:szCs w:val="18"/>
                  </w:rPr>
                  <w:t xml:space="preserve"> / </w:t>
                </w:r>
                <w:sdt>
                  <w:sdtPr>
                    <w:rPr>
                      <w:rFonts w:ascii="Times New Roman" w:hAnsi="Times New Roman" w:cs="Times New Roman"/>
                      <w:b/>
                      <w:bCs/>
                      <w:sz w:val="18"/>
                      <w:szCs w:val="18"/>
                    </w:rPr>
                    <w:alias w:val="LegalPerson.ShortName"/>
                    <w:tag w:val="LegalPerson.ShortName"/>
                    <w:id w:val="750709336"/>
                    <w:placeholder>
                      <w:docPart w:val="E376E6DF2BFF498482F89D2DE90EF22D"/>
                    </w:placeholder>
                    <w:text/>
                  </w:sdtPr>
                  <w:sdtEndPr/>
                  <w:sdtContent>
                    <w:r w:rsidRPr="00F31C0A">
                      <w:rPr>
                        <w:rFonts w:ascii="Times New Roman" w:hAnsi="Times New Roman" w:cs="Times New Roman"/>
                        <w:b/>
                        <w:bCs/>
                        <w:sz w:val="18"/>
                        <w:szCs w:val="18"/>
                      </w:rPr>
                      <w:t>ФИО</w:t>
                    </w:r>
                  </w:sdtContent>
                </w:sdt>
                <w:r w:rsidR="008C6507" w:rsidRPr="00F31C0A">
                  <w:rPr>
                    <w:rFonts w:ascii="Times New Roman" w:hAnsi="Times New Roman" w:cs="Times New Roman"/>
                    <w:b/>
                    <w:bCs/>
                    <w:sz w:val="18"/>
                    <w:szCs w:val="18"/>
                  </w:rPr>
                  <w:br/>
                </w:r>
              </w:p>
              <w:p w:rsidR="008C6507" w:rsidRPr="00F31C0A" w:rsidRDefault="008C6507" w:rsidP="00464FA7">
                <w:pPr>
                  <w:pStyle w:val="21"/>
                  <w:snapToGrid w:val="0"/>
                  <w:ind w:left="0" w:firstLine="0"/>
                  <w:rPr>
                    <w:b/>
                    <w:bCs/>
                    <w:sz w:val="18"/>
                    <w:szCs w:val="18"/>
                  </w:rPr>
                </w:pPr>
                <w:r w:rsidRPr="00F31C0A">
                  <w:rPr>
                    <w:b/>
                    <w:bCs/>
                    <w:sz w:val="18"/>
                    <w:szCs w:val="18"/>
                  </w:rPr>
                  <w:t>М.П.</w:t>
                </w:r>
              </w:p>
            </w:tc>
          </w:tr>
        </w:tbl>
      </w:sdtContent>
    </w:sdt>
    <w:p w:rsidR="008C6507" w:rsidRPr="00F31C0A" w:rsidRDefault="008C6507" w:rsidP="00464FA7">
      <w:pPr>
        <w:spacing w:before="120"/>
        <w:jc w:val="both"/>
        <w:rPr>
          <w:rFonts w:ascii="Times New Roman" w:hAnsi="Times New Roman" w:cs="Times New Roman"/>
          <w:sz w:val="18"/>
          <w:szCs w:val="18"/>
        </w:rPr>
      </w:pPr>
    </w:p>
    <w:sectPr w:rsidR="008C6507" w:rsidRPr="00F31C0A" w:rsidSect="00634979">
      <w:footerReference w:type="even" r:id="rId15"/>
      <w:footerReference w:type="default" r:id="rId16"/>
      <w:type w:val="continuous"/>
      <w:pgSz w:w="11906" w:h="16838"/>
      <w:pgMar w:top="568" w:right="850" w:bottom="1001" w:left="1134" w:header="720" w:footer="708"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2E78" w:rsidRDefault="00BE2E78">
      <w:r>
        <w:separator/>
      </w:r>
    </w:p>
  </w:endnote>
  <w:endnote w:type="continuationSeparator" w:id="0">
    <w:p w:rsidR="00BE2E78" w:rsidRDefault="00BE2E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1"/>
    <w:family w:val="roman"/>
    <w:notTrueType/>
    <w:pitch w:val="variable"/>
    <w:sig w:usb0="00002000" w:usb1="00000000" w:usb2="00000000" w:usb3="00000000" w:csb0="00000000"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7F55" w:rsidRPr="00F31C0A" w:rsidRDefault="00C97F55">
    <w:pPr>
      <w:pStyle w:val="WW-footer"/>
      <w:jc w:val="center"/>
      <w:rPr>
        <w:rFonts w:ascii="Times New Roman" w:hAnsi="Times New Roman" w:cs="Times New Roman"/>
        <w:sz w:val="18"/>
        <w:szCs w:val="18"/>
      </w:rPr>
    </w:pPr>
  </w:p>
  <w:p w:rsidR="00C97F55" w:rsidRPr="00F31C0A" w:rsidRDefault="00C97F55" w:rsidP="00C97F55">
    <w:pPr>
      <w:pStyle w:val="ae"/>
      <w:tabs>
        <w:tab w:val="clear" w:pos="4320"/>
        <w:tab w:val="clear" w:pos="8640"/>
        <w:tab w:val="center" w:pos="4677"/>
        <w:tab w:val="right" w:pos="9355"/>
      </w:tabs>
      <w:jc w:val="center"/>
      <w:rPr>
        <w:rFonts w:ascii="Times New Roman" w:hAnsi="Times New Roman" w:cs="Times New Roman"/>
        <w:sz w:val="18"/>
        <w:szCs w:val="18"/>
      </w:rPr>
    </w:pPr>
    <w:r w:rsidRPr="00F31C0A">
      <w:rPr>
        <w:rFonts w:ascii="Times New Roman" w:hAnsi="Times New Roman"/>
        <w:sz w:val="18"/>
        <w:szCs w:val="18"/>
      </w:rPr>
      <w:t>ИСПОЛНИТЕЛЬ____________________________ ЗАКАЗЧИК____________________________</w:t>
    </w:r>
  </w:p>
  <w:p w:rsidR="00DE710C" w:rsidRPr="00F31C0A" w:rsidRDefault="000645D6" w:rsidP="00E13457">
    <w:pPr>
      <w:spacing w:before="240"/>
      <w:jc w:val="center"/>
      <w:rPr>
        <w:sz w:val="18"/>
        <w:szCs w:val="18"/>
        <w:lang w:val="ru-RU"/>
      </w:rPr>
    </w:pPr>
    <w:r w:rsidRPr="00F31C0A">
      <w:rPr>
        <w:rFonts w:ascii="Times New Roman" w:hAnsi="Times New Roman" w:cs="Times New Roman"/>
        <w:sz w:val="18"/>
        <w:szCs w:val="18"/>
        <w:lang w:val="ru-RU"/>
      </w:rPr>
      <w:t xml:space="preserve">Страница </w:t>
    </w:r>
    <w:r w:rsidR="00181135" w:rsidRPr="00F31C0A">
      <w:rPr>
        <w:rFonts w:ascii="Times New Roman" w:hAnsi="Times New Roman" w:cs="Times New Roman"/>
        <w:sz w:val="18"/>
        <w:szCs w:val="18"/>
        <w:lang w:val="ru-RU"/>
      </w:rPr>
      <w:fldChar w:fldCharType="begin"/>
    </w:r>
    <w:r w:rsidRPr="00F31C0A">
      <w:rPr>
        <w:rFonts w:ascii="Times New Roman" w:hAnsi="Times New Roman" w:cs="Times New Roman"/>
        <w:sz w:val="18"/>
        <w:szCs w:val="18"/>
        <w:lang w:val="ru-RU"/>
      </w:rPr>
      <w:instrText xml:space="preserve"> PAGE </w:instrText>
    </w:r>
    <w:r w:rsidR="00181135" w:rsidRPr="00F31C0A">
      <w:rPr>
        <w:rFonts w:ascii="Times New Roman" w:hAnsi="Times New Roman" w:cs="Times New Roman"/>
        <w:sz w:val="18"/>
        <w:szCs w:val="18"/>
        <w:lang w:val="ru-RU"/>
      </w:rPr>
      <w:fldChar w:fldCharType="separate"/>
    </w:r>
    <w:r w:rsidR="00B10F61">
      <w:rPr>
        <w:rFonts w:ascii="Times New Roman" w:hAnsi="Times New Roman" w:cs="Times New Roman"/>
        <w:noProof/>
        <w:sz w:val="18"/>
        <w:szCs w:val="18"/>
        <w:lang w:val="ru-RU"/>
      </w:rPr>
      <w:t>10</w:t>
    </w:r>
    <w:r w:rsidR="00181135" w:rsidRPr="00F31C0A">
      <w:rPr>
        <w:rFonts w:ascii="Times New Roman" w:hAnsi="Times New Roman" w:cs="Times New Roman"/>
        <w:sz w:val="18"/>
        <w:szCs w:val="18"/>
        <w:lang w:val="ru-RU"/>
      </w:rPr>
      <w:fldChar w:fldCharType="end"/>
    </w:r>
    <w:r w:rsidRPr="00F31C0A">
      <w:rPr>
        <w:rFonts w:ascii="Times New Roman" w:hAnsi="Times New Roman" w:cs="Times New Roman"/>
        <w:sz w:val="18"/>
        <w:szCs w:val="18"/>
        <w:lang w:val="ru-RU"/>
      </w:rPr>
      <w:t xml:space="preserve"> из </w:t>
    </w:r>
    <w:r w:rsidR="00181135" w:rsidRPr="00F31C0A">
      <w:rPr>
        <w:rFonts w:ascii="Times New Roman" w:hAnsi="Times New Roman" w:cs="Times New Roman"/>
        <w:sz w:val="18"/>
        <w:szCs w:val="18"/>
        <w:lang w:val="ru-RU"/>
      </w:rPr>
      <w:fldChar w:fldCharType="begin"/>
    </w:r>
    <w:r w:rsidRPr="00F31C0A">
      <w:rPr>
        <w:rFonts w:ascii="Times New Roman" w:hAnsi="Times New Roman" w:cs="Times New Roman"/>
        <w:sz w:val="18"/>
        <w:szCs w:val="18"/>
        <w:lang w:val="ru-RU"/>
      </w:rPr>
      <w:instrText xml:space="preserve"> NUMPAGES  </w:instrText>
    </w:r>
    <w:r w:rsidR="00181135" w:rsidRPr="00F31C0A">
      <w:rPr>
        <w:rFonts w:ascii="Times New Roman" w:hAnsi="Times New Roman" w:cs="Times New Roman"/>
        <w:sz w:val="18"/>
        <w:szCs w:val="18"/>
        <w:lang w:val="ru-RU"/>
      </w:rPr>
      <w:fldChar w:fldCharType="separate"/>
    </w:r>
    <w:r w:rsidR="00B10F61">
      <w:rPr>
        <w:rFonts w:ascii="Times New Roman" w:hAnsi="Times New Roman" w:cs="Times New Roman"/>
        <w:noProof/>
        <w:sz w:val="18"/>
        <w:szCs w:val="18"/>
        <w:lang w:val="ru-RU"/>
      </w:rPr>
      <w:t>12</w:t>
    </w:r>
    <w:r w:rsidR="00181135" w:rsidRPr="00F31C0A">
      <w:rPr>
        <w:rFonts w:ascii="Times New Roman" w:hAnsi="Times New Roman" w:cs="Times New Roman"/>
        <w:sz w:val="18"/>
        <w:szCs w:val="18"/>
        <w:lang w:val="ru-RU"/>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7F55" w:rsidRPr="00F31C0A" w:rsidRDefault="00C97F55">
    <w:pPr>
      <w:pStyle w:val="ae"/>
      <w:tabs>
        <w:tab w:val="clear" w:pos="4320"/>
        <w:tab w:val="clear" w:pos="8640"/>
        <w:tab w:val="center" w:pos="4677"/>
        <w:tab w:val="right" w:pos="9355"/>
      </w:tabs>
      <w:jc w:val="center"/>
      <w:rPr>
        <w:rFonts w:ascii="Times New Roman" w:hAnsi="Times New Roman"/>
        <w:sz w:val="18"/>
        <w:szCs w:val="18"/>
      </w:rPr>
    </w:pPr>
  </w:p>
  <w:p w:rsidR="00C97F55" w:rsidRPr="00F31C0A" w:rsidRDefault="00C97F55">
    <w:pPr>
      <w:pStyle w:val="ae"/>
      <w:tabs>
        <w:tab w:val="clear" w:pos="4320"/>
        <w:tab w:val="clear" w:pos="8640"/>
        <w:tab w:val="center" w:pos="4677"/>
        <w:tab w:val="right" w:pos="9355"/>
      </w:tabs>
      <w:jc w:val="center"/>
      <w:rPr>
        <w:rFonts w:ascii="Times New Roman" w:hAnsi="Times New Roman" w:cs="Times New Roman"/>
        <w:sz w:val="18"/>
        <w:szCs w:val="18"/>
      </w:rPr>
    </w:pPr>
    <w:r w:rsidRPr="00F31C0A">
      <w:rPr>
        <w:rFonts w:ascii="Times New Roman" w:hAnsi="Times New Roman"/>
        <w:sz w:val="18"/>
        <w:szCs w:val="18"/>
      </w:rPr>
      <w:t>ИСПОЛНИТЕЛЬ____________________________ ЗАКАЗЧИК____________________________</w:t>
    </w:r>
  </w:p>
  <w:p w:rsidR="000645D6" w:rsidRPr="00F31C0A" w:rsidRDefault="00F31C0A" w:rsidP="00F31C0A">
    <w:pPr>
      <w:tabs>
        <w:tab w:val="center" w:pos="4961"/>
        <w:tab w:val="left" w:pos="6346"/>
      </w:tabs>
      <w:spacing w:before="240"/>
      <w:rPr>
        <w:rFonts w:ascii="Times New Roman" w:hAnsi="Times New Roman" w:cs="Times New Roman"/>
        <w:sz w:val="18"/>
        <w:szCs w:val="18"/>
        <w:lang w:val="ru-RU"/>
      </w:rPr>
    </w:pPr>
    <w:r w:rsidRPr="00F31C0A">
      <w:rPr>
        <w:rFonts w:ascii="Times New Roman" w:hAnsi="Times New Roman" w:cs="Times New Roman"/>
        <w:sz w:val="18"/>
        <w:szCs w:val="18"/>
        <w:lang w:val="ru-RU"/>
      </w:rPr>
      <w:tab/>
    </w:r>
    <w:r w:rsidR="000645D6" w:rsidRPr="00F31C0A">
      <w:rPr>
        <w:rFonts w:ascii="Times New Roman" w:hAnsi="Times New Roman" w:cs="Times New Roman"/>
        <w:sz w:val="18"/>
        <w:szCs w:val="18"/>
        <w:lang w:val="ru-RU"/>
      </w:rPr>
      <w:t xml:space="preserve">Страница </w:t>
    </w:r>
    <w:r w:rsidR="00181135" w:rsidRPr="00F31C0A">
      <w:rPr>
        <w:rFonts w:ascii="Times New Roman" w:hAnsi="Times New Roman" w:cs="Times New Roman"/>
        <w:sz w:val="18"/>
        <w:szCs w:val="18"/>
        <w:lang w:val="ru-RU"/>
      </w:rPr>
      <w:fldChar w:fldCharType="begin"/>
    </w:r>
    <w:r w:rsidR="000645D6" w:rsidRPr="00F31C0A">
      <w:rPr>
        <w:rFonts w:ascii="Times New Roman" w:hAnsi="Times New Roman" w:cs="Times New Roman"/>
        <w:sz w:val="18"/>
        <w:szCs w:val="18"/>
        <w:lang w:val="ru-RU"/>
      </w:rPr>
      <w:instrText xml:space="preserve"> PAGE </w:instrText>
    </w:r>
    <w:r w:rsidR="00181135" w:rsidRPr="00F31C0A">
      <w:rPr>
        <w:rFonts w:ascii="Times New Roman" w:hAnsi="Times New Roman" w:cs="Times New Roman"/>
        <w:sz w:val="18"/>
        <w:szCs w:val="18"/>
        <w:lang w:val="ru-RU"/>
      </w:rPr>
      <w:fldChar w:fldCharType="separate"/>
    </w:r>
    <w:r w:rsidR="00B10F61">
      <w:rPr>
        <w:rFonts w:ascii="Times New Roman" w:hAnsi="Times New Roman" w:cs="Times New Roman"/>
        <w:noProof/>
        <w:sz w:val="18"/>
        <w:szCs w:val="18"/>
        <w:lang w:val="ru-RU"/>
      </w:rPr>
      <w:t>11</w:t>
    </w:r>
    <w:r w:rsidR="00181135" w:rsidRPr="00F31C0A">
      <w:rPr>
        <w:rFonts w:ascii="Times New Roman" w:hAnsi="Times New Roman" w:cs="Times New Roman"/>
        <w:sz w:val="18"/>
        <w:szCs w:val="18"/>
        <w:lang w:val="ru-RU"/>
      </w:rPr>
      <w:fldChar w:fldCharType="end"/>
    </w:r>
    <w:r w:rsidR="000645D6" w:rsidRPr="00F31C0A">
      <w:rPr>
        <w:rFonts w:ascii="Times New Roman" w:hAnsi="Times New Roman" w:cs="Times New Roman"/>
        <w:sz w:val="18"/>
        <w:szCs w:val="18"/>
        <w:lang w:val="ru-RU"/>
      </w:rPr>
      <w:t xml:space="preserve"> из </w:t>
    </w:r>
    <w:r w:rsidR="00181135" w:rsidRPr="00F31C0A">
      <w:rPr>
        <w:rFonts w:ascii="Times New Roman" w:hAnsi="Times New Roman" w:cs="Times New Roman"/>
        <w:sz w:val="18"/>
        <w:szCs w:val="18"/>
        <w:lang w:val="ru-RU"/>
      </w:rPr>
      <w:fldChar w:fldCharType="begin"/>
    </w:r>
    <w:r w:rsidR="000645D6" w:rsidRPr="00F31C0A">
      <w:rPr>
        <w:rFonts w:ascii="Times New Roman" w:hAnsi="Times New Roman" w:cs="Times New Roman"/>
        <w:sz w:val="18"/>
        <w:szCs w:val="18"/>
        <w:lang w:val="ru-RU"/>
      </w:rPr>
      <w:instrText xml:space="preserve"> NUMPAGES  </w:instrText>
    </w:r>
    <w:r w:rsidR="00181135" w:rsidRPr="00F31C0A">
      <w:rPr>
        <w:rFonts w:ascii="Times New Roman" w:hAnsi="Times New Roman" w:cs="Times New Roman"/>
        <w:sz w:val="18"/>
        <w:szCs w:val="18"/>
        <w:lang w:val="ru-RU"/>
      </w:rPr>
      <w:fldChar w:fldCharType="separate"/>
    </w:r>
    <w:r w:rsidR="00B10F61">
      <w:rPr>
        <w:rFonts w:ascii="Times New Roman" w:hAnsi="Times New Roman" w:cs="Times New Roman"/>
        <w:noProof/>
        <w:sz w:val="18"/>
        <w:szCs w:val="18"/>
        <w:lang w:val="ru-RU"/>
      </w:rPr>
      <w:t>12</w:t>
    </w:r>
    <w:r w:rsidR="00181135" w:rsidRPr="00F31C0A">
      <w:rPr>
        <w:rFonts w:ascii="Times New Roman" w:hAnsi="Times New Roman" w:cs="Times New Roman"/>
        <w:sz w:val="18"/>
        <w:szCs w:val="18"/>
        <w:lang w:val="ru-RU"/>
      </w:rPr>
      <w:fldChar w:fldCharType="end"/>
    </w:r>
    <w:r w:rsidRPr="00F31C0A">
      <w:rPr>
        <w:rFonts w:ascii="Times New Roman" w:hAnsi="Times New Roman" w:cs="Times New Roman"/>
        <w:sz w:val="18"/>
        <w:szCs w:val="18"/>
        <w:lang w:val="ru-RU"/>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2E78" w:rsidRDefault="00BE2E78">
      <w:r>
        <w:separator/>
      </w:r>
    </w:p>
  </w:footnote>
  <w:footnote w:type="continuationSeparator" w:id="0">
    <w:p w:rsidR="00BE2E78" w:rsidRDefault="00BE2E7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231E7C86"/>
    <w:lvl w:ilvl="0">
      <w:start w:val="1"/>
      <w:numFmt w:val="decimal"/>
      <w:suff w:val="nothing"/>
      <w:lvlText w:val="%1."/>
      <w:lvlJc w:val="left"/>
      <w:pPr>
        <w:ind w:left="432" w:hanging="432"/>
      </w:pPr>
      <w:rPr>
        <w:rFonts w:ascii="Arial" w:hAnsi="Arial" w:cs="Arial"/>
        <w:b/>
      </w:rPr>
    </w:lvl>
    <w:lvl w:ilvl="1">
      <w:start w:val="1"/>
      <w:numFmt w:val="decimal"/>
      <w:suff w:val="nothing"/>
      <w:lvlText w:val="%1.%2."/>
      <w:lvlJc w:val="left"/>
      <w:pPr>
        <w:ind w:left="432" w:hanging="432"/>
      </w:pPr>
      <w:rPr>
        <w:rFonts w:ascii="Arial" w:hAnsi="Arial" w:cs="Arial" w:hint="default"/>
        <w:b w:val="0"/>
        <w:sz w:val="18"/>
        <w:szCs w:val="18"/>
      </w:rPr>
    </w:lvl>
    <w:lvl w:ilvl="2">
      <w:start w:val="1"/>
      <w:numFmt w:val="decimal"/>
      <w:suff w:val="nothing"/>
      <w:lvlText w:val="%1.%2.%3."/>
      <w:lvlJc w:val="left"/>
      <w:pPr>
        <w:ind w:left="504" w:hanging="504"/>
      </w:pPr>
      <w:rPr>
        <w:rFonts w:cs="Times New Roman"/>
        <w:sz w:val="18"/>
        <w:szCs w:val="18"/>
      </w:rPr>
    </w:lvl>
    <w:lvl w:ilvl="3">
      <w:start w:val="1"/>
      <w:numFmt w:val="decimal"/>
      <w:suff w:val="nothing"/>
      <w:lvlText w:val="%1.%2.%3.%4."/>
      <w:lvlJc w:val="left"/>
      <w:pPr>
        <w:ind w:left="1800" w:hanging="720"/>
      </w:pPr>
      <w:rPr>
        <w:rFonts w:cs="Times New Roman"/>
      </w:rPr>
    </w:lvl>
    <w:lvl w:ilvl="4">
      <w:start w:val="1"/>
      <w:numFmt w:val="decimal"/>
      <w:suff w:val="nothing"/>
      <w:lvlText w:val="%1.%2.%3.%4.%5."/>
      <w:lvlJc w:val="left"/>
      <w:pPr>
        <w:ind w:left="2520" w:hanging="1080"/>
      </w:pPr>
      <w:rPr>
        <w:rFonts w:cs="Times New Roman"/>
      </w:rPr>
    </w:lvl>
    <w:lvl w:ilvl="5">
      <w:start w:val="1"/>
      <w:numFmt w:val="decimal"/>
      <w:suff w:val="nothing"/>
      <w:lvlText w:val="%1.%2.%3.%4.%5.%6."/>
      <w:lvlJc w:val="left"/>
      <w:pPr>
        <w:ind w:left="2880" w:hanging="1080"/>
      </w:pPr>
      <w:rPr>
        <w:rFonts w:cs="Times New Roman"/>
      </w:rPr>
    </w:lvl>
    <w:lvl w:ilvl="6">
      <w:start w:val="1"/>
      <w:numFmt w:val="decimal"/>
      <w:suff w:val="nothing"/>
      <w:lvlText w:val="%1.%2.%3.%4.%5.%6.%7."/>
      <w:lvlJc w:val="left"/>
      <w:pPr>
        <w:ind w:left="3600" w:hanging="1440"/>
      </w:pPr>
      <w:rPr>
        <w:rFonts w:cs="Times New Roman"/>
      </w:rPr>
    </w:lvl>
    <w:lvl w:ilvl="7">
      <w:start w:val="1"/>
      <w:numFmt w:val="decimal"/>
      <w:suff w:val="nothing"/>
      <w:lvlText w:val="%1.%2.%3.%4.%5.%6.%7.%8."/>
      <w:lvlJc w:val="left"/>
      <w:pPr>
        <w:ind w:left="3960" w:hanging="1440"/>
      </w:pPr>
      <w:rPr>
        <w:rFonts w:cs="Times New Roman"/>
      </w:rPr>
    </w:lvl>
    <w:lvl w:ilvl="8">
      <w:start w:val="1"/>
      <w:numFmt w:val="decimal"/>
      <w:suff w:val="nothing"/>
      <w:lvlText w:val="%1.%2.%3.%4.%5.%6.%7.%8.%9."/>
      <w:lvlJc w:val="left"/>
      <w:pPr>
        <w:ind w:left="4680" w:hanging="1800"/>
      </w:pPr>
      <w:rPr>
        <w:rFonts w:cs="Times New Roman"/>
      </w:rPr>
    </w:lvl>
  </w:abstractNum>
  <w:abstractNum w:abstractNumId="1">
    <w:nsid w:val="00000007"/>
    <w:multiLevelType w:val="multilevel"/>
    <w:tmpl w:val="00000007"/>
    <w:name w:val="RTF_Num 19"/>
    <w:lvl w:ilvl="0">
      <w:start w:val="3"/>
      <w:numFmt w:val="decimal"/>
      <w:lvlText w:val="%1"/>
      <w:lvlJc w:val="left"/>
      <w:pPr>
        <w:ind w:left="360" w:hanging="360"/>
      </w:pPr>
      <w:rPr>
        <w:rFonts w:cs="Times New Roman"/>
      </w:rPr>
    </w:lvl>
    <w:lvl w:ilvl="1">
      <w:start w:val="1"/>
      <w:numFmt w:val="decimal"/>
      <w:lvlText w:val="%1.%2"/>
      <w:lvlJc w:val="left"/>
      <w:pPr>
        <w:ind w:left="709" w:hanging="709"/>
      </w:pPr>
      <w:rPr>
        <w:rFonts w:cs="Times New Roman"/>
      </w:rPr>
    </w:lvl>
    <w:lvl w:ilvl="2">
      <w:start w:val="1"/>
      <w:numFmt w:val="decimal"/>
      <w:lvlText w:val="%1.%2.%3"/>
      <w:lvlJc w:val="left"/>
      <w:pPr>
        <w:ind w:left="709" w:hanging="709"/>
      </w:pPr>
      <w:rPr>
        <w:rFonts w:cs="Times New Roman"/>
      </w:rPr>
    </w:lvl>
    <w:lvl w:ilvl="3">
      <w:start w:val="1"/>
      <w:numFmt w:val="decimal"/>
      <w:lvlText w:val="%1.%2.%3.%4"/>
      <w:lvlJc w:val="left"/>
      <w:pPr>
        <w:ind w:left="720" w:hanging="720"/>
      </w:pPr>
      <w:rPr>
        <w:rFonts w:cs="Times New Roman"/>
      </w:rPr>
    </w:lvl>
    <w:lvl w:ilvl="4">
      <w:start w:val="1"/>
      <w:numFmt w:val="decimal"/>
      <w:lvlText w:val="%1.%2.%3.%4.%5"/>
      <w:lvlJc w:val="left"/>
      <w:pPr>
        <w:ind w:left="720" w:hanging="720"/>
      </w:pPr>
      <w:rPr>
        <w:rFonts w:cs="Times New Roman"/>
      </w:rPr>
    </w:lvl>
    <w:lvl w:ilvl="5">
      <w:start w:val="1"/>
      <w:numFmt w:val="decimal"/>
      <w:lvlText w:val="%1.%2.%3.%4.%5.%6"/>
      <w:lvlJc w:val="left"/>
      <w:pPr>
        <w:ind w:left="1080" w:hanging="1080"/>
      </w:pPr>
      <w:rPr>
        <w:rFonts w:cs="Times New Roman"/>
      </w:rPr>
    </w:lvl>
    <w:lvl w:ilvl="6">
      <w:start w:val="1"/>
      <w:numFmt w:val="decimal"/>
      <w:lvlText w:val="%1.%2.%3.%4.%5.%6.%7"/>
      <w:lvlJc w:val="left"/>
      <w:pPr>
        <w:ind w:left="1080" w:hanging="1080"/>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440" w:hanging="1440"/>
      </w:pPr>
      <w:rPr>
        <w:rFonts w:cs="Times New Roman"/>
      </w:rPr>
    </w:lvl>
  </w:abstractNum>
  <w:abstractNum w:abstractNumId="2">
    <w:nsid w:val="00000009"/>
    <w:multiLevelType w:val="multilevel"/>
    <w:tmpl w:val="00000009"/>
    <w:name w:val="RTF_Num 23"/>
    <w:lvl w:ilvl="0">
      <w:start w:val="2"/>
      <w:numFmt w:val="decimal"/>
      <w:lvlText w:val="%1."/>
      <w:lvlJc w:val="left"/>
      <w:pPr>
        <w:ind w:left="780" w:hanging="780"/>
      </w:pPr>
      <w:rPr>
        <w:rFonts w:cs="Times New Roman"/>
      </w:rPr>
    </w:lvl>
    <w:lvl w:ilvl="1">
      <w:start w:val="1"/>
      <w:numFmt w:val="decimal"/>
      <w:lvlText w:val="%1.%2."/>
      <w:lvlJc w:val="left"/>
      <w:pPr>
        <w:ind w:left="709" w:hanging="709"/>
      </w:pPr>
      <w:rPr>
        <w:rFonts w:cs="Times New Roman"/>
        <w:b/>
      </w:rPr>
    </w:lvl>
    <w:lvl w:ilvl="2">
      <w:start w:val="1"/>
      <w:numFmt w:val="decimal"/>
      <w:lvlText w:val="%1.%2.%3."/>
      <w:lvlJc w:val="left"/>
      <w:pPr>
        <w:ind w:left="709" w:hanging="709"/>
      </w:pPr>
      <w:rPr>
        <w:rFonts w:cs="Times New Roman"/>
      </w:rPr>
    </w:lvl>
    <w:lvl w:ilvl="3">
      <w:start w:val="1"/>
      <w:numFmt w:val="decimal"/>
      <w:lvlText w:val="%1.%2.%3.%4."/>
      <w:lvlJc w:val="left"/>
      <w:pPr>
        <w:ind w:left="780" w:hanging="780"/>
      </w:pPr>
      <w:rPr>
        <w:rFonts w:cs="Times New Roman"/>
      </w:rPr>
    </w:lvl>
    <w:lvl w:ilvl="4">
      <w:start w:val="1"/>
      <w:numFmt w:val="decimal"/>
      <w:lvlText w:val="%1.%2.%3.%4.%5."/>
      <w:lvlJc w:val="left"/>
      <w:pPr>
        <w:ind w:left="1080" w:hanging="1080"/>
      </w:pPr>
      <w:rPr>
        <w:rFonts w:cs="Times New Roman"/>
      </w:rPr>
    </w:lvl>
    <w:lvl w:ilvl="5">
      <w:start w:val="1"/>
      <w:numFmt w:val="decimal"/>
      <w:lvlText w:val="%1.%2.%3.%4.%5.%6."/>
      <w:lvlJc w:val="left"/>
      <w:pPr>
        <w:ind w:left="1080" w:hanging="1080"/>
      </w:pPr>
      <w:rPr>
        <w:rFonts w:cs="Times New Roman"/>
      </w:rPr>
    </w:lvl>
    <w:lvl w:ilvl="6">
      <w:start w:val="1"/>
      <w:numFmt w:val="decimal"/>
      <w:lvlText w:val="%1.%2.%3.%4.%5.%6.%7."/>
      <w:lvlJc w:val="left"/>
      <w:pPr>
        <w:ind w:left="1440" w:hanging="1440"/>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800" w:hanging="1800"/>
      </w:pPr>
      <w:rPr>
        <w:rFonts w:cs="Times New Roman"/>
      </w:rPr>
    </w:lvl>
  </w:abstractNum>
  <w:abstractNum w:abstractNumId="3">
    <w:nsid w:val="0000000A"/>
    <w:multiLevelType w:val="multilevel"/>
    <w:tmpl w:val="0000000A"/>
    <w:name w:val="RTF_Num 25"/>
    <w:lvl w:ilvl="0">
      <w:start w:val="6"/>
      <w:numFmt w:val="decimal"/>
      <w:lvlText w:val="%1"/>
      <w:lvlJc w:val="left"/>
      <w:pPr>
        <w:ind w:left="360" w:hanging="360"/>
      </w:pPr>
      <w:rPr>
        <w:rFonts w:cs="Times New Roman"/>
      </w:rPr>
    </w:lvl>
    <w:lvl w:ilvl="1">
      <w:start w:val="1"/>
      <w:numFmt w:val="decimal"/>
      <w:lvlText w:val="%1.%2"/>
      <w:lvlJc w:val="left"/>
      <w:pPr>
        <w:ind w:left="709" w:hanging="709"/>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720" w:hanging="720"/>
      </w:pPr>
      <w:rPr>
        <w:rFonts w:cs="Times New Roman"/>
      </w:rPr>
    </w:lvl>
    <w:lvl w:ilvl="4">
      <w:start w:val="1"/>
      <w:numFmt w:val="decimal"/>
      <w:lvlText w:val="%1.%2.%3.%4.%5"/>
      <w:lvlJc w:val="left"/>
      <w:pPr>
        <w:ind w:left="720" w:hanging="720"/>
      </w:pPr>
      <w:rPr>
        <w:rFonts w:cs="Times New Roman"/>
      </w:rPr>
    </w:lvl>
    <w:lvl w:ilvl="5">
      <w:start w:val="1"/>
      <w:numFmt w:val="decimal"/>
      <w:lvlText w:val="%1.%2.%3.%4.%5.%6"/>
      <w:lvlJc w:val="left"/>
      <w:pPr>
        <w:ind w:left="1080" w:hanging="1080"/>
      </w:pPr>
      <w:rPr>
        <w:rFonts w:cs="Times New Roman"/>
      </w:rPr>
    </w:lvl>
    <w:lvl w:ilvl="6">
      <w:start w:val="1"/>
      <w:numFmt w:val="decimal"/>
      <w:lvlText w:val="%1.%2.%3.%4.%5.%6.%7"/>
      <w:lvlJc w:val="left"/>
      <w:pPr>
        <w:ind w:left="1080" w:hanging="1080"/>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440" w:hanging="1440"/>
      </w:pPr>
      <w:rPr>
        <w:rFonts w:cs="Times New Roman"/>
      </w:rPr>
    </w:lvl>
  </w:abstractNum>
  <w:abstractNum w:abstractNumId="4">
    <w:nsid w:val="5D500942"/>
    <w:multiLevelType w:val="hybridMultilevel"/>
    <w:tmpl w:val="C046E0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5DE02392"/>
    <w:multiLevelType w:val="multilevel"/>
    <w:tmpl w:val="4102458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657B5F4A"/>
    <w:multiLevelType w:val="hybridMultilevel"/>
    <w:tmpl w:val="DFA8D7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6DF10EE3"/>
    <w:multiLevelType w:val="multilevel"/>
    <w:tmpl w:val="5BEA89C4"/>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b w:val="0"/>
        <w:i w:val="0"/>
      </w:rPr>
    </w:lvl>
    <w:lvl w:ilvl="2">
      <w:start w:val="1"/>
      <w:numFmt w:val="decimal"/>
      <w:lvlText w:val="%1.%2.%3."/>
      <w:lvlJc w:val="left"/>
      <w:pPr>
        <w:tabs>
          <w:tab w:val="num" w:pos="720"/>
        </w:tabs>
        <w:ind w:left="720" w:hanging="720"/>
      </w:pPr>
      <w:rPr>
        <w:rFonts w:hint="default"/>
        <w:i w:val="0"/>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nsid w:val="715D491A"/>
    <w:multiLevelType w:val="hybridMultilevel"/>
    <w:tmpl w:val="405218EC"/>
    <w:lvl w:ilvl="0" w:tplc="138E8DA8">
      <w:start w:val="1"/>
      <w:numFmt w:val="bullet"/>
      <w:lvlText w:val=""/>
      <w:lvlJc w:val="left"/>
      <w:pPr>
        <w:tabs>
          <w:tab w:val="num" w:pos="1287"/>
        </w:tabs>
        <w:ind w:left="1287" w:hanging="360"/>
      </w:pPr>
      <w:rPr>
        <w:rFonts w:ascii="Symbol" w:hAnsi="Symbol" w:hint="default"/>
        <w:color w:val="auto"/>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9">
    <w:nsid w:val="7D8F3D13"/>
    <w:multiLevelType w:val="hybridMultilevel"/>
    <w:tmpl w:val="A9C0AF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2"/>
  </w:num>
  <w:num w:numId="3">
    <w:abstractNumId w:val="7"/>
  </w:num>
  <w:num w:numId="4">
    <w:abstractNumId w:val="1"/>
  </w:num>
  <w:num w:numId="5">
    <w:abstractNumId w:val="5"/>
  </w:num>
  <w:num w:numId="6">
    <w:abstractNumId w:val="8"/>
  </w:num>
  <w:num w:numId="7">
    <w:abstractNumId w:val="3"/>
  </w:num>
  <w:num w:numId="8">
    <w:abstractNumId w:val="6"/>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bordersDoNotSurroundHeader/>
  <w:bordersDoNotSurroundFooter/>
  <w:formsDesign/>
  <w:defaultTabStop w:val="709"/>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E710C"/>
    <w:rsid w:val="00033722"/>
    <w:rsid w:val="000465C3"/>
    <w:rsid w:val="00057553"/>
    <w:rsid w:val="000609CD"/>
    <w:rsid w:val="000645D6"/>
    <w:rsid w:val="00077B7A"/>
    <w:rsid w:val="0009533B"/>
    <w:rsid w:val="000B75A5"/>
    <w:rsid w:val="000D7ACC"/>
    <w:rsid w:val="000F0465"/>
    <w:rsid w:val="00144960"/>
    <w:rsid w:val="00172EE5"/>
    <w:rsid w:val="0017405A"/>
    <w:rsid w:val="00181135"/>
    <w:rsid w:val="00195327"/>
    <w:rsid w:val="001A06F0"/>
    <w:rsid w:val="001C733E"/>
    <w:rsid w:val="001D31FD"/>
    <w:rsid w:val="001E4620"/>
    <w:rsid w:val="001F440A"/>
    <w:rsid w:val="002041BC"/>
    <w:rsid w:val="00204E2C"/>
    <w:rsid w:val="00233829"/>
    <w:rsid w:val="002340AC"/>
    <w:rsid w:val="002540B2"/>
    <w:rsid w:val="00263078"/>
    <w:rsid w:val="00283E4F"/>
    <w:rsid w:val="00295137"/>
    <w:rsid w:val="002C31E8"/>
    <w:rsid w:val="002D5D27"/>
    <w:rsid w:val="002E0DC8"/>
    <w:rsid w:val="00326E8C"/>
    <w:rsid w:val="003277BF"/>
    <w:rsid w:val="00355C54"/>
    <w:rsid w:val="003571C3"/>
    <w:rsid w:val="003A127D"/>
    <w:rsid w:val="003A14B7"/>
    <w:rsid w:val="003C7924"/>
    <w:rsid w:val="003D5EC7"/>
    <w:rsid w:val="003D6C56"/>
    <w:rsid w:val="00403266"/>
    <w:rsid w:val="00415895"/>
    <w:rsid w:val="00464FA7"/>
    <w:rsid w:val="00476AF7"/>
    <w:rsid w:val="00484470"/>
    <w:rsid w:val="0048613E"/>
    <w:rsid w:val="004A051D"/>
    <w:rsid w:val="004C356B"/>
    <w:rsid w:val="004C3D63"/>
    <w:rsid w:val="004D56AA"/>
    <w:rsid w:val="004D7EC1"/>
    <w:rsid w:val="004E2517"/>
    <w:rsid w:val="004E2E44"/>
    <w:rsid w:val="00524346"/>
    <w:rsid w:val="00542071"/>
    <w:rsid w:val="00554021"/>
    <w:rsid w:val="00554DD9"/>
    <w:rsid w:val="00567CA1"/>
    <w:rsid w:val="00570245"/>
    <w:rsid w:val="00580CCF"/>
    <w:rsid w:val="00585FEE"/>
    <w:rsid w:val="005A63F9"/>
    <w:rsid w:val="005A7EE1"/>
    <w:rsid w:val="005B2365"/>
    <w:rsid w:val="005C5D90"/>
    <w:rsid w:val="005C6DCB"/>
    <w:rsid w:val="005C7619"/>
    <w:rsid w:val="005E78C8"/>
    <w:rsid w:val="00606DC0"/>
    <w:rsid w:val="00615599"/>
    <w:rsid w:val="00621F0E"/>
    <w:rsid w:val="0062505C"/>
    <w:rsid w:val="00634979"/>
    <w:rsid w:val="00650C79"/>
    <w:rsid w:val="00652966"/>
    <w:rsid w:val="0065552B"/>
    <w:rsid w:val="00682C0B"/>
    <w:rsid w:val="006B7448"/>
    <w:rsid w:val="006C7F4B"/>
    <w:rsid w:val="00706011"/>
    <w:rsid w:val="00723512"/>
    <w:rsid w:val="007348EB"/>
    <w:rsid w:val="0075329C"/>
    <w:rsid w:val="00763C93"/>
    <w:rsid w:val="00780B23"/>
    <w:rsid w:val="00782EDF"/>
    <w:rsid w:val="00795460"/>
    <w:rsid w:val="007E253D"/>
    <w:rsid w:val="00835582"/>
    <w:rsid w:val="008567CB"/>
    <w:rsid w:val="00856950"/>
    <w:rsid w:val="00872CD2"/>
    <w:rsid w:val="00876EF4"/>
    <w:rsid w:val="00881741"/>
    <w:rsid w:val="0089491A"/>
    <w:rsid w:val="008A0AC0"/>
    <w:rsid w:val="008B7E81"/>
    <w:rsid w:val="008C6507"/>
    <w:rsid w:val="008C767B"/>
    <w:rsid w:val="008D1955"/>
    <w:rsid w:val="009056F0"/>
    <w:rsid w:val="00912148"/>
    <w:rsid w:val="0094309D"/>
    <w:rsid w:val="00944292"/>
    <w:rsid w:val="00955B2B"/>
    <w:rsid w:val="00955B79"/>
    <w:rsid w:val="00971917"/>
    <w:rsid w:val="0099645A"/>
    <w:rsid w:val="009D320F"/>
    <w:rsid w:val="009D38B4"/>
    <w:rsid w:val="009D5A24"/>
    <w:rsid w:val="009F7A51"/>
    <w:rsid w:val="00A3705A"/>
    <w:rsid w:val="00A465F8"/>
    <w:rsid w:val="00A564F1"/>
    <w:rsid w:val="00A9255A"/>
    <w:rsid w:val="00A955DE"/>
    <w:rsid w:val="00AA4E27"/>
    <w:rsid w:val="00AB2873"/>
    <w:rsid w:val="00AB3D9A"/>
    <w:rsid w:val="00AD527E"/>
    <w:rsid w:val="00AE53CC"/>
    <w:rsid w:val="00AF6CBB"/>
    <w:rsid w:val="00B10F61"/>
    <w:rsid w:val="00B16523"/>
    <w:rsid w:val="00B409E1"/>
    <w:rsid w:val="00B52887"/>
    <w:rsid w:val="00B5290A"/>
    <w:rsid w:val="00B56EF2"/>
    <w:rsid w:val="00B95127"/>
    <w:rsid w:val="00BA2FBE"/>
    <w:rsid w:val="00BC6610"/>
    <w:rsid w:val="00BE2E78"/>
    <w:rsid w:val="00BF7736"/>
    <w:rsid w:val="00C37EAA"/>
    <w:rsid w:val="00C476C2"/>
    <w:rsid w:val="00C5063B"/>
    <w:rsid w:val="00C51A59"/>
    <w:rsid w:val="00C5377E"/>
    <w:rsid w:val="00C9669C"/>
    <w:rsid w:val="00C97F55"/>
    <w:rsid w:val="00CA30D0"/>
    <w:rsid w:val="00CE6120"/>
    <w:rsid w:val="00D12ECF"/>
    <w:rsid w:val="00D270EF"/>
    <w:rsid w:val="00D30C49"/>
    <w:rsid w:val="00D45748"/>
    <w:rsid w:val="00D7150D"/>
    <w:rsid w:val="00D74618"/>
    <w:rsid w:val="00D75E32"/>
    <w:rsid w:val="00D90699"/>
    <w:rsid w:val="00DE0609"/>
    <w:rsid w:val="00DE1921"/>
    <w:rsid w:val="00DE1F8A"/>
    <w:rsid w:val="00DE710C"/>
    <w:rsid w:val="00DF13C8"/>
    <w:rsid w:val="00E075BB"/>
    <w:rsid w:val="00E13457"/>
    <w:rsid w:val="00E31857"/>
    <w:rsid w:val="00E60F79"/>
    <w:rsid w:val="00E91810"/>
    <w:rsid w:val="00E95183"/>
    <w:rsid w:val="00EA04F4"/>
    <w:rsid w:val="00ED7FA5"/>
    <w:rsid w:val="00F05934"/>
    <w:rsid w:val="00F1243F"/>
    <w:rsid w:val="00F13A42"/>
    <w:rsid w:val="00F23EE1"/>
    <w:rsid w:val="00F31C0A"/>
    <w:rsid w:val="00F40D90"/>
    <w:rsid w:val="00F42421"/>
    <w:rsid w:val="00F75016"/>
    <w:rsid w:val="00F92752"/>
    <w:rsid w:val="00FA2D90"/>
    <w:rsid w:val="00FA7EB7"/>
    <w:rsid w:val="00FB0FE5"/>
    <w:rsid w:val="00FD3CDD"/>
    <w:rsid w:val="00FF3FA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F058C9EC-4851-4A69-AA0E-7FB3213C7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34979"/>
    <w:pPr>
      <w:widowControl w:val="0"/>
      <w:autoSpaceDN w:val="0"/>
      <w:adjustRightInd w:val="0"/>
      <w:spacing w:after="0" w:line="240" w:lineRule="auto"/>
    </w:pPr>
    <w:rPr>
      <w:rFonts w:ascii="Calibri" w:hAnsi="Calibri" w:cs="Calibri"/>
      <w:sz w:val="24"/>
      <w:szCs w:val="24"/>
      <w:lang w:val="en-US" w:eastAsia="en-US" w:bidi="hi-IN"/>
    </w:rPr>
  </w:style>
  <w:style w:type="paragraph" w:styleId="1">
    <w:name w:val="heading 1"/>
    <w:basedOn w:val="a"/>
    <w:next w:val="a"/>
    <w:link w:val="10"/>
    <w:uiPriority w:val="9"/>
    <w:qFormat/>
    <w:rsid w:val="009D38B4"/>
    <w:pPr>
      <w:keepNext/>
      <w:widowControl/>
      <w:autoSpaceDN/>
      <w:adjustRightInd/>
      <w:spacing w:before="240" w:after="60"/>
      <w:outlineLvl w:val="0"/>
    </w:pPr>
    <w:rPr>
      <w:rFonts w:ascii="Cambria" w:eastAsia="Times New Roman" w:hAnsi="Cambria" w:cs="Times New Roman"/>
      <w:b/>
      <w:bCs/>
      <w:kern w:val="32"/>
      <w:sz w:val="32"/>
      <w:szCs w:val="32"/>
      <w:lang w:bidi="en-US"/>
    </w:rPr>
  </w:style>
  <w:style w:type="paragraph" w:styleId="2">
    <w:name w:val="heading 2"/>
    <w:basedOn w:val="a"/>
    <w:next w:val="a"/>
    <w:link w:val="20"/>
    <w:uiPriority w:val="9"/>
    <w:semiHidden/>
    <w:unhideWhenUsed/>
    <w:qFormat/>
    <w:rsid w:val="009D38B4"/>
    <w:pPr>
      <w:keepNext/>
      <w:widowControl/>
      <w:autoSpaceDN/>
      <w:adjustRightInd/>
      <w:spacing w:before="240" w:after="60"/>
      <w:outlineLvl w:val="1"/>
    </w:pPr>
    <w:rPr>
      <w:rFonts w:ascii="Cambria" w:eastAsia="Times New Roman" w:hAnsi="Cambria" w:cs="Times New Roman"/>
      <w:b/>
      <w:bCs/>
      <w:i/>
      <w:iCs/>
      <w:sz w:val="28"/>
      <w:szCs w:val="28"/>
      <w:lang w:bidi="en-US"/>
    </w:rPr>
  </w:style>
  <w:style w:type="paragraph" w:styleId="3">
    <w:name w:val="heading 3"/>
    <w:basedOn w:val="a"/>
    <w:next w:val="a"/>
    <w:link w:val="30"/>
    <w:uiPriority w:val="9"/>
    <w:semiHidden/>
    <w:unhideWhenUsed/>
    <w:qFormat/>
    <w:rsid w:val="009D38B4"/>
    <w:pPr>
      <w:keepNext/>
      <w:widowControl/>
      <w:autoSpaceDN/>
      <w:adjustRightInd/>
      <w:spacing w:before="240" w:after="60"/>
      <w:outlineLvl w:val="2"/>
    </w:pPr>
    <w:rPr>
      <w:rFonts w:ascii="Cambria" w:eastAsia="Times New Roman" w:hAnsi="Cambria" w:cs="Times New Roman"/>
      <w:b/>
      <w:bCs/>
      <w:sz w:val="26"/>
      <w:szCs w:val="26"/>
      <w:lang w:bidi="en-US"/>
    </w:rPr>
  </w:style>
  <w:style w:type="paragraph" w:styleId="4">
    <w:name w:val="heading 4"/>
    <w:basedOn w:val="a"/>
    <w:next w:val="a"/>
    <w:link w:val="40"/>
    <w:uiPriority w:val="9"/>
    <w:semiHidden/>
    <w:unhideWhenUsed/>
    <w:qFormat/>
    <w:rsid w:val="009D38B4"/>
    <w:pPr>
      <w:keepNext/>
      <w:widowControl/>
      <w:autoSpaceDN/>
      <w:adjustRightInd/>
      <w:spacing w:before="240" w:after="60"/>
      <w:outlineLvl w:val="3"/>
    </w:pPr>
    <w:rPr>
      <w:rFonts w:eastAsia="Calibri" w:cs="Times New Roman"/>
      <w:b/>
      <w:bCs/>
      <w:sz w:val="28"/>
      <w:szCs w:val="28"/>
      <w:lang w:bidi="en-US"/>
    </w:rPr>
  </w:style>
  <w:style w:type="paragraph" w:styleId="5">
    <w:name w:val="heading 5"/>
    <w:basedOn w:val="a"/>
    <w:next w:val="a"/>
    <w:link w:val="50"/>
    <w:uiPriority w:val="9"/>
    <w:semiHidden/>
    <w:unhideWhenUsed/>
    <w:qFormat/>
    <w:rsid w:val="009D38B4"/>
    <w:pPr>
      <w:widowControl/>
      <w:autoSpaceDN/>
      <w:adjustRightInd/>
      <w:spacing w:before="240" w:after="60"/>
      <w:outlineLvl w:val="4"/>
    </w:pPr>
    <w:rPr>
      <w:rFonts w:eastAsia="Calibri" w:cs="Times New Roman"/>
      <w:b/>
      <w:bCs/>
      <w:i/>
      <w:iCs/>
      <w:sz w:val="26"/>
      <w:szCs w:val="26"/>
      <w:lang w:bidi="en-US"/>
    </w:rPr>
  </w:style>
  <w:style w:type="paragraph" w:styleId="6">
    <w:name w:val="heading 6"/>
    <w:basedOn w:val="a"/>
    <w:next w:val="a"/>
    <w:link w:val="60"/>
    <w:uiPriority w:val="9"/>
    <w:semiHidden/>
    <w:unhideWhenUsed/>
    <w:qFormat/>
    <w:rsid w:val="009D38B4"/>
    <w:pPr>
      <w:widowControl/>
      <w:autoSpaceDN/>
      <w:adjustRightInd/>
      <w:spacing w:before="240" w:after="60"/>
      <w:outlineLvl w:val="5"/>
    </w:pPr>
    <w:rPr>
      <w:rFonts w:eastAsia="Calibri" w:cs="Times New Roman"/>
      <w:b/>
      <w:bCs/>
      <w:sz w:val="22"/>
      <w:szCs w:val="22"/>
      <w:lang w:bidi="en-US"/>
    </w:rPr>
  </w:style>
  <w:style w:type="paragraph" w:styleId="7">
    <w:name w:val="heading 7"/>
    <w:basedOn w:val="a"/>
    <w:next w:val="a"/>
    <w:link w:val="70"/>
    <w:uiPriority w:val="9"/>
    <w:semiHidden/>
    <w:unhideWhenUsed/>
    <w:qFormat/>
    <w:rsid w:val="009D38B4"/>
    <w:pPr>
      <w:widowControl/>
      <w:autoSpaceDN/>
      <w:adjustRightInd/>
      <w:spacing w:before="240" w:after="60"/>
      <w:outlineLvl w:val="6"/>
    </w:pPr>
    <w:rPr>
      <w:rFonts w:eastAsia="Calibri" w:cs="Times New Roman"/>
      <w:lang w:bidi="en-US"/>
    </w:rPr>
  </w:style>
  <w:style w:type="paragraph" w:styleId="8">
    <w:name w:val="heading 8"/>
    <w:basedOn w:val="a"/>
    <w:next w:val="a"/>
    <w:link w:val="80"/>
    <w:uiPriority w:val="9"/>
    <w:semiHidden/>
    <w:unhideWhenUsed/>
    <w:qFormat/>
    <w:rsid w:val="009D38B4"/>
    <w:pPr>
      <w:widowControl/>
      <w:autoSpaceDN/>
      <w:adjustRightInd/>
      <w:spacing w:before="240" w:after="60"/>
      <w:outlineLvl w:val="7"/>
    </w:pPr>
    <w:rPr>
      <w:rFonts w:eastAsia="Calibri" w:cs="Times New Roman"/>
      <w:i/>
      <w:iCs/>
      <w:lang w:bidi="en-US"/>
    </w:rPr>
  </w:style>
  <w:style w:type="paragraph" w:styleId="9">
    <w:name w:val="heading 9"/>
    <w:basedOn w:val="a"/>
    <w:next w:val="a"/>
    <w:link w:val="90"/>
    <w:uiPriority w:val="9"/>
    <w:semiHidden/>
    <w:unhideWhenUsed/>
    <w:qFormat/>
    <w:rsid w:val="009D38B4"/>
    <w:pPr>
      <w:widowControl/>
      <w:autoSpaceDN/>
      <w:adjustRightInd/>
      <w:spacing w:before="240" w:after="60"/>
      <w:outlineLvl w:val="8"/>
    </w:pPr>
    <w:rPr>
      <w:rFonts w:ascii="Cambria" w:eastAsia="Times New Roman" w:hAnsi="Cambria" w:cs="Times New Roman"/>
      <w:sz w:val="22"/>
      <w:szCs w:val="22"/>
      <w:lang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4"/>
    <w:link w:val="a5"/>
    <w:uiPriority w:val="10"/>
    <w:qFormat/>
    <w:rsid w:val="00634979"/>
    <w:pPr>
      <w:keepNext/>
      <w:spacing w:before="240" w:after="120"/>
    </w:pPr>
    <w:rPr>
      <w:rFonts w:ascii="Arial" w:eastAsia="SimSun" w:hAnsi="Arial" w:cs="Arial"/>
      <w:sz w:val="28"/>
      <w:szCs w:val="28"/>
    </w:rPr>
  </w:style>
  <w:style w:type="character" w:customStyle="1" w:styleId="a5">
    <w:name w:val="Название Знак"/>
    <w:basedOn w:val="a0"/>
    <w:link w:val="a3"/>
    <w:uiPriority w:val="10"/>
    <w:locked/>
    <w:rsid w:val="00634979"/>
    <w:rPr>
      <w:rFonts w:asciiTheme="majorHAnsi" w:eastAsiaTheme="majorEastAsia" w:hAnsiTheme="majorHAnsi" w:cs="Mangal"/>
      <w:b/>
      <w:bCs/>
      <w:kern w:val="28"/>
      <w:sz w:val="29"/>
      <w:szCs w:val="29"/>
      <w:lang w:val="en-US" w:eastAsia="en-US" w:bidi="hi-IN"/>
    </w:rPr>
  </w:style>
  <w:style w:type="paragraph" w:styleId="a4">
    <w:name w:val="Body Text"/>
    <w:basedOn w:val="a"/>
    <w:link w:val="a6"/>
    <w:uiPriority w:val="99"/>
    <w:rsid w:val="00634979"/>
    <w:pPr>
      <w:autoSpaceDE w:val="0"/>
      <w:jc w:val="both"/>
    </w:pPr>
    <w:rPr>
      <w:rFonts w:ascii="Times New Roman" w:hAnsi="Times New Roman" w:cs="Times New Roman"/>
      <w:lang w:val="ru-RU"/>
    </w:rPr>
  </w:style>
  <w:style w:type="character" w:customStyle="1" w:styleId="a6">
    <w:name w:val="Основной текст Знак"/>
    <w:basedOn w:val="a0"/>
    <w:link w:val="a4"/>
    <w:uiPriority w:val="99"/>
    <w:locked/>
    <w:rsid w:val="00634979"/>
    <w:rPr>
      <w:rFonts w:ascii="Calibri" w:hAnsi="Calibri" w:cs="Mangal"/>
      <w:sz w:val="21"/>
      <w:szCs w:val="21"/>
      <w:lang w:val="en-US" w:eastAsia="en-US" w:bidi="hi-IN"/>
    </w:rPr>
  </w:style>
  <w:style w:type="paragraph" w:styleId="a7">
    <w:name w:val="List"/>
    <w:basedOn w:val="a4"/>
    <w:uiPriority w:val="99"/>
    <w:rsid w:val="00634979"/>
    <w:rPr>
      <w:rFonts w:cs="Tahoma"/>
    </w:rPr>
  </w:style>
  <w:style w:type="paragraph" w:styleId="a8">
    <w:name w:val="caption"/>
    <w:basedOn w:val="a"/>
    <w:uiPriority w:val="99"/>
    <w:qFormat/>
    <w:rsid w:val="00634979"/>
    <w:pPr>
      <w:spacing w:before="120" w:after="120"/>
    </w:pPr>
    <w:rPr>
      <w:i/>
      <w:iCs/>
    </w:rPr>
  </w:style>
  <w:style w:type="paragraph" w:customStyle="1" w:styleId="Index">
    <w:name w:val="Index"/>
    <w:basedOn w:val="a"/>
    <w:uiPriority w:val="99"/>
    <w:rsid w:val="00634979"/>
    <w:rPr>
      <w:rFonts w:cs="Tahoma"/>
    </w:rPr>
  </w:style>
  <w:style w:type="paragraph" w:styleId="a9">
    <w:name w:val="Subtitle"/>
    <w:basedOn w:val="WW-Title"/>
    <w:next w:val="a4"/>
    <w:link w:val="aa"/>
    <w:uiPriority w:val="11"/>
    <w:qFormat/>
    <w:rsid w:val="00634979"/>
    <w:pPr>
      <w:jc w:val="center"/>
    </w:pPr>
    <w:rPr>
      <w:i/>
      <w:iCs/>
    </w:rPr>
  </w:style>
  <w:style w:type="character" w:customStyle="1" w:styleId="aa">
    <w:name w:val="Подзаголовок Знак"/>
    <w:basedOn w:val="a0"/>
    <w:link w:val="a9"/>
    <w:uiPriority w:val="11"/>
    <w:locked/>
    <w:rsid w:val="00634979"/>
    <w:rPr>
      <w:rFonts w:asciiTheme="majorHAnsi" w:eastAsiaTheme="majorEastAsia" w:hAnsiTheme="majorHAnsi" w:cs="Mangal"/>
      <w:sz w:val="21"/>
      <w:szCs w:val="21"/>
      <w:lang w:val="en-US" w:eastAsia="en-US" w:bidi="hi-IN"/>
    </w:rPr>
  </w:style>
  <w:style w:type="paragraph" w:customStyle="1" w:styleId="Index1">
    <w:name w:val="Index1"/>
    <w:basedOn w:val="a"/>
    <w:uiPriority w:val="99"/>
    <w:rsid w:val="00634979"/>
  </w:style>
  <w:style w:type="paragraph" w:customStyle="1" w:styleId="WW-Title">
    <w:name w:val="WW-Title"/>
    <w:basedOn w:val="a"/>
    <w:next w:val="a4"/>
    <w:uiPriority w:val="99"/>
    <w:rsid w:val="00634979"/>
    <w:pPr>
      <w:keepNext/>
      <w:spacing w:before="240" w:after="120"/>
    </w:pPr>
    <w:rPr>
      <w:rFonts w:ascii="Arial" w:eastAsia="SimSun" w:hAnsi="Arial" w:cs="Arial"/>
      <w:sz w:val="28"/>
      <w:szCs w:val="28"/>
    </w:rPr>
  </w:style>
  <w:style w:type="paragraph" w:customStyle="1" w:styleId="WW-caption">
    <w:name w:val="WW-caption"/>
    <w:basedOn w:val="a"/>
    <w:uiPriority w:val="99"/>
    <w:rsid w:val="00634979"/>
    <w:pPr>
      <w:spacing w:before="120" w:after="120"/>
    </w:pPr>
    <w:rPr>
      <w:i/>
      <w:iCs/>
    </w:rPr>
  </w:style>
  <w:style w:type="paragraph" w:customStyle="1" w:styleId="WW-Index">
    <w:name w:val="WW-Index"/>
    <w:basedOn w:val="a"/>
    <w:uiPriority w:val="99"/>
    <w:rsid w:val="00634979"/>
  </w:style>
  <w:style w:type="paragraph" w:customStyle="1" w:styleId="WW-Title1">
    <w:name w:val="WW-Title1"/>
    <w:basedOn w:val="a"/>
    <w:next w:val="a4"/>
    <w:uiPriority w:val="99"/>
    <w:rsid w:val="00634979"/>
    <w:pPr>
      <w:keepNext/>
      <w:spacing w:before="240" w:after="120"/>
    </w:pPr>
    <w:rPr>
      <w:rFonts w:ascii="Arial" w:eastAsia="SimSun" w:hAnsi="Arial" w:cs="Arial"/>
      <w:sz w:val="28"/>
      <w:szCs w:val="28"/>
    </w:rPr>
  </w:style>
  <w:style w:type="paragraph" w:customStyle="1" w:styleId="WW-caption1">
    <w:name w:val="WW-caption1"/>
    <w:basedOn w:val="a"/>
    <w:uiPriority w:val="99"/>
    <w:rsid w:val="00634979"/>
    <w:pPr>
      <w:spacing w:before="120" w:after="120"/>
    </w:pPr>
    <w:rPr>
      <w:i/>
      <w:iCs/>
    </w:rPr>
  </w:style>
  <w:style w:type="paragraph" w:customStyle="1" w:styleId="WW-Index1">
    <w:name w:val="WW-Index1"/>
    <w:basedOn w:val="a"/>
    <w:uiPriority w:val="99"/>
    <w:rsid w:val="00634979"/>
  </w:style>
  <w:style w:type="paragraph" w:customStyle="1" w:styleId="WW-caption11">
    <w:name w:val="WW-caption11"/>
    <w:basedOn w:val="a"/>
    <w:uiPriority w:val="99"/>
    <w:rsid w:val="00634979"/>
    <w:pPr>
      <w:spacing w:before="120" w:after="120"/>
    </w:pPr>
    <w:rPr>
      <w:i/>
      <w:iCs/>
    </w:rPr>
  </w:style>
  <w:style w:type="paragraph" w:customStyle="1" w:styleId="WW-Index11">
    <w:name w:val="WW-Index11"/>
    <w:basedOn w:val="a"/>
    <w:uiPriority w:val="99"/>
    <w:rsid w:val="00634979"/>
  </w:style>
  <w:style w:type="paragraph" w:customStyle="1" w:styleId="WW-Title11">
    <w:name w:val="WW-Title11"/>
    <w:basedOn w:val="a"/>
    <w:next w:val="a4"/>
    <w:uiPriority w:val="99"/>
    <w:rsid w:val="00634979"/>
    <w:pPr>
      <w:keepNext/>
      <w:spacing w:before="240" w:after="120"/>
    </w:pPr>
    <w:rPr>
      <w:rFonts w:ascii="Arial" w:eastAsia="SimSun" w:hAnsi="Arial" w:cs="Arial"/>
      <w:sz w:val="28"/>
      <w:szCs w:val="28"/>
    </w:rPr>
  </w:style>
  <w:style w:type="paragraph" w:customStyle="1" w:styleId="WW-caption111">
    <w:name w:val="WW-caption111"/>
    <w:basedOn w:val="a"/>
    <w:uiPriority w:val="99"/>
    <w:rsid w:val="00634979"/>
    <w:pPr>
      <w:spacing w:before="120" w:after="120"/>
    </w:pPr>
    <w:rPr>
      <w:i/>
      <w:iCs/>
    </w:rPr>
  </w:style>
  <w:style w:type="paragraph" w:customStyle="1" w:styleId="WW-Index111">
    <w:name w:val="WW-Index111"/>
    <w:basedOn w:val="a"/>
    <w:uiPriority w:val="99"/>
    <w:rsid w:val="00634979"/>
  </w:style>
  <w:style w:type="paragraph" w:customStyle="1" w:styleId="NormalWeb1">
    <w:name w:val="Normal (Web)1"/>
    <w:basedOn w:val="a"/>
    <w:uiPriority w:val="99"/>
    <w:rsid w:val="00634979"/>
    <w:pPr>
      <w:autoSpaceDE w:val="0"/>
      <w:spacing w:after="240"/>
    </w:pPr>
    <w:rPr>
      <w:rFonts w:ascii="Times New Roman" w:hAnsi="Times New Roman" w:cs="Times New Roman"/>
      <w:lang w:eastAsia="ru-RU"/>
    </w:rPr>
  </w:style>
  <w:style w:type="paragraph" w:styleId="ab">
    <w:name w:val="Normal (Web)"/>
    <w:basedOn w:val="a"/>
    <w:uiPriority w:val="99"/>
    <w:rsid w:val="00634979"/>
    <w:pPr>
      <w:spacing w:before="100" w:after="100"/>
    </w:pPr>
    <w:rPr>
      <w:rFonts w:ascii="Times New Roman" w:hAnsi="Times New Roman" w:cs="Times New Roman"/>
      <w:lang w:val="ru-RU" w:eastAsia="ru-RU"/>
    </w:rPr>
  </w:style>
  <w:style w:type="paragraph" w:styleId="ac">
    <w:name w:val="header"/>
    <w:basedOn w:val="a"/>
    <w:link w:val="ad"/>
    <w:uiPriority w:val="99"/>
    <w:rsid w:val="00634979"/>
    <w:pPr>
      <w:tabs>
        <w:tab w:val="center" w:pos="4677"/>
        <w:tab w:val="right" w:pos="9355"/>
      </w:tabs>
    </w:pPr>
  </w:style>
  <w:style w:type="character" w:customStyle="1" w:styleId="ad">
    <w:name w:val="Верхний колонтитул Знак"/>
    <w:basedOn w:val="a0"/>
    <w:link w:val="ac"/>
    <w:uiPriority w:val="99"/>
    <w:locked/>
    <w:rsid w:val="00634979"/>
    <w:rPr>
      <w:rFonts w:ascii="Calibri" w:hAnsi="Calibri" w:cs="Mangal"/>
      <w:sz w:val="21"/>
      <w:szCs w:val="21"/>
      <w:lang w:val="en-US" w:eastAsia="en-US" w:bidi="hi-IN"/>
    </w:rPr>
  </w:style>
  <w:style w:type="paragraph" w:styleId="ae">
    <w:name w:val="footer"/>
    <w:basedOn w:val="a"/>
    <w:link w:val="af"/>
    <w:uiPriority w:val="99"/>
    <w:rsid w:val="00634979"/>
    <w:pPr>
      <w:tabs>
        <w:tab w:val="center" w:pos="4320"/>
        <w:tab w:val="right" w:pos="8640"/>
      </w:tabs>
    </w:pPr>
  </w:style>
  <w:style w:type="character" w:customStyle="1" w:styleId="af">
    <w:name w:val="Нижний колонтитул Знак"/>
    <w:basedOn w:val="a0"/>
    <w:link w:val="ae"/>
    <w:uiPriority w:val="99"/>
    <w:locked/>
    <w:rsid w:val="00634979"/>
    <w:rPr>
      <w:rFonts w:ascii="Calibri" w:hAnsi="Calibri" w:cs="Mangal"/>
      <w:sz w:val="21"/>
      <w:szCs w:val="21"/>
      <w:lang w:val="en-US" w:eastAsia="en-US" w:bidi="hi-IN"/>
    </w:rPr>
  </w:style>
  <w:style w:type="paragraph" w:styleId="af0">
    <w:name w:val="Balloon Text"/>
    <w:basedOn w:val="a"/>
    <w:link w:val="af1"/>
    <w:uiPriority w:val="99"/>
    <w:rsid w:val="00634979"/>
    <w:rPr>
      <w:rFonts w:ascii="Tahoma" w:hAnsi="Tahoma" w:cs="Tahoma"/>
      <w:sz w:val="16"/>
      <w:szCs w:val="16"/>
    </w:rPr>
  </w:style>
  <w:style w:type="character" w:customStyle="1" w:styleId="af1">
    <w:name w:val="Текст выноски Знак"/>
    <w:basedOn w:val="a0"/>
    <w:link w:val="af0"/>
    <w:uiPriority w:val="99"/>
    <w:semiHidden/>
    <w:locked/>
    <w:rsid w:val="00634979"/>
    <w:rPr>
      <w:rFonts w:ascii="Tahoma" w:hAnsi="Tahoma" w:cs="Mangal"/>
      <w:sz w:val="14"/>
      <w:szCs w:val="14"/>
      <w:lang w:val="en-US" w:eastAsia="en-US" w:bidi="hi-IN"/>
    </w:rPr>
  </w:style>
  <w:style w:type="paragraph" w:customStyle="1" w:styleId="WW-footer">
    <w:name w:val="WW-footer"/>
    <w:basedOn w:val="a"/>
    <w:uiPriority w:val="99"/>
    <w:rsid w:val="00634979"/>
    <w:pPr>
      <w:tabs>
        <w:tab w:val="center" w:pos="4961"/>
        <w:tab w:val="right" w:pos="9922"/>
      </w:tabs>
    </w:pPr>
  </w:style>
  <w:style w:type="paragraph" w:customStyle="1" w:styleId="TableContents">
    <w:name w:val="Table Contents"/>
    <w:basedOn w:val="a"/>
    <w:uiPriority w:val="99"/>
    <w:rsid w:val="00634979"/>
  </w:style>
  <w:style w:type="paragraph" w:customStyle="1" w:styleId="TableHeading">
    <w:name w:val="Table Heading"/>
    <w:basedOn w:val="TableContents"/>
    <w:uiPriority w:val="99"/>
    <w:rsid w:val="00634979"/>
    <w:pPr>
      <w:jc w:val="center"/>
    </w:pPr>
    <w:rPr>
      <w:b/>
      <w:bCs/>
    </w:rPr>
  </w:style>
  <w:style w:type="paragraph" w:customStyle="1" w:styleId="WW-footer1">
    <w:name w:val="WW-footer1"/>
    <w:basedOn w:val="a"/>
    <w:uiPriority w:val="99"/>
    <w:rsid w:val="00634979"/>
    <w:pPr>
      <w:tabs>
        <w:tab w:val="center" w:pos="4320"/>
        <w:tab w:val="right" w:pos="8640"/>
      </w:tabs>
    </w:pPr>
  </w:style>
  <w:style w:type="paragraph" w:customStyle="1" w:styleId="WW-TableContents">
    <w:name w:val="WW-Table Contents"/>
    <w:basedOn w:val="a"/>
    <w:uiPriority w:val="99"/>
    <w:rsid w:val="00634979"/>
  </w:style>
  <w:style w:type="paragraph" w:customStyle="1" w:styleId="WW-TableHeading">
    <w:name w:val="WW-Table Heading"/>
    <w:basedOn w:val="WW-TableContents"/>
    <w:uiPriority w:val="99"/>
    <w:rsid w:val="00634979"/>
    <w:pPr>
      <w:jc w:val="center"/>
    </w:pPr>
    <w:rPr>
      <w:b/>
      <w:bCs/>
    </w:rPr>
  </w:style>
  <w:style w:type="paragraph" w:customStyle="1" w:styleId="WW-footer12">
    <w:name w:val="WW-footer12"/>
    <w:basedOn w:val="a"/>
    <w:uiPriority w:val="99"/>
    <w:rsid w:val="00634979"/>
    <w:pPr>
      <w:tabs>
        <w:tab w:val="center" w:pos="4320"/>
        <w:tab w:val="right" w:pos="8640"/>
      </w:tabs>
    </w:pPr>
  </w:style>
  <w:style w:type="paragraph" w:customStyle="1" w:styleId="WW-TableContents1">
    <w:name w:val="WW-Table Contents1"/>
    <w:basedOn w:val="a"/>
    <w:uiPriority w:val="99"/>
    <w:rsid w:val="00634979"/>
  </w:style>
  <w:style w:type="paragraph" w:customStyle="1" w:styleId="WW-TableHeading1">
    <w:name w:val="WW-Table Heading1"/>
    <w:basedOn w:val="WW-TableContents1"/>
    <w:uiPriority w:val="99"/>
    <w:rsid w:val="00634979"/>
    <w:pPr>
      <w:jc w:val="center"/>
    </w:pPr>
    <w:rPr>
      <w:b/>
      <w:bCs/>
    </w:rPr>
  </w:style>
  <w:style w:type="paragraph" w:customStyle="1" w:styleId="WW-footer123">
    <w:name w:val="WW-footer123"/>
    <w:basedOn w:val="a"/>
    <w:uiPriority w:val="99"/>
    <w:rsid w:val="00634979"/>
    <w:pPr>
      <w:tabs>
        <w:tab w:val="center" w:pos="4320"/>
        <w:tab w:val="right" w:pos="8640"/>
      </w:tabs>
    </w:pPr>
  </w:style>
  <w:style w:type="paragraph" w:customStyle="1" w:styleId="WW-TableContents12">
    <w:name w:val="WW-Table Contents12"/>
    <w:basedOn w:val="a"/>
    <w:uiPriority w:val="99"/>
    <w:rsid w:val="00634979"/>
  </w:style>
  <w:style w:type="paragraph" w:customStyle="1" w:styleId="WW-TableHeading12">
    <w:name w:val="WW-Table Heading12"/>
    <w:basedOn w:val="WW-TableContents12"/>
    <w:uiPriority w:val="99"/>
    <w:rsid w:val="00634979"/>
    <w:pPr>
      <w:jc w:val="center"/>
    </w:pPr>
    <w:rPr>
      <w:b/>
      <w:bCs/>
    </w:rPr>
  </w:style>
  <w:style w:type="paragraph" w:customStyle="1" w:styleId="WW-footer1234">
    <w:name w:val="WW-footer1234"/>
    <w:basedOn w:val="a"/>
    <w:uiPriority w:val="99"/>
    <w:rsid w:val="00634979"/>
    <w:pPr>
      <w:tabs>
        <w:tab w:val="center" w:pos="4320"/>
        <w:tab w:val="right" w:pos="8640"/>
      </w:tabs>
    </w:pPr>
  </w:style>
  <w:style w:type="paragraph" w:customStyle="1" w:styleId="WW-TableContents123">
    <w:name w:val="WW-Table Contents123"/>
    <w:basedOn w:val="a"/>
    <w:uiPriority w:val="99"/>
    <w:rsid w:val="00634979"/>
  </w:style>
  <w:style w:type="paragraph" w:customStyle="1" w:styleId="WW-TableHeading123">
    <w:name w:val="WW-Table Heading123"/>
    <w:basedOn w:val="WW-TableContents123"/>
    <w:uiPriority w:val="99"/>
    <w:rsid w:val="00634979"/>
    <w:pPr>
      <w:jc w:val="center"/>
    </w:pPr>
    <w:rPr>
      <w:b/>
      <w:bCs/>
    </w:rPr>
  </w:style>
  <w:style w:type="paragraph" w:customStyle="1" w:styleId="TableContents1">
    <w:name w:val="Table Contents1"/>
    <w:basedOn w:val="a"/>
    <w:uiPriority w:val="99"/>
    <w:rsid w:val="00634979"/>
  </w:style>
  <w:style w:type="paragraph" w:customStyle="1" w:styleId="TableHeading1">
    <w:name w:val="Table Heading1"/>
    <w:basedOn w:val="TableContents1"/>
    <w:uiPriority w:val="99"/>
    <w:rsid w:val="00634979"/>
    <w:pPr>
      <w:jc w:val="center"/>
    </w:pPr>
    <w:rPr>
      <w:b/>
      <w:bCs/>
    </w:rPr>
  </w:style>
  <w:style w:type="character" w:customStyle="1" w:styleId="Internetlink">
    <w:name w:val="Internet link"/>
    <w:basedOn w:val="a0"/>
    <w:uiPriority w:val="99"/>
    <w:rsid w:val="00634979"/>
    <w:rPr>
      <w:rFonts w:cs="Times New Roman"/>
      <w:color w:val="0000FF"/>
      <w:u w:val="single"/>
      <w:lang w:bidi="hi-IN"/>
    </w:rPr>
  </w:style>
  <w:style w:type="character" w:customStyle="1" w:styleId="3f3f3f3f3f3f3f3f3f3f3f3f3f3f3f3f3f">
    <w:name w:val="О3fс3fн3fо3fв3fн3fо3fй3f т3fе3fк3fс3fт3f З3fн3fа3fк3f"/>
    <w:basedOn w:val="a0"/>
    <w:uiPriority w:val="99"/>
    <w:rsid w:val="00634979"/>
    <w:rPr>
      <w:rFonts w:cs="Times New Roman"/>
      <w:lang w:bidi="hi-IN"/>
    </w:rPr>
  </w:style>
  <w:style w:type="character" w:customStyle="1" w:styleId="3f3f3f3f3f3f3f3f3f3f3f3f3f3f3f3f3f3f3f3f3f">
    <w:name w:val="В3fе3fр3fх3fн3fи3fй3f к3fо3fл3fо3fн3fт3fи3fт3fу3fл3f З3fн3fа3fк3f"/>
    <w:basedOn w:val="a0"/>
    <w:uiPriority w:val="99"/>
    <w:rsid w:val="00634979"/>
    <w:rPr>
      <w:rFonts w:ascii="Calibri" w:hAnsi="Calibri" w:cs="Calibri"/>
      <w:lang w:val="en-US" w:bidi="hi-IN"/>
    </w:rPr>
  </w:style>
  <w:style w:type="character" w:customStyle="1" w:styleId="3f3f3f3f3f3f3f3f3f3f3f3f3f3f3f3f3f3f3f3f">
    <w:name w:val="Н3fи3fж3fн3fи3fй3f к3fо3fл3fо3fн3fт3fи3fт3fу3fл3f З3fн3fа3fк3f"/>
    <w:basedOn w:val="a0"/>
    <w:uiPriority w:val="99"/>
    <w:rsid w:val="00634979"/>
    <w:rPr>
      <w:rFonts w:ascii="Calibri" w:hAnsi="Calibri" w:cs="Calibri"/>
      <w:lang w:val="en-US" w:bidi="hi-IN"/>
    </w:rPr>
  </w:style>
  <w:style w:type="character" w:customStyle="1" w:styleId="3f3f3f3f3f3f3f3f3f3f3f3f3f3f3f3f">
    <w:name w:val="Т3fе3fк3fс3fт3f в3fы3fн3fо3fс3fк3fи3f З3fн3fа3fк3f"/>
    <w:basedOn w:val="a0"/>
    <w:uiPriority w:val="99"/>
    <w:rsid w:val="00634979"/>
    <w:rPr>
      <w:rFonts w:ascii="Tahoma" w:hAnsi="Tahoma" w:cs="Tahoma"/>
      <w:sz w:val="16"/>
      <w:szCs w:val="16"/>
      <w:lang w:val="en-US" w:bidi="hi-IN"/>
    </w:rPr>
  </w:style>
  <w:style w:type="character" w:customStyle="1" w:styleId="WW-Internetlink">
    <w:name w:val="WW-Internet link"/>
    <w:uiPriority w:val="99"/>
    <w:rsid w:val="00634979"/>
    <w:rPr>
      <w:rFonts w:eastAsia="Times New Roman"/>
      <w:color w:val="000080"/>
      <w:u w:val="single"/>
    </w:rPr>
  </w:style>
  <w:style w:type="character" w:customStyle="1" w:styleId="WW-Internetlink1">
    <w:name w:val="WW-Internet link1"/>
    <w:uiPriority w:val="99"/>
    <w:rsid w:val="00634979"/>
    <w:rPr>
      <w:color w:val="000080"/>
      <w:u w:val="single"/>
    </w:rPr>
  </w:style>
  <w:style w:type="character" w:customStyle="1" w:styleId="WW-Internetlink12">
    <w:name w:val="WW-Internet link12"/>
    <w:uiPriority w:val="99"/>
    <w:rsid w:val="00634979"/>
    <w:rPr>
      <w:rFonts w:eastAsia="Times New Roman"/>
      <w:color w:val="000080"/>
      <w:u w:val="single"/>
    </w:rPr>
  </w:style>
  <w:style w:type="character" w:customStyle="1" w:styleId="WW-Internetlink123">
    <w:name w:val="WW-Internet link123"/>
    <w:uiPriority w:val="99"/>
    <w:rsid w:val="00634979"/>
    <w:rPr>
      <w:color w:val="000080"/>
      <w:u w:val="single"/>
    </w:rPr>
  </w:style>
  <w:style w:type="character" w:customStyle="1" w:styleId="Internetlink1">
    <w:name w:val="Internet link1"/>
    <w:uiPriority w:val="99"/>
    <w:rsid w:val="00634979"/>
    <w:rPr>
      <w:rFonts w:eastAsia="Times New Roman"/>
      <w:color w:val="000080"/>
      <w:u w:val="single"/>
    </w:rPr>
  </w:style>
  <w:style w:type="character" w:styleId="af2">
    <w:name w:val="Placeholder Text"/>
    <w:basedOn w:val="a0"/>
    <w:uiPriority w:val="99"/>
    <w:semiHidden/>
    <w:rsid w:val="006B7448"/>
    <w:rPr>
      <w:color w:val="808080"/>
    </w:rPr>
  </w:style>
  <w:style w:type="paragraph" w:styleId="af3">
    <w:name w:val="Body Text Indent"/>
    <w:basedOn w:val="a"/>
    <w:link w:val="af4"/>
    <w:uiPriority w:val="99"/>
    <w:semiHidden/>
    <w:unhideWhenUsed/>
    <w:rsid w:val="00B56EF2"/>
    <w:pPr>
      <w:spacing w:after="120"/>
      <w:ind w:left="283"/>
    </w:pPr>
    <w:rPr>
      <w:rFonts w:cs="Mangal"/>
      <w:szCs w:val="21"/>
    </w:rPr>
  </w:style>
  <w:style w:type="character" w:customStyle="1" w:styleId="af4">
    <w:name w:val="Основной текст с отступом Знак"/>
    <w:basedOn w:val="a0"/>
    <w:link w:val="af3"/>
    <w:uiPriority w:val="99"/>
    <w:semiHidden/>
    <w:rsid w:val="00B56EF2"/>
    <w:rPr>
      <w:rFonts w:ascii="Calibri" w:hAnsi="Calibri" w:cs="Mangal"/>
      <w:sz w:val="24"/>
      <w:szCs w:val="21"/>
      <w:lang w:val="en-US" w:eastAsia="en-US" w:bidi="hi-IN"/>
    </w:rPr>
  </w:style>
  <w:style w:type="paragraph" w:customStyle="1" w:styleId="21">
    <w:name w:val="Основной текст с отступом 21"/>
    <w:basedOn w:val="a"/>
    <w:rsid w:val="00B56EF2"/>
    <w:pPr>
      <w:widowControl/>
      <w:suppressAutoHyphens/>
      <w:autoSpaceDN/>
      <w:adjustRightInd/>
      <w:ind w:left="360" w:hanging="360"/>
      <w:jc w:val="both"/>
    </w:pPr>
    <w:rPr>
      <w:rFonts w:ascii="Times New Roman" w:eastAsia="Times New Roman" w:hAnsi="Times New Roman" w:cs="Times New Roman"/>
      <w:sz w:val="22"/>
      <w:lang w:val="ru-RU" w:eastAsia="ar-SA" w:bidi="ar-SA"/>
    </w:rPr>
  </w:style>
  <w:style w:type="character" w:styleId="af5">
    <w:name w:val="Hyperlink"/>
    <w:basedOn w:val="a0"/>
    <w:uiPriority w:val="99"/>
    <w:rsid w:val="00FB0FE5"/>
    <w:rPr>
      <w:rFonts w:ascii="Times New Roman" w:hAnsi="Times New Roman" w:cs="Times New Roman"/>
      <w:color w:val="0000FF"/>
      <w:u w:val="single"/>
    </w:rPr>
  </w:style>
  <w:style w:type="character" w:styleId="af6">
    <w:name w:val="annotation reference"/>
    <w:uiPriority w:val="99"/>
    <w:semiHidden/>
    <w:unhideWhenUsed/>
    <w:rsid w:val="002E0DC8"/>
    <w:rPr>
      <w:sz w:val="16"/>
      <w:szCs w:val="16"/>
    </w:rPr>
  </w:style>
  <w:style w:type="paragraph" w:styleId="af7">
    <w:name w:val="annotation text"/>
    <w:basedOn w:val="a"/>
    <w:link w:val="af8"/>
    <w:uiPriority w:val="99"/>
    <w:unhideWhenUsed/>
    <w:rsid w:val="002E0DC8"/>
    <w:rPr>
      <w:rFonts w:eastAsia="Times New Roman" w:cs="Mangal"/>
      <w:sz w:val="20"/>
      <w:szCs w:val="18"/>
    </w:rPr>
  </w:style>
  <w:style w:type="character" w:customStyle="1" w:styleId="af8">
    <w:name w:val="Текст примечания Знак"/>
    <w:basedOn w:val="a0"/>
    <w:link w:val="af7"/>
    <w:uiPriority w:val="99"/>
    <w:rsid w:val="002E0DC8"/>
    <w:rPr>
      <w:rFonts w:ascii="Calibri" w:eastAsia="Times New Roman" w:hAnsi="Calibri" w:cs="Mangal"/>
      <w:sz w:val="20"/>
      <w:szCs w:val="18"/>
      <w:lang w:val="en-US" w:eastAsia="en-US" w:bidi="hi-IN"/>
    </w:rPr>
  </w:style>
  <w:style w:type="character" w:customStyle="1" w:styleId="10">
    <w:name w:val="Заголовок 1 Знак"/>
    <w:basedOn w:val="a0"/>
    <w:link w:val="1"/>
    <w:uiPriority w:val="9"/>
    <w:rsid w:val="009D38B4"/>
    <w:rPr>
      <w:rFonts w:ascii="Cambria" w:eastAsia="Times New Roman" w:hAnsi="Cambria"/>
      <w:b/>
      <w:bCs/>
      <w:kern w:val="32"/>
      <w:sz w:val="32"/>
      <w:szCs w:val="32"/>
      <w:lang w:val="en-US" w:eastAsia="en-US" w:bidi="en-US"/>
    </w:rPr>
  </w:style>
  <w:style w:type="character" w:customStyle="1" w:styleId="20">
    <w:name w:val="Заголовок 2 Знак"/>
    <w:basedOn w:val="a0"/>
    <w:link w:val="2"/>
    <w:uiPriority w:val="9"/>
    <w:semiHidden/>
    <w:rsid w:val="009D38B4"/>
    <w:rPr>
      <w:rFonts w:ascii="Cambria" w:eastAsia="Times New Roman" w:hAnsi="Cambria"/>
      <w:b/>
      <w:bCs/>
      <w:i/>
      <w:iCs/>
      <w:sz w:val="28"/>
      <w:szCs w:val="28"/>
      <w:lang w:val="en-US" w:eastAsia="en-US" w:bidi="en-US"/>
    </w:rPr>
  </w:style>
  <w:style w:type="character" w:customStyle="1" w:styleId="30">
    <w:name w:val="Заголовок 3 Знак"/>
    <w:basedOn w:val="a0"/>
    <w:link w:val="3"/>
    <w:uiPriority w:val="9"/>
    <w:semiHidden/>
    <w:rsid w:val="009D38B4"/>
    <w:rPr>
      <w:rFonts w:ascii="Cambria" w:eastAsia="Times New Roman" w:hAnsi="Cambria"/>
      <w:b/>
      <w:bCs/>
      <w:sz w:val="26"/>
      <w:szCs w:val="26"/>
      <w:lang w:val="en-US" w:eastAsia="en-US" w:bidi="en-US"/>
    </w:rPr>
  </w:style>
  <w:style w:type="character" w:customStyle="1" w:styleId="40">
    <w:name w:val="Заголовок 4 Знак"/>
    <w:basedOn w:val="a0"/>
    <w:link w:val="4"/>
    <w:uiPriority w:val="9"/>
    <w:rsid w:val="009D38B4"/>
    <w:rPr>
      <w:rFonts w:ascii="Calibri" w:eastAsia="Calibri" w:hAnsi="Calibri"/>
      <w:b/>
      <w:bCs/>
      <w:sz w:val="28"/>
      <w:szCs w:val="28"/>
      <w:lang w:val="en-US" w:eastAsia="en-US" w:bidi="en-US"/>
    </w:rPr>
  </w:style>
  <w:style w:type="character" w:customStyle="1" w:styleId="50">
    <w:name w:val="Заголовок 5 Знак"/>
    <w:basedOn w:val="a0"/>
    <w:link w:val="5"/>
    <w:uiPriority w:val="9"/>
    <w:semiHidden/>
    <w:rsid w:val="009D38B4"/>
    <w:rPr>
      <w:rFonts w:ascii="Calibri" w:eastAsia="Calibri" w:hAnsi="Calibri"/>
      <w:b/>
      <w:bCs/>
      <w:i/>
      <w:iCs/>
      <w:sz w:val="26"/>
      <w:szCs w:val="26"/>
      <w:lang w:val="en-US" w:eastAsia="en-US" w:bidi="en-US"/>
    </w:rPr>
  </w:style>
  <w:style w:type="character" w:customStyle="1" w:styleId="60">
    <w:name w:val="Заголовок 6 Знак"/>
    <w:basedOn w:val="a0"/>
    <w:link w:val="6"/>
    <w:uiPriority w:val="9"/>
    <w:semiHidden/>
    <w:rsid w:val="009D38B4"/>
    <w:rPr>
      <w:rFonts w:ascii="Calibri" w:eastAsia="Calibri" w:hAnsi="Calibri"/>
      <w:b/>
      <w:bCs/>
      <w:lang w:val="en-US" w:eastAsia="en-US" w:bidi="en-US"/>
    </w:rPr>
  </w:style>
  <w:style w:type="character" w:customStyle="1" w:styleId="70">
    <w:name w:val="Заголовок 7 Знак"/>
    <w:basedOn w:val="a0"/>
    <w:link w:val="7"/>
    <w:uiPriority w:val="9"/>
    <w:semiHidden/>
    <w:rsid w:val="009D38B4"/>
    <w:rPr>
      <w:rFonts w:ascii="Calibri" w:eastAsia="Calibri" w:hAnsi="Calibri"/>
      <w:sz w:val="24"/>
      <w:szCs w:val="24"/>
      <w:lang w:val="en-US" w:eastAsia="en-US" w:bidi="en-US"/>
    </w:rPr>
  </w:style>
  <w:style w:type="character" w:customStyle="1" w:styleId="80">
    <w:name w:val="Заголовок 8 Знак"/>
    <w:basedOn w:val="a0"/>
    <w:link w:val="8"/>
    <w:uiPriority w:val="9"/>
    <w:semiHidden/>
    <w:rsid w:val="009D38B4"/>
    <w:rPr>
      <w:rFonts w:ascii="Calibri" w:eastAsia="Calibri" w:hAnsi="Calibri"/>
      <w:i/>
      <w:iCs/>
      <w:sz w:val="24"/>
      <w:szCs w:val="24"/>
      <w:lang w:val="en-US" w:eastAsia="en-US" w:bidi="en-US"/>
    </w:rPr>
  </w:style>
  <w:style w:type="character" w:customStyle="1" w:styleId="90">
    <w:name w:val="Заголовок 9 Знак"/>
    <w:basedOn w:val="a0"/>
    <w:link w:val="9"/>
    <w:uiPriority w:val="9"/>
    <w:semiHidden/>
    <w:rsid w:val="009D38B4"/>
    <w:rPr>
      <w:rFonts w:ascii="Cambria" w:eastAsia="Times New Roman" w:hAnsi="Cambria"/>
      <w:lang w:val="en-US" w:eastAsia="en-US" w:bidi="en-US"/>
    </w:rPr>
  </w:style>
  <w:style w:type="character" w:styleId="af9">
    <w:name w:val="Strong"/>
    <w:uiPriority w:val="22"/>
    <w:qFormat/>
    <w:rsid w:val="009D38B4"/>
    <w:rPr>
      <w:b/>
      <w:bCs/>
    </w:rPr>
  </w:style>
  <w:style w:type="character" w:styleId="afa">
    <w:name w:val="Emphasis"/>
    <w:uiPriority w:val="20"/>
    <w:qFormat/>
    <w:rsid w:val="009D38B4"/>
    <w:rPr>
      <w:rFonts w:ascii="Calibri" w:hAnsi="Calibri"/>
      <w:b/>
      <w:i/>
      <w:iCs/>
    </w:rPr>
  </w:style>
  <w:style w:type="paragraph" w:styleId="afb">
    <w:name w:val="No Spacing"/>
    <w:basedOn w:val="a"/>
    <w:uiPriority w:val="1"/>
    <w:qFormat/>
    <w:rsid w:val="009D38B4"/>
    <w:pPr>
      <w:widowControl/>
      <w:autoSpaceDN/>
      <w:adjustRightInd/>
    </w:pPr>
    <w:rPr>
      <w:rFonts w:eastAsia="Calibri" w:cs="Times New Roman"/>
      <w:szCs w:val="32"/>
      <w:lang w:bidi="en-US"/>
    </w:rPr>
  </w:style>
  <w:style w:type="paragraph" w:styleId="afc">
    <w:name w:val="List Paragraph"/>
    <w:basedOn w:val="a"/>
    <w:uiPriority w:val="34"/>
    <w:qFormat/>
    <w:rsid w:val="009D38B4"/>
    <w:pPr>
      <w:widowControl/>
      <w:autoSpaceDN/>
      <w:adjustRightInd/>
      <w:ind w:left="720"/>
      <w:contextualSpacing/>
    </w:pPr>
    <w:rPr>
      <w:rFonts w:eastAsia="Calibri" w:cs="Times New Roman"/>
      <w:lang w:bidi="en-US"/>
    </w:rPr>
  </w:style>
  <w:style w:type="paragraph" w:styleId="22">
    <w:name w:val="Quote"/>
    <w:basedOn w:val="a"/>
    <w:next w:val="a"/>
    <w:link w:val="23"/>
    <w:uiPriority w:val="29"/>
    <w:qFormat/>
    <w:rsid w:val="009D38B4"/>
    <w:pPr>
      <w:widowControl/>
      <w:autoSpaceDN/>
      <w:adjustRightInd/>
    </w:pPr>
    <w:rPr>
      <w:rFonts w:eastAsia="Calibri" w:cs="Times New Roman"/>
      <w:i/>
      <w:lang w:bidi="en-US"/>
    </w:rPr>
  </w:style>
  <w:style w:type="character" w:customStyle="1" w:styleId="23">
    <w:name w:val="Цитата 2 Знак"/>
    <w:basedOn w:val="a0"/>
    <w:link w:val="22"/>
    <w:uiPriority w:val="29"/>
    <w:rsid w:val="009D38B4"/>
    <w:rPr>
      <w:rFonts w:ascii="Calibri" w:eastAsia="Calibri" w:hAnsi="Calibri"/>
      <w:i/>
      <w:sz w:val="24"/>
      <w:szCs w:val="24"/>
      <w:lang w:val="en-US" w:eastAsia="en-US" w:bidi="en-US"/>
    </w:rPr>
  </w:style>
  <w:style w:type="paragraph" w:styleId="afd">
    <w:name w:val="Intense Quote"/>
    <w:basedOn w:val="a"/>
    <w:next w:val="a"/>
    <w:link w:val="afe"/>
    <w:uiPriority w:val="30"/>
    <w:qFormat/>
    <w:rsid w:val="009D38B4"/>
    <w:pPr>
      <w:widowControl/>
      <w:autoSpaceDN/>
      <w:adjustRightInd/>
      <w:ind w:left="720" w:right="720"/>
    </w:pPr>
    <w:rPr>
      <w:rFonts w:eastAsia="Calibri" w:cs="Times New Roman"/>
      <w:b/>
      <w:i/>
      <w:szCs w:val="22"/>
      <w:lang w:bidi="en-US"/>
    </w:rPr>
  </w:style>
  <w:style w:type="character" w:customStyle="1" w:styleId="afe">
    <w:name w:val="Выделенная цитата Знак"/>
    <w:basedOn w:val="a0"/>
    <w:link w:val="afd"/>
    <w:uiPriority w:val="30"/>
    <w:rsid w:val="009D38B4"/>
    <w:rPr>
      <w:rFonts w:ascii="Calibri" w:eastAsia="Calibri" w:hAnsi="Calibri"/>
      <w:b/>
      <w:i/>
      <w:sz w:val="24"/>
      <w:lang w:val="en-US" w:eastAsia="en-US" w:bidi="en-US"/>
    </w:rPr>
  </w:style>
  <w:style w:type="character" w:styleId="aff">
    <w:name w:val="Subtle Emphasis"/>
    <w:uiPriority w:val="19"/>
    <w:qFormat/>
    <w:rsid w:val="009D38B4"/>
    <w:rPr>
      <w:i/>
      <w:color w:val="5A5A5A"/>
    </w:rPr>
  </w:style>
  <w:style w:type="character" w:styleId="aff0">
    <w:name w:val="Intense Emphasis"/>
    <w:uiPriority w:val="21"/>
    <w:qFormat/>
    <w:rsid w:val="009D38B4"/>
    <w:rPr>
      <w:b/>
      <w:i/>
      <w:sz w:val="24"/>
      <w:szCs w:val="24"/>
      <w:u w:val="single"/>
    </w:rPr>
  </w:style>
  <w:style w:type="character" w:styleId="aff1">
    <w:name w:val="Subtle Reference"/>
    <w:uiPriority w:val="31"/>
    <w:qFormat/>
    <w:rsid w:val="009D38B4"/>
    <w:rPr>
      <w:sz w:val="24"/>
      <w:szCs w:val="24"/>
      <w:u w:val="single"/>
    </w:rPr>
  </w:style>
  <w:style w:type="character" w:styleId="aff2">
    <w:name w:val="Intense Reference"/>
    <w:uiPriority w:val="32"/>
    <w:qFormat/>
    <w:rsid w:val="009D38B4"/>
    <w:rPr>
      <w:b/>
      <w:sz w:val="24"/>
      <w:u w:val="single"/>
    </w:rPr>
  </w:style>
  <w:style w:type="character" w:styleId="aff3">
    <w:name w:val="Book Title"/>
    <w:uiPriority w:val="33"/>
    <w:qFormat/>
    <w:rsid w:val="009D38B4"/>
    <w:rPr>
      <w:rFonts w:ascii="Cambria" w:eastAsia="Times New Roman" w:hAnsi="Cambria"/>
      <w:b/>
      <w:i/>
      <w:sz w:val="24"/>
      <w:szCs w:val="24"/>
    </w:rPr>
  </w:style>
  <w:style w:type="paragraph" w:styleId="aff4">
    <w:name w:val="TOC Heading"/>
    <w:basedOn w:val="1"/>
    <w:next w:val="a"/>
    <w:uiPriority w:val="39"/>
    <w:semiHidden/>
    <w:unhideWhenUsed/>
    <w:qFormat/>
    <w:rsid w:val="009D38B4"/>
    <w:pPr>
      <w:outlineLvl w:val="9"/>
    </w:pPr>
  </w:style>
  <w:style w:type="paragraph" w:styleId="31">
    <w:name w:val="Body Text Indent 3"/>
    <w:basedOn w:val="a"/>
    <w:link w:val="32"/>
    <w:uiPriority w:val="99"/>
    <w:rsid w:val="009D38B4"/>
    <w:pPr>
      <w:autoSpaceDE w:val="0"/>
      <w:spacing w:after="120"/>
      <w:ind w:left="283"/>
    </w:pPr>
    <w:rPr>
      <w:rFonts w:ascii="Times New Roman" w:eastAsia="Times New Roman" w:hAnsi="Times New Roman" w:cs="Times New Roman"/>
      <w:sz w:val="16"/>
      <w:szCs w:val="16"/>
      <w:lang w:val="ru-RU" w:bidi="ar-SA"/>
    </w:rPr>
  </w:style>
  <w:style w:type="character" w:customStyle="1" w:styleId="32">
    <w:name w:val="Основной текст с отступом 3 Знак"/>
    <w:basedOn w:val="a0"/>
    <w:link w:val="31"/>
    <w:uiPriority w:val="99"/>
    <w:rsid w:val="009D38B4"/>
    <w:rPr>
      <w:rFonts w:ascii="Times New Roman" w:eastAsia="Times New Roman" w:hAnsi="Times New Roman"/>
      <w:sz w:val="16"/>
      <w:szCs w:val="16"/>
    </w:rPr>
  </w:style>
  <w:style w:type="paragraph" w:styleId="aff5">
    <w:name w:val="Block Text"/>
    <w:basedOn w:val="a"/>
    <w:uiPriority w:val="99"/>
    <w:rsid w:val="009D38B4"/>
    <w:pPr>
      <w:ind w:left="360" w:right="174" w:hanging="360"/>
      <w:jc w:val="both"/>
    </w:pPr>
    <w:rPr>
      <w:rFonts w:ascii="Times New Roman" w:eastAsia="Times New Roman" w:hAnsi="Times New Roman" w:cs="Times New Roman"/>
      <w:sz w:val="20"/>
      <w:szCs w:val="20"/>
      <w:lang w:val="ru-RU" w:eastAsia="ru-RU" w:bidi="ar-SA"/>
    </w:rPr>
  </w:style>
  <w:style w:type="paragraph" w:styleId="24">
    <w:name w:val="Body Text 2"/>
    <w:basedOn w:val="a"/>
    <w:link w:val="25"/>
    <w:uiPriority w:val="99"/>
    <w:rsid w:val="009D38B4"/>
    <w:pPr>
      <w:autoSpaceDE w:val="0"/>
      <w:spacing w:after="120" w:line="480" w:lineRule="auto"/>
    </w:pPr>
    <w:rPr>
      <w:rFonts w:ascii="Times New Roman" w:eastAsia="Times New Roman" w:hAnsi="Times New Roman" w:cs="Times New Roman"/>
      <w:sz w:val="20"/>
      <w:szCs w:val="20"/>
      <w:lang w:val="ru-RU" w:bidi="ar-SA"/>
    </w:rPr>
  </w:style>
  <w:style w:type="character" w:customStyle="1" w:styleId="25">
    <w:name w:val="Основной текст 2 Знак"/>
    <w:basedOn w:val="a0"/>
    <w:link w:val="24"/>
    <w:uiPriority w:val="99"/>
    <w:rsid w:val="009D38B4"/>
    <w:rPr>
      <w:rFonts w:ascii="Times New Roman" w:eastAsia="Times New Roman" w:hAnsi="Times New Roman"/>
      <w:sz w:val="20"/>
      <w:szCs w:val="20"/>
    </w:rPr>
  </w:style>
  <w:style w:type="table" w:styleId="aff6">
    <w:name w:val="Table Grid"/>
    <w:basedOn w:val="a1"/>
    <w:uiPriority w:val="59"/>
    <w:rsid w:val="009D38B4"/>
    <w:pPr>
      <w:spacing w:after="0" w:line="240" w:lineRule="auto"/>
    </w:pPr>
    <w:rPr>
      <w:rFonts w:ascii="Calibri" w:eastAsia="Calibri" w:hAnsi="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pple-converted-space">
    <w:name w:val="apple-converted-space"/>
    <w:rsid w:val="009D38B4"/>
  </w:style>
  <w:style w:type="paragraph" w:styleId="aff7">
    <w:name w:val="annotation subject"/>
    <w:basedOn w:val="af7"/>
    <w:next w:val="af7"/>
    <w:link w:val="aff8"/>
    <w:uiPriority w:val="99"/>
    <w:semiHidden/>
    <w:unhideWhenUsed/>
    <w:rsid w:val="009D38B4"/>
    <w:pPr>
      <w:widowControl/>
      <w:autoSpaceDN/>
      <w:adjustRightInd/>
    </w:pPr>
    <w:rPr>
      <w:rFonts w:eastAsia="Calibri" w:cs="Times New Roman"/>
      <w:b/>
      <w:bCs/>
      <w:szCs w:val="20"/>
      <w:lang w:bidi="en-US"/>
    </w:rPr>
  </w:style>
  <w:style w:type="character" w:customStyle="1" w:styleId="aff8">
    <w:name w:val="Тема примечания Знак"/>
    <w:basedOn w:val="af8"/>
    <w:link w:val="aff7"/>
    <w:uiPriority w:val="99"/>
    <w:semiHidden/>
    <w:rsid w:val="009D38B4"/>
    <w:rPr>
      <w:rFonts w:ascii="Calibri" w:eastAsia="Calibri" w:hAnsi="Calibri" w:cs="Mangal"/>
      <w:b/>
      <w:bCs/>
      <w:sz w:val="20"/>
      <w:szCs w:val="20"/>
      <w:lang w:val="en-US" w:eastAsia="en-US" w:bidi="en-US"/>
    </w:rPr>
  </w:style>
  <w:style w:type="paragraph" w:styleId="aff9">
    <w:name w:val="Revision"/>
    <w:hidden/>
    <w:uiPriority w:val="99"/>
    <w:semiHidden/>
    <w:rsid w:val="001E4620"/>
    <w:pPr>
      <w:spacing w:after="0" w:line="240" w:lineRule="auto"/>
    </w:pPr>
    <w:rPr>
      <w:rFonts w:ascii="Calibri" w:eastAsia="Calibri" w:hAnsi="Calibri"/>
      <w:sz w:val="24"/>
      <w:szCs w:val="24"/>
      <w:lang w:val="en-US" w:eastAsia="en-US" w:bidi="en-US"/>
    </w:rPr>
  </w:style>
  <w:style w:type="character" w:styleId="affa">
    <w:name w:val="FollowedHyperlink"/>
    <w:uiPriority w:val="99"/>
    <w:semiHidden/>
    <w:unhideWhenUsed/>
    <w:rsid w:val="001E462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9650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2gis.ru/our-firm/price/" TargetMode="External"/><Relationship Id="rId13" Type="http://schemas.openxmlformats.org/officeDocument/2006/relationships/hyperlink" Target="mailto:comstat@2gis.ru"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law.2gis.ru/informational-requirement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aw.2gis.ru/advert-rules/technical-requirements/"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law.2gis.ru/rule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law.2gis.ru/price-archives" TargetMode="External"/><Relationship Id="rId14" Type="http://schemas.openxmlformats.org/officeDocument/2006/relationships/hyperlink" Target="mailto:comstat@2gis.ru"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22675703"/>
        <w:category>
          <w:name w:val="Общие"/>
          <w:gallery w:val="placeholder"/>
        </w:category>
        <w:types>
          <w:type w:val="bbPlcHdr"/>
        </w:types>
        <w:behaviors>
          <w:behavior w:val="content"/>
        </w:behaviors>
        <w:guid w:val="{521456D1-0F5F-43B3-9AB4-E3D260444339}"/>
      </w:docPartPr>
      <w:docPartBody>
        <w:p w:rsidR="00A76C88" w:rsidRDefault="00C20F19">
          <w:r w:rsidRPr="007B709F">
            <w:rPr>
              <w:rStyle w:val="a3"/>
            </w:rPr>
            <w:t>Место для ввода текста.</w:t>
          </w:r>
        </w:p>
      </w:docPartBody>
    </w:docPart>
    <w:docPart>
      <w:docPartPr>
        <w:name w:val="73AF8763F8B5408CA7DC35C149078C75"/>
        <w:category>
          <w:name w:val="Общие"/>
          <w:gallery w:val="placeholder"/>
        </w:category>
        <w:types>
          <w:type w:val="bbPlcHdr"/>
        </w:types>
        <w:behaviors>
          <w:behavior w:val="content"/>
        </w:behaviors>
        <w:guid w:val="{56154AF8-02C9-4528-8CD7-66AA53B26003}"/>
      </w:docPartPr>
      <w:docPartBody>
        <w:p w:rsidR="00096468" w:rsidRDefault="00666F9A" w:rsidP="00666F9A">
          <w:pPr>
            <w:pStyle w:val="73AF8763F8B5408CA7DC35C149078C7512"/>
          </w:pPr>
          <w:r w:rsidRPr="00D30C49">
            <w:rPr>
              <w:rFonts w:ascii="Times New Roman" w:hAnsi="Times New Roman" w:cs="Times New Roman"/>
              <w:b/>
            </w:rPr>
            <w:t>xxx</w:t>
          </w:r>
        </w:p>
      </w:docPartBody>
    </w:docPart>
    <w:docPart>
      <w:docPartPr>
        <w:name w:val="ACE89E98BBD04054B42BF5113CBF04E8"/>
        <w:category>
          <w:name w:val="Общие"/>
          <w:gallery w:val="placeholder"/>
        </w:category>
        <w:types>
          <w:type w:val="bbPlcHdr"/>
        </w:types>
        <w:behaviors>
          <w:behavior w:val="content"/>
        </w:behaviors>
        <w:guid w:val="{360B8460-EABE-4928-839D-FE6F66D18E84}"/>
      </w:docPartPr>
      <w:docPartBody>
        <w:p w:rsidR="00096468" w:rsidRDefault="009E1786" w:rsidP="009E1786">
          <w:pPr>
            <w:pStyle w:val="ACE89E98BBD04054B42BF5113CBF04E86"/>
          </w:pPr>
          <w:r w:rsidRPr="00204E2C">
            <w:rPr>
              <w:rFonts w:ascii="Times New Roman" w:hAnsi="Times New Roman" w:cs="Times New Roman"/>
              <w:b/>
              <w:highlight w:val="yellow"/>
            </w:rPr>
            <w:t>N</w:t>
          </w:r>
          <w:r w:rsidRPr="00204E2C">
            <w:rPr>
              <w:rFonts w:ascii="Times New Roman" w:hAnsi="Times New Roman" w:cs="Times New Roman"/>
              <w:b/>
              <w:highlight w:val="yellow"/>
              <w:lang w:val="ru-RU"/>
            </w:rPr>
            <w:t xml:space="preserve"> бря </w:t>
          </w:r>
          <w:r w:rsidRPr="00204E2C">
            <w:rPr>
              <w:rFonts w:ascii="Times New Roman" w:hAnsi="Times New Roman" w:cs="Times New Roman"/>
              <w:b/>
              <w:highlight w:val="yellow"/>
            </w:rPr>
            <w:t>xxxx</w:t>
          </w:r>
          <w:r w:rsidRPr="00204E2C">
            <w:rPr>
              <w:rFonts w:ascii="Times New Roman" w:hAnsi="Times New Roman" w:cs="Times New Roman"/>
              <w:b/>
              <w:highlight w:val="yellow"/>
              <w:lang w:val="ru-RU"/>
            </w:rPr>
            <w:t xml:space="preserve"> г.</w:t>
          </w:r>
        </w:p>
      </w:docPartBody>
    </w:docPart>
    <w:docPart>
      <w:docPartPr>
        <w:name w:val="B54667BE70A64F42831D71B87DEAB7DA"/>
        <w:category>
          <w:name w:val="Общие"/>
          <w:gallery w:val="placeholder"/>
        </w:category>
        <w:types>
          <w:type w:val="bbPlcHdr"/>
        </w:types>
        <w:behaviors>
          <w:behavior w:val="content"/>
        </w:behaviors>
        <w:guid w:val="{788F1CF4-BDB0-4947-9D09-B25122DAC02B}"/>
      </w:docPartPr>
      <w:docPartBody>
        <w:p w:rsidR="00096468" w:rsidRDefault="00666F9A" w:rsidP="00666F9A">
          <w:pPr>
            <w:pStyle w:val="B54667BE70A64F42831D71B87DEAB7DA12"/>
          </w:pPr>
          <w:r w:rsidRPr="00D30C49">
            <w:rPr>
              <w:rFonts w:ascii="Times New Roman" w:hAnsi="Times New Roman" w:cs="Times New Roman"/>
              <w:b/>
              <w:lang w:val="ru-RU"/>
            </w:rPr>
            <w:t>2 ГИС</w:t>
          </w:r>
        </w:p>
      </w:docPartBody>
    </w:docPart>
    <w:docPart>
      <w:docPartPr>
        <w:name w:val="356CB584C106419E9A963C568FC4FBEA"/>
        <w:category>
          <w:name w:val="Общие"/>
          <w:gallery w:val="placeholder"/>
        </w:category>
        <w:types>
          <w:type w:val="bbPlcHdr"/>
        </w:types>
        <w:behaviors>
          <w:behavior w:val="content"/>
        </w:behaviors>
        <w:guid w:val="{9E8CEB76-DA2D-4B0C-90DD-F4BF686591F4}"/>
      </w:docPartPr>
      <w:docPartBody>
        <w:p w:rsidR="00096468" w:rsidRDefault="00666F9A" w:rsidP="00666F9A">
          <w:pPr>
            <w:pStyle w:val="356CB584C106419E9A963C568FC4FBEA12"/>
          </w:pPr>
          <w:r w:rsidRPr="00D30C49">
            <w:rPr>
              <w:rFonts w:ascii="Times New Roman" w:hAnsi="Times New Roman" w:cs="Times New Roman"/>
              <w:b/>
              <w:lang w:val="ru-RU"/>
            </w:rPr>
            <w:t>Петрова</w:t>
          </w:r>
        </w:p>
      </w:docPartBody>
    </w:docPart>
    <w:docPart>
      <w:docPartPr>
        <w:name w:val="D9CBDED7B30D4EDAB8248D9509C6E9A1"/>
        <w:category>
          <w:name w:val="Общие"/>
          <w:gallery w:val="placeholder"/>
        </w:category>
        <w:types>
          <w:type w:val="bbPlcHdr"/>
        </w:types>
        <w:behaviors>
          <w:behavior w:val="content"/>
        </w:behaviors>
        <w:guid w:val="{DBC03628-1A68-4BBD-8636-F1DA0E05BF2A}"/>
      </w:docPartPr>
      <w:docPartBody>
        <w:p w:rsidR="00096468" w:rsidRDefault="00666F9A" w:rsidP="00666F9A">
          <w:pPr>
            <w:pStyle w:val="D9CBDED7B30D4EDAB8248D9509C6E9A112"/>
          </w:pPr>
          <w:r w:rsidRPr="00D30C49">
            <w:rPr>
              <w:rFonts w:ascii="Times New Roman" w:hAnsi="Times New Roman" w:cs="Times New Roman"/>
              <w:b/>
              <w:lang w:val="ru-RU"/>
            </w:rPr>
            <w:t>клиент</w:t>
          </w:r>
        </w:p>
      </w:docPartBody>
    </w:docPart>
    <w:docPart>
      <w:docPartPr>
        <w:name w:val="013B4F6FEB044835BA2C78A188EE14CF"/>
        <w:category>
          <w:name w:val="Общие"/>
          <w:gallery w:val="placeholder"/>
        </w:category>
        <w:types>
          <w:type w:val="bbPlcHdr"/>
        </w:types>
        <w:behaviors>
          <w:behavior w:val="content"/>
        </w:behaviors>
        <w:guid w:val="{7BB7234D-D9BA-4856-B0C6-AC4961020395}"/>
      </w:docPartPr>
      <w:docPartBody>
        <w:p w:rsidR="00096468" w:rsidRDefault="00666F9A" w:rsidP="00666F9A">
          <w:pPr>
            <w:pStyle w:val="013B4F6FEB044835BA2C78A188EE14CF12"/>
          </w:pPr>
          <w:r w:rsidRPr="00D30C49">
            <w:rPr>
              <w:rFonts w:ascii="Times New Roman" w:hAnsi="Times New Roman" w:cs="Times New Roman"/>
              <w:b/>
              <w:lang w:val="ru-RU"/>
            </w:rPr>
            <w:t>д</w:t>
          </w:r>
          <w:r w:rsidRPr="00D30C49">
            <w:rPr>
              <w:rStyle w:val="a3"/>
              <w:rFonts w:ascii="Times New Roman" w:hAnsi="Times New Roman" w:cs="Times New Roman"/>
              <w:b/>
              <w:lang w:val="ru-RU"/>
            </w:rPr>
            <w:t>иректора</w:t>
          </w:r>
        </w:p>
      </w:docPartBody>
    </w:docPart>
    <w:docPart>
      <w:docPartPr>
        <w:name w:val="BC06DC303FC54CE0A25B4633D76025D8"/>
        <w:category>
          <w:name w:val="Общие"/>
          <w:gallery w:val="placeholder"/>
        </w:category>
        <w:types>
          <w:type w:val="bbPlcHdr"/>
        </w:types>
        <w:behaviors>
          <w:behavior w:val="content"/>
        </w:behaviors>
        <w:guid w:val="{8834866F-DBC0-4846-A20F-05FF5197B2FB}"/>
      </w:docPartPr>
      <w:docPartBody>
        <w:p w:rsidR="00096468" w:rsidRDefault="00666F9A" w:rsidP="00666F9A">
          <w:pPr>
            <w:pStyle w:val="BC06DC303FC54CE0A25B4633D76025D812"/>
          </w:pPr>
          <w:r w:rsidRPr="00D30C49">
            <w:rPr>
              <w:rFonts w:ascii="Times New Roman" w:hAnsi="Times New Roman" w:cs="Times New Roman"/>
              <w:b/>
              <w:lang w:val="ru-RU"/>
            </w:rPr>
            <w:t>Иванова</w:t>
          </w:r>
        </w:p>
      </w:docPartBody>
    </w:docPart>
    <w:docPart>
      <w:docPartPr>
        <w:name w:val="A90D31A536214A0A9B4BEAEB33150793"/>
        <w:category>
          <w:name w:val="Общие"/>
          <w:gallery w:val="placeholder"/>
        </w:category>
        <w:types>
          <w:type w:val="bbPlcHdr"/>
        </w:types>
        <w:behaviors>
          <w:behavior w:val="content"/>
        </w:behaviors>
        <w:guid w:val="{61BCD688-A7EA-41DA-BA1B-49912FDCC74F}"/>
      </w:docPartPr>
      <w:docPartBody>
        <w:p w:rsidR="00B07DB3" w:rsidRDefault="00666F9A" w:rsidP="00666F9A">
          <w:pPr>
            <w:pStyle w:val="A90D31A536214A0A9B4BEAEB3315079311"/>
          </w:pPr>
          <w:r w:rsidRPr="00144960">
            <w:rPr>
              <w:rStyle w:val="a3"/>
              <w:rFonts w:ascii="Times New Roman" w:hAnsi="Times New Roman" w:cs="Times New Roman"/>
              <w:b/>
              <w:lang w:val="ru-RU"/>
            </w:rPr>
            <w:t>нск</w:t>
          </w:r>
        </w:p>
      </w:docPartBody>
    </w:docPart>
    <w:docPart>
      <w:docPartPr>
        <w:name w:val="9CA6AFCEB0504644BD117E73BCFFC76E"/>
        <w:category>
          <w:name w:val="Общие"/>
          <w:gallery w:val="placeholder"/>
        </w:category>
        <w:types>
          <w:type w:val="bbPlcHdr"/>
        </w:types>
        <w:behaviors>
          <w:behavior w:val="content"/>
        </w:behaviors>
        <w:guid w:val="{FDF9FFC5-A425-44ED-9E47-97A22E6D78F5}"/>
      </w:docPartPr>
      <w:docPartBody>
        <w:p w:rsidR="00396278" w:rsidRDefault="00581AB8" w:rsidP="00581AB8">
          <w:pPr>
            <w:pStyle w:val="9CA6AFCEB0504644BD117E73BCFFC76E"/>
          </w:pPr>
          <w:r w:rsidRPr="004171FF">
            <w:rPr>
              <w:rStyle w:val="a3"/>
            </w:rPr>
            <w:t>Место для ввода текста.</w:t>
          </w:r>
        </w:p>
      </w:docPartBody>
    </w:docPart>
    <w:docPart>
      <w:docPartPr>
        <w:name w:val="8549A2EFEA314C4DAC872A8F854F86E9"/>
        <w:category>
          <w:name w:val="Общие"/>
          <w:gallery w:val="placeholder"/>
        </w:category>
        <w:types>
          <w:type w:val="bbPlcHdr"/>
        </w:types>
        <w:behaviors>
          <w:behavior w:val="content"/>
        </w:behaviors>
        <w:guid w:val="{FF69D133-E4BA-436D-A884-1EF10916EB5C}"/>
      </w:docPartPr>
      <w:docPartBody>
        <w:p w:rsidR="00396278" w:rsidRDefault="00581AB8" w:rsidP="00581AB8">
          <w:pPr>
            <w:pStyle w:val="8549A2EFEA314C4DAC872A8F854F86E9"/>
          </w:pPr>
          <w:r w:rsidRPr="004171FF">
            <w:rPr>
              <w:rStyle w:val="a3"/>
            </w:rPr>
            <w:t>Место для ввода текста.</w:t>
          </w:r>
        </w:p>
      </w:docPartBody>
    </w:docPart>
    <w:docPart>
      <w:docPartPr>
        <w:name w:val="DF66B3F352AF44C3BE9B5A690146F3D9"/>
        <w:category>
          <w:name w:val="Общие"/>
          <w:gallery w:val="placeholder"/>
        </w:category>
        <w:types>
          <w:type w:val="bbPlcHdr"/>
        </w:types>
        <w:behaviors>
          <w:behavior w:val="content"/>
        </w:behaviors>
        <w:guid w:val="{2BEC183C-6444-4B46-AA3D-BDE8183FD92B}"/>
      </w:docPartPr>
      <w:docPartBody>
        <w:p w:rsidR="00396278" w:rsidRDefault="00581AB8" w:rsidP="00581AB8">
          <w:pPr>
            <w:pStyle w:val="DF66B3F352AF44C3BE9B5A690146F3D9"/>
          </w:pPr>
          <w:r w:rsidRPr="004171FF">
            <w:rPr>
              <w:rStyle w:val="a3"/>
            </w:rPr>
            <w:t>Место для ввода текста.</w:t>
          </w:r>
        </w:p>
      </w:docPartBody>
    </w:docPart>
    <w:docPart>
      <w:docPartPr>
        <w:name w:val="9FA5A7FCD8E64C738BE4245B3C67148B"/>
        <w:category>
          <w:name w:val="Общие"/>
          <w:gallery w:val="placeholder"/>
        </w:category>
        <w:types>
          <w:type w:val="bbPlcHdr"/>
        </w:types>
        <w:behaviors>
          <w:behavior w:val="content"/>
        </w:behaviors>
        <w:guid w:val="{5EAFB216-EF6B-4272-B210-99FB20B5928C}"/>
      </w:docPartPr>
      <w:docPartBody>
        <w:p w:rsidR="00396278" w:rsidRDefault="00666F9A" w:rsidP="00666F9A">
          <w:pPr>
            <w:pStyle w:val="9FA5A7FCD8E64C738BE4245B3C67148B4"/>
          </w:pPr>
          <w:r w:rsidRPr="00C37EAA">
            <w:rPr>
              <w:b/>
              <w:sz w:val="24"/>
            </w:rPr>
            <w:t>Кем выдан.</w:t>
          </w:r>
        </w:p>
      </w:docPartBody>
    </w:docPart>
    <w:docPart>
      <w:docPartPr>
        <w:name w:val="8CD65EF913CE47AA912E6825027E33FE"/>
        <w:category>
          <w:name w:val="Общие"/>
          <w:gallery w:val="placeholder"/>
        </w:category>
        <w:types>
          <w:type w:val="bbPlcHdr"/>
        </w:types>
        <w:behaviors>
          <w:behavior w:val="content"/>
        </w:behaviors>
        <w:guid w:val="{7AD67E05-2E4A-4B4C-AB3A-562FA732FE33}"/>
      </w:docPartPr>
      <w:docPartBody>
        <w:p w:rsidR="00396278" w:rsidRDefault="00581AB8" w:rsidP="00581AB8">
          <w:pPr>
            <w:pStyle w:val="8CD65EF913CE47AA912E6825027E33FE"/>
          </w:pPr>
          <w:r w:rsidRPr="004171FF">
            <w:rPr>
              <w:rStyle w:val="a3"/>
            </w:rPr>
            <w:t>Место для ввода текста.</w:t>
          </w:r>
        </w:p>
      </w:docPartBody>
    </w:docPart>
    <w:docPart>
      <w:docPartPr>
        <w:name w:val="2A75BD3F1621495BB06D5B94B79B4A45"/>
        <w:category>
          <w:name w:val="Общие"/>
          <w:gallery w:val="placeholder"/>
        </w:category>
        <w:types>
          <w:type w:val="bbPlcHdr"/>
        </w:types>
        <w:behaviors>
          <w:behavior w:val="content"/>
        </w:behaviors>
        <w:guid w:val="{F102D34E-200F-49B3-A18B-01378346FD31}"/>
      </w:docPartPr>
      <w:docPartBody>
        <w:p w:rsidR="00396278" w:rsidRDefault="00581AB8" w:rsidP="00581AB8">
          <w:pPr>
            <w:pStyle w:val="2A75BD3F1621495BB06D5B94B79B4A45"/>
          </w:pPr>
          <w:r w:rsidRPr="007B709F">
            <w:rPr>
              <w:rStyle w:val="a3"/>
            </w:rPr>
            <w:t>Место для ввода текста.</w:t>
          </w:r>
        </w:p>
      </w:docPartBody>
    </w:docPart>
    <w:docPart>
      <w:docPartPr>
        <w:name w:val="594B2C31AFAF4F63967159E19370092F"/>
        <w:category>
          <w:name w:val="Общие"/>
          <w:gallery w:val="placeholder"/>
        </w:category>
        <w:types>
          <w:type w:val="bbPlcHdr"/>
        </w:types>
        <w:behaviors>
          <w:behavior w:val="content"/>
        </w:behaviors>
        <w:guid w:val="{38C6292C-B9F2-4BBF-873A-E6CAFADC767C}"/>
      </w:docPartPr>
      <w:docPartBody>
        <w:p w:rsidR="00396278" w:rsidRDefault="00581AB8" w:rsidP="00581AB8">
          <w:pPr>
            <w:pStyle w:val="594B2C31AFAF4F63967159E19370092F"/>
          </w:pPr>
          <w:r w:rsidRPr="004171FF">
            <w:rPr>
              <w:rStyle w:val="a3"/>
            </w:rPr>
            <w:t>Место для ввода текста.</w:t>
          </w:r>
        </w:p>
      </w:docPartBody>
    </w:docPart>
    <w:docPart>
      <w:docPartPr>
        <w:name w:val="E376E6DF2BFF498482F89D2DE90EF22D"/>
        <w:category>
          <w:name w:val="Общие"/>
          <w:gallery w:val="placeholder"/>
        </w:category>
        <w:types>
          <w:type w:val="bbPlcHdr"/>
        </w:types>
        <w:behaviors>
          <w:behavior w:val="content"/>
        </w:behaviors>
        <w:guid w:val="{8F5081F1-BEFF-46F9-9039-B902BA68B1E8}"/>
      </w:docPartPr>
      <w:docPartBody>
        <w:p w:rsidR="00396278" w:rsidRDefault="00581AB8" w:rsidP="00581AB8">
          <w:pPr>
            <w:pStyle w:val="E376E6DF2BFF498482F89D2DE90EF22D"/>
          </w:pPr>
          <w:r w:rsidRPr="004171FF">
            <w:rPr>
              <w:rStyle w:val="a3"/>
            </w:rPr>
            <w:t>Место для ввода текста.</w:t>
          </w:r>
        </w:p>
      </w:docPartBody>
    </w:docPart>
    <w:docPart>
      <w:docPartPr>
        <w:name w:val="C41058882877485E9B181841760E3B33"/>
        <w:category>
          <w:name w:val="Общие"/>
          <w:gallery w:val="placeholder"/>
        </w:category>
        <w:types>
          <w:type w:val="bbPlcHdr"/>
        </w:types>
        <w:behaviors>
          <w:behavior w:val="content"/>
        </w:behaviors>
        <w:guid w:val="{4ECE6472-4436-49F3-B861-57DF5DB4DC15}"/>
      </w:docPartPr>
      <w:docPartBody>
        <w:p w:rsidR="00396278" w:rsidRDefault="00581AB8" w:rsidP="00581AB8">
          <w:pPr>
            <w:pStyle w:val="C41058882877485E9B181841760E3B33"/>
          </w:pPr>
          <w:r w:rsidRPr="004171FF">
            <w:rPr>
              <w:rStyle w:val="a3"/>
            </w:rPr>
            <w:t>Место для ввода текста.</w:t>
          </w:r>
        </w:p>
      </w:docPartBody>
    </w:docPart>
    <w:docPart>
      <w:docPartPr>
        <w:name w:val="682B69F2D9174617801B825ACD84C276"/>
        <w:category>
          <w:name w:val="Общие"/>
          <w:gallery w:val="placeholder"/>
        </w:category>
        <w:types>
          <w:type w:val="bbPlcHdr"/>
        </w:types>
        <w:behaviors>
          <w:behavior w:val="content"/>
        </w:behaviors>
        <w:guid w:val="{7F9A5E61-AEDC-4311-A3F6-D29D2B3F47E1}"/>
      </w:docPartPr>
      <w:docPartBody>
        <w:p w:rsidR="00396278" w:rsidRDefault="00581AB8" w:rsidP="00581AB8">
          <w:pPr>
            <w:pStyle w:val="682B69F2D9174617801B825ACD84C276"/>
          </w:pPr>
          <w:r w:rsidRPr="004171FF">
            <w:rPr>
              <w:rStyle w:val="a3"/>
            </w:rPr>
            <w:t>Место для ввода текста.</w:t>
          </w:r>
        </w:p>
      </w:docPartBody>
    </w:docPart>
    <w:docPart>
      <w:docPartPr>
        <w:name w:val="6F1D14FBDD974940BFBBB623EB39E41B"/>
        <w:category>
          <w:name w:val="Общие"/>
          <w:gallery w:val="placeholder"/>
        </w:category>
        <w:types>
          <w:type w:val="bbPlcHdr"/>
        </w:types>
        <w:behaviors>
          <w:behavior w:val="content"/>
        </w:behaviors>
        <w:guid w:val="{BCB92A90-893C-4C85-9F82-7E65628D79F3}"/>
      </w:docPartPr>
      <w:docPartBody>
        <w:p w:rsidR="00396278" w:rsidRDefault="00581AB8" w:rsidP="00581AB8">
          <w:pPr>
            <w:pStyle w:val="6F1D14FBDD974940BFBBB623EB39E41B"/>
          </w:pPr>
          <w:r w:rsidRPr="007B709F">
            <w:rPr>
              <w:rStyle w:val="a3"/>
            </w:rPr>
            <w:t>Место для ввода текста.</w:t>
          </w:r>
        </w:p>
      </w:docPartBody>
    </w:docPart>
    <w:docPart>
      <w:docPartPr>
        <w:name w:val="59E76089077B46728C65514202070405"/>
        <w:category>
          <w:name w:val="Общие"/>
          <w:gallery w:val="placeholder"/>
        </w:category>
        <w:types>
          <w:type w:val="bbPlcHdr"/>
        </w:types>
        <w:behaviors>
          <w:behavior w:val="content"/>
        </w:behaviors>
        <w:guid w:val="{9C5AAF33-4483-4BCA-9B4E-EBDF7E8F126E}"/>
      </w:docPartPr>
      <w:docPartBody>
        <w:p w:rsidR="00396278" w:rsidRDefault="00581AB8" w:rsidP="00581AB8">
          <w:pPr>
            <w:pStyle w:val="59E76089077B46728C65514202070405"/>
          </w:pPr>
          <w:r w:rsidRPr="004171FF">
            <w:rPr>
              <w:rStyle w:val="a3"/>
            </w:rPr>
            <w:t>Место для ввода текста.</w:t>
          </w:r>
        </w:p>
      </w:docPartBody>
    </w:docPart>
    <w:docPart>
      <w:docPartPr>
        <w:name w:val="F2A73065A92C4F769919D039CD98F91A"/>
        <w:category>
          <w:name w:val="Общие"/>
          <w:gallery w:val="placeholder"/>
        </w:category>
        <w:types>
          <w:type w:val="bbPlcHdr"/>
        </w:types>
        <w:behaviors>
          <w:behavior w:val="content"/>
        </w:behaviors>
        <w:guid w:val="{814EC8DD-23A7-4395-B95F-CFB1F162C401}"/>
      </w:docPartPr>
      <w:docPartBody>
        <w:p w:rsidR="00396278" w:rsidRDefault="00666F9A" w:rsidP="00666F9A">
          <w:pPr>
            <w:pStyle w:val="F2A73065A92C4F769919D039CD98F91A4"/>
          </w:pPr>
          <w:r w:rsidRPr="00C37EAA">
            <w:rPr>
              <w:b/>
              <w:sz w:val="24"/>
            </w:rPr>
            <w:t>Д</w:t>
          </w:r>
          <w:r w:rsidRPr="00C37EAA">
            <w:rPr>
              <w:rStyle w:val="a3"/>
              <w:b/>
              <w:sz w:val="24"/>
            </w:rPr>
            <w:t>иректора</w:t>
          </w:r>
        </w:p>
      </w:docPartBody>
    </w:docPart>
    <w:docPart>
      <w:docPartPr>
        <w:name w:val="AD58C94184F1414F871CF8B72FAC7A5B"/>
        <w:category>
          <w:name w:val="Общие"/>
          <w:gallery w:val="placeholder"/>
        </w:category>
        <w:types>
          <w:type w:val="bbPlcHdr"/>
        </w:types>
        <w:behaviors>
          <w:behavior w:val="content"/>
        </w:behaviors>
        <w:guid w:val="{6A60CC0E-BDF6-40DE-A437-53F47C5F217C}"/>
      </w:docPartPr>
      <w:docPartBody>
        <w:p w:rsidR="00396278" w:rsidRDefault="00581AB8" w:rsidP="00581AB8">
          <w:pPr>
            <w:pStyle w:val="AD58C94184F1414F871CF8B72FAC7A5B"/>
          </w:pPr>
          <w:r w:rsidRPr="004171FF">
            <w:rPr>
              <w:rStyle w:val="a3"/>
            </w:rPr>
            <w:t>Место для ввода текста.</w:t>
          </w:r>
        </w:p>
      </w:docPartBody>
    </w:docPart>
    <w:docPart>
      <w:docPartPr>
        <w:name w:val="E705D1E20A2548BCB3D5DAB606D5F65E"/>
        <w:category>
          <w:name w:val="Общие"/>
          <w:gallery w:val="placeholder"/>
        </w:category>
        <w:types>
          <w:type w:val="bbPlcHdr"/>
        </w:types>
        <w:behaviors>
          <w:behavior w:val="content"/>
        </w:behaviors>
        <w:guid w:val="{CC24499C-BBD8-42DB-8163-F5DEF35CF226}"/>
      </w:docPartPr>
      <w:docPartBody>
        <w:p w:rsidR="00396278" w:rsidRDefault="00581AB8" w:rsidP="00581AB8">
          <w:pPr>
            <w:pStyle w:val="E705D1E20A2548BCB3D5DAB606D5F65E"/>
          </w:pPr>
          <w:r w:rsidRPr="004171FF">
            <w:rPr>
              <w:rStyle w:val="a3"/>
            </w:rPr>
            <w:t>Место для ввода текста.</w:t>
          </w:r>
        </w:p>
      </w:docPartBody>
    </w:docPart>
    <w:docPart>
      <w:docPartPr>
        <w:name w:val="D47B9CFA6F0E45E398028CF000927EFC"/>
        <w:category>
          <w:name w:val="Общие"/>
          <w:gallery w:val="placeholder"/>
        </w:category>
        <w:types>
          <w:type w:val="bbPlcHdr"/>
        </w:types>
        <w:behaviors>
          <w:behavior w:val="content"/>
        </w:behaviors>
        <w:guid w:val="{AAAEE793-191B-4736-9185-0676EC861775}"/>
      </w:docPartPr>
      <w:docPartBody>
        <w:p w:rsidR="00396278" w:rsidRDefault="00581AB8" w:rsidP="00581AB8">
          <w:pPr>
            <w:pStyle w:val="D47B9CFA6F0E45E398028CF000927EFC"/>
          </w:pPr>
          <w:r w:rsidRPr="004171FF">
            <w:rPr>
              <w:rStyle w:val="a3"/>
            </w:rPr>
            <w:t>Место для ввода текста.</w:t>
          </w:r>
        </w:p>
      </w:docPartBody>
    </w:docPart>
    <w:docPart>
      <w:docPartPr>
        <w:name w:val="9FBDC68F57F8432A84722E240542D5E8"/>
        <w:category>
          <w:name w:val="Общие"/>
          <w:gallery w:val="placeholder"/>
        </w:category>
        <w:types>
          <w:type w:val="bbPlcHdr"/>
        </w:types>
        <w:behaviors>
          <w:behavior w:val="content"/>
        </w:behaviors>
        <w:guid w:val="{87DE5B57-FC0A-428C-A13A-17006E6914D4}"/>
      </w:docPartPr>
      <w:docPartBody>
        <w:p w:rsidR="00396278" w:rsidRDefault="00581AB8" w:rsidP="00581AB8">
          <w:pPr>
            <w:pStyle w:val="9FBDC68F57F8432A84722E240542D5E8"/>
          </w:pPr>
          <w:r w:rsidRPr="007B709F">
            <w:rPr>
              <w:rStyle w:val="a3"/>
            </w:rPr>
            <w:t>Место для ввода текста.</w:t>
          </w:r>
        </w:p>
      </w:docPartBody>
    </w:docPart>
    <w:docPart>
      <w:docPartPr>
        <w:name w:val="C3589280E84F4C12815C5136C09F8E52"/>
        <w:category>
          <w:name w:val="Общие"/>
          <w:gallery w:val="placeholder"/>
        </w:category>
        <w:types>
          <w:type w:val="bbPlcHdr"/>
        </w:types>
        <w:behaviors>
          <w:behavior w:val="content"/>
        </w:behaviors>
        <w:guid w:val="{F47A8483-A736-49A9-BC70-75D0AA36E7D8}"/>
      </w:docPartPr>
      <w:docPartBody>
        <w:p w:rsidR="00396278" w:rsidRDefault="00581AB8" w:rsidP="00581AB8">
          <w:pPr>
            <w:pStyle w:val="C3589280E84F4C12815C5136C09F8E52"/>
          </w:pPr>
          <w:r w:rsidRPr="004171FF">
            <w:rPr>
              <w:rStyle w:val="a3"/>
            </w:rPr>
            <w:t>Место для ввода текста.</w:t>
          </w:r>
        </w:p>
      </w:docPartBody>
    </w:docPart>
    <w:docPart>
      <w:docPartPr>
        <w:name w:val="0AF3B97DF2D74079BC21F16B9EAE081C"/>
        <w:category>
          <w:name w:val="Общие"/>
          <w:gallery w:val="placeholder"/>
        </w:category>
        <w:types>
          <w:type w:val="bbPlcHdr"/>
        </w:types>
        <w:behaviors>
          <w:behavior w:val="content"/>
        </w:behaviors>
        <w:guid w:val="{3468C25D-57F4-4018-9BEA-D3A6740CDD16}"/>
      </w:docPartPr>
      <w:docPartBody>
        <w:p w:rsidR="00396278" w:rsidRDefault="00666F9A" w:rsidP="00666F9A">
          <w:pPr>
            <w:pStyle w:val="0AF3B97DF2D74079BC21F16B9EAE081C4"/>
          </w:pPr>
          <w:r w:rsidRPr="00C37EAA">
            <w:rPr>
              <w:b/>
            </w:rPr>
            <w:t>Директора</w:t>
          </w:r>
        </w:p>
      </w:docPartBody>
    </w:docPart>
    <w:docPart>
      <w:docPartPr>
        <w:name w:val="A303AEB15EA84F23BB1E6C2CA7FFF4CB"/>
        <w:category>
          <w:name w:val="Общие"/>
          <w:gallery w:val="placeholder"/>
        </w:category>
        <w:types>
          <w:type w:val="bbPlcHdr"/>
        </w:types>
        <w:behaviors>
          <w:behavior w:val="content"/>
        </w:behaviors>
        <w:guid w:val="{56C34748-87D6-4D27-8705-C54EB4004E2F}"/>
      </w:docPartPr>
      <w:docPartBody>
        <w:p w:rsidR="00396278" w:rsidRDefault="00581AB8" w:rsidP="00581AB8">
          <w:pPr>
            <w:pStyle w:val="A303AEB15EA84F23BB1E6C2CA7FFF4CB"/>
          </w:pPr>
          <w:r w:rsidRPr="004171FF">
            <w:rPr>
              <w:rStyle w:val="a3"/>
            </w:rPr>
            <w:t>Место для ввода текста.</w:t>
          </w:r>
        </w:p>
      </w:docPartBody>
    </w:docPart>
    <w:docPart>
      <w:docPartPr>
        <w:name w:val="9F92EBC50C7A44B69B897D66C96D757E"/>
        <w:category>
          <w:name w:val="Общие"/>
          <w:gallery w:val="placeholder"/>
        </w:category>
        <w:types>
          <w:type w:val="bbPlcHdr"/>
        </w:types>
        <w:behaviors>
          <w:behavior w:val="content"/>
        </w:behaviors>
        <w:guid w:val="{3630DA5F-9325-4065-9260-AE0D31E5C41A}"/>
      </w:docPartPr>
      <w:docPartBody>
        <w:p w:rsidR="00DC5422" w:rsidRDefault="00666F9A" w:rsidP="00666F9A">
          <w:pPr>
            <w:pStyle w:val="9F92EBC50C7A44B69B897D66C96D757E3"/>
          </w:pPr>
          <w:r w:rsidRPr="00DB3135">
            <w:rPr>
              <w:rFonts w:ascii="Times New Roman" w:hAnsi="Times New Roman" w:cs="Times New Roman"/>
              <w:b/>
              <w:lang w:val="ru-RU"/>
            </w:rPr>
            <w:t>2 ГИС</w:t>
          </w:r>
        </w:p>
      </w:docPartBody>
    </w:docPart>
    <w:docPart>
      <w:docPartPr>
        <w:name w:val="FBA549D5534F4F8D9F7181E485885EE6"/>
        <w:category>
          <w:name w:val="Общие"/>
          <w:gallery w:val="placeholder"/>
        </w:category>
        <w:types>
          <w:type w:val="bbPlcHdr"/>
        </w:types>
        <w:behaviors>
          <w:behavior w:val="content"/>
        </w:behaviors>
        <w:guid w:val="{143B5413-CB05-47B9-B3BC-F65DC71E38D0}"/>
      </w:docPartPr>
      <w:docPartBody>
        <w:p w:rsidR="00DC5422" w:rsidRDefault="00396278" w:rsidP="00396278">
          <w:pPr>
            <w:pStyle w:val="FBA549D5534F4F8D9F7181E485885EE6"/>
          </w:pPr>
          <w:r w:rsidRPr="007B709F">
            <w:rPr>
              <w:rStyle w:val="a3"/>
            </w:rPr>
            <w:t>Место для ввода текста.</w:t>
          </w:r>
        </w:p>
      </w:docPartBody>
    </w:docPart>
    <w:docPart>
      <w:docPartPr>
        <w:name w:val="EE42FA0F69F24DD299F02BCCD7ECDAE3"/>
        <w:category>
          <w:name w:val="Общие"/>
          <w:gallery w:val="placeholder"/>
        </w:category>
        <w:types>
          <w:type w:val="bbPlcHdr"/>
        </w:types>
        <w:behaviors>
          <w:behavior w:val="content"/>
        </w:behaviors>
        <w:guid w:val="{738ACE95-0BB9-4C7A-A7DC-7E565903A057}"/>
      </w:docPartPr>
      <w:docPartBody>
        <w:p w:rsidR="00DC5422" w:rsidRDefault="00666F9A" w:rsidP="00666F9A">
          <w:pPr>
            <w:pStyle w:val="EE42FA0F69F24DD299F02BCCD7ECDAE33"/>
          </w:pPr>
          <w:r w:rsidRPr="00DB3135">
            <w:rPr>
              <w:rFonts w:ascii="Times New Roman" w:hAnsi="Times New Roman" w:cs="Times New Roman"/>
              <w:b/>
              <w:lang w:val="ru-RU"/>
            </w:rPr>
            <w:t>Петрова</w:t>
          </w:r>
        </w:p>
      </w:docPartBody>
    </w:docPart>
    <w:docPart>
      <w:docPartPr>
        <w:name w:val="45D1506721AB4DFEAC1199F98AE61C29"/>
        <w:category>
          <w:name w:val="Общие"/>
          <w:gallery w:val="placeholder"/>
        </w:category>
        <w:types>
          <w:type w:val="bbPlcHdr"/>
        </w:types>
        <w:behaviors>
          <w:behavior w:val="content"/>
        </w:behaviors>
        <w:guid w:val="{06E7231A-8588-47BE-BED2-B2346DA076A9}"/>
      </w:docPartPr>
      <w:docPartBody>
        <w:p w:rsidR="00DC5422" w:rsidRDefault="00666F9A" w:rsidP="00666F9A">
          <w:pPr>
            <w:pStyle w:val="45D1506721AB4DFEAC1199F98AE61C293"/>
          </w:pPr>
          <w:r w:rsidRPr="00DB3135">
            <w:rPr>
              <w:rFonts w:ascii="Times New Roman" w:hAnsi="Times New Roman" w:cs="Times New Roman"/>
              <w:b/>
              <w:lang w:val="ru-RU"/>
            </w:rPr>
            <w:t>устава</w:t>
          </w:r>
        </w:p>
      </w:docPartBody>
    </w:docPart>
    <w:docPart>
      <w:docPartPr>
        <w:name w:val="94830B0B1E4E4F24BDC70A082CCB18F3"/>
        <w:category>
          <w:name w:val="Общие"/>
          <w:gallery w:val="placeholder"/>
        </w:category>
        <w:types>
          <w:type w:val="bbPlcHdr"/>
        </w:types>
        <w:behaviors>
          <w:behavior w:val="content"/>
        </w:behaviors>
        <w:guid w:val="{C8C41EF7-AC22-4A81-93E2-C5C7D7222B2B}"/>
      </w:docPartPr>
      <w:docPartBody>
        <w:p w:rsidR="00DC5422" w:rsidRDefault="00666F9A" w:rsidP="00666F9A">
          <w:pPr>
            <w:pStyle w:val="94830B0B1E4E4F24BDC70A082CCB18F33"/>
          </w:pPr>
          <w:r w:rsidRPr="00DB3135">
            <w:rPr>
              <w:rFonts w:ascii="Times New Roman" w:hAnsi="Times New Roman" w:cs="Times New Roman"/>
              <w:b/>
              <w:lang w:val="ru-RU"/>
            </w:rPr>
            <w:t>клиент</w:t>
          </w:r>
        </w:p>
      </w:docPartBody>
    </w:docPart>
    <w:docPart>
      <w:docPartPr>
        <w:name w:val="DBFDF5B4B932499E8865E2B60300684F"/>
        <w:category>
          <w:name w:val="Общие"/>
          <w:gallery w:val="placeholder"/>
        </w:category>
        <w:types>
          <w:type w:val="bbPlcHdr"/>
        </w:types>
        <w:behaviors>
          <w:behavior w:val="content"/>
        </w:behaviors>
        <w:guid w:val="{5FB462B1-A444-4D8F-90DB-9685C40A89AD}"/>
      </w:docPartPr>
      <w:docPartBody>
        <w:p w:rsidR="00DC5422" w:rsidRDefault="00666F9A" w:rsidP="00666F9A">
          <w:pPr>
            <w:pStyle w:val="DBFDF5B4B932499E8865E2B60300684F3"/>
          </w:pPr>
          <w:r w:rsidRPr="00DB3135">
            <w:rPr>
              <w:rFonts w:ascii="Times New Roman" w:hAnsi="Times New Roman" w:cs="Times New Roman"/>
              <w:b/>
              <w:lang w:val="ru-RU"/>
            </w:rPr>
            <w:t>д</w:t>
          </w:r>
          <w:r w:rsidRPr="00DB3135">
            <w:rPr>
              <w:rStyle w:val="a3"/>
              <w:rFonts w:ascii="Times New Roman" w:hAnsi="Times New Roman" w:cs="Times New Roman"/>
              <w:b/>
              <w:lang w:val="ru-RU"/>
            </w:rPr>
            <w:t>иректора</w:t>
          </w:r>
        </w:p>
      </w:docPartBody>
    </w:docPart>
    <w:docPart>
      <w:docPartPr>
        <w:name w:val="A6BB3043C9794EFB9CE990AB94FC25F7"/>
        <w:category>
          <w:name w:val="Общие"/>
          <w:gallery w:val="placeholder"/>
        </w:category>
        <w:types>
          <w:type w:val="bbPlcHdr"/>
        </w:types>
        <w:behaviors>
          <w:behavior w:val="content"/>
        </w:behaviors>
        <w:guid w:val="{B510865F-28F2-4ED0-A8DC-74CFCA9595C9}"/>
      </w:docPartPr>
      <w:docPartBody>
        <w:p w:rsidR="00DC5422" w:rsidRDefault="00666F9A" w:rsidP="00666F9A">
          <w:pPr>
            <w:pStyle w:val="A6BB3043C9794EFB9CE990AB94FC25F73"/>
          </w:pPr>
          <w:r w:rsidRPr="00DB3135">
            <w:rPr>
              <w:rFonts w:ascii="Times New Roman" w:hAnsi="Times New Roman" w:cs="Times New Roman"/>
              <w:b/>
              <w:lang w:val="ru-RU"/>
            </w:rPr>
            <w:t>Иванова</w:t>
          </w:r>
        </w:p>
      </w:docPartBody>
    </w:docPart>
    <w:docPart>
      <w:docPartPr>
        <w:name w:val="B3DA0AC91E58459FB441CF759995B50A"/>
        <w:category>
          <w:name w:val="Общие"/>
          <w:gallery w:val="placeholder"/>
        </w:category>
        <w:types>
          <w:type w:val="bbPlcHdr"/>
        </w:types>
        <w:behaviors>
          <w:behavior w:val="content"/>
        </w:behaviors>
        <w:guid w:val="{77E9B200-D4A6-4412-9FAA-87CFD9510CE7}"/>
      </w:docPartPr>
      <w:docPartBody>
        <w:p w:rsidR="00DC5422" w:rsidRDefault="00666F9A" w:rsidP="00666F9A">
          <w:pPr>
            <w:pStyle w:val="B3DA0AC91E58459FB441CF759995B50A3"/>
          </w:pPr>
          <w:r w:rsidRPr="002E5765">
            <w:rPr>
              <w:rFonts w:ascii="Times New Roman" w:hAnsi="Times New Roman" w:cs="Times New Roman"/>
              <w:b/>
              <w:lang w:val="ru-RU"/>
            </w:rPr>
            <w:t>2 ГИС</w:t>
          </w:r>
        </w:p>
      </w:docPartBody>
    </w:docPart>
    <w:docPart>
      <w:docPartPr>
        <w:name w:val="AEFBF4947DF549FCA4FB5FEEC35B63A8"/>
        <w:category>
          <w:name w:val="Общие"/>
          <w:gallery w:val="placeholder"/>
        </w:category>
        <w:types>
          <w:type w:val="bbPlcHdr"/>
        </w:types>
        <w:behaviors>
          <w:behavior w:val="content"/>
        </w:behaviors>
        <w:guid w:val="{E117FCF9-5B28-4495-ABE9-B74F5825F9BB}"/>
      </w:docPartPr>
      <w:docPartBody>
        <w:p w:rsidR="00DC5422" w:rsidRDefault="00396278" w:rsidP="00396278">
          <w:pPr>
            <w:pStyle w:val="AEFBF4947DF549FCA4FB5FEEC35B63A8"/>
          </w:pPr>
          <w:r w:rsidRPr="007B709F">
            <w:rPr>
              <w:rStyle w:val="a3"/>
            </w:rPr>
            <w:t>Место для ввода текста.</w:t>
          </w:r>
        </w:p>
      </w:docPartBody>
    </w:docPart>
    <w:docPart>
      <w:docPartPr>
        <w:name w:val="54945BDF2B5A42799F5159960CEA810F"/>
        <w:category>
          <w:name w:val="Общие"/>
          <w:gallery w:val="placeholder"/>
        </w:category>
        <w:types>
          <w:type w:val="bbPlcHdr"/>
        </w:types>
        <w:behaviors>
          <w:behavior w:val="content"/>
        </w:behaviors>
        <w:guid w:val="{DF5392FB-F793-43DF-ACE0-0BA84D0A75D2}"/>
      </w:docPartPr>
      <w:docPartBody>
        <w:p w:rsidR="00DC5422" w:rsidRDefault="00666F9A" w:rsidP="00666F9A">
          <w:pPr>
            <w:pStyle w:val="54945BDF2B5A42799F5159960CEA810F3"/>
          </w:pPr>
          <w:r w:rsidRPr="002E5765">
            <w:rPr>
              <w:rFonts w:ascii="Times New Roman" w:hAnsi="Times New Roman" w:cs="Times New Roman"/>
              <w:b/>
              <w:lang w:val="ru-RU"/>
            </w:rPr>
            <w:t>Петрова</w:t>
          </w:r>
        </w:p>
      </w:docPartBody>
    </w:docPart>
    <w:docPart>
      <w:docPartPr>
        <w:name w:val="99E7E5F4FA334C9392D64E3A247E7F2E"/>
        <w:category>
          <w:name w:val="Общие"/>
          <w:gallery w:val="placeholder"/>
        </w:category>
        <w:types>
          <w:type w:val="bbPlcHdr"/>
        </w:types>
        <w:behaviors>
          <w:behavior w:val="content"/>
        </w:behaviors>
        <w:guid w:val="{A64AD0A4-BFCA-45B8-A856-F4F650E78E83}"/>
      </w:docPartPr>
      <w:docPartBody>
        <w:p w:rsidR="00DC5422" w:rsidRDefault="00666F9A" w:rsidP="00666F9A">
          <w:pPr>
            <w:pStyle w:val="99E7E5F4FA334C9392D64E3A247E7F2E3"/>
          </w:pPr>
          <w:r w:rsidRPr="002E5765">
            <w:rPr>
              <w:rFonts w:ascii="Times New Roman" w:hAnsi="Times New Roman" w:cs="Times New Roman"/>
              <w:b/>
              <w:lang w:val="ru-RU"/>
            </w:rPr>
            <w:t>устава</w:t>
          </w:r>
        </w:p>
      </w:docPartBody>
    </w:docPart>
    <w:docPart>
      <w:docPartPr>
        <w:name w:val="7F8EF8D072174A53B3A7107175215C33"/>
        <w:category>
          <w:name w:val="Общие"/>
          <w:gallery w:val="placeholder"/>
        </w:category>
        <w:types>
          <w:type w:val="bbPlcHdr"/>
        </w:types>
        <w:behaviors>
          <w:behavior w:val="content"/>
        </w:behaviors>
        <w:guid w:val="{C55B542B-621E-47BC-91AD-354782233829}"/>
      </w:docPartPr>
      <w:docPartBody>
        <w:p w:rsidR="00DC5422" w:rsidRDefault="00396278" w:rsidP="00396278">
          <w:pPr>
            <w:pStyle w:val="7F8EF8D072174A53B3A7107175215C33"/>
          </w:pPr>
          <w:r w:rsidRPr="004171FF">
            <w:rPr>
              <w:rStyle w:val="a3"/>
            </w:rPr>
            <w:t>Место для ввода текста.</w:t>
          </w:r>
        </w:p>
      </w:docPartBody>
    </w:docPart>
    <w:docPart>
      <w:docPartPr>
        <w:name w:val="AF6F89F8B54A49B3BEF2E475499A913E"/>
        <w:category>
          <w:name w:val="Общие"/>
          <w:gallery w:val="placeholder"/>
        </w:category>
        <w:types>
          <w:type w:val="bbPlcHdr"/>
        </w:types>
        <w:behaviors>
          <w:behavior w:val="content"/>
        </w:behaviors>
        <w:guid w:val="{130058FC-F8F4-4BFF-95F7-9DD5A1FA73C9}"/>
      </w:docPartPr>
      <w:docPartBody>
        <w:p w:rsidR="00F2393A" w:rsidRDefault="00666F9A" w:rsidP="00666F9A">
          <w:pPr>
            <w:pStyle w:val="AF6F89F8B54A49B3BEF2E475499A913E"/>
          </w:pPr>
          <w:r w:rsidRPr="007B709F">
            <w:rPr>
              <w:rStyle w:val="a3"/>
            </w:rPr>
            <w:t>Место для ввода текста.</w:t>
          </w:r>
        </w:p>
      </w:docPartBody>
    </w:docPart>
    <w:docPart>
      <w:docPartPr>
        <w:name w:val="D6E0F894EA5C40C7975DCACD43F85C95"/>
        <w:category>
          <w:name w:val="Общие"/>
          <w:gallery w:val="placeholder"/>
        </w:category>
        <w:types>
          <w:type w:val="bbPlcHdr"/>
        </w:types>
        <w:behaviors>
          <w:behavior w:val="content"/>
        </w:behaviors>
        <w:guid w:val="{AFF837B2-57D1-44D7-8045-E478DB97AB90}"/>
      </w:docPartPr>
      <w:docPartBody>
        <w:p w:rsidR="00F2393A" w:rsidRDefault="00666F9A" w:rsidP="00666F9A">
          <w:pPr>
            <w:pStyle w:val="D6E0F894EA5C40C7975DCACD43F85C95"/>
          </w:pPr>
          <w:r w:rsidRPr="007B709F">
            <w:rPr>
              <w:rStyle w:val="a3"/>
            </w:rPr>
            <w:t>Место для ввода текста.</w:t>
          </w:r>
        </w:p>
      </w:docPartBody>
    </w:docPart>
    <w:docPart>
      <w:docPartPr>
        <w:name w:val="1620040409FF406087697ED4AEA3FDF7"/>
        <w:category>
          <w:name w:val="Общие"/>
          <w:gallery w:val="placeholder"/>
        </w:category>
        <w:types>
          <w:type w:val="bbPlcHdr"/>
        </w:types>
        <w:behaviors>
          <w:behavior w:val="content"/>
        </w:behaviors>
        <w:guid w:val="{BEAFECBA-C26C-4A19-A79B-3BC91DFE38AD}"/>
      </w:docPartPr>
      <w:docPartBody>
        <w:p w:rsidR="00F2393A" w:rsidRDefault="00666F9A" w:rsidP="00666F9A">
          <w:pPr>
            <w:pStyle w:val="1620040409FF406087697ED4AEA3FDF7"/>
          </w:pPr>
          <w:r w:rsidRPr="007B709F">
            <w:rPr>
              <w:rStyle w:val="a3"/>
            </w:rPr>
            <w:t>Место для ввода текста.</w:t>
          </w:r>
        </w:p>
      </w:docPartBody>
    </w:docPart>
    <w:docPart>
      <w:docPartPr>
        <w:name w:val="2D8255603AFB416697345F29EAA39E2F"/>
        <w:category>
          <w:name w:val="Общие"/>
          <w:gallery w:val="placeholder"/>
        </w:category>
        <w:types>
          <w:type w:val="bbPlcHdr"/>
        </w:types>
        <w:behaviors>
          <w:behavior w:val="content"/>
        </w:behaviors>
        <w:guid w:val="{CB2E599A-1763-4125-9739-B000F0F4FC31}"/>
      </w:docPartPr>
      <w:docPartBody>
        <w:p w:rsidR="00F2393A" w:rsidRDefault="00666F9A" w:rsidP="00666F9A">
          <w:pPr>
            <w:pStyle w:val="2D8255603AFB416697345F29EAA39E2F2"/>
          </w:pPr>
          <w:r w:rsidRPr="00DB3135">
            <w:rPr>
              <w:rFonts w:ascii="Times New Roman" w:hAnsi="Times New Roman" w:cs="Times New Roman"/>
              <w:b/>
              <w:lang w:val="ru-RU"/>
            </w:rPr>
            <w:t>устава</w:t>
          </w:r>
        </w:p>
      </w:docPartBody>
    </w:docPart>
    <w:docPart>
      <w:docPartPr>
        <w:name w:val="F24C8B5214874354B3C3D4F6FE756E61"/>
        <w:category>
          <w:name w:val="Общие"/>
          <w:gallery w:val="placeholder"/>
        </w:category>
        <w:types>
          <w:type w:val="bbPlcHdr"/>
        </w:types>
        <w:behaviors>
          <w:behavior w:val="content"/>
        </w:behaviors>
        <w:guid w:val="{F131579F-99F4-4A29-8A98-589E2C479EA1}"/>
      </w:docPartPr>
      <w:docPartBody>
        <w:p w:rsidR="00F2393A" w:rsidRDefault="00666F9A" w:rsidP="00666F9A">
          <w:pPr>
            <w:pStyle w:val="F24C8B5214874354B3C3D4F6FE756E61"/>
          </w:pPr>
          <w:r w:rsidRPr="007B709F">
            <w:rPr>
              <w:rStyle w:val="a3"/>
            </w:rPr>
            <w:t>Место для ввода текста.</w:t>
          </w:r>
        </w:p>
      </w:docPartBody>
    </w:docPart>
    <w:docPart>
      <w:docPartPr>
        <w:name w:val="67E25E65FE2444688C9889917CC956E2"/>
        <w:category>
          <w:name w:val="Общие"/>
          <w:gallery w:val="placeholder"/>
        </w:category>
        <w:types>
          <w:type w:val="bbPlcHdr"/>
        </w:types>
        <w:behaviors>
          <w:behavior w:val="content"/>
        </w:behaviors>
        <w:guid w:val="{9CD30AFC-BE32-4672-A967-AFD41A61EDAF}"/>
      </w:docPartPr>
      <w:docPartBody>
        <w:p w:rsidR="00F2393A" w:rsidRDefault="00666F9A" w:rsidP="00666F9A">
          <w:pPr>
            <w:pStyle w:val="67E25E65FE2444688C9889917CC956E2"/>
          </w:pPr>
          <w:r w:rsidRPr="007B709F">
            <w:rPr>
              <w:rStyle w:val="a3"/>
            </w:rPr>
            <w:t>Место для ввода текста.</w:t>
          </w:r>
        </w:p>
      </w:docPartBody>
    </w:docPart>
    <w:docPart>
      <w:docPartPr>
        <w:name w:val="08239346916748558AE79827B0169CA5"/>
        <w:category>
          <w:name w:val="Общие"/>
          <w:gallery w:val="placeholder"/>
        </w:category>
        <w:types>
          <w:type w:val="bbPlcHdr"/>
        </w:types>
        <w:behaviors>
          <w:behavior w:val="content"/>
        </w:behaviors>
        <w:guid w:val="{4584F47A-DCC0-4606-BE2B-6E58D54BFAC1}"/>
      </w:docPartPr>
      <w:docPartBody>
        <w:p w:rsidR="00F2393A" w:rsidRDefault="00666F9A" w:rsidP="00666F9A">
          <w:pPr>
            <w:pStyle w:val="08239346916748558AE79827B0169CA5"/>
          </w:pPr>
          <w:r w:rsidRPr="007B709F">
            <w:rPr>
              <w:rStyle w:val="a3"/>
            </w:rPr>
            <w:t>Место для ввода текста.</w:t>
          </w:r>
        </w:p>
      </w:docPartBody>
    </w:docPart>
    <w:docPart>
      <w:docPartPr>
        <w:name w:val="D4A4E84A17DD4FF394C02AAB0BD7C011"/>
        <w:category>
          <w:name w:val="Общие"/>
          <w:gallery w:val="placeholder"/>
        </w:category>
        <w:types>
          <w:type w:val="bbPlcHdr"/>
        </w:types>
        <w:behaviors>
          <w:behavior w:val="content"/>
        </w:behaviors>
        <w:guid w:val="{365DB8BA-EAB1-4623-AF0D-EE26769EC5C1}"/>
      </w:docPartPr>
      <w:docPartBody>
        <w:p w:rsidR="00F2393A" w:rsidRDefault="00666F9A" w:rsidP="00666F9A">
          <w:pPr>
            <w:pStyle w:val="D4A4E84A17DD4FF394C02AAB0BD7C011"/>
          </w:pPr>
          <w:r w:rsidRPr="007B709F">
            <w:rPr>
              <w:rStyle w:val="a3"/>
            </w:rPr>
            <w:t>Место для ввода текста.</w:t>
          </w:r>
        </w:p>
      </w:docPartBody>
    </w:docPart>
    <w:docPart>
      <w:docPartPr>
        <w:name w:val="321A27DF04DF4719897B98334F10266F"/>
        <w:category>
          <w:name w:val="Общие"/>
          <w:gallery w:val="placeholder"/>
        </w:category>
        <w:types>
          <w:type w:val="bbPlcHdr"/>
        </w:types>
        <w:behaviors>
          <w:behavior w:val="content"/>
        </w:behaviors>
        <w:guid w:val="{062DB574-43EC-4282-8968-9D9E08C9867A}"/>
      </w:docPartPr>
      <w:docPartBody>
        <w:p w:rsidR="00C54D7F" w:rsidRDefault="00911103" w:rsidP="00911103">
          <w:pPr>
            <w:pStyle w:val="321A27DF04DF4719897B98334F10266F"/>
          </w:pPr>
          <w:r w:rsidRPr="004171FF">
            <w:rPr>
              <w:rStyle w:val="a3"/>
            </w:rPr>
            <w:t>Место для ввода текста.</w:t>
          </w:r>
        </w:p>
      </w:docPartBody>
    </w:docPart>
    <w:docPart>
      <w:docPartPr>
        <w:name w:val="312704F2C80348308B91EBDACD655F1B"/>
        <w:category>
          <w:name w:val="Общие"/>
          <w:gallery w:val="placeholder"/>
        </w:category>
        <w:types>
          <w:type w:val="bbPlcHdr"/>
        </w:types>
        <w:behaviors>
          <w:behavior w:val="content"/>
        </w:behaviors>
        <w:guid w:val="{71AA9F80-89F1-4E6E-9D65-2FAFDA712267}"/>
      </w:docPartPr>
      <w:docPartBody>
        <w:p w:rsidR="00C54D7F" w:rsidRDefault="00911103" w:rsidP="00911103">
          <w:pPr>
            <w:pStyle w:val="312704F2C80348308B91EBDACD655F1B"/>
          </w:pPr>
          <w:r w:rsidRPr="004171FF">
            <w:rPr>
              <w:rStyle w:val="a3"/>
            </w:rPr>
            <w:t>Место для ввода текста.</w:t>
          </w:r>
        </w:p>
      </w:docPartBody>
    </w:docPart>
    <w:docPart>
      <w:docPartPr>
        <w:name w:val="A269C789A9AA4522BD9538C5AE542EAC"/>
        <w:category>
          <w:name w:val="Общие"/>
          <w:gallery w:val="placeholder"/>
        </w:category>
        <w:types>
          <w:type w:val="bbPlcHdr"/>
        </w:types>
        <w:behaviors>
          <w:behavior w:val="content"/>
        </w:behaviors>
        <w:guid w:val="{ABA2DC8F-5967-4A1F-A7D6-CBF1F85B6879}"/>
      </w:docPartPr>
      <w:docPartBody>
        <w:p w:rsidR="00C54D7F" w:rsidRDefault="00911103" w:rsidP="00911103">
          <w:pPr>
            <w:pStyle w:val="A269C789A9AA4522BD9538C5AE542EAC"/>
          </w:pPr>
          <w:r w:rsidRPr="004171FF">
            <w:rPr>
              <w:rStyle w:val="a3"/>
            </w:rPr>
            <w:t>Место для ввода текста.</w:t>
          </w:r>
        </w:p>
      </w:docPartBody>
    </w:docPart>
    <w:docPart>
      <w:docPartPr>
        <w:name w:val="C491CC7735424C9D8101C6EB8622A014"/>
        <w:category>
          <w:name w:val="Общие"/>
          <w:gallery w:val="placeholder"/>
        </w:category>
        <w:types>
          <w:type w:val="bbPlcHdr"/>
        </w:types>
        <w:behaviors>
          <w:behavior w:val="content"/>
        </w:behaviors>
        <w:guid w:val="{0F399595-85BB-430E-9BE1-AD22811E4B57}"/>
      </w:docPartPr>
      <w:docPartBody>
        <w:p w:rsidR="00C54D7F" w:rsidRDefault="00911103" w:rsidP="00911103">
          <w:pPr>
            <w:pStyle w:val="C491CC7735424C9D8101C6EB8622A014"/>
          </w:pPr>
          <w:r w:rsidRPr="004171FF">
            <w:rPr>
              <w:rStyle w:val="a3"/>
            </w:rPr>
            <w:t>Место для ввода текста.</w:t>
          </w:r>
        </w:p>
      </w:docPartBody>
    </w:docPart>
    <w:docPart>
      <w:docPartPr>
        <w:name w:val="65215702804442B8AF6D7B134BEE14FD"/>
        <w:category>
          <w:name w:val="Общие"/>
          <w:gallery w:val="placeholder"/>
        </w:category>
        <w:types>
          <w:type w:val="bbPlcHdr"/>
        </w:types>
        <w:behaviors>
          <w:behavior w:val="content"/>
        </w:behaviors>
        <w:guid w:val="{99328681-1BE2-4B0E-897E-95744922277F}"/>
      </w:docPartPr>
      <w:docPartBody>
        <w:p w:rsidR="00C54D7F" w:rsidRDefault="00911103" w:rsidP="00911103">
          <w:pPr>
            <w:pStyle w:val="65215702804442B8AF6D7B134BEE14FD"/>
          </w:pPr>
          <w:r w:rsidRPr="004171FF">
            <w:rPr>
              <w:rStyle w:val="a3"/>
            </w:rPr>
            <w:t>Место для ввода текста.</w:t>
          </w:r>
        </w:p>
      </w:docPartBody>
    </w:docPart>
    <w:docPart>
      <w:docPartPr>
        <w:name w:val="18BB5482F5974D8BB8F76D735A705EBE"/>
        <w:category>
          <w:name w:val="Общие"/>
          <w:gallery w:val="placeholder"/>
        </w:category>
        <w:types>
          <w:type w:val="bbPlcHdr"/>
        </w:types>
        <w:behaviors>
          <w:behavior w:val="content"/>
        </w:behaviors>
        <w:guid w:val="{66CFD201-9E08-4557-86BB-BA394C9ECD24}"/>
      </w:docPartPr>
      <w:docPartBody>
        <w:p w:rsidR="00C54D7F" w:rsidRDefault="00911103" w:rsidP="00911103">
          <w:pPr>
            <w:pStyle w:val="18BB5482F5974D8BB8F76D735A705EBE"/>
          </w:pPr>
          <w:r w:rsidRPr="004171FF">
            <w:rPr>
              <w:rStyle w:val="a3"/>
            </w:rPr>
            <w:t>Место для ввода текста.</w:t>
          </w:r>
        </w:p>
      </w:docPartBody>
    </w:docPart>
    <w:docPart>
      <w:docPartPr>
        <w:name w:val="E1DEE2A1CAFD42B798C8EC617D6878A1"/>
        <w:category>
          <w:name w:val="Общие"/>
          <w:gallery w:val="placeholder"/>
        </w:category>
        <w:types>
          <w:type w:val="bbPlcHdr"/>
        </w:types>
        <w:behaviors>
          <w:behavior w:val="content"/>
        </w:behaviors>
        <w:guid w:val="{EA30AD3A-C3A6-4295-B989-A532AC897AC6}"/>
      </w:docPartPr>
      <w:docPartBody>
        <w:p w:rsidR="006216A4" w:rsidRDefault="005459BE" w:rsidP="005459BE">
          <w:pPr>
            <w:pStyle w:val="E1DEE2A1CAFD42B798C8EC617D6878A1"/>
          </w:pPr>
          <w:r w:rsidRPr="007B709F">
            <w:rPr>
              <w:rStyle w:val="a3"/>
            </w:rPr>
            <w:t>Место для ввода текста.</w:t>
          </w:r>
        </w:p>
      </w:docPartBody>
    </w:docPart>
    <w:docPart>
      <w:docPartPr>
        <w:name w:val="F077733A5BF9496A96B42464C85D15D1"/>
        <w:category>
          <w:name w:val="Общие"/>
          <w:gallery w:val="placeholder"/>
        </w:category>
        <w:types>
          <w:type w:val="bbPlcHdr"/>
        </w:types>
        <w:behaviors>
          <w:behavior w:val="content"/>
        </w:behaviors>
        <w:guid w:val="{718B870F-B3C6-4412-8C68-AC63AA1554E3}"/>
      </w:docPartPr>
      <w:docPartBody>
        <w:p w:rsidR="006216A4" w:rsidRDefault="005459BE" w:rsidP="005459BE">
          <w:pPr>
            <w:pStyle w:val="F077733A5BF9496A96B42464C85D15D1"/>
          </w:pPr>
          <w:r w:rsidRPr="007B709F">
            <w:rPr>
              <w:rStyle w:val="a3"/>
            </w:rPr>
            <w:t>Место для ввода текста.</w:t>
          </w:r>
        </w:p>
      </w:docPartBody>
    </w:docPart>
    <w:docPart>
      <w:docPartPr>
        <w:name w:val="EA42A3F1626F44EBB8561DA04741520E"/>
        <w:category>
          <w:name w:val="Общие"/>
          <w:gallery w:val="placeholder"/>
        </w:category>
        <w:types>
          <w:type w:val="bbPlcHdr"/>
        </w:types>
        <w:behaviors>
          <w:behavior w:val="content"/>
        </w:behaviors>
        <w:guid w:val="{46B81036-2ED9-4708-A6DA-C170D934956E}"/>
      </w:docPartPr>
      <w:docPartBody>
        <w:p w:rsidR="006216A4" w:rsidRDefault="005459BE" w:rsidP="005459BE">
          <w:pPr>
            <w:pStyle w:val="EA42A3F1626F44EBB8561DA04741520E"/>
          </w:pPr>
          <w:r w:rsidRPr="00204E2C">
            <w:rPr>
              <w:rFonts w:ascii="Times New Roman" w:hAnsi="Times New Roman" w:cs="Times New Roman"/>
              <w:b/>
              <w:highlight w:val="yellow"/>
            </w:rPr>
            <w:t>N бря xxxx г.</w:t>
          </w:r>
        </w:p>
      </w:docPartBody>
    </w:docPart>
    <w:docPart>
      <w:docPartPr>
        <w:name w:val="AA0DE8BC60CA409A9185745E88F954DA"/>
        <w:category>
          <w:name w:val="Общие"/>
          <w:gallery w:val="placeholder"/>
        </w:category>
        <w:types>
          <w:type w:val="bbPlcHdr"/>
        </w:types>
        <w:behaviors>
          <w:behavior w:val="content"/>
        </w:behaviors>
        <w:guid w:val="{0180EBF9-ADFB-4F95-88B8-058869452A6A}"/>
      </w:docPartPr>
      <w:docPartBody>
        <w:p w:rsidR="00000000" w:rsidRDefault="000D10D3" w:rsidP="000D10D3">
          <w:pPr>
            <w:pStyle w:val="AA0DE8BC60CA409A9185745E88F954DA"/>
          </w:pPr>
          <w:r w:rsidRPr="004171FF">
            <w:rPr>
              <w:rStyle w:val="a3"/>
            </w:rPr>
            <w:t>Место для ввода текста.</w:t>
          </w:r>
        </w:p>
      </w:docPartBody>
    </w:docPart>
    <w:docPart>
      <w:docPartPr>
        <w:name w:val="39F3B8D6D1C649F5ABC7482673D63CD4"/>
        <w:category>
          <w:name w:val="Общие"/>
          <w:gallery w:val="placeholder"/>
        </w:category>
        <w:types>
          <w:type w:val="bbPlcHdr"/>
        </w:types>
        <w:behaviors>
          <w:behavior w:val="content"/>
        </w:behaviors>
        <w:guid w:val="{5288BD8C-8C56-4319-9115-977DAE5A7F9B}"/>
      </w:docPartPr>
      <w:docPartBody>
        <w:p w:rsidR="00000000" w:rsidRDefault="000D10D3" w:rsidP="000D10D3">
          <w:pPr>
            <w:pStyle w:val="39F3B8D6D1C649F5ABC7482673D63CD4"/>
          </w:pPr>
          <w:r w:rsidRPr="004171FF">
            <w:rPr>
              <w:rStyle w:val="a3"/>
            </w:rPr>
            <w:t>Место для ввода текста.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1"/>
    <w:family w:val="roman"/>
    <w:notTrueType/>
    <w:pitch w:val="variable"/>
    <w:sig w:usb0="00002000" w:usb1="00000000" w:usb2="00000000" w:usb3="00000000" w:csb0="00000000"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kAnnotations="0"/>
  <w:defaultTabStop w:val="708"/>
  <w:characterSpacingControl w:val="doNotCompress"/>
  <w:compat>
    <w:useFELayout/>
    <w:compatSetting w:name="compatibilityMode" w:uri="http://schemas.microsoft.com/office/word" w:val="12"/>
  </w:compat>
  <w:rsids>
    <w:rsidRoot w:val="00C20F19"/>
    <w:rsid w:val="00036131"/>
    <w:rsid w:val="000700C4"/>
    <w:rsid w:val="00096468"/>
    <w:rsid w:val="000A477F"/>
    <w:rsid w:val="000D10D3"/>
    <w:rsid w:val="00103B83"/>
    <w:rsid w:val="002523E8"/>
    <w:rsid w:val="002F02CC"/>
    <w:rsid w:val="00393605"/>
    <w:rsid w:val="00396278"/>
    <w:rsid w:val="00397645"/>
    <w:rsid w:val="004D4365"/>
    <w:rsid w:val="005459BE"/>
    <w:rsid w:val="00581AB8"/>
    <w:rsid w:val="00584E9E"/>
    <w:rsid w:val="006216A4"/>
    <w:rsid w:val="006229F4"/>
    <w:rsid w:val="00666F9A"/>
    <w:rsid w:val="006B6C06"/>
    <w:rsid w:val="006C3D3A"/>
    <w:rsid w:val="00773722"/>
    <w:rsid w:val="00911103"/>
    <w:rsid w:val="00934BCC"/>
    <w:rsid w:val="009D5368"/>
    <w:rsid w:val="009E1786"/>
    <w:rsid w:val="009E4C91"/>
    <w:rsid w:val="00A34600"/>
    <w:rsid w:val="00A75C69"/>
    <w:rsid w:val="00A76C88"/>
    <w:rsid w:val="00AD0B7A"/>
    <w:rsid w:val="00B07DB3"/>
    <w:rsid w:val="00B73290"/>
    <w:rsid w:val="00C20F19"/>
    <w:rsid w:val="00C467F6"/>
    <w:rsid w:val="00C54D7F"/>
    <w:rsid w:val="00C55384"/>
    <w:rsid w:val="00C71C36"/>
    <w:rsid w:val="00D0158D"/>
    <w:rsid w:val="00DC5422"/>
    <w:rsid w:val="00E26431"/>
    <w:rsid w:val="00E5047A"/>
    <w:rsid w:val="00E838E0"/>
    <w:rsid w:val="00E968A8"/>
    <w:rsid w:val="00EB23D6"/>
    <w:rsid w:val="00F2393A"/>
    <w:rsid w:val="00FB5BA4"/>
    <w:rsid w:val="00FB7986"/>
    <w:rsid w:val="00FD0425"/>
    <w:rsid w:val="00FF047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76C8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D10D3"/>
    <w:rPr>
      <w:color w:val="808080"/>
    </w:rPr>
  </w:style>
  <w:style w:type="paragraph" w:customStyle="1" w:styleId="73AF8763F8B5408CA7DC35C149078C75">
    <w:name w:val="73AF8763F8B5408CA7DC35C149078C75"/>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CE89E98BBD04054B42BF5113CBF04E8">
    <w:name w:val="ACE89E98BBD04054B42BF5113CBF04E8"/>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
    <w:name w:val="B54667BE70A64F42831D71B87DEAB7DA"/>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
    <w:name w:val="356CB584C106419E9A963C568FC4FBEA"/>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
    <w:name w:val="D76ABC78B0714404AB61F23050ED867B"/>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
    <w:name w:val="D9CBDED7B30D4EDAB8248D9509C6E9A1"/>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
    <w:name w:val="013B4F6FEB044835BA2C78A188EE14CF"/>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
    <w:name w:val="BC06DC303FC54CE0A25B4633D76025D8"/>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
    <w:name w:val="51BCBFC27E3641EE8CCB33921B1317FB"/>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C5CF9A86905B4B519CE7DCDA1082041D">
    <w:name w:val="C5CF9A86905B4B519CE7DCDA1082041D"/>
    <w:rsid w:val="00A76C88"/>
  </w:style>
  <w:style w:type="paragraph" w:customStyle="1" w:styleId="989AF4D46BE140ABB4F1E6BE0AAE42D3">
    <w:name w:val="989AF4D46BE140ABB4F1E6BE0AAE42D3"/>
    <w:rsid w:val="00A76C88"/>
  </w:style>
  <w:style w:type="paragraph" w:customStyle="1" w:styleId="CED67D128E514BAE98CB9D912FD0D886">
    <w:name w:val="CED67D128E514BAE98CB9D912FD0D886"/>
    <w:rsid w:val="00A76C88"/>
  </w:style>
  <w:style w:type="paragraph" w:customStyle="1" w:styleId="2FF0A7FF3DC14F618CE54782B3DC84B9">
    <w:name w:val="2FF0A7FF3DC14F618CE54782B3DC84B9"/>
    <w:rsid w:val="00A76C88"/>
  </w:style>
  <w:style w:type="paragraph" w:customStyle="1" w:styleId="FD36E8A8E7B14F559B0C0FEF0E8CEDCA">
    <w:name w:val="FD36E8A8E7B14F559B0C0FEF0E8CEDCA"/>
    <w:rsid w:val="00A76C88"/>
  </w:style>
  <w:style w:type="paragraph" w:customStyle="1" w:styleId="5BE90104AD464E36B967B9CC78467405">
    <w:name w:val="5BE90104AD464E36B967B9CC78467405"/>
    <w:rsid w:val="00A76C88"/>
  </w:style>
  <w:style w:type="paragraph" w:customStyle="1" w:styleId="A59E94E0DF564E05A05E6F37E4C3236D">
    <w:name w:val="A59E94E0DF564E05A05E6F37E4C3236D"/>
    <w:rsid w:val="00A76C88"/>
  </w:style>
  <w:style w:type="paragraph" w:customStyle="1" w:styleId="D875DA8F6502411DAB75E6CF87263013">
    <w:name w:val="D875DA8F6502411DAB75E6CF87263013"/>
    <w:rsid w:val="00A76C88"/>
  </w:style>
  <w:style w:type="paragraph" w:customStyle="1" w:styleId="73AF8763F8B5408CA7DC35C149078C751">
    <w:name w:val="73AF8763F8B5408CA7DC35C149078C75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CE89E98BBD04054B42BF5113CBF04E81">
    <w:name w:val="ACE89E98BBD04054B42BF5113CBF04E8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
    <w:name w:val="A90D31A536214A0A9B4BEAEB33150793"/>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1">
    <w:name w:val="B54667BE70A64F42831D71B87DEAB7DA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1">
    <w:name w:val="356CB584C106419E9A963C568FC4FBEA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1">
    <w:name w:val="D76ABC78B0714404AB61F23050ED867B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1">
    <w:name w:val="D9CBDED7B30D4EDAB8248D9509C6E9A1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1">
    <w:name w:val="013B4F6FEB044835BA2C78A188EE14CF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1">
    <w:name w:val="BC06DC303FC54CE0A25B4633D76025D8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1">
    <w:name w:val="51BCBFC27E3641EE8CCB33921B1317FB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73AF8763F8B5408CA7DC35C149078C752">
    <w:name w:val="73AF8763F8B5408CA7DC35C149078C75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CE89E98BBD04054B42BF5113CBF04E82">
    <w:name w:val="ACE89E98BBD04054B42BF5113CBF04E8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1">
    <w:name w:val="A90D31A536214A0A9B4BEAEB331507931"/>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2">
    <w:name w:val="B54667BE70A64F42831D71B87DEAB7DA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2">
    <w:name w:val="356CB584C106419E9A963C568FC4FBEA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2">
    <w:name w:val="D76ABC78B0714404AB61F23050ED867B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2">
    <w:name w:val="D9CBDED7B30D4EDAB8248D9509C6E9A1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2">
    <w:name w:val="013B4F6FEB044835BA2C78A188EE14CF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2">
    <w:name w:val="BC06DC303FC54CE0A25B4633D76025D8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2">
    <w:name w:val="51BCBFC27E3641EE8CCB33921B1317FB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73AF8763F8B5408CA7DC35C149078C753">
    <w:name w:val="73AF8763F8B5408CA7DC35C149078C75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CE89E98BBD04054B42BF5113CBF04E83">
    <w:name w:val="ACE89E98BBD04054B42BF5113CBF04E8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2">
    <w:name w:val="A90D31A536214A0A9B4BEAEB33150793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3">
    <w:name w:val="B54667BE70A64F42831D71B87DEAB7DA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3">
    <w:name w:val="356CB584C106419E9A963C568FC4FBEA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3">
    <w:name w:val="D76ABC78B0714404AB61F23050ED867B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3">
    <w:name w:val="D9CBDED7B30D4EDAB8248D9509C6E9A1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3">
    <w:name w:val="013B4F6FEB044835BA2C78A188EE14CF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3">
    <w:name w:val="BC06DC303FC54CE0A25B4633D76025D8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3">
    <w:name w:val="51BCBFC27E3641EE8CCB33921B1317FB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100754006B44D85A595E0A0B4C54873">
    <w:name w:val="D100754006B44D85A595E0A0B4C5487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73AF8763F8B5408CA7DC35C149078C754">
    <w:name w:val="73AF8763F8B5408CA7DC35C149078C75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CE89E98BBD04054B42BF5113CBF04E84">
    <w:name w:val="ACE89E98BBD04054B42BF5113CBF04E8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3">
    <w:name w:val="A90D31A536214A0A9B4BEAEB331507933"/>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4">
    <w:name w:val="B54667BE70A64F42831D71B87DEAB7DA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4">
    <w:name w:val="356CB584C106419E9A963C568FC4FBEA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4">
    <w:name w:val="D76ABC78B0714404AB61F23050ED867B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4">
    <w:name w:val="D9CBDED7B30D4EDAB8248D9509C6E9A1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4">
    <w:name w:val="013B4F6FEB044835BA2C78A188EE14CF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4">
    <w:name w:val="BC06DC303FC54CE0A25B4633D76025D8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4">
    <w:name w:val="51BCBFC27E3641EE8CCB33921B1317FB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100754006B44D85A595E0A0B4C548731">
    <w:name w:val="D100754006B44D85A595E0A0B4C548731"/>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68B183962A734CDD9304436F1C6423A3">
    <w:name w:val="68B183962A734CDD9304436F1C6423A3"/>
    <w:rsid w:val="00FB5BA4"/>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7E0D06B6D70146C6BA86E63F76100939">
    <w:name w:val="7E0D06B6D70146C6BA86E63F76100939"/>
    <w:rsid w:val="00FB5BA4"/>
  </w:style>
  <w:style w:type="paragraph" w:customStyle="1" w:styleId="73AF8763F8B5408CA7DC35C149078C755">
    <w:name w:val="73AF8763F8B5408CA7DC35C149078C75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CE89E98BBD04054B42BF5113CBF04E85">
    <w:name w:val="ACE89E98BBD04054B42BF5113CBF04E8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4">
    <w:name w:val="A90D31A536214A0A9B4BEAEB331507934"/>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5">
    <w:name w:val="B54667BE70A64F42831D71B87DEAB7DA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5">
    <w:name w:val="356CB584C106419E9A963C568FC4FBEA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5">
    <w:name w:val="D76ABC78B0714404AB61F23050ED867B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5">
    <w:name w:val="D9CBDED7B30D4EDAB8248D9509C6E9A1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5">
    <w:name w:val="013B4F6FEB044835BA2C78A188EE14CF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5">
    <w:name w:val="BC06DC303FC54CE0A25B4633D76025D8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5">
    <w:name w:val="51BCBFC27E3641EE8CCB33921B1317FB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68B183962A734CDD9304436F1C6423A31">
    <w:name w:val="68B183962A734CDD9304436F1C6423A31"/>
    <w:rsid w:val="000A477F"/>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FA4345B88E8B411F9FB75CB814597282">
    <w:name w:val="FA4345B88E8B411F9FB75CB814597282"/>
    <w:rsid w:val="004D4365"/>
  </w:style>
  <w:style w:type="paragraph" w:customStyle="1" w:styleId="73AF8763F8B5408CA7DC35C149078C756">
    <w:name w:val="73AF8763F8B5408CA7DC35C149078C75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CE89E98BBD04054B42BF5113CBF04E86">
    <w:name w:val="ACE89E98BBD04054B42BF5113CBF04E8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5">
    <w:name w:val="A90D31A536214A0A9B4BEAEB331507935"/>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6">
    <w:name w:val="B54667BE70A64F42831D71B87DEAB7DA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6">
    <w:name w:val="356CB584C106419E9A963C568FC4FBEA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6">
    <w:name w:val="D76ABC78B0714404AB61F23050ED867B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6">
    <w:name w:val="D9CBDED7B30D4EDAB8248D9509C6E9A1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6">
    <w:name w:val="013B4F6FEB044835BA2C78A188EE14CF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6">
    <w:name w:val="BC06DC303FC54CE0A25B4633D76025D8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6">
    <w:name w:val="51BCBFC27E3641EE8CCB33921B1317FB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FA4345B88E8B411F9FB75CB8145972821">
    <w:name w:val="FA4345B88E8B411F9FB75CB8145972821"/>
    <w:rsid w:val="009E1786"/>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514C246ED7644A25B15FBAE3422EFC14">
    <w:name w:val="514C246ED7644A25B15FBAE3422EFC14"/>
    <w:rsid w:val="002523E8"/>
  </w:style>
  <w:style w:type="paragraph" w:customStyle="1" w:styleId="5262DBE11DE3470EADF94DF6D22B1095">
    <w:name w:val="5262DBE11DE3470EADF94DF6D22B1095"/>
    <w:rsid w:val="002523E8"/>
  </w:style>
  <w:style w:type="paragraph" w:customStyle="1" w:styleId="6CFC9BFE4336477EBBDC9B41633F2A26">
    <w:name w:val="6CFC9BFE4336477EBBDC9B41633F2A26"/>
    <w:rsid w:val="002523E8"/>
  </w:style>
  <w:style w:type="paragraph" w:customStyle="1" w:styleId="A8581CF0A9594CC9944B3DCA298C1A68">
    <w:name w:val="A8581CF0A9594CC9944B3DCA298C1A68"/>
    <w:rsid w:val="002523E8"/>
  </w:style>
  <w:style w:type="paragraph" w:customStyle="1" w:styleId="E26F2982C96641DC9EE0AD794342B4E0">
    <w:name w:val="E26F2982C96641DC9EE0AD794342B4E0"/>
    <w:rsid w:val="002523E8"/>
  </w:style>
  <w:style w:type="paragraph" w:customStyle="1" w:styleId="73AF8763F8B5408CA7DC35C149078C757">
    <w:name w:val="73AF8763F8B5408CA7DC35C149078C757"/>
    <w:rsid w:val="00AD0B7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6">
    <w:name w:val="A90D31A536214A0A9B4BEAEB331507936"/>
    <w:rsid w:val="00AD0B7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7">
    <w:name w:val="B54667BE70A64F42831D71B87DEAB7DA7"/>
    <w:rsid w:val="00AD0B7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7">
    <w:name w:val="356CB584C106419E9A963C568FC4FBEA7"/>
    <w:rsid w:val="00AD0B7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7">
    <w:name w:val="D76ABC78B0714404AB61F23050ED867B7"/>
    <w:rsid w:val="00AD0B7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7">
    <w:name w:val="D9CBDED7B30D4EDAB8248D9509C6E9A17"/>
    <w:rsid w:val="00AD0B7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7">
    <w:name w:val="013B4F6FEB044835BA2C78A188EE14CF7"/>
    <w:rsid w:val="00AD0B7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7">
    <w:name w:val="BC06DC303FC54CE0A25B4633D76025D87"/>
    <w:rsid w:val="00AD0B7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7">
    <w:name w:val="51BCBFC27E3641EE8CCB33921B1317FB7"/>
    <w:rsid w:val="00AD0B7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FA4345B88E8B411F9FB75CB8145972822">
    <w:name w:val="FA4345B88E8B411F9FB75CB8145972822"/>
    <w:rsid w:val="00AD0B7A"/>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73AF8763F8B5408CA7DC35C149078C758">
    <w:name w:val="73AF8763F8B5408CA7DC35C149078C758"/>
    <w:rsid w:val="00E838E0"/>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7">
    <w:name w:val="A90D31A536214A0A9B4BEAEB331507937"/>
    <w:rsid w:val="00E838E0"/>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8">
    <w:name w:val="B54667BE70A64F42831D71B87DEAB7DA8"/>
    <w:rsid w:val="00E838E0"/>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8">
    <w:name w:val="356CB584C106419E9A963C568FC4FBEA8"/>
    <w:rsid w:val="00E838E0"/>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8">
    <w:name w:val="D76ABC78B0714404AB61F23050ED867B8"/>
    <w:rsid w:val="00E838E0"/>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8">
    <w:name w:val="D9CBDED7B30D4EDAB8248D9509C6E9A18"/>
    <w:rsid w:val="00E838E0"/>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8">
    <w:name w:val="013B4F6FEB044835BA2C78A188EE14CF8"/>
    <w:rsid w:val="00E838E0"/>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8">
    <w:name w:val="BC06DC303FC54CE0A25B4633D76025D88"/>
    <w:rsid w:val="00E838E0"/>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8">
    <w:name w:val="51BCBFC27E3641EE8CCB33921B1317FB8"/>
    <w:rsid w:val="00E838E0"/>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FA4345B88E8B411F9FB75CB8145972823">
    <w:name w:val="FA4345B88E8B411F9FB75CB8145972823"/>
    <w:rsid w:val="00E838E0"/>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9D9A781D19CB4FA6A54BC09E04EDE14A">
    <w:name w:val="9D9A781D19CB4FA6A54BC09E04EDE14A"/>
    <w:rsid w:val="00581AB8"/>
  </w:style>
  <w:style w:type="paragraph" w:customStyle="1" w:styleId="C499B5B3CDF4489FBE5A2E74E6ED4218">
    <w:name w:val="C499B5B3CDF4489FBE5A2E74E6ED4218"/>
    <w:rsid w:val="00581AB8"/>
  </w:style>
  <w:style w:type="paragraph" w:customStyle="1" w:styleId="5D44C85085B7426991D74C893037A648">
    <w:name w:val="5D44C85085B7426991D74C893037A648"/>
    <w:rsid w:val="00581AB8"/>
  </w:style>
  <w:style w:type="paragraph" w:customStyle="1" w:styleId="8793CDF9678E4E43BFC8D91165E0129A">
    <w:name w:val="8793CDF9678E4E43BFC8D91165E0129A"/>
    <w:rsid w:val="00581AB8"/>
  </w:style>
  <w:style w:type="paragraph" w:customStyle="1" w:styleId="8B700AB7813E485DBF080526FD38D0B5">
    <w:name w:val="8B700AB7813E485DBF080526FD38D0B5"/>
    <w:rsid w:val="00581AB8"/>
  </w:style>
  <w:style w:type="paragraph" w:customStyle="1" w:styleId="F8D04AADB70E4723A27ED18460B4778E">
    <w:name w:val="F8D04AADB70E4723A27ED18460B4778E"/>
    <w:rsid w:val="00581AB8"/>
  </w:style>
  <w:style w:type="paragraph" w:customStyle="1" w:styleId="BDD81D04CE67417599079A630378159C">
    <w:name w:val="BDD81D04CE67417599079A630378159C"/>
    <w:rsid w:val="00581AB8"/>
  </w:style>
  <w:style w:type="paragraph" w:customStyle="1" w:styleId="F7F2D3F5EE5A45F7B8881F65C77E758D">
    <w:name w:val="F7F2D3F5EE5A45F7B8881F65C77E758D"/>
    <w:rsid w:val="00581AB8"/>
  </w:style>
  <w:style w:type="paragraph" w:customStyle="1" w:styleId="07E8DE2C3D214C3EBE74DE156EAA52D1">
    <w:name w:val="07E8DE2C3D214C3EBE74DE156EAA52D1"/>
    <w:rsid w:val="00581AB8"/>
  </w:style>
  <w:style w:type="paragraph" w:customStyle="1" w:styleId="0BE53C24FC76475A86F2E6A883A23DD6">
    <w:name w:val="0BE53C24FC76475A86F2E6A883A23DD6"/>
    <w:rsid w:val="00581AB8"/>
  </w:style>
  <w:style w:type="paragraph" w:customStyle="1" w:styleId="655A07DAB1E342DDAD2F7F5F32E09D29">
    <w:name w:val="655A07DAB1E342DDAD2F7F5F32E09D29"/>
    <w:rsid w:val="00581AB8"/>
  </w:style>
  <w:style w:type="paragraph" w:customStyle="1" w:styleId="84F8C543ED6E415485D0668D32738F8D">
    <w:name w:val="84F8C543ED6E415485D0668D32738F8D"/>
    <w:rsid w:val="00581AB8"/>
  </w:style>
  <w:style w:type="paragraph" w:customStyle="1" w:styleId="4ACE78DF741340F7B92A75F70DD3297A">
    <w:name w:val="4ACE78DF741340F7B92A75F70DD3297A"/>
    <w:rsid w:val="00581AB8"/>
  </w:style>
  <w:style w:type="paragraph" w:customStyle="1" w:styleId="7CC591D19963482587EB4F6242933FC5">
    <w:name w:val="7CC591D19963482587EB4F6242933FC5"/>
    <w:rsid w:val="00581AB8"/>
  </w:style>
  <w:style w:type="paragraph" w:customStyle="1" w:styleId="501CE34CF54A461CA501E50F3C054583">
    <w:name w:val="501CE34CF54A461CA501E50F3C054583"/>
    <w:rsid w:val="00581AB8"/>
  </w:style>
  <w:style w:type="paragraph" w:customStyle="1" w:styleId="BDD7DF10FD654BC4964B8566445DE427">
    <w:name w:val="BDD7DF10FD654BC4964B8566445DE427"/>
    <w:rsid w:val="00581AB8"/>
  </w:style>
  <w:style w:type="paragraph" w:customStyle="1" w:styleId="846E6F47D36B47A5AF55A46F5C37D168">
    <w:name w:val="846E6F47D36B47A5AF55A46F5C37D168"/>
    <w:rsid w:val="00581AB8"/>
  </w:style>
  <w:style w:type="paragraph" w:customStyle="1" w:styleId="A439EF36DC0E4C0581EA7E6B6AAFE022">
    <w:name w:val="A439EF36DC0E4C0581EA7E6B6AAFE022"/>
    <w:rsid w:val="00581AB8"/>
  </w:style>
  <w:style w:type="paragraph" w:customStyle="1" w:styleId="5ACD0596E8DA4FDBB8CC266EC8CD40EF">
    <w:name w:val="5ACD0596E8DA4FDBB8CC266EC8CD40EF"/>
    <w:rsid w:val="00581AB8"/>
  </w:style>
  <w:style w:type="paragraph" w:customStyle="1" w:styleId="D6A53F6B05C64A4684460A5520CC9F74">
    <w:name w:val="D6A53F6B05C64A4684460A5520CC9F74"/>
    <w:rsid w:val="00581AB8"/>
  </w:style>
  <w:style w:type="paragraph" w:customStyle="1" w:styleId="790EF1DEE7D2427C848CC18E3C417BF0">
    <w:name w:val="790EF1DEE7D2427C848CC18E3C417BF0"/>
    <w:rsid w:val="00581AB8"/>
  </w:style>
  <w:style w:type="paragraph" w:customStyle="1" w:styleId="D6D055C5DC364FA0B0CC64B27D5EB90D">
    <w:name w:val="D6D055C5DC364FA0B0CC64B27D5EB90D"/>
    <w:rsid w:val="00581AB8"/>
  </w:style>
  <w:style w:type="paragraph" w:customStyle="1" w:styleId="9CA6AFCEB0504644BD117E73BCFFC76E">
    <w:name w:val="9CA6AFCEB0504644BD117E73BCFFC76E"/>
    <w:rsid w:val="00581AB8"/>
  </w:style>
  <w:style w:type="paragraph" w:customStyle="1" w:styleId="8549A2EFEA314C4DAC872A8F854F86E9">
    <w:name w:val="8549A2EFEA314C4DAC872A8F854F86E9"/>
    <w:rsid w:val="00581AB8"/>
  </w:style>
  <w:style w:type="paragraph" w:customStyle="1" w:styleId="DF66B3F352AF44C3BE9B5A690146F3D9">
    <w:name w:val="DF66B3F352AF44C3BE9B5A690146F3D9"/>
    <w:rsid w:val="00581AB8"/>
  </w:style>
  <w:style w:type="paragraph" w:customStyle="1" w:styleId="9FA5A7FCD8E64C738BE4245B3C67148B">
    <w:name w:val="9FA5A7FCD8E64C738BE4245B3C67148B"/>
    <w:rsid w:val="00581AB8"/>
  </w:style>
  <w:style w:type="paragraph" w:customStyle="1" w:styleId="8CD65EF913CE47AA912E6825027E33FE">
    <w:name w:val="8CD65EF913CE47AA912E6825027E33FE"/>
    <w:rsid w:val="00581AB8"/>
  </w:style>
  <w:style w:type="paragraph" w:customStyle="1" w:styleId="2A75BD3F1621495BB06D5B94B79B4A45">
    <w:name w:val="2A75BD3F1621495BB06D5B94B79B4A45"/>
    <w:rsid w:val="00581AB8"/>
  </w:style>
  <w:style w:type="paragraph" w:customStyle="1" w:styleId="594B2C31AFAF4F63967159E19370092F">
    <w:name w:val="594B2C31AFAF4F63967159E19370092F"/>
    <w:rsid w:val="00581AB8"/>
  </w:style>
  <w:style w:type="paragraph" w:customStyle="1" w:styleId="E376E6DF2BFF498482F89D2DE90EF22D">
    <w:name w:val="E376E6DF2BFF498482F89D2DE90EF22D"/>
    <w:rsid w:val="00581AB8"/>
  </w:style>
  <w:style w:type="paragraph" w:customStyle="1" w:styleId="C41058882877485E9B181841760E3B33">
    <w:name w:val="C41058882877485E9B181841760E3B33"/>
    <w:rsid w:val="00581AB8"/>
  </w:style>
  <w:style w:type="paragraph" w:customStyle="1" w:styleId="682B69F2D9174617801B825ACD84C276">
    <w:name w:val="682B69F2D9174617801B825ACD84C276"/>
    <w:rsid w:val="00581AB8"/>
  </w:style>
  <w:style w:type="paragraph" w:customStyle="1" w:styleId="6F1D14FBDD974940BFBBB623EB39E41B">
    <w:name w:val="6F1D14FBDD974940BFBBB623EB39E41B"/>
    <w:rsid w:val="00581AB8"/>
  </w:style>
  <w:style w:type="paragraph" w:customStyle="1" w:styleId="59E76089077B46728C65514202070405">
    <w:name w:val="59E76089077B46728C65514202070405"/>
    <w:rsid w:val="00581AB8"/>
  </w:style>
  <w:style w:type="paragraph" w:customStyle="1" w:styleId="F2A73065A92C4F769919D039CD98F91A">
    <w:name w:val="F2A73065A92C4F769919D039CD98F91A"/>
    <w:rsid w:val="00581AB8"/>
  </w:style>
  <w:style w:type="paragraph" w:customStyle="1" w:styleId="AD58C94184F1414F871CF8B72FAC7A5B">
    <w:name w:val="AD58C94184F1414F871CF8B72FAC7A5B"/>
    <w:rsid w:val="00581AB8"/>
  </w:style>
  <w:style w:type="paragraph" w:customStyle="1" w:styleId="E705D1E20A2548BCB3D5DAB606D5F65E">
    <w:name w:val="E705D1E20A2548BCB3D5DAB606D5F65E"/>
    <w:rsid w:val="00581AB8"/>
  </w:style>
  <w:style w:type="paragraph" w:customStyle="1" w:styleId="D47B9CFA6F0E45E398028CF000927EFC">
    <w:name w:val="D47B9CFA6F0E45E398028CF000927EFC"/>
    <w:rsid w:val="00581AB8"/>
  </w:style>
  <w:style w:type="paragraph" w:customStyle="1" w:styleId="9FBDC68F57F8432A84722E240542D5E8">
    <w:name w:val="9FBDC68F57F8432A84722E240542D5E8"/>
    <w:rsid w:val="00581AB8"/>
  </w:style>
  <w:style w:type="paragraph" w:customStyle="1" w:styleId="C3589280E84F4C12815C5136C09F8E52">
    <w:name w:val="C3589280E84F4C12815C5136C09F8E52"/>
    <w:rsid w:val="00581AB8"/>
  </w:style>
  <w:style w:type="paragraph" w:customStyle="1" w:styleId="0AF3B97DF2D74079BC21F16B9EAE081C">
    <w:name w:val="0AF3B97DF2D74079BC21F16B9EAE081C"/>
    <w:rsid w:val="00581AB8"/>
  </w:style>
  <w:style w:type="paragraph" w:customStyle="1" w:styleId="A303AEB15EA84F23BB1E6C2CA7FFF4CB">
    <w:name w:val="A303AEB15EA84F23BB1E6C2CA7FFF4CB"/>
    <w:rsid w:val="00581AB8"/>
  </w:style>
  <w:style w:type="paragraph" w:customStyle="1" w:styleId="73AF8763F8B5408CA7DC35C149078C759">
    <w:name w:val="73AF8763F8B5408CA7DC35C149078C759"/>
    <w:rsid w:val="0039627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8">
    <w:name w:val="A90D31A536214A0A9B4BEAEB331507938"/>
    <w:rsid w:val="0039627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9">
    <w:name w:val="B54667BE70A64F42831D71B87DEAB7DA9"/>
    <w:rsid w:val="0039627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9">
    <w:name w:val="356CB584C106419E9A963C568FC4FBEA9"/>
    <w:rsid w:val="0039627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9">
    <w:name w:val="D76ABC78B0714404AB61F23050ED867B9"/>
    <w:rsid w:val="0039627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9">
    <w:name w:val="D9CBDED7B30D4EDAB8248D9509C6E9A19"/>
    <w:rsid w:val="0039627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9">
    <w:name w:val="013B4F6FEB044835BA2C78A188EE14CF9"/>
    <w:rsid w:val="0039627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9">
    <w:name w:val="BC06DC303FC54CE0A25B4633D76025D89"/>
    <w:rsid w:val="0039627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9">
    <w:name w:val="51BCBFC27E3641EE8CCB33921B1317FB9"/>
    <w:rsid w:val="0039627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AF3B97DF2D74079BC21F16B9EAE081C1">
    <w:name w:val="0AF3B97DF2D74079BC21F16B9EAE081C1"/>
    <w:rsid w:val="00396278"/>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F2A73065A92C4F769919D039CD98F91A1">
    <w:name w:val="F2A73065A92C4F769919D039CD98F91A1"/>
    <w:rsid w:val="00396278"/>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9FA5A7FCD8E64C738BE4245B3C67148B1">
    <w:name w:val="9FA5A7FCD8E64C738BE4245B3C67148B1"/>
    <w:rsid w:val="00396278"/>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9F92EBC50C7A44B69B897D66C96D757E">
    <w:name w:val="9F92EBC50C7A44B69B897D66C96D757E"/>
    <w:rsid w:val="00396278"/>
  </w:style>
  <w:style w:type="paragraph" w:customStyle="1" w:styleId="FBA549D5534F4F8D9F7181E485885EE6">
    <w:name w:val="FBA549D5534F4F8D9F7181E485885EE6"/>
    <w:rsid w:val="00396278"/>
  </w:style>
  <w:style w:type="paragraph" w:customStyle="1" w:styleId="EE42FA0F69F24DD299F02BCCD7ECDAE3">
    <w:name w:val="EE42FA0F69F24DD299F02BCCD7ECDAE3"/>
    <w:rsid w:val="00396278"/>
  </w:style>
  <w:style w:type="paragraph" w:customStyle="1" w:styleId="45D1506721AB4DFEAC1199F98AE61C29">
    <w:name w:val="45D1506721AB4DFEAC1199F98AE61C29"/>
    <w:rsid w:val="00396278"/>
  </w:style>
  <w:style w:type="paragraph" w:customStyle="1" w:styleId="94830B0B1E4E4F24BDC70A082CCB18F3">
    <w:name w:val="94830B0B1E4E4F24BDC70A082CCB18F3"/>
    <w:rsid w:val="00396278"/>
  </w:style>
  <w:style w:type="paragraph" w:customStyle="1" w:styleId="DBFDF5B4B932499E8865E2B60300684F">
    <w:name w:val="DBFDF5B4B932499E8865E2B60300684F"/>
    <w:rsid w:val="00396278"/>
  </w:style>
  <w:style w:type="paragraph" w:customStyle="1" w:styleId="A6BB3043C9794EFB9CE990AB94FC25F7">
    <w:name w:val="A6BB3043C9794EFB9CE990AB94FC25F7"/>
    <w:rsid w:val="00396278"/>
  </w:style>
  <w:style w:type="paragraph" w:customStyle="1" w:styleId="FF7380F990834E8284632E745A6866F8">
    <w:name w:val="FF7380F990834E8284632E745A6866F8"/>
    <w:rsid w:val="00396278"/>
  </w:style>
  <w:style w:type="paragraph" w:customStyle="1" w:styleId="B3DA0AC91E58459FB441CF759995B50A">
    <w:name w:val="B3DA0AC91E58459FB441CF759995B50A"/>
    <w:rsid w:val="00396278"/>
  </w:style>
  <w:style w:type="paragraph" w:customStyle="1" w:styleId="AEFBF4947DF549FCA4FB5FEEC35B63A8">
    <w:name w:val="AEFBF4947DF549FCA4FB5FEEC35B63A8"/>
    <w:rsid w:val="00396278"/>
  </w:style>
  <w:style w:type="paragraph" w:customStyle="1" w:styleId="54945BDF2B5A42799F5159960CEA810F">
    <w:name w:val="54945BDF2B5A42799F5159960CEA810F"/>
    <w:rsid w:val="00396278"/>
  </w:style>
  <w:style w:type="paragraph" w:customStyle="1" w:styleId="99E7E5F4FA334C9392D64E3A247E7F2E">
    <w:name w:val="99E7E5F4FA334C9392D64E3A247E7F2E"/>
    <w:rsid w:val="00396278"/>
  </w:style>
  <w:style w:type="paragraph" w:customStyle="1" w:styleId="7F8EF8D072174A53B3A7107175215C33">
    <w:name w:val="7F8EF8D072174A53B3A7107175215C33"/>
    <w:rsid w:val="00396278"/>
  </w:style>
  <w:style w:type="paragraph" w:customStyle="1" w:styleId="55B7753532C645E3AAD9E73825D88A06">
    <w:name w:val="55B7753532C645E3AAD9E73825D88A06"/>
    <w:rsid w:val="00396278"/>
  </w:style>
  <w:style w:type="paragraph" w:customStyle="1" w:styleId="88D39F2A43DC40DD97BB62522ECA141F">
    <w:name w:val="88D39F2A43DC40DD97BB62522ECA141F"/>
    <w:rsid w:val="00A75C69"/>
  </w:style>
  <w:style w:type="paragraph" w:customStyle="1" w:styleId="C2416A767009426EB10E1DA953764427">
    <w:name w:val="C2416A767009426EB10E1DA953764427"/>
    <w:rsid w:val="00EB23D6"/>
  </w:style>
  <w:style w:type="paragraph" w:customStyle="1" w:styleId="73AF8763F8B5408CA7DC35C149078C7510">
    <w:name w:val="73AF8763F8B5408CA7DC35C149078C7510"/>
    <w:rsid w:val="00EB23D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9">
    <w:name w:val="A90D31A536214A0A9B4BEAEB331507939"/>
    <w:rsid w:val="00EB23D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10">
    <w:name w:val="B54667BE70A64F42831D71B87DEAB7DA10"/>
    <w:rsid w:val="00EB23D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10">
    <w:name w:val="356CB584C106419E9A963C568FC4FBEA10"/>
    <w:rsid w:val="00EB23D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10">
    <w:name w:val="D76ABC78B0714404AB61F23050ED867B10"/>
    <w:rsid w:val="00EB23D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10">
    <w:name w:val="D9CBDED7B30D4EDAB8248D9509C6E9A110"/>
    <w:rsid w:val="00EB23D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10">
    <w:name w:val="013B4F6FEB044835BA2C78A188EE14CF10"/>
    <w:rsid w:val="00EB23D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10">
    <w:name w:val="BC06DC303FC54CE0A25B4633D76025D810"/>
    <w:rsid w:val="00EB23D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10">
    <w:name w:val="51BCBFC27E3641EE8CCB33921B1317FB10"/>
    <w:rsid w:val="00EB23D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9F92EBC50C7A44B69B897D66C96D757E1">
    <w:name w:val="9F92EBC50C7A44B69B897D66C96D757E1"/>
    <w:rsid w:val="00EB23D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EE42FA0F69F24DD299F02BCCD7ECDAE31">
    <w:name w:val="EE42FA0F69F24DD299F02BCCD7ECDAE31"/>
    <w:rsid w:val="00EB23D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45D1506721AB4DFEAC1199F98AE61C291">
    <w:name w:val="45D1506721AB4DFEAC1199F98AE61C291"/>
    <w:rsid w:val="00EB23D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94830B0B1E4E4F24BDC70A082CCB18F31">
    <w:name w:val="94830B0B1E4E4F24BDC70A082CCB18F31"/>
    <w:rsid w:val="00EB23D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BFDF5B4B932499E8865E2B60300684F1">
    <w:name w:val="DBFDF5B4B932499E8865E2B60300684F1"/>
    <w:rsid w:val="00EB23D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6BB3043C9794EFB9CE990AB94FC25F71">
    <w:name w:val="A6BB3043C9794EFB9CE990AB94FC25F71"/>
    <w:rsid w:val="00EB23D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FF7380F990834E8284632E745A6866F81">
    <w:name w:val="FF7380F990834E8284632E745A6866F81"/>
    <w:rsid w:val="00EB23D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3DA0AC91E58459FB441CF759995B50A1">
    <w:name w:val="B3DA0AC91E58459FB441CF759995B50A1"/>
    <w:rsid w:val="00EB23D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4945BDF2B5A42799F5159960CEA810F1">
    <w:name w:val="54945BDF2B5A42799F5159960CEA810F1"/>
    <w:rsid w:val="00EB23D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99E7E5F4FA334C9392D64E3A247E7F2E1">
    <w:name w:val="99E7E5F4FA334C9392D64E3A247E7F2E1"/>
    <w:rsid w:val="00EB23D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AF3B97DF2D74079BC21F16B9EAE081C2">
    <w:name w:val="0AF3B97DF2D74079BC21F16B9EAE081C2"/>
    <w:rsid w:val="00EB23D6"/>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F2A73065A92C4F769919D039CD98F91A2">
    <w:name w:val="F2A73065A92C4F769919D039CD98F91A2"/>
    <w:rsid w:val="00EB23D6"/>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9FA5A7FCD8E64C738BE4245B3C67148B2">
    <w:name w:val="9FA5A7FCD8E64C738BE4245B3C67148B2"/>
    <w:rsid w:val="00EB23D6"/>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504DF32D72D4456CAC14AD61A7D89D92">
    <w:name w:val="504DF32D72D4456CAC14AD61A7D89D92"/>
    <w:rsid w:val="00EB23D6"/>
  </w:style>
  <w:style w:type="paragraph" w:customStyle="1" w:styleId="62AEE20462CE4B97AEC3613D194B8334">
    <w:name w:val="62AEE20462CE4B97AEC3613D194B8334"/>
    <w:rsid w:val="00EB23D6"/>
  </w:style>
  <w:style w:type="paragraph" w:customStyle="1" w:styleId="B592244899C94DEA9C730CDA9F8C4BA4">
    <w:name w:val="B592244899C94DEA9C730CDA9F8C4BA4"/>
    <w:rsid w:val="00EB23D6"/>
  </w:style>
  <w:style w:type="paragraph" w:customStyle="1" w:styleId="AF6F89F8B54A49B3BEF2E475499A913E">
    <w:name w:val="AF6F89F8B54A49B3BEF2E475499A913E"/>
    <w:rsid w:val="00666F9A"/>
  </w:style>
  <w:style w:type="paragraph" w:customStyle="1" w:styleId="D6E0F894EA5C40C7975DCACD43F85C95">
    <w:name w:val="D6E0F894EA5C40C7975DCACD43F85C95"/>
    <w:rsid w:val="00666F9A"/>
  </w:style>
  <w:style w:type="paragraph" w:customStyle="1" w:styleId="1620040409FF406087697ED4AEA3FDF7">
    <w:name w:val="1620040409FF406087697ED4AEA3FDF7"/>
    <w:rsid w:val="00666F9A"/>
  </w:style>
  <w:style w:type="paragraph" w:customStyle="1" w:styleId="2D8255603AFB416697345F29EAA39E2F">
    <w:name w:val="2D8255603AFB416697345F29EAA39E2F"/>
    <w:rsid w:val="00666F9A"/>
  </w:style>
  <w:style w:type="paragraph" w:customStyle="1" w:styleId="F24C8B5214874354B3C3D4F6FE756E61">
    <w:name w:val="F24C8B5214874354B3C3D4F6FE756E61"/>
    <w:rsid w:val="00666F9A"/>
  </w:style>
  <w:style w:type="paragraph" w:customStyle="1" w:styleId="67E25E65FE2444688C9889917CC956E2">
    <w:name w:val="67E25E65FE2444688C9889917CC956E2"/>
    <w:rsid w:val="00666F9A"/>
  </w:style>
  <w:style w:type="paragraph" w:customStyle="1" w:styleId="73AF8763F8B5408CA7DC35C149078C7511">
    <w:name w:val="73AF8763F8B5408CA7DC35C149078C7511"/>
    <w:rsid w:val="00666F9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10">
    <w:name w:val="A90D31A536214A0A9B4BEAEB3315079310"/>
    <w:rsid w:val="00666F9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11">
    <w:name w:val="B54667BE70A64F42831D71B87DEAB7DA11"/>
    <w:rsid w:val="00666F9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11">
    <w:name w:val="356CB584C106419E9A963C568FC4FBEA11"/>
    <w:rsid w:val="00666F9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2D8255603AFB416697345F29EAA39E2F1">
    <w:name w:val="2D8255603AFB416697345F29EAA39E2F1"/>
    <w:rsid w:val="00666F9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11">
    <w:name w:val="D9CBDED7B30D4EDAB8248D9509C6E9A111"/>
    <w:rsid w:val="00666F9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11">
    <w:name w:val="013B4F6FEB044835BA2C78A188EE14CF11"/>
    <w:rsid w:val="00666F9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11">
    <w:name w:val="BC06DC303FC54CE0A25B4633D76025D811"/>
    <w:rsid w:val="00666F9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9F92EBC50C7A44B69B897D66C96D757E2">
    <w:name w:val="9F92EBC50C7A44B69B897D66C96D757E2"/>
    <w:rsid w:val="00666F9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EE42FA0F69F24DD299F02BCCD7ECDAE32">
    <w:name w:val="EE42FA0F69F24DD299F02BCCD7ECDAE32"/>
    <w:rsid w:val="00666F9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45D1506721AB4DFEAC1199F98AE61C292">
    <w:name w:val="45D1506721AB4DFEAC1199F98AE61C292"/>
    <w:rsid w:val="00666F9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94830B0B1E4E4F24BDC70A082CCB18F32">
    <w:name w:val="94830B0B1E4E4F24BDC70A082CCB18F32"/>
    <w:rsid w:val="00666F9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BFDF5B4B932499E8865E2B60300684F2">
    <w:name w:val="DBFDF5B4B932499E8865E2B60300684F2"/>
    <w:rsid w:val="00666F9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6BB3043C9794EFB9CE990AB94FC25F72">
    <w:name w:val="A6BB3043C9794EFB9CE990AB94FC25F72"/>
    <w:rsid w:val="00666F9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3DA0AC91E58459FB441CF759995B50A2">
    <w:name w:val="B3DA0AC91E58459FB441CF759995B50A2"/>
    <w:rsid w:val="00666F9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4945BDF2B5A42799F5159960CEA810F2">
    <w:name w:val="54945BDF2B5A42799F5159960CEA810F2"/>
    <w:rsid w:val="00666F9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99E7E5F4FA334C9392D64E3A247E7F2E2">
    <w:name w:val="99E7E5F4FA334C9392D64E3A247E7F2E2"/>
    <w:rsid w:val="00666F9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AF3B97DF2D74079BC21F16B9EAE081C3">
    <w:name w:val="0AF3B97DF2D74079BC21F16B9EAE081C3"/>
    <w:rsid w:val="00666F9A"/>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F2A73065A92C4F769919D039CD98F91A3">
    <w:name w:val="F2A73065A92C4F769919D039CD98F91A3"/>
    <w:rsid w:val="00666F9A"/>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9FA5A7FCD8E64C738BE4245B3C67148B3">
    <w:name w:val="9FA5A7FCD8E64C738BE4245B3C67148B3"/>
    <w:rsid w:val="00666F9A"/>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08239346916748558AE79827B0169CA5">
    <w:name w:val="08239346916748558AE79827B0169CA5"/>
    <w:rsid w:val="00666F9A"/>
  </w:style>
  <w:style w:type="paragraph" w:customStyle="1" w:styleId="D4A4E84A17DD4FF394C02AAB0BD7C011">
    <w:name w:val="D4A4E84A17DD4FF394C02AAB0BD7C011"/>
    <w:rsid w:val="00666F9A"/>
  </w:style>
  <w:style w:type="paragraph" w:customStyle="1" w:styleId="73AF8763F8B5408CA7DC35C149078C7512">
    <w:name w:val="73AF8763F8B5408CA7DC35C149078C7512"/>
    <w:rsid w:val="00666F9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11">
    <w:name w:val="A90D31A536214A0A9B4BEAEB3315079311"/>
    <w:rsid w:val="00666F9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12">
    <w:name w:val="B54667BE70A64F42831D71B87DEAB7DA12"/>
    <w:rsid w:val="00666F9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12">
    <w:name w:val="356CB584C106419E9A963C568FC4FBEA12"/>
    <w:rsid w:val="00666F9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2D8255603AFB416697345F29EAA39E2F2">
    <w:name w:val="2D8255603AFB416697345F29EAA39E2F2"/>
    <w:rsid w:val="00666F9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12">
    <w:name w:val="D9CBDED7B30D4EDAB8248D9509C6E9A112"/>
    <w:rsid w:val="00666F9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12">
    <w:name w:val="013B4F6FEB044835BA2C78A188EE14CF12"/>
    <w:rsid w:val="00666F9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12">
    <w:name w:val="BC06DC303FC54CE0A25B4633D76025D812"/>
    <w:rsid w:val="00666F9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9F92EBC50C7A44B69B897D66C96D757E3">
    <w:name w:val="9F92EBC50C7A44B69B897D66C96D757E3"/>
    <w:rsid w:val="00666F9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EE42FA0F69F24DD299F02BCCD7ECDAE33">
    <w:name w:val="EE42FA0F69F24DD299F02BCCD7ECDAE33"/>
    <w:rsid w:val="00666F9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45D1506721AB4DFEAC1199F98AE61C293">
    <w:name w:val="45D1506721AB4DFEAC1199F98AE61C293"/>
    <w:rsid w:val="00666F9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94830B0B1E4E4F24BDC70A082CCB18F33">
    <w:name w:val="94830B0B1E4E4F24BDC70A082CCB18F33"/>
    <w:rsid w:val="00666F9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BFDF5B4B932499E8865E2B60300684F3">
    <w:name w:val="DBFDF5B4B932499E8865E2B60300684F3"/>
    <w:rsid w:val="00666F9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6BB3043C9794EFB9CE990AB94FC25F73">
    <w:name w:val="A6BB3043C9794EFB9CE990AB94FC25F73"/>
    <w:rsid w:val="00666F9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3DA0AC91E58459FB441CF759995B50A3">
    <w:name w:val="B3DA0AC91E58459FB441CF759995B50A3"/>
    <w:rsid w:val="00666F9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4945BDF2B5A42799F5159960CEA810F3">
    <w:name w:val="54945BDF2B5A42799F5159960CEA810F3"/>
    <w:rsid w:val="00666F9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99E7E5F4FA334C9392D64E3A247E7F2E3">
    <w:name w:val="99E7E5F4FA334C9392D64E3A247E7F2E3"/>
    <w:rsid w:val="00666F9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AF3B97DF2D74079BC21F16B9EAE081C4">
    <w:name w:val="0AF3B97DF2D74079BC21F16B9EAE081C4"/>
    <w:rsid w:val="00666F9A"/>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F2A73065A92C4F769919D039CD98F91A4">
    <w:name w:val="F2A73065A92C4F769919D039CD98F91A4"/>
    <w:rsid w:val="00666F9A"/>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9FA5A7FCD8E64C738BE4245B3C67148B4">
    <w:name w:val="9FA5A7FCD8E64C738BE4245B3C67148B4"/>
    <w:rsid w:val="00666F9A"/>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321A27DF04DF4719897B98334F10266F">
    <w:name w:val="321A27DF04DF4719897B98334F10266F"/>
    <w:rsid w:val="00911103"/>
  </w:style>
  <w:style w:type="paragraph" w:customStyle="1" w:styleId="312704F2C80348308B91EBDACD655F1B">
    <w:name w:val="312704F2C80348308B91EBDACD655F1B"/>
    <w:rsid w:val="00911103"/>
  </w:style>
  <w:style w:type="paragraph" w:customStyle="1" w:styleId="A269C789A9AA4522BD9538C5AE542EAC">
    <w:name w:val="A269C789A9AA4522BD9538C5AE542EAC"/>
    <w:rsid w:val="00911103"/>
  </w:style>
  <w:style w:type="paragraph" w:customStyle="1" w:styleId="C491CC7735424C9D8101C6EB8622A014">
    <w:name w:val="C491CC7735424C9D8101C6EB8622A014"/>
    <w:rsid w:val="00911103"/>
  </w:style>
  <w:style w:type="paragraph" w:customStyle="1" w:styleId="65215702804442B8AF6D7B134BEE14FD">
    <w:name w:val="65215702804442B8AF6D7B134BEE14FD"/>
    <w:rsid w:val="00911103"/>
  </w:style>
  <w:style w:type="paragraph" w:customStyle="1" w:styleId="18BB5482F5974D8BB8F76D735A705EBE">
    <w:name w:val="18BB5482F5974D8BB8F76D735A705EBE"/>
    <w:rsid w:val="00911103"/>
  </w:style>
  <w:style w:type="paragraph" w:customStyle="1" w:styleId="E1DEE2A1CAFD42B798C8EC617D6878A1">
    <w:name w:val="E1DEE2A1CAFD42B798C8EC617D6878A1"/>
    <w:rsid w:val="005459BE"/>
    <w:pPr>
      <w:spacing w:after="160" w:line="259" w:lineRule="auto"/>
    </w:pPr>
  </w:style>
  <w:style w:type="paragraph" w:customStyle="1" w:styleId="F077733A5BF9496A96B42464C85D15D1">
    <w:name w:val="F077733A5BF9496A96B42464C85D15D1"/>
    <w:rsid w:val="005459BE"/>
    <w:pPr>
      <w:spacing w:after="160" w:line="259" w:lineRule="auto"/>
    </w:pPr>
  </w:style>
  <w:style w:type="paragraph" w:customStyle="1" w:styleId="EA42A3F1626F44EBB8561DA04741520E">
    <w:name w:val="EA42A3F1626F44EBB8561DA04741520E"/>
    <w:rsid w:val="005459BE"/>
    <w:pPr>
      <w:spacing w:after="160" w:line="259" w:lineRule="auto"/>
    </w:pPr>
  </w:style>
  <w:style w:type="paragraph" w:customStyle="1" w:styleId="AA0DE8BC60CA409A9185745E88F954DA">
    <w:name w:val="AA0DE8BC60CA409A9185745E88F954DA"/>
    <w:rsid w:val="000D10D3"/>
    <w:pPr>
      <w:spacing w:after="160" w:line="259" w:lineRule="auto"/>
    </w:pPr>
  </w:style>
  <w:style w:type="paragraph" w:customStyle="1" w:styleId="39F3B8D6D1C649F5ABC7482673D63CD4">
    <w:name w:val="39F3B8D6D1C649F5ABC7482673D63CD4"/>
    <w:rsid w:val="000D10D3"/>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773E12-A395-4222-9EBF-01FD224598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12</Pages>
  <Words>7821</Words>
  <Characters>44581</Characters>
  <Application>Microsoft Office Word</Application>
  <DocSecurity>0</DocSecurity>
  <Lines>371</Lines>
  <Paragraphs>104</Paragraphs>
  <ScaleCrop>false</ScaleCrop>
  <HeadingPairs>
    <vt:vector size="2" baseType="variant">
      <vt:variant>
        <vt:lpstr>Название</vt:lpstr>
      </vt:variant>
      <vt:variant>
        <vt:i4>1</vt:i4>
      </vt:variant>
    </vt:vector>
  </HeadingPairs>
  <TitlesOfParts>
    <vt:vector size="1" baseType="lpstr">
      <vt:lpstr/>
    </vt:vector>
  </TitlesOfParts>
  <Company>ООО "ДубльГИС"</Company>
  <LinksUpToDate>false</LinksUpToDate>
  <CharactersWithSpaces>52298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Буткеев Станислав Валерьевич</dc:creator>
  <cp:lastModifiedBy>Тукаев Александр Юрьевич</cp:lastModifiedBy>
  <cp:revision>45</cp:revision>
  <dcterms:created xsi:type="dcterms:W3CDTF">2014-03-24T11:22:00Z</dcterms:created>
  <dcterms:modified xsi:type="dcterms:W3CDTF">2015-05-20T06:53:00Z</dcterms:modified>
</cp:coreProperties>
</file>