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181135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181135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E075BB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подписания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договора</w:t>
                </w:r>
                <w:proofErr w:type="spellEnd"/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181135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181135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DE710C" w:rsidRPr="004D7EC1" w:rsidRDefault="00181135" w:rsidP="00542071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="00DE710C" w:rsidRPr="00D30C49">
            <w:rPr>
              <w:rFonts w:ascii="Times New Roman" w:hAnsi="Times New Roman" w:cs="Times New Roman"/>
            </w:rPr>
            <w:instrText>DOCVARIABLE</w:instrText>
          </w:r>
          <w:r w:rsidR="00DE710C"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DE710C"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B54667BE70A64F42831D71B87DEAB7D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DefaultPlaceholder_22675703"/>
              </w:placeholder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D527E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356CB584C106419E9A963C568FC4FBE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033722" w:rsidRPr="00D30C49">
            <w:rPr>
              <w:rFonts w:ascii="Times New Roman" w:hAnsi="Times New Roman" w:cs="Times New Roman"/>
              <w:lang w:val="ru-RU"/>
            </w:rPr>
            <w:t xml:space="preserve">, </w:t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72614950"/>
              <w:placeholder>
                <w:docPart w:val="2D8255603AFB416697345F29EAA39E2F"/>
              </w:placeholder>
              <w:showingPlcHdr/>
              <w:text/>
            </w:sdtPr>
            <w:sdtEndPr/>
            <w:sdtContent>
              <w:r w:rsidR="006C7F4B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D9CBDED7B30D4EDAB8248D9509C6E9A1"/>
              </w:placeholder>
              <w:showingPlcHdr/>
              <w:text/>
            </w:sdtPr>
            <w:sdtEndPr/>
            <w:sdtContent>
              <w:r w:rsidR="00204E2C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013B4F6FEB044835BA2C78A188EE14CF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3277B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BC06DC303FC54CE0A25B4633D76025D8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0F0465" w:rsidRPr="000F0465">
            <w:rPr>
              <w:rFonts w:ascii="Times New Roman" w:hAnsi="Times New Roman" w:cs="Times New Roman"/>
              <w:lang w:val="ru-RU"/>
            </w:rPr>
            <w:t>,</w:t>
          </w:r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033722" w:rsidRPr="00D30C49">
            <w:rPr>
              <w:rFonts w:ascii="Times New Roman" w:hAnsi="Times New Roman" w:cs="Times New Roman"/>
              <w:lang w:val="ru-RU"/>
            </w:rPr>
            <w:t>действующего на основании</w:t>
          </w:r>
          <w:r w:rsidR="006C7F4B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</w:rPr>
              <w:tag w:val="Optional,UseCharter"/>
              <w:id w:val="771190927"/>
              <w:placeholder>
                <w:docPart w:val="AF6F89F8B54A49B3BEF2E475499A913E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28"/>
                  <w:placeholder>
                    <w:docPart w:val="AF6F89F8B54A49B3BEF2E475499A913E"/>
                  </w:placeholder>
                  <w:text/>
                </w:sdtPr>
                <w:sdtEndPr/>
                <w:sdtContent>
                  <w:r w:rsidR="006C7F4B" w:rsidRPr="00542071">
                    <w:rPr>
                      <w:rFonts w:ascii="Times New Roman" w:hAnsi="Times New Roman"/>
                      <w:b/>
                      <w:lang w:val="ru-RU"/>
                    </w:rPr>
                    <w:t>устава</w:t>
                  </w:r>
                </w:sdtContent>
              </w:sdt>
            </w:sdtContent>
          </w:sdt>
          <w:r w:rsidR="006C7F4B" w:rsidRPr="00C51A59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1190947"/>
              <w:placeholder>
                <w:docPart w:val="D6E0F894EA5C40C7975DCACD43F85C95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48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1190949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1190950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proofErr w:type="spellStart"/>
                  <w:r w:rsidR="006C7F4B" w:rsidRPr="00C51A59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4D7EC1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FoundingBargain"/>
              <w:id w:val="771190975"/>
              <w:placeholder>
                <w:docPart w:val="1620040409FF406087697ED4AEA3FDF7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76"/>
                  <w:placeholder>
                    <w:docPart w:val="1620040409FF406087697ED4AEA3FDF7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учередительного</w:t>
                  </w:r>
                  <w:proofErr w:type="spellEnd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 xml:space="preserve"> договора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Bargain"/>
              <w:id w:val="772615035"/>
              <w:placeholder>
                <w:docPart w:val="D4A4E84A17DD4FF394C02AAB0BD7C01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36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proofErr w:type="spellStart"/>
                  <w:proofErr w:type="gram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договора</w:t>
                  </w:r>
                  <w:proofErr w:type="spellEnd"/>
                  <w:proofErr w:type="gramEnd"/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Number"/>
                  <w:tag w:val="LegalPersonProfile.BargainNumber"/>
                  <w:id w:val="772615037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BeginDate"/>
                  <w:tag w:val="ShortDate"/>
                  <w:id w:val="772615038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DE710C" w:rsidRPr="00D30C49">
            <w:rPr>
              <w:rFonts w:ascii="Times New Roman" w:hAnsi="Times New Roman" w:cs="Times New Roman"/>
              <w:lang w:val="ru-RU"/>
            </w:rPr>
            <w:t>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Businessman"/>
        <w:id w:val="75582416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A465F8" w:rsidRPr="006C7F4B" w:rsidRDefault="00181135" w:rsidP="006C7F4B">
          <w:pPr>
            <w:spacing w:after="120"/>
            <w:jc w:val="both"/>
            <w:rPr>
              <w:rFonts w:ascii="Times New Roman" w:hAnsi="Times New Roman"/>
              <w:b/>
              <w:lang w:val="ru-RU"/>
            </w:rPr>
          </w:pPr>
          <w:r w:rsidRPr="00DB3135">
            <w:rPr>
              <w:rFonts w:ascii="Times New Roman" w:hAnsi="Times New Roman" w:cs="Times New Roman"/>
            </w:rPr>
            <w:fldChar w:fldCharType="begin"/>
          </w:r>
          <w:r w:rsidR="00A465F8" w:rsidRPr="00DB3135">
            <w:rPr>
              <w:rFonts w:ascii="Times New Roman" w:hAnsi="Times New Roman" w:cs="Times New Roman"/>
            </w:rPr>
            <w:instrText>DOCVARIABLE</w:instrText>
          </w:r>
          <w:r w:rsidR="00A465F8" w:rsidRPr="00DB313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A465F8" w:rsidRPr="00DB3135">
            <w:rPr>
              <w:rFonts w:ascii="Times New Roman" w:hAnsi="Times New Roman" w:cs="Times New Roman"/>
            </w:rPr>
            <w:instrText>OrgName</w:instrText>
          </w:r>
          <w:r w:rsidRPr="00DB313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52"/>
              <w:placeholder>
                <w:docPart w:val="9F92EBC50C7A44B69B897D66C96D757E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proofErr w:type="gramStart"/>
          <w:r w:rsidR="00A465F8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53"/>
              <w:placeholder>
                <w:docPart w:val="FBA549D5534F4F8D9F7181E485885EE6"/>
              </w:placeholder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54"/>
              <w:placeholder>
                <w:docPart w:val="EE42FA0F69F24DD299F02BCCD7ECDAE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55"/>
              <w:placeholder>
                <w:docPart w:val="45D1506721AB4DFEAC1199F98AE61C29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755824156"/>
              <w:placeholder>
                <w:docPart w:val="94830B0B1E4E4F24BDC70A082CCB18F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755824157"/>
              <w:placeholder>
                <w:docPart w:val="DBFDF5B4B932499E8865E2B60300684F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A465F8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5824158"/>
              <w:placeholder>
                <w:docPart w:val="A6BB3043C9794EFB9CE990AB94FC25F7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A465F8" w:rsidRPr="00A15712">
            <w:rPr>
              <w:rFonts w:ascii="Times New Roman" w:hAnsi="Times New Roman" w:cs="Times New Roman"/>
              <w:lang w:val="ru-RU"/>
            </w:rPr>
            <w:t>,</w:t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Certificate"/>
              <w:id w:val="772614975"/>
              <w:placeholder>
                <w:docPart w:val="F24C8B5214874354B3C3D4F6FE756E6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4976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сертификата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Number"/>
                  <w:tag w:val="LegalPersonProfile.CertificateNumber"/>
                  <w:id w:val="772614977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Date"/>
                  <w:tag w:val="ShortDate"/>
                  <w:id w:val="772614978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6C7F4B" w:rsidRPr="006C7F4B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2614999"/>
              <w:placeholder>
                <w:docPart w:val="67E25E65FE2444688C9889917CC956E2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00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01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02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proofErr w:type="spellStart"/>
                  <w:r w:rsidR="006C7F4B" w:rsidRPr="006C7F4B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  <w:proofErr w:type="gramEnd"/>
        </w:p>
      </w:sdtContent>
    </w:sdt>
    <w:sdt>
      <w:sdtPr>
        <w:rPr>
          <w:rFonts w:ascii="Times New Roman" w:hAnsi="Times New Roman" w:cs="Times New Roman"/>
        </w:rPr>
        <w:tag w:val="Optional,UseNaturalPerson"/>
        <w:id w:val="75582418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5C5D90" w:rsidRPr="00387708" w:rsidRDefault="00181135" w:rsidP="006C7F4B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  <w:r w:rsidRPr="002E5765">
            <w:rPr>
              <w:rFonts w:ascii="Times New Roman" w:hAnsi="Times New Roman" w:cs="Times New Roman"/>
            </w:rPr>
            <w:fldChar w:fldCharType="begin"/>
          </w:r>
          <w:r w:rsidR="005C5D90" w:rsidRPr="002E5765">
            <w:rPr>
              <w:rFonts w:ascii="Times New Roman" w:hAnsi="Times New Roman" w:cs="Times New Roman"/>
            </w:rPr>
            <w:instrText>DOCVARIABLE</w:instrText>
          </w:r>
          <w:r w:rsidR="005C5D90" w:rsidRPr="002E576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5C5D90" w:rsidRPr="002E5765">
            <w:rPr>
              <w:rFonts w:ascii="Times New Roman" w:hAnsi="Times New Roman" w:cs="Times New Roman"/>
            </w:rPr>
            <w:instrText>OrgName</w:instrText>
          </w:r>
          <w:r w:rsidRPr="002E576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77"/>
              <w:placeholder>
                <w:docPart w:val="B3DA0AC91E58459FB441CF759995B50A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78"/>
              <w:placeholder>
                <w:docPart w:val="AEFBF4947DF549FCA4FB5FEEC35B63A8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79"/>
              <w:placeholder>
                <w:docPart w:val="54945BDF2B5A42799F5159960CEA810F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80"/>
              <w:placeholder>
                <w:docPart w:val="99E7E5F4FA334C9392D64E3A247E7F2E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bCs/>
              <w:sz w:val="18"/>
              <w:szCs w:val="18"/>
              <w:lang w:val="ru-RU"/>
            </w:rPr>
            <w:t xml:space="preserve">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>граждани</w:t>
          </w:r>
          <w:proofErr w:type="gramStart"/>
          <w:r w:rsidR="005C5D90" w:rsidRPr="002E5765">
            <w:rPr>
              <w:rFonts w:ascii="Times New Roman" w:hAnsi="Times New Roman" w:cs="Times New Roman"/>
              <w:lang w:val="ru-RU"/>
            </w:rPr>
            <w:t>н(</w:t>
          </w:r>
          <w:proofErr w:type="gramEnd"/>
          <w:r w:rsidR="005C5D90" w:rsidRPr="002E5765">
            <w:rPr>
              <w:rFonts w:ascii="Times New Roman" w:hAnsi="Times New Roman" w:cs="Times New Roman"/>
              <w:lang w:val="ru-RU"/>
            </w:rPr>
            <w:t xml:space="preserve">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7F8EF8D072174A53B3A7107175215C33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UseWarranty"/>
              <w:id w:val="772615015"/>
              <w:placeholder>
                <w:docPart w:val="08239346916748558AE79827B0169CA5"/>
              </w:placeholder>
            </w:sdtPr>
            <w:sdtEndPr>
              <w:rPr>
                <w:lang w:val="en-US"/>
              </w:rPr>
            </w:sdtEndPr>
            <w:sdtContent>
              <w:r w:rsidR="006C7F4B">
                <w:rPr>
                  <w:rFonts w:ascii="Times New Roman" w:hAnsi="Times New Roman"/>
                  <w:lang w:val="ru-RU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16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17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18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proofErr w:type="spellStart"/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  <w:proofErr w:type="spellEnd"/>
                </w:sdtContent>
              </w:sdt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именуемый(</w:t>
          </w:r>
          <w:proofErr w:type="spellStart"/>
          <w:r w:rsidR="005C5D90" w:rsidRPr="002E5765">
            <w:rPr>
              <w:rFonts w:ascii="Times New Roman" w:hAnsi="Times New Roman" w:cs="Times New Roman"/>
              <w:lang w:val="ru-RU"/>
            </w:rPr>
            <w:t>ая</w:t>
          </w:r>
          <w:proofErr w:type="spellEnd"/>
          <w:r w:rsidR="005C5D90" w:rsidRPr="002E5765">
            <w:rPr>
              <w:rFonts w:ascii="Times New Roman" w:hAnsi="Times New Roman" w:cs="Times New Roman"/>
              <w:lang w:val="ru-RU"/>
            </w:rPr>
            <w:t>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p w:rsidR="00971917" w:rsidRPr="00A955DE" w:rsidRDefault="00971917" w:rsidP="009D38B4">
      <w:pPr>
        <w:spacing w:after="120"/>
        <w:jc w:val="both"/>
        <w:rPr>
          <w:rFonts w:ascii="Times New Roman" w:hAnsi="Times New Roman"/>
          <w:lang w:val="ru-RU"/>
        </w:rPr>
      </w:pPr>
    </w:p>
    <w:p w:rsidR="008567CB" w:rsidRPr="00712245" w:rsidRDefault="008567CB" w:rsidP="008567CB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8567CB" w:rsidRPr="0000375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8567CB" w:rsidRPr="009233C7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 w:rsidRPr="002857A4">
        <w:rPr>
          <w:lang w:val="ru-RU"/>
        </w:rPr>
        <w:t xml:space="preserve">  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gramStart"/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</w:t>
      </w:r>
      <w:proofErr w:type="gramEnd"/>
      <w:r w:rsidRPr="007E6FA6">
        <w:rPr>
          <w:rFonts w:ascii="Times New Roman" w:hAnsi="Times New Roman"/>
          <w:lang w:val="ru-RU"/>
        </w:rPr>
        <w:t xml:space="preserve"> к оказанию Дополнительных услуг.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lastRenderedPageBreak/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32ECA">
        <w:rPr>
          <w:rFonts w:ascii="Times New Roman" w:hAnsi="Times New Roman"/>
          <w:b/>
          <w:lang w:val="ru-RU"/>
        </w:rPr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 w:rsidRPr="0022646A">
        <w:rPr>
          <w:rFonts w:ascii="Times New Roman" w:hAnsi="Times New Roman"/>
          <w:lang w:val="ru-RU"/>
        </w:rPr>
        <w:t>обращение Потребителя  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</w:t>
      </w:r>
      <w:proofErr w:type="spellStart"/>
      <w:r>
        <w:rPr>
          <w:rFonts w:ascii="Times New Roman" w:hAnsi="Times New Roman"/>
          <w:lang w:val="ru-RU"/>
        </w:rPr>
        <w:t>переадресующему</w:t>
      </w:r>
      <w:proofErr w:type="spellEnd"/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8567CB" w:rsidRPr="0022646A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proofErr w:type="gramStart"/>
      <w:r>
        <w:rPr>
          <w:rFonts w:ascii="Times New Roman" w:hAnsi="Times New Roman"/>
          <w:lang w:val="ru-RU"/>
        </w:rPr>
        <w:t>при</w:t>
      </w:r>
      <w:proofErr w:type="gramEnd"/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наличие</w:t>
      </w:r>
      <w:proofErr w:type="gramEnd"/>
      <w:r>
        <w:rPr>
          <w:rFonts w:ascii="Times New Roman" w:hAnsi="Times New Roman"/>
          <w:lang w:val="ru-RU"/>
        </w:rPr>
        <w:t xml:space="preserve">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</w:t>
      </w:r>
      <w:proofErr w:type="gramStart"/>
      <w:r w:rsidRPr="00ED2D09">
        <w:rPr>
          <w:rFonts w:ascii="Times New Roman" w:hAnsi="Times New Roman"/>
          <w:lang w:val="ru-RU"/>
        </w:rPr>
        <w:t xml:space="preserve">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</w:t>
      </w:r>
      <w:proofErr w:type="gramEnd"/>
      <w:r w:rsidRPr="00ED2D09">
        <w:rPr>
          <w:rFonts w:ascii="Times New Roman" w:hAnsi="Times New Roman"/>
          <w:lang w:val="ru-RU"/>
        </w:rPr>
        <w:t xml:space="preserve"> информационных услуг с использованием отдельных Сервисов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spellStart"/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>едийная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</w:t>
      </w:r>
      <w:proofErr w:type="spellStart"/>
      <w:r w:rsidRPr="00F30701">
        <w:rPr>
          <w:rFonts w:ascii="Times New Roman" w:hAnsi="Times New Roman"/>
          <w:b/>
          <w:lang w:val="ru-RU"/>
        </w:rPr>
        <w:t>медийные</w:t>
      </w:r>
      <w:proofErr w:type="spellEnd"/>
      <w:r w:rsidRPr="00F30701">
        <w:rPr>
          <w:rFonts w:ascii="Times New Roman" w:hAnsi="Times New Roman"/>
          <w:b/>
          <w:lang w:val="ru-RU"/>
        </w:rPr>
        <w:t xml:space="preserve">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proofErr w:type="spellStart"/>
      <w:r w:rsidRPr="005C4475">
        <w:rPr>
          <w:rFonts w:ascii="Times New Roman" w:hAnsi="Times New Roman"/>
          <w:lang w:val="ru-RU"/>
        </w:rPr>
        <w:t>текстово</w:t>
      </w:r>
      <w:proofErr w:type="spellEnd"/>
      <w:r w:rsidRPr="005C4475">
        <w:rPr>
          <w:rFonts w:ascii="Times New Roman" w:hAnsi="Times New Roman"/>
          <w:lang w:val="ru-RU"/>
        </w:rPr>
        <w:t>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8567CB" w:rsidRPr="004F68CC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8567CB" w:rsidRDefault="008567CB" w:rsidP="008567CB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8567CB" w:rsidRPr="00D20641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</w:t>
      </w:r>
      <w:r>
        <w:rPr>
          <w:lang w:val="ru-RU"/>
        </w:rPr>
        <w:lastRenderedPageBreak/>
        <w:t xml:space="preserve">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proofErr w:type="gramStart"/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 xml:space="preserve">в результате Поискового запроса, </w:t>
      </w:r>
      <w:proofErr w:type="spellStart"/>
      <w:r w:rsidRPr="00114EF7">
        <w:rPr>
          <w:lang w:val="ru-RU"/>
        </w:rPr>
        <w:t>переадресующего</w:t>
      </w:r>
      <w:proofErr w:type="spellEnd"/>
      <w:r w:rsidRPr="00114EF7">
        <w:rPr>
          <w:lang w:val="ru-RU"/>
        </w:rPr>
        <w:t xml:space="preserve">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предприятие, при соблюдении одного из следующих условий: </w:t>
      </w:r>
      <w:proofErr w:type="gramEnd"/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</w:t>
      </w:r>
      <w:r w:rsidRPr="00DA5B3D">
        <w:rPr>
          <w:lang w:val="ru-RU"/>
        </w:rPr>
        <w:t>было совершено к  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proofErr w:type="gramStart"/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  <w:proofErr w:type="gramEnd"/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proofErr w:type="spellStart"/>
      <w:r>
        <w:t>flamp</w:t>
      </w:r>
      <w:proofErr w:type="spellEnd"/>
      <w:r w:rsidRPr="00BA7ADF">
        <w:rPr>
          <w:lang w:val="ru-RU"/>
        </w:rPr>
        <w:t>.</w:t>
      </w:r>
      <w:proofErr w:type="spellStart"/>
      <w:r>
        <w:t>ru</w:t>
      </w:r>
      <w:proofErr w:type="spellEnd"/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</w:t>
      </w:r>
      <w:proofErr w:type="gramStart"/>
      <w:r w:rsidRPr="00ED2D09">
        <w:rPr>
          <w:rFonts w:ascii="Times New Roman" w:hAnsi="Times New Roman"/>
          <w:lang w:val="ru-RU"/>
        </w:rPr>
        <w:t>дств в Л</w:t>
      </w:r>
      <w:proofErr w:type="gramEnd"/>
      <w:r w:rsidRPr="00ED2D09">
        <w:rPr>
          <w:rFonts w:ascii="Times New Roman" w:hAnsi="Times New Roman"/>
          <w:lang w:val="ru-RU"/>
        </w:rPr>
        <w:t>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организаций,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8567CB" w:rsidRPr="00DF134C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</w:t>
      </w:r>
      <w:r w:rsidRPr="000A3244">
        <w:rPr>
          <w:lang w:val="ru-RU"/>
        </w:rPr>
        <w:lastRenderedPageBreak/>
        <w:t>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 w:rsidRPr="002857A4">
        <w:rPr>
          <w:lang w:val="ru-RU"/>
        </w:rPr>
        <w:t xml:space="preserve">  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proofErr w:type="gramStart"/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</w:t>
      </w:r>
      <w:proofErr w:type="gramEnd"/>
      <w:r>
        <w:rPr>
          <w:rFonts w:ascii="Times New Roman" w:hAnsi="Times New Roman"/>
          <w:bCs/>
          <w:lang w:val="ru-RU"/>
        </w:rPr>
        <w:t xml:space="preserve">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8567CB" w:rsidRPr="0039639E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lastRenderedPageBreak/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8567CB" w:rsidRDefault="008567CB" w:rsidP="008567CB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>. </w:t>
      </w:r>
      <w:proofErr w:type="gramStart"/>
      <w:r w:rsidRPr="00073218">
        <w:t xml:space="preserve">Прайс-лист, размещенный и/или доступный на Сайте в сети Интернет по адресу: </w:t>
      </w:r>
      <w:hyperlink r:id="rId9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  <w:proofErr w:type="gramEnd"/>
    </w:p>
    <w:p w:rsidR="008567CB" w:rsidRDefault="008567CB" w:rsidP="008567CB">
      <w:pPr>
        <w:pStyle w:val="ab"/>
        <w:spacing w:before="0" w:after="120"/>
        <w:jc w:val="both"/>
      </w:pPr>
      <w:r w:rsidRPr="00577434">
        <w:t>3</w:t>
      </w:r>
      <w:r>
        <w:t xml:space="preserve">.1.2. </w:t>
      </w:r>
      <w:proofErr w:type="gramStart"/>
      <w:r w:rsidRPr="00BD27C3">
        <w:t>Архивные прайс-листы, размещенные</w:t>
      </w:r>
      <w:r>
        <w:t xml:space="preserve"> и/или доступные на Сайте в сети Интернет по адресу: </w:t>
      </w:r>
      <w:hyperlink r:id="rId10" w:history="1">
        <w:r w:rsidRPr="008162BA">
          <w:rPr>
            <w:rStyle w:val="af5"/>
          </w:rPr>
          <w:t>http://law.2gis.ru/price-arch</w:t>
        </w:r>
        <w:r w:rsidRPr="008162BA">
          <w:rPr>
            <w:rStyle w:val="af5"/>
          </w:rPr>
          <w:t>i</w:t>
        </w:r>
        <w:r w:rsidRPr="008162BA">
          <w:rPr>
            <w:rStyle w:val="af5"/>
          </w:rPr>
          <w:t>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proofErr w:type="gramEnd"/>
      <w:r w:rsidRPr="00073218"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1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r w:rsidRPr="00932739">
        <w:t>http://law.2gis.ru/api-rules/</w:t>
      </w:r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>3</w:t>
      </w:r>
      <w:r>
        <w:t>.1.5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r w:rsidRPr="00932739">
        <w:t>http://law.2gis.ru/advert-rules/requirements/</w:t>
      </w:r>
      <w:r w:rsidRPr="00073218">
        <w:t xml:space="preserve">, и определяющие общие </w:t>
      </w:r>
      <w:r w:rsidRPr="00073218">
        <w:lastRenderedPageBreak/>
        <w:t>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Российской Федерации – применительно к оказанию Исполнителем Услуг</w:t>
      </w:r>
      <w:r w:rsidRPr="00073218">
        <w:t>.</w:t>
      </w:r>
    </w:p>
    <w:p w:rsidR="008567CB" w:rsidRPr="008567CB" w:rsidRDefault="008567CB" w:rsidP="008567CB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2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3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</w:t>
      </w:r>
      <w:proofErr w:type="spellStart"/>
      <w:r>
        <w:rPr>
          <w:rFonts w:ascii="Times New Roman" w:hAnsi="Times New Roman"/>
          <w:lang w:val="ru-RU"/>
        </w:rPr>
        <w:t>медийных</w:t>
      </w:r>
      <w:proofErr w:type="spellEnd"/>
      <w:r>
        <w:rPr>
          <w:rFonts w:ascii="Times New Roman" w:hAnsi="Times New Roman"/>
          <w:lang w:val="ru-RU"/>
        </w:rPr>
        <w:t xml:space="preserve">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</w:t>
      </w:r>
      <w:proofErr w:type="spellStart"/>
      <w:r>
        <w:rPr>
          <w:rFonts w:ascii="Times New Roman" w:hAnsi="Times New Roman"/>
          <w:lang w:val="ru-RU"/>
        </w:rPr>
        <w:t>медийные</w:t>
      </w:r>
      <w:proofErr w:type="spellEnd"/>
      <w:r>
        <w:rPr>
          <w:rFonts w:ascii="Times New Roman" w:hAnsi="Times New Roman"/>
          <w:lang w:val="ru-RU"/>
        </w:rPr>
        <w:t xml:space="preserve">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</w:t>
      </w:r>
      <w:proofErr w:type="spellStart"/>
      <w:r>
        <w:rPr>
          <w:rFonts w:ascii="Times New Roman" w:hAnsi="Times New Roman"/>
          <w:lang w:val="ru-RU"/>
        </w:rPr>
        <w:t>медийным</w:t>
      </w:r>
      <w:proofErr w:type="spellEnd"/>
      <w:r>
        <w:rPr>
          <w:rFonts w:ascii="Times New Roman" w:hAnsi="Times New Roman"/>
          <w:lang w:val="ru-RU"/>
        </w:rPr>
        <w:t xml:space="preserve"> рекламным материалам.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Принятие к размещению и/или подтверждение Исполнителем возможности размещения каких-либо Рекламных </w:t>
      </w:r>
      <w:proofErr w:type="gramStart"/>
      <w:r w:rsidRPr="00073218">
        <w:rPr>
          <w:rFonts w:ascii="Times New Roman" w:hAnsi="Times New Roman"/>
          <w:lang w:val="ru-RU"/>
        </w:rPr>
        <w:t>материалов</w:t>
      </w:r>
      <w:proofErr w:type="gramEnd"/>
      <w:r w:rsidRPr="00073218">
        <w:rPr>
          <w:rFonts w:ascii="Times New Roman" w:hAnsi="Times New Roman"/>
          <w:lang w:val="ru-RU"/>
        </w:rPr>
        <w:t xml:space="preserve"> ни при </w:t>
      </w:r>
      <w:proofErr w:type="gramStart"/>
      <w:r w:rsidRPr="00073218">
        <w:rPr>
          <w:rFonts w:ascii="Times New Roman" w:hAnsi="Times New Roman"/>
          <w:lang w:val="ru-RU"/>
        </w:rPr>
        <w:t>каких</w:t>
      </w:r>
      <w:proofErr w:type="gramEnd"/>
      <w:r w:rsidRPr="00073218">
        <w:rPr>
          <w:rFonts w:ascii="Times New Roman" w:hAnsi="Times New Roman"/>
          <w:lang w:val="ru-RU"/>
        </w:rPr>
        <w:t xml:space="preserve"> обстоятельствах не означает подтверждение </w:t>
      </w:r>
      <w:r w:rsidRPr="00073218">
        <w:rPr>
          <w:rFonts w:ascii="Times New Roman" w:hAnsi="Times New Roman"/>
          <w:lang w:val="ru-RU"/>
        </w:rPr>
        <w:lastRenderedPageBreak/>
        <w:t>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>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</w:t>
      </w:r>
      <w:proofErr w:type="gramEnd"/>
      <w:r w:rsidRPr="00073218">
        <w:rPr>
          <w:rFonts w:ascii="Times New Roman" w:hAnsi="Times New Roman"/>
          <w:lang w:val="ru-RU"/>
        </w:rPr>
        <w:t>, а при первичном размещении – одновременно с предоставлением Рекламных материалов.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</w:t>
      </w:r>
      <w:r w:rsidRPr="00073218">
        <w:rPr>
          <w:rFonts w:ascii="Times New Roman" w:hAnsi="Times New Roman"/>
          <w:lang w:val="ru-RU"/>
        </w:rPr>
        <w:lastRenderedPageBreak/>
        <w:t>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4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5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4.2.5. </w:t>
      </w:r>
      <w:proofErr w:type="gramStart"/>
      <w:r w:rsidRPr="00073218">
        <w:rPr>
          <w:rFonts w:ascii="Times New Roman" w:hAnsi="Times New Roman"/>
          <w:lang w:val="ru-RU"/>
        </w:rPr>
        <w:t>Привлекать третьих лиц для исполнения обязательств по Договору, неся ответственность за их действия как за свои собственные.</w:t>
      </w:r>
      <w:proofErr w:type="gramEnd"/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</w:t>
      </w:r>
      <w:proofErr w:type="gramStart"/>
      <w:r w:rsidRPr="00073218">
        <w:rPr>
          <w:rFonts w:ascii="Times New Roman" w:hAnsi="Times New Roman"/>
          <w:lang w:val="ru-RU"/>
        </w:rPr>
        <w:t>предоставлять документы</w:t>
      </w:r>
      <w:proofErr w:type="gramEnd"/>
      <w:r w:rsidRPr="00073218">
        <w:rPr>
          <w:rFonts w:ascii="Times New Roman" w:hAnsi="Times New Roman"/>
          <w:lang w:val="ru-RU"/>
        </w:rPr>
        <w:t xml:space="preserve">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</w:t>
      </w:r>
      <w:proofErr w:type="spellStart"/>
      <w:r w:rsidRPr="00D03DFD">
        <w:rPr>
          <w:rFonts w:ascii="Times New Roman" w:hAnsi="Times New Roman"/>
          <w:lang w:val="ru-RU"/>
        </w:rPr>
        <w:t>DoubleClick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for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Publis</w:t>
      </w:r>
      <w:r>
        <w:rPr>
          <w:rFonts w:ascii="Times New Roman" w:hAnsi="Times New Roman"/>
          <w:lang w:val="ru-RU"/>
        </w:rPr>
        <w:t>hers</w:t>
      </w:r>
      <w:proofErr w:type="spellEnd"/>
      <w:r>
        <w:rPr>
          <w:rFonts w:ascii="Times New Roman" w:hAnsi="Times New Roman"/>
          <w:lang w:val="ru-RU"/>
        </w:rPr>
        <w:t xml:space="preserve">, принадлежащей </w:t>
      </w:r>
      <w:proofErr w:type="spellStart"/>
      <w:r>
        <w:rPr>
          <w:rFonts w:ascii="Times New Roman" w:hAnsi="Times New Roman"/>
          <w:lang w:val="ru-RU"/>
        </w:rPr>
        <w:t>Google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Inc</w:t>
      </w:r>
      <w:proofErr w:type="spellEnd"/>
      <w:r>
        <w:rPr>
          <w:rFonts w:ascii="Times New Roman" w:hAnsi="Times New Roman"/>
          <w:lang w:val="ru-RU"/>
        </w:rPr>
        <w:t>.;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Контекстной рекламы формируются на основе Данных </w:t>
      </w:r>
      <w:proofErr w:type="gramStart"/>
      <w:r>
        <w:rPr>
          <w:rFonts w:ascii="Times New Roman" w:hAnsi="Times New Roman"/>
          <w:lang w:val="ru-RU"/>
        </w:rPr>
        <w:t>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</w:t>
      </w:r>
      <w:proofErr w:type="gramEnd"/>
      <w:r w:rsidRPr="00D03DFD">
        <w:rPr>
          <w:rFonts w:ascii="Times New Roman" w:hAnsi="Times New Roman"/>
          <w:lang w:val="ru-RU"/>
        </w:rPr>
        <w:t xml:space="preserve"> API Справочники 2ГИС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Порядок составления и предоставления счетов-фактур Заказчику (если требуется), а также последствия их неполучения аналогичны </w:t>
      </w:r>
      <w:proofErr w:type="gramStart"/>
      <w:r>
        <w:rPr>
          <w:rFonts w:ascii="Times New Roman" w:hAnsi="Times New Roman"/>
          <w:lang w:val="ru-RU"/>
        </w:rPr>
        <w:t>предусмотренным</w:t>
      </w:r>
      <w:proofErr w:type="gramEnd"/>
      <w:r>
        <w:rPr>
          <w:rFonts w:ascii="Times New Roman" w:hAnsi="Times New Roman"/>
          <w:lang w:val="ru-RU"/>
        </w:rPr>
        <w:t xml:space="preserve"> в п.5.4 - 5.8. для Первичных документов.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5.10. Оплата Услуг/Дополнительных услуг производится Заказчиком в следующем порядке: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5.10.1.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  <w:proofErr w:type="gramEnd"/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8567CB" w:rsidRPr="00B13A12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5 рабочих дней на адрес 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5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</w:t>
      </w:r>
      <w:proofErr w:type="gramStart"/>
      <w:r w:rsidRPr="00BC5E98">
        <w:rPr>
          <w:rFonts w:ascii="Times New Roman" w:hAnsi="Times New Roman"/>
          <w:lang w:val="ru-RU"/>
        </w:rPr>
        <w:t>с даты получ</w:t>
      </w:r>
      <w:r>
        <w:rPr>
          <w:rFonts w:ascii="Times New Roman" w:hAnsi="Times New Roman"/>
          <w:lang w:val="ru-RU"/>
        </w:rPr>
        <w:t>ения</w:t>
      </w:r>
      <w:proofErr w:type="gramEnd"/>
      <w:r>
        <w:rPr>
          <w:rFonts w:ascii="Times New Roman" w:hAnsi="Times New Roman"/>
          <w:lang w:val="ru-RU"/>
        </w:rPr>
        <w:t xml:space="preserve">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 сертифицированы или подтверждено их соответствие требованиям технических регламентов в установленном порядке;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6.3</w:t>
      </w:r>
      <w:r w:rsidRPr="00073218">
        <w:rPr>
          <w:rFonts w:ascii="Times New Roman" w:hAnsi="Times New Roman"/>
          <w:lang w:val="ru-RU"/>
        </w:rPr>
        <w:t xml:space="preserve">.3.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</w:t>
      </w:r>
      <w:proofErr w:type="gramEnd"/>
      <w:r w:rsidRPr="00073218">
        <w:rPr>
          <w:rFonts w:ascii="Times New Roman" w:hAnsi="Times New Roman"/>
          <w:lang w:val="ru-RU"/>
        </w:rPr>
        <w:t xml:space="preserve">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proofErr w:type="gramStart"/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</w:t>
      </w:r>
      <w:proofErr w:type="gramEnd"/>
      <w:r w:rsidRPr="00073218">
        <w:rPr>
          <w:rFonts w:ascii="Times New Roman" w:hAnsi="Times New Roman"/>
          <w:lang w:val="ru-RU"/>
        </w:rPr>
        <w:t xml:space="preserve">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</w:t>
      </w:r>
      <w:r w:rsidRPr="00073218">
        <w:rPr>
          <w:rFonts w:ascii="Times New Roman" w:hAnsi="Times New Roman"/>
          <w:lang w:val="ru-RU"/>
        </w:rPr>
        <w:t>о</w:t>
      </w:r>
      <w:r w:rsidRPr="00073218">
        <w:rPr>
          <w:rFonts w:ascii="Times New Roman" w:hAnsi="Times New Roman"/>
          <w:lang w:val="ru-RU"/>
        </w:rPr>
        <w:t>вание изображений людей, живых или умерших и т.д., Заказчиком получены необходимые разрешения (закл</w:t>
      </w:r>
      <w:r w:rsidRPr="00073218">
        <w:rPr>
          <w:rFonts w:ascii="Times New Roman" w:hAnsi="Times New Roman"/>
          <w:lang w:val="ru-RU"/>
        </w:rPr>
        <w:t>ю</w:t>
      </w:r>
      <w:r w:rsidRPr="00073218">
        <w:rPr>
          <w:rFonts w:ascii="Times New Roman" w:hAnsi="Times New Roman"/>
          <w:lang w:val="ru-RU"/>
        </w:rPr>
        <w:t>чены соответствующие договоры).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.1. За неисполнение или ненадлежащее исполнение принятых по Договору обязатель</w:t>
      </w:r>
      <w:proofErr w:type="gramStart"/>
      <w:r w:rsidRPr="00073218">
        <w:rPr>
          <w:rFonts w:ascii="Times New Roman" w:hAnsi="Times New Roman"/>
          <w:lang w:val="ru-RU"/>
        </w:rPr>
        <w:t>ств Ст</w:t>
      </w:r>
      <w:proofErr w:type="gramEnd"/>
      <w:r w:rsidRPr="00073218">
        <w:rPr>
          <w:rFonts w:ascii="Times New Roman" w:hAnsi="Times New Roman"/>
          <w:lang w:val="ru-RU"/>
        </w:rPr>
        <w:t xml:space="preserve">ороны несут ответственность в соответствии с действующим законодательством Российской Федерации.  </w:t>
      </w:r>
    </w:p>
    <w:p w:rsidR="008567CB" w:rsidRPr="006337A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8567CB" w:rsidRPr="00A305BD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  <w:proofErr w:type="gramEnd"/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lastRenderedPageBreak/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2.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proofErr w:type="gramStart"/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  <w:proofErr w:type="gramEnd"/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</w:t>
      </w:r>
      <w:proofErr w:type="gramEnd"/>
      <w:r w:rsidRPr="00073218">
        <w:rPr>
          <w:rFonts w:ascii="Times New Roman" w:hAnsi="Times New Roman"/>
          <w:lang w:val="ru-RU"/>
        </w:rPr>
        <w:t xml:space="preserve">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</w:t>
      </w:r>
      <w:proofErr w:type="gramEnd"/>
      <w:r w:rsidRPr="00073218">
        <w:rPr>
          <w:rFonts w:ascii="Times New Roman" w:hAnsi="Times New Roman"/>
          <w:lang w:val="ru-RU"/>
        </w:rPr>
        <w:t xml:space="preserve">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</w:t>
      </w:r>
      <w:proofErr w:type="gramStart"/>
      <w:r w:rsidRPr="00073218">
        <w:rPr>
          <w:rFonts w:ascii="Times New Roman" w:hAnsi="Times New Roman"/>
          <w:lang w:val="ru-RU"/>
        </w:rPr>
        <w:t>ств Ст</w:t>
      </w:r>
      <w:proofErr w:type="gramEnd"/>
      <w:r w:rsidRPr="00073218">
        <w:rPr>
          <w:rFonts w:ascii="Times New Roman" w:hAnsi="Times New Roman"/>
          <w:lang w:val="ru-RU"/>
        </w:rPr>
        <w:t>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</w:t>
      </w:r>
      <w:proofErr w:type="gramStart"/>
      <w:r w:rsidRPr="00BA3806">
        <w:rPr>
          <w:rFonts w:ascii="Times New Roman" w:hAnsi="Times New Roman"/>
          <w:lang w:val="ru-RU"/>
        </w:rPr>
        <w:t>но</w:t>
      </w:r>
      <w:proofErr w:type="gramEnd"/>
      <w:r w:rsidRPr="00BA3806">
        <w:rPr>
          <w:rFonts w:ascii="Times New Roman" w:hAnsi="Times New Roman"/>
          <w:lang w:val="ru-RU"/>
        </w:rPr>
        <w:t xml:space="preserve"> не ограничиваясь, научные, деловые и коммерческие данные, ноу-хау, формулы, процессы, разработки, </w:t>
      </w:r>
      <w:proofErr w:type="gramStart"/>
      <w:r w:rsidRPr="00BA3806">
        <w:rPr>
          <w:rFonts w:ascii="Times New Roman" w:hAnsi="Times New Roman"/>
          <w:lang w:val="ru-RU"/>
        </w:rPr>
        <w:t>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  <w:proofErr w:type="gramEnd"/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9.5.3. </w:t>
      </w:r>
      <w:proofErr w:type="gramStart"/>
      <w:r w:rsidRPr="00BA3806">
        <w:rPr>
          <w:rFonts w:ascii="Times New Roman" w:hAnsi="Times New Roman"/>
          <w:lang w:val="ru-RU"/>
        </w:rPr>
        <w:t>получена</w:t>
      </w:r>
      <w:proofErr w:type="gramEnd"/>
      <w:r w:rsidRPr="00BA3806">
        <w:rPr>
          <w:rFonts w:ascii="Times New Roman" w:hAnsi="Times New Roman"/>
          <w:lang w:val="ru-RU"/>
        </w:rPr>
        <w:t xml:space="preserve"> Получающей стороной от третьего лица.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8567CB" w:rsidRPr="00EB06FF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lastRenderedPageBreak/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D75E32" w:rsidRDefault="008567CB" w:rsidP="008567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8567CB" w:rsidRPr="008567CB" w:rsidRDefault="008567CB" w:rsidP="008567CB">
      <w:pPr>
        <w:jc w:val="both"/>
        <w:rPr>
          <w:rFonts w:ascii="Times New Roman" w:hAnsi="Times New Roman"/>
        </w:rPr>
      </w:pPr>
    </w:p>
    <w:p w:rsidR="00D75E32" w:rsidRPr="00DC11BE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E1DEE2A1CAFD42B798C8EC617D6878A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F077733A5BF9496A96B42464C85D15D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</w:t>
          </w:r>
          <w:proofErr w:type="gramStart"/>
          <w:r>
            <w:rPr>
              <w:rFonts w:ascii="Times New Roman" w:hAnsi="Times New Roman"/>
              <w:lang w:val="ru-RU"/>
            </w:rPr>
            <w:t>до</w:t>
          </w:r>
          <w:proofErr w:type="gramEnd"/>
          <w:r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EA42A3F1626F44EBB8561DA04741520E"/>
              </w:placeholder>
              <w:text/>
            </w:sdtPr>
            <w:sdtEndPr/>
            <w:sdtContent>
              <w:proofErr w:type="gramStart"/>
              <w:r w:rsidRPr="009A048F">
                <w:rPr>
                  <w:rFonts w:ascii="Times New Roman" w:hAnsi="Times New Roman"/>
                  <w:lang w:val="ru-RU"/>
                </w:rPr>
                <w:t>Дата</w:t>
              </w:r>
              <w:proofErr w:type="gramEnd"/>
              <w:r w:rsidRPr="009A048F">
                <w:rPr>
                  <w:rFonts w:ascii="Times New Roman" w:hAnsi="Times New Roman"/>
                  <w:lang w:val="ru-RU"/>
                </w:rPr>
                <w:t xml:space="preserve">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>Договор</w:t>
      </w:r>
      <w:proofErr w:type="gramEnd"/>
      <w:r w:rsidRPr="00073218">
        <w:rPr>
          <w:rFonts w:ascii="Times New Roman" w:hAnsi="Times New Roman"/>
          <w:lang w:val="ru-RU"/>
        </w:rPr>
        <w:t xml:space="preserve"> может  быть расторгнут досрочно: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</w:t>
      </w:r>
      <w:proofErr w:type="gramStart"/>
      <w:r w:rsidRPr="00073218">
        <w:rPr>
          <w:rFonts w:ascii="Times New Roman" w:hAnsi="Times New Roman"/>
          <w:lang w:val="ru-RU"/>
        </w:rPr>
        <w:t>Договора</w:t>
      </w:r>
      <w:proofErr w:type="gramEnd"/>
      <w:r w:rsidRPr="00073218">
        <w:rPr>
          <w:rFonts w:ascii="Times New Roman" w:hAnsi="Times New Roman"/>
          <w:lang w:val="ru-RU"/>
        </w:rPr>
        <w:t xml:space="preserve">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proofErr w:type="gramStart"/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</w:t>
      </w:r>
      <w:proofErr w:type="gramEnd"/>
      <w:r w:rsidRPr="00073218">
        <w:rPr>
          <w:rFonts w:ascii="Times New Roman" w:hAnsi="Times New Roman"/>
          <w:lang w:val="ru-RU"/>
        </w:rPr>
        <w:t xml:space="preserve">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</w:t>
      </w:r>
      <w:r>
        <w:rPr>
          <w:rFonts w:ascii="Times New Roman" w:hAnsi="Times New Roman"/>
          <w:lang w:val="ru-RU"/>
        </w:rPr>
        <w:lastRenderedPageBreak/>
        <w:t xml:space="preserve">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proofErr w:type="gramStart"/>
      <w:r w:rsidRPr="00073218">
        <w:rPr>
          <w:rFonts w:ascii="Times New Roman" w:hAnsi="Times New Roman"/>
          <w:lang w:val="ru-RU"/>
        </w:rPr>
        <w:t>последний</w:t>
      </w:r>
      <w:proofErr w:type="gramEnd"/>
      <w:r w:rsidRPr="00073218">
        <w:rPr>
          <w:rFonts w:ascii="Times New Roman" w:hAnsi="Times New Roman"/>
          <w:lang w:val="ru-RU"/>
        </w:rPr>
        <w:t xml:space="preserve">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В случае </w:t>
      </w:r>
      <w:proofErr w:type="gramStart"/>
      <w:r>
        <w:rPr>
          <w:rFonts w:ascii="Times New Roman" w:hAnsi="Times New Roman"/>
          <w:lang w:val="ru-RU"/>
        </w:rPr>
        <w:t>нарушения сроков оплаты Услуг / Дополнительных услуг</w:t>
      </w:r>
      <w:proofErr w:type="gramEnd"/>
      <w:r>
        <w:rPr>
          <w:rFonts w:ascii="Times New Roman" w:hAnsi="Times New Roman"/>
          <w:lang w:val="ru-RU"/>
        </w:rPr>
        <w:t xml:space="preserve">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8567CB" w:rsidRPr="000036E0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 xml:space="preserve">адресам. </w:t>
      </w:r>
      <w:proofErr w:type="gramStart"/>
      <w:r w:rsidRPr="00073218">
        <w:rPr>
          <w:rFonts w:ascii="Times New Roman" w:hAnsi="Times New Roman"/>
          <w:lang w:val="ru-RU"/>
        </w:rPr>
        <w:t>Уведомления</w:t>
      </w:r>
      <w:r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  <w:lang w:val="ru-RU"/>
        </w:rPr>
        <w:lastRenderedPageBreak/>
        <w:t>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</w:t>
      </w:r>
      <w:proofErr w:type="spellStart"/>
      <w:r>
        <w:rPr>
          <w:rFonts w:ascii="Times New Roman" w:hAnsi="Times New Roman"/>
          <w:lang w:val="ru-RU"/>
        </w:rPr>
        <w:t>ые</w:t>
      </w:r>
      <w:proofErr w:type="spellEnd"/>
      <w:r>
        <w:rPr>
          <w:rFonts w:ascii="Times New Roman" w:hAnsi="Times New Roman"/>
          <w:lang w:val="ru-RU"/>
        </w:rPr>
        <w:t>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  <w:proofErr w:type="gramEnd"/>
    </w:p>
    <w:p w:rsidR="008567CB" w:rsidRPr="002549E3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8567CB" w:rsidRPr="004D0394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1E4620" w:rsidRPr="00872CD2" w:rsidRDefault="008567CB" w:rsidP="008567CB">
      <w:pPr>
        <w:tabs>
          <w:tab w:val="left" w:pos="540"/>
          <w:tab w:val="left" w:pos="1404"/>
        </w:tabs>
        <w:autoSpaceDE w:val="0"/>
        <w:spacing w:before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  <w:bookmarkStart w:id="0" w:name="_GoBack"/>
      <w:bookmarkEnd w:id="0"/>
    </w:p>
    <w:p w:rsidR="00D75E32" w:rsidRPr="00872CD2" w:rsidRDefault="00D75E32" w:rsidP="00D75E32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</w:rPr>
        <w:tag w:val="Optional,UseLegalPerson"/>
        <w:id w:val="750709366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DE710C" w:rsidRPr="00464FA7" w:rsidRDefault="00DE710C" w:rsidP="00464FA7">
          <w:pPr>
            <w:tabs>
              <w:tab w:val="left" w:pos="540"/>
              <w:tab w:val="left" w:pos="1404"/>
            </w:tabs>
            <w:autoSpaceDE w:val="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8567CB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E075BB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2041BC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041BC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321A27DF04DF4719897B98334F10266F"/>
                    </w:placeholder>
                  </w:sdtPr>
                  <w:sdtEndPr/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4A051D" w:rsidRDefault="008C6507" w:rsidP="00723512">
                <w:pPr>
                  <w:autoSpaceDE w:val="0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gram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723512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491CC7735424C9D8101C6EB8622A014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E075BB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bookmarkStart w:id="1" w:name="OrderJP"/>
                <w:r w:rsidRPr="00C37EAA">
                  <w:rPr>
                    <w:bCs/>
                    <w:sz w:val="24"/>
                  </w:rPr>
                  <w:t xml:space="preserve"> </w:t>
                </w:r>
                <w:bookmarkEnd w:id="1"/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b/>
                        <w:sz w:val="24"/>
                      </w:rPr>
                      <w:t>р</w:t>
                    </w:r>
                    <w:proofErr w:type="gramEnd"/>
                    <w:r w:rsidRPr="00C37EAA">
                      <w:rPr>
                        <w:b/>
                        <w:sz w:val="24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b/>
                        <w:sz w:val="24"/>
                      </w:rPr>
                      <w:t>бик</w:t>
                    </w:r>
                    <w:proofErr w:type="spellEnd"/>
                    <w:r w:rsidRPr="00C37EAA">
                      <w:rPr>
                        <w:b/>
                        <w:sz w:val="24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E075BB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9FBDC68F57F8432A84722E240542D5E8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C3589280E84F4C12815C5136C09F8E52"/>
                    </w:placeholder>
                    <w:text/>
                  </w:sdtPr>
                  <w:sdtEndPr/>
                  <w:sdtContent>
                    <w:r w:rsidRPr="00971917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E075BB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0AF3B97DF2D74079BC21F16B9EAE081C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</w:rPr>
                      <w:t>Директора</w:t>
                    </w:r>
                  </w:sdtContent>
                </w:sdt>
              </w:p>
              <w:p w:rsidR="00464FA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u w:val="single"/>
                    <w:lang w:val="ru-RU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A303AEB15EA84F23BB1E6C2CA7FFF4C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 w:cs="Times New Roman"/>
        </w:rPr>
        <w:tag w:val="Optional,UseBusinessman"/>
        <w:id w:val="750709350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0645D6" w:rsidRPr="00C37EAA" w:rsidRDefault="000645D6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8567CB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E075BB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37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38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9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750709340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782EDF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782ED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65"/>
                    <w:placeholder>
                      <w:docPart w:val="312704F2C80348308B91EBDACD655F1B"/>
                    </w:placeholder>
                  </w:sdtPr>
                  <w:sdtEndPr/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41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gram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291"/>
                    <w:placeholder>
                      <w:docPart w:val="65215702804442B8AF6D7B134BEE14F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E075BB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42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 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750709343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750709344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750709345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b/>
                        <w:sz w:val="24"/>
                      </w:rPr>
                      <w:t>р</w:t>
                    </w:r>
                    <w:proofErr w:type="gramEnd"/>
                    <w:r w:rsidRPr="00C37EAA">
                      <w:rPr>
                        <w:b/>
                        <w:sz w:val="24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b/>
                        <w:sz w:val="24"/>
                      </w:rPr>
                      <w:t>бик</w:t>
                    </w:r>
                    <w:proofErr w:type="spellEnd"/>
                    <w:r w:rsidRPr="00C37EAA">
                      <w:rPr>
                        <w:b/>
                        <w:sz w:val="24"/>
                      </w:rPr>
                      <w:t xml:space="preserve">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E075BB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46"/>
                    <w:placeholder>
                      <w:docPart w:val="6F1D14FBDD974940BFBBB623EB39E41B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47"/>
                    <w:placeholder>
                      <w:docPart w:val="59E76089077B46728C6551420207040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E075BB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750709348"/>
                    <w:placeholder>
                      <w:docPart w:val="F2A73065A92C4F769919D039CD98F91A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Д</w:t>
                    </w:r>
                    <w:r w:rsidR="008C6507" w:rsidRPr="00C37EAA">
                      <w:rPr>
                        <w:rStyle w:val="af2"/>
                        <w:b/>
                        <w:color w:val="auto"/>
                        <w:sz w:val="24"/>
                      </w:rPr>
                      <w:t>иректора</w:t>
                    </w:r>
                  </w:sdtContent>
                </w:sdt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750709349"/>
                    <w:placeholder>
                      <w:docPart w:val="AD58C94184F1414F871CF8B72FAC7A5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eastAsia="Times New Roman" w:hAnsi="Times New Roman" w:cs="Times New Roman"/>
          <w:sz w:val="22"/>
          <w:lang w:val="ru-RU" w:eastAsia="ar-SA" w:bidi="ar-SA"/>
        </w:rPr>
        <w:tag w:val="Optional,UseNaturalPerson"/>
        <w:id w:val="750709351"/>
        <w:placeholder>
          <w:docPart w:val="DefaultPlaceholder_22675703"/>
        </w:placeholder>
      </w:sdtPr>
      <w:sdtEndPr>
        <w:rPr>
          <w:b/>
          <w:bCs/>
        </w:rPr>
      </w:sdtEndPr>
      <w:sdtContent>
        <w:p w:rsidR="008C6507" w:rsidRPr="00C37EAA" w:rsidRDefault="008C6507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E075BB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28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29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0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lastRenderedPageBreak/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8549A2EFEA314C4DAC872A8F854F86E9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1F440A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1F440A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80"/>
                    <w:placeholder>
                      <w:docPart w:val="A269C789A9AA4522BD9538C5AE542EAC"/>
                    </w:placeholder>
                  </w:sdtPr>
                  <w:sdtEndPr/>
                  <w:sdtContent>
                    <w:proofErr w:type="spellStart"/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31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proofErr w:type="gram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</w:t>
                    </w:r>
                    <w:proofErr w:type="gram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/с к/с </w:t>
                    </w:r>
                    <w:proofErr w:type="spellStart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322"/>
                    <w:placeholder>
                      <w:docPart w:val="18BB5482F5974D8BB8F76D735A705EBE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lastRenderedPageBreak/>
                  <w:t>Заказчик:</w:t>
                </w:r>
              </w:p>
              <w:p w:rsidR="008C6507" w:rsidRPr="00C37EAA" w:rsidRDefault="00E075BB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32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fldChar w:fldCharType="begin"/>
                </w:r>
                <w:r w:rsidR="008C6507" w:rsidRPr="00C37EAA">
                  <w:rPr>
                    <w:sz w:val="24"/>
                  </w:rPr>
                  <w:instrText>DOCVARIABLE ClientData</w:instrText>
                </w:r>
                <w:r w:rsidRPr="00C37EAA">
                  <w:rPr>
                    <w:sz w:val="24"/>
                  </w:rPr>
                  <w:fldChar w:fldCharType="end"/>
                </w:r>
                <w:r w:rsidR="008C6507" w:rsidRPr="00C37EAA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="008C6507" w:rsidRPr="00C37EAA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="008C6507" w:rsidRPr="00C37EAA">
                  <w:rPr>
                    <w:sz w:val="24"/>
                  </w:rPr>
                  <w:t>,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lastRenderedPageBreak/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9FA5A7FCD8E64C738BE4245B3C67148B"/>
                    </w:placeholder>
                    <w:showingPlcHdr/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750709333"/>
                    <w:placeholder>
                      <w:docPart w:val="8CD65EF913CE47AA912E6825027E33FE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E075BB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34"/>
                    <w:placeholder>
                      <w:docPart w:val="2A75BD3F1621495BB06D5B94B79B4A45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35"/>
                    <w:placeholder>
                      <w:docPart w:val="594B2C31AFAF4F63967159E19370092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.ShortName"/>
                    <w:tag w:val="LegalPerson.ShortName"/>
                    <w:id w:val="750709336"/>
                    <w:placeholder>
                      <w:docPart w:val="E376E6DF2BFF498482F89D2DE90EF22D"/>
                    </w:placeholder>
                    <w:text/>
                  </w:sdtPr>
                  <w:sdtEndPr/>
                  <w:sdtContent>
                    <w:r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b/>
                    <w:bCs/>
                    <w:sz w:val="24"/>
                  </w:rPr>
                  <w:t>М.П.</w:t>
                </w:r>
              </w:p>
            </w:tc>
          </w:tr>
        </w:tbl>
      </w:sdtContent>
    </w:sdt>
    <w:p w:rsidR="008C6507" w:rsidRPr="008C6507" w:rsidRDefault="008C6507" w:rsidP="00464FA7">
      <w:pPr>
        <w:spacing w:before="120"/>
        <w:jc w:val="both"/>
        <w:rPr>
          <w:rFonts w:ascii="Times New Roman" w:hAnsi="Times New Roman" w:cs="Times New Roman"/>
        </w:rPr>
      </w:pPr>
    </w:p>
    <w:sectPr w:rsidR="008C6507" w:rsidRPr="008C6507" w:rsidSect="00634979">
      <w:footerReference w:type="even" r:id="rId16"/>
      <w:footerReference w:type="default" r:id="rId17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5BB" w:rsidRDefault="00E075BB">
      <w:r>
        <w:separator/>
      </w:r>
    </w:p>
  </w:endnote>
  <w:endnote w:type="continuationSeparator" w:id="0">
    <w:p w:rsidR="00E075BB" w:rsidRDefault="00E0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567CB">
      <w:rPr>
        <w:rFonts w:ascii="Times New Roman" w:hAnsi="Times New Roman" w:cs="Times New Roman"/>
        <w:noProof/>
        <w:lang w:val="ru-RU"/>
      </w:rPr>
      <w:t>16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567CB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567CB">
      <w:rPr>
        <w:rFonts w:ascii="Times New Roman" w:hAnsi="Times New Roman" w:cs="Times New Roman"/>
        <w:noProof/>
        <w:lang w:val="ru-RU"/>
      </w:rPr>
      <w:t>15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567CB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5BB" w:rsidRDefault="00E075BB">
      <w:r>
        <w:separator/>
      </w:r>
    </w:p>
  </w:footnote>
  <w:footnote w:type="continuationSeparator" w:id="0">
    <w:p w:rsidR="00E075BB" w:rsidRDefault="00E07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33722"/>
    <w:rsid w:val="000465C3"/>
    <w:rsid w:val="00057553"/>
    <w:rsid w:val="000609CD"/>
    <w:rsid w:val="000645D6"/>
    <w:rsid w:val="00077B7A"/>
    <w:rsid w:val="0009533B"/>
    <w:rsid w:val="000B75A5"/>
    <w:rsid w:val="000D7ACC"/>
    <w:rsid w:val="000F0465"/>
    <w:rsid w:val="00144960"/>
    <w:rsid w:val="00172EE5"/>
    <w:rsid w:val="0017405A"/>
    <w:rsid w:val="00181135"/>
    <w:rsid w:val="00195327"/>
    <w:rsid w:val="001A06F0"/>
    <w:rsid w:val="001C733E"/>
    <w:rsid w:val="001D31FD"/>
    <w:rsid w:val="001E4620"/>
    <w:rsid w:val="001F440A"/>
    <w:rsid w:val="002041BC"/>
    <w:rsid w:val="00204E2C"/>
    <w:rsid w:val="00233829"/>
    <w:rsid w:val="002340AC"/>
    <w:rsid w:val="00283E4F"/>
    <w:rsid w:val="00295137"/>
    <w:rsid w:val="002C31E8"/>
    <w:rsid w:val="002D5D27"/>
    <w:rsid w:val="002E0DC8"/>
    <w:rsid w:val="00326E8C"/>
    <w:rsid w:val="003277BF"/>
    <w:rsid w:val="00355C54"/>
    <w:rsid w:val="003571C3"/>
    <w:rsid w:val="003A127D"/>
    <w:rsid w:val="003A14B7"/>
    <w:rsid w:val="003C7924"/>
    <w:rsid w:val="003D5EC7"/>
    <w:rsid w:val="00403266"/>
    <w:rsid w:val="00415895"/>
    <w:rsid w:val="00464FA7"/>
    <w:rsid w:val="00476AF7"/>
    <w:rsid w:val="00484470"/>
    <w:rsid w:val="0048613E"/>
    <w:rsid w:val="004A051D"/>
    <w:rsid w:val="004C356B"/>
    <w:rsid w:val="004C3D63"/>
    <w:rsid w:val="004D56AA"/>
    <w:rsid w:val="004D7EC1"/>
    <w:rsid w:val="004E2517"/>
    <w:rsid w:val="004E2E44"/>
    <w:rsid w:val="00524346"/>
    <w:rsid w:val="00542071"/>
    <w:rsid w:val="00554021"/>
    <w:rsid w:val="00554DD9"/>
    <w:rsid w:val="00567CA1"/>
    <w:rsid w:val="00570245"/>
    <w:rsid w:val="00580CCF"/>
    <w:rsid w:val="00585FEE"/>
    <w:rsid w:val="005A63F9"/>
    <w:rsid w:val="005A7EE1"/>
    <w:rsid w:val="005B2365"/>
    <w:rsid w:val="005C5D90"/>
    <w:rsid w:val="005C6DCB"/>
    <w:rsid w:val="005C7619"/>
    <w:rsid w:val="005E78C8"/>
    <w:rsid w:val="00606DC0"/>
    <w:rsid w:val="00615599"/>
    <w:rsid w:val="00621F0E"/>
    <w:rsid w:val="0062505C"/>
    <w:rsid w:val="00634979"/>
    <w:rsid w:val="00650C79"/>
    <w:rsid w:val="00652966"/>
    <w:rsid w:val="0065552B"/>
    <w:rsid w:val="00682C0B"/>
    <w:rsid w:val="006B7448"/>
    <w:rsid w:val="006C7F4B"/>
    <w:rsid w:val="00706011"/>
    <w:rsid w:val="00723512"/>
    <w:rsid w:val="007348EB"/>
    <w:rsid w:val="00763C93"/>
    <w:rsid w:val="00780B23"/>
    <w:rsid w:val="00782EDF"/>
    <w:rsid w:val="00795460"/>
    <w:rsid w:val="007E253D"/>
    <w:rsid w:val="00835582"/>
    <w:rsid w:val="008567CB"/>
    <w:rsid w:val="00856950"/>
    <w:rsid w:val="00872CD2"/>
    <w:rsid w:val="00881741"/>
    <w:rsid w:val="0089491A"/>
    <w:rsid w:val="008A0AC0"/>
    <w:rsid w:val="008B7E81"/>
    <w:rsid w:val="008C6507"/>
    <w:rsid w:val="008C767B"/>
    <w:rsid w:val="008D1955"/>
    <w:rsid w:val="009056F0"/>
    <w:rsid w:val="0094309D"/>
    <w:rsid w:val="00944292"/>
    <w:rsid w:val="00955B2B"/>
    <w:rsid w:val="00955B79"/>
    <w:rsid w:val="00971917"/>
    <w:rsid w:val="0099645A"/>
    <w:rsid w:val="009D320F"/>
    <w:rsid w:val="009D38B4"/>
    <w:rsid w:val="009D5A24"/>
    <w:rsid w:val="009F7A51"/>
    <w:rsid w:val="00A3705A"/>
    <w:rsid w:val="00A465F8"/>
    <w:rsid w:val="00A564F1"/>
    <w:rsid w:val="00A9255A"/>
    <w:rsid w:val="00A955DE"/>
    <w:rsid w:val="00AA4E27"/>
    <w:rsid w:val="00AB2873"/>
    <w:rsid w:val="00AB3D9A"/>
    <w:rsid w:val="00AD527E"/>
    <w:rsid w:val="00AE53CC"/>
    <w:rsid w:val="00AF6CBB"/>
    <w:rsid w:val="00B409E1"/>
    <w:rsid w:val="00B52887"/>
    <w:rsid w:val="00B5290A"/>
    <w:rsid w:val="00B56EF2"/>
    <w:rsid w:val="00B95127"/>
    <w:rsid w:val="00BA2FBE"/>
    <w:rsid w:val="00BC6610"/>
    <w:rsid w:val="00BF7736"/>
    <w:rsid w:val="00C37EAA"/>
    <w:rsid w:val="00C476C2"/>
    <w:rsid w:val="00C5063B"/>
    <w:rsid w:val="00C51A59"/>
    <w:rsid w:val="00C5377E"/>
    <w:rsid w:val="00C9669C"/>
    <w:rsid w:val="00C97F55"/>
    <w:rsid w:val="00CA30D0"/>
    <w:rsid w:val="00CE6120"/>
    <w:rsid w:val="00D12ECF"/>
    <w:rsid w:val="00D270EF"/>
    <w:rsid w:val="00D30C49"/>
    <w:rsid w:val="00D45748"/>
    <w:rsid w:val="00D7150D"/>
    <w:rsid w:val="00D75E32"/>
    <w:rsid w:val="00D90699"/>
    <w:rsid w:val="00DE0609"/>
    <w:rsid w:val="00DE1921"/>
    <w:rsid w:val="00DE1F8A"/>
    <w:rsid w:val="00DE710C"/>
    <w:rsid w:val="00DF13C8"/>
    <w:rsid w:val="00E075BB"/>
    <w:rsid w:val="00E13457"/>
    <w:rsid w:val="00E31857"/>
    <w:rsid w:val="00E60F79"/>
    <w:rsid w:val="00E91810"/>
    <w:rsid w:val="00E95183"/>
    <w:rsid w:val="00EA04F4"/>
    <w:rsid w:val="00ED7FA5"/>
    <w:rsid w:val="00F05934"/>
    <w:rsid w:val="00F13A42"/>
    <w:rsid w:val="00F23EE1"/>
    <w:rsid w:val="00F40D90"/>
    <w:rsid w:val="00F42421"/>
    <w:rsid w:val="00F92752"/>
    <w:rsid w:val="00FA2D90"/>
    <w:rsid w:val="00FA7EB7"/>
    <w:rsid w:val="00FB0FE5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1E4620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  <w:style w:type="character" w:styleId="affa">
    <w:name w:val="FollowedHyperlink"/>
    <w:uiPriority w:val="99"/>
    <w:semiHidden/>
    <w:unhideWhenUsed/>
    <w:rsid w:val="001E462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aw.2gis.ru/informational-requireme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aw.2gis.ru/advert-rules/technical-requirement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w.2gis.ru/rule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omstat@2gis.ru" TargetMode="External"/><Relationship Id="rId10" Type="http://schemas.openxmlformats.org/officeDocument/2006/relationships/hyperlink" Target="http://law.2gis.ru/price-archives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www.2gis.ru/our-firm/price/" TargetMode="External"/><Relationship Id="rId14" Type="http://schemas.openxmlformats.org/officeDocument/2006/relationships/hyperlink" Target="mailto:comstat@2gis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456D1-0F5F-43B3-9AB4-E3D260444339}"/>
      </w:docPartPr>
      <w:docPartBody>
        <w:p w:rsidR="00A76C88" w:rsidRDefault="00C20F19"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666F9A" w:rsidP="00666F9A">
          <w:pPr>
            <w:pStyle w:val="73AF8763F8B5408CA7DC35C149078C7512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B54667BE70A64F42831D71B87DEAB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F1CF4-BDB0-4947-9D09-B25122DAC02B}"/>
      </w:docPartPr>
      <w:docPartBody>
        <w:p w:rsidR="00096468" w:rsidRDefault="00666F9A" w:rsidP="00666F9A">
          <w:pPr>
            <w:pStyle w:val="B54667BE70A64F42831D71B87DEAB7D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56CB584C106419E9A963C568FC4F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EB76-DA2D-4B0C-90DD-F4BF686591F4}"/>
      </w:docPartPr>
      <w:docPartBody>
        <w:p w:rsidR="00096468" w:rsidRDefault="00666F9A" w:rsidP="00666F9A">
          <w:pPr>
            <w:pStyle w:val="356CB584C106419E9A963C568FC4FBE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9CBDED7B30D4EDAB8248D9509C6E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03628-1A68-4BBD-8636-F1DA0E05BF2A}"/>
      </w:docPartPr>
      <w:docPartBody>
        <w:p w:rsidR="00096468" w:rsidRDefault="00666F9A" w:rsidP="00666F9A">
          <w:pPr>
            <w:pStyle w:val="D9CBDED7B30D4EDAB8248D9509C6E9A1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013B4F6FEB044835BA2C78A188EE1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7234D-D9BA-4856-B0C6-AC4961020395}"/>
      </w:docPartPr>
      <w:docPartBody>
        <w:p w:rsidR="00096468" w:rsidRDefault="00666F9A" w:rsidP="00666F9A">
          <w:pPr>
            <w:pStyle w:val="013B4F6FEB044835BA2C78A188EE14CF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BC06DC303FC54CE0A25B4633D7602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4866F-DBC0-4846-A20F-05FF5197B2FB}"/>
      </w:docPartPr>
      <w:docPartBody>
        <w:p w:rsidR="00096468" w:rsidRDefault="00666F9A" w:rsidP="00666F9A">
          <w:pPr>
            <w:pStyle w:val="BC06DC303FC54CE0A25B4633D76025D8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666F9A" w:rsidP="00666F9A">
          <w:pPr>
            <w:pStyle w:val="A90D31A536214A0A9B4BEAEB3315079311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9CA6AFCEB0504644BD117E73BCFFC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9FFC5-A425-44ED-9E47-97A22E6D78F5}"/>
      </w:docPartPr>
      <w:docPartBody>
        <w:p w:rsidR="00396278" w:rsidRDefault="00581AB8" w:rsidP="00581AB8">
          <w:pPr>
            <w:pStyle w:val="9CA6AFCEB0504644BD117E73BCFFC7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9A2EFEA314C4DAC872A8F854F8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9D133-E4BA-436D-A884-1EF10916EB5C}"/>
      </w:docPartPr>
      <w:docPartBody>
        <w:p w:rsidR="00396278" w:rsidRDefault="00581AB8" w:rsidP="00581AB8">
          <w:pPr>
            <w:pStyle w:val="8549A2EFEA314C4DAC872A8F854F86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6B3F352AF44C3BE9B5A690146F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C183C-6444-4B46-AA3D-BDE8183FD92B}"/>
      </w:docPartPr>
      <w:docPartBody>
        <w:p w:rsidR="00396278" w:rsidRDefault="00581AB8" w:rsidP="00581AB8">
          <w:pPr>
            <w:pStyle w:val="DF66B3F352AF44C3BE9B5A690146F3D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A5A7FCD8E64C738BE4245B3C671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FB216-EF6B-4272-B210-99FB20B5928C}"/>
      </w:docPartPr>
      <w:docPartBody>
        <w:p w:rsidR="00396278" w:rsidRDefault="00666F9A" w:rsidP="00666F9A">
          <w:pPr>
            <w:pStyle w:val="9FA5A7FCD8E64C738BE4245B3C67148B4"/>
          </w:pPr>
          <w:r w:rsidRPr="00C37EAA">
            <w:rPr>
              <w:b/>
              <w:sz w:val="24"/>
            </w:rPr>
            <w:t>Кем выдан.</w:t>
          </w:r>
        </w:p>
      </w:docPartBody>
    </w:docPart>
    <w:docPart>
      <w:docPartPr>
        <w:name w:val="8CD65EF913CE47AA912E6825027E3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67E05-2E4A-4B4C-AB3A-562FA732FE33}"/>
      </w:docPartPr>
      <w:docPartBody>
        <w:p w:rsidR="00396278" w:rsidRDefault="00581AB8" w:rsidP="00581AB8">
          <w:pPr>
            <w:pStyle w:val="8CD65EF913CE47AA912E6825027E33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75BD3F1621495BB06D5B94B79B4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2D34E-200F-49B3-A18B-01378346FD31}"/>
      </w:docPartPr>
      <w:docPartBody>
        <w:p w:rsidR="00396278" w:rsidRDefault="00581AB8" w:rsidP="00581AB8">
          <w:pPr>
            <w:pStyle w:val="2A75BD3F1621495BB06D5B94B79B4A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B2C31AFAF4F63967159E193700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6292C-B9F2-4BBF-873A-E6CAFADC767C}"/>
      </w:docPartPr>
      <w:docPartBody>
        <w:p w:rsidR="00396278" w:rsidRDefault="00581AB8" w:rsidP="00581AB8">
          <w:pPr>
            <w:pStyle w:val="594B2C31AFAF4F63967159E1937009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76E6DF2BFF498482F89D2DE90EF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081F1-BEFF-46F9-9039-B902BA68B1E8}"/>
      </w:docPartPr>
      <w:docPartBody>
        <w:p w:rsidR="00396278" w:rsidRDefault="00581AB8" w:rsidP="00581AB8">
          <w:pPr>
            <w:pStyle w:val="E376E6DF2BFF498482F89D2DE90EF2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1058882877485E9B181841760E3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E6472-4436-49F3-B861-57DF5DB4DC15}"/>
      </w:docPartPr>
      <w:docPartBody>
        <w:p w:rsidR="00396278" w:rsidRDefault="00581AB8" w:rsidP="00581AB8">
          <w:pPr>
            <w:pStyle w:val="C41058882877485E9B181841760E3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2B69F2D9174617801B825ACD84C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A5E61-AEDC-4311-A3F6-D29D2B3F47E1}"/>
      </w:docPartPr>
      <w:docPartBody>
        <w:p w:rsidR="00396278" w:rsidRDefault="00581AB8" w:rsidP="00581AB8">
          <w:pPr>
            <w:pStyle w:val="682B69F2D9174617801B825ACD84C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1D14FBDD974940BFBBB623EB39E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2A90-893C-4C85-9F82-7E65628D79F3}"/>
      </w:docPartPr>
      <w:docPartBody>
        <w:p w:rsidR="00396278" w:rsidRDefault="00581AB8" w:rsidP="00581AB8">
          <w:pPr>
            <w:pStyle w:val="6F1D14FBDD974940BFBBB623EB39E41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76089077B46728C65514202070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AAF33-4483-4BCA-9B4E-EBDF7E8F126E}"/>
      </w:docPartPr>
      <w:docPartBody>
        <w:p w:rsidR="00396278" w:rsidRDefault="00581AB8" w:rsidP="00581AB8">
          <w:pPr>
            <w:pStyle w:val="59E76089077B46728C655142020704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73065A92C4F769919D039CD98F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EC8DD-23A7-4395-B95F-CFB1F162C401}"/>
      </w:docPartPr>
      <w:docPartBody>
        <w:p w:rsidR="00396278" w:rsidRDefault="00666F9A" w:rsidP="00666F9A">
          <w:pPr>
            <w:pStyle w:val="F2A73065A92C4F769919D039CD98F91A4"/>
          </w:pPr>
          <w:r w:rsidRPr="00C37EAA">
            <w:rPr>
              <w:b/>
              <w:sz w:val="24"/>
            </w:rPr>
            <w:t>Д</w:t>
          </w:r>
          <w:r w:rsidRPr="00C37EAA">
            <w:rPr>
              <w:rStyle w:val="a3"/>
              <w:b/>
              <w:sz w:val="24"/>
            </w:rPr>
            <w:t>иректора</w:t>
          </w:r>
        </w:p>
      </w:docPartBody>
    </w:docPart>
    <w:docPart>
      <w:docPartPr>
        <w:name w:val="AD58C94184F1414F871CF8B72FAC7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CC0E-BDF6-40DE-A437-53F47C5F217C}"/>
      </w:docPartPr>
      <w:docPartBody>
        <w:p w:rsidR="00396278" w:rsidRDefault="00581AB8" w:rsidP="00581AB8">
          <w:pPr>
            <w:pStyle w:val="AD58C94184F1414F871CF8B72FAC7A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05D1E20A2548BCB3D5DAB606D5F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4499C-BBD8-42DB-8163-F5DEF35CF226}"/>
      </w:docPartPr>
      <w:docPartBody>
        <w:p w:rsidR="00396278" w:rsidRDefault="00581AB8" w:rsidP="00581AB8">
          <w:pPr>
            <w:pStyle w:val="E705D1E20A2548BCB3D5DAB606D5F6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B9CFA6F0E45E398028CF000927E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EE793-191B-4736-9185-0676EC861775}"/>
      </w:docPartPr>
      <w:docPartBody>
        <w:p w:rsidR="00396278" w:rsidRDefault="00581AB8" w:rsidP="00581AB8">
          <w:pPr>
            <w:pStyle w:val="D47B9CFA6F0E45E398028CF000927E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BDC68F57F8432A84722E240542D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E5B57-FC0A-428C-A13A-17006E6914D4}"/>
      </w:docPartPr>
      <w:docPartBody>
        <w:p w:rsidR="00396278" w:rsidRDefault="00581AB8" w:rsidP="00581AB8">
          <w:pPr>
            <w:pStyle w:val="9FBDC68F57F8432A84722E240542D5E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589280E84F4C12815C5136C09F8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A8483-A736-49A9-BC70-75D0AA36E7D8}"/>
      </w:docPartPr>
      <w:docPartBody>
        <w:p w:rsidR="00396278" w:rsidRDefault="00581AB8" w:rsidP="00581AB8">
          <w:pPr>
            <w:pStyle w:val="C3589280E84F4C12815C5136C09F8E5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3B97DF2D74079BC21F16B9EAE0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68C25D-57F4-4018-9BEA-D3A6740CDD16}"/>
      </w:docPartPr>
      <w:docPartBody>
        <w:p w:rsidR="00396278" w:rsidRDefault="00666F9A" w:rsidP="00666F9A">
          <w:pPr>
            <w:pStyle w:val="0AF3B97DF2D74079BC21F16B9EAE081C4"/>
          </w:pPr>
          <w:r w:rsidRPr="00C37EAA">
            <w:rPr>
              <w:b/>
            </w:rPr>
            <w:t>Директора</w:t>
          </w:r>
        </w:p>
      </w:docPartBody>
    </w:docPart>
    <w:docPart>
      <w:docPartPr>
        <w:name w:val="A303AEB15EA84F23BB1E6C2CA7FFF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34748-87D6-4D27-8705-C54EB4004E2F}"/>
      </w:docPartPr>
      <w:docPartBody>
        <w:p w:rsidR="00396278" w:rsidRDefault="00581AB8" w:rsidP="00581AB8">
          <w:pPr>
            <w:pStyle w:val="A303AEB15EA84F23BB1E6C2CA7FFF4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92EBC50C7A44B69B897D66C96D7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0DA5F-9325-4065-9260-AE0D31E5C41A}"/>
      </w:docPartPr>
      <w:docPartBody>
        <w:p w:rsidR="00DC5422" w:rsidRDefault="00666F9A" w:rsidP="00666F9A">
          <w:pPr>
            <w:pStyle w:val="9F92EBC50C7A44B69B897D66C96D757E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FBA549D5534F4F8D9F7181E485885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B5413-CB05-47B9-B3BC-F65DC71E38D0}"/>
      </w:docPartPr>
      <w:docPartBody>
        <w:p w:rsidR="00DC5422" w:rsidRDefault="00396278" w:rsidP="00396278">
          <w:pPr>
            <w:pStyle w:val="FBA549D5534F4F8D9F7181E485885EE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42FA0F69F24DD299F02BCCD7ECD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ACE95-0BB9-4C7A-A7DC-7E565903A057}"/>
      </w:docPartPr>
      <w:docPartBody>
        <w:p w:rsidR="00DC5422" w:rsidRDefault="00666F9A" w:rsidP="00666F9A">
          <w:pPr>
            <w:pStyle w:val="EE42FA0F69F24DD299F02BCCD7ECDAE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45D1506721AB4DFEAC1199F98AE61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231A-8588-47BE-BED2-B2346DA076A9}"/>
      </w:docPartPr>
      <w:docPartBody>
        <w:p w:rsidR="00DC5422" w:rsidRDefault="00666F9A" w:rsidP="00666F9A">
          <w:pPr>
            <w:pStyle w:val="45D1506721AB4DFEAC1199F98AE61C29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94830B0B1E4E4F24BDC70A082CCB1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41EF7-AC22-4A81-93E2-C5C7D7222B2B}"/>
      </w:docPartPr>
      <w:docPartBody>
        <w:p w:rsidR="00DC5422" w:rsidRDefault="00666F9A" w:rsidP="00666F9A">
          <w:pPr>
            <w:pStyle w:val="94830B0B1E4E4F24BDC70A082CCB18F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DBFDF5B4B932499E8865E2B603006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462B1-A444-4D8F-90DB-9685C40A89AD}"/>
      </w:docPartPr>
      <w:docPartBody>
        <w:p w:rsidR="00DC5422" w:rsidRDefault="00666F9A" w:rsidP="00666F9A">
          <w:pPr>
            <w:pStyle w:val="DBFDF5B4B932499E8865E2B6030068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A6BB3043C9794EFB9CE990AB94FC25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0865F-28F2-4ED0-A8DC-74CFCA9595C9}"/>
      </w:docPartPr>
      <w:docPartBody>
        <w:p w:rsidR="00DC5422" w:rsidRDefault="00666F9A" w:rsidP="00666F9A">
          <w:pPr>
            <w:pStyle w:val="A6BB3043C9794EFB9CE990AB94FC25F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B3DA0AC91E58459FB441CF759995B5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9B200-D4A6-4412-9FAA-87CFD9510CE7}"/>
      </w:docPartPr>
      <w:docPartBody>
        <w:p w:rsidR="00DC5422" w:rsidRDefault="00666F9A" w:rsidP="00666F9A">
          <w:pPr>
            <w:pStyle w:val="B3DA0AC91E58459FB441CF759995B50A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FBF4947DF549FCA4FB5FEEC35B6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7FCF9-5B28-4495-ABE9-B74F5825F9BB}"/>
      </w:docPartPr>
      <w:docPartBody>
        <w:p w:rsidR="00DC5422" w:rsidRDefault="00396278" w:rsidP="00396278">
          <w:pPr>
            <w:pStyle w:val="AEFBF4947DF549FCA4FB5FEEC35B63A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45BDF2B5A42799F5159960CEA8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392FB-F793-43DF-ACE0-0BA84D0A75D2}"/>
      </w:docPartPr>
      <w:docPartBody>
        <w:p w:rsidR="00DC5422" w:rsidRDefault="00666F9A" w:rsidP="00666F9A">
          <w:pPr>
            <w:pStyle w:val="54945BDF2B5A42799F5159960CEA810F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99E7E5F4FA334C9392D64E3A247E7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D0A4-BFCA-45B8-A856-F4F650E78E83}"/>
      </w:docPartPr>
      <w:docPartBody>
        <w:p w:rsidR="00DC5422" w:rsidRDefault="00666F9A" w:rsidP="00666F9A">
          <w:pPr>
            <w:pStyle w:val="99E7E5F4FA334C9392D64E3A247E7F2E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7F8EF8D072174A53B3A7107175215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B542B-621E-47BC-91AD-354782233829}"/>
      </w:docPartPr>
      <w:docPartBody>
        <w:p w:rsidR="00DC5422" w:rsidRDefault="00396278" w:rsidP="00396278">
          <w:pPr>
            <w:pStyle w:val="7F8EF8D072174A53B3A7107175215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6F89F8B54A49B3BEF2E475499A9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058FC-F8F4-4BFF-95F7-9DD5A1FA73C9}"/>
      </w:docPartPr>
      <w:docPartBody>
        <w:p w:rsidR="00F2393A" w:rsidRDefault="00666F9A" w:rsidP="00666F9A">
          <w:pPr>
            <w:pStyle w:val="AF6F89F8B54A49B3BEF2E475499A913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E0F894EA5C40C7975DCACD43F85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837B2-57D1-44D7-8045-E478DB97AB90}"/>
      </w:docPartPr>
      <w:docPartBody>
        <w:p w:rsidR="00F2393A" w:rsidRDefault="00666F9A" w:rsidP="00666F9A">
          <w:pPr>
            <w:pStyle w:val="D6E0F894EA5C40C7975DCACD43F85C9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20040409FF406087697ED4AEA3F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AFECBA-C26C-4A19-A79B-3BC91DFE38AD}"/>
      </w:docPartPr>
      <w:docPartBody>
        <w:p w:rsidR="00F2393A" w:rsidRDefault="00666F9A" w:rsidP="00666F9A">
          <w:pPr>
            <w:pStyle w:val="1620040409FF406087697ED4AEA3FDF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8255603AFB416697345F29EAA39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E599A-1763-4125-9739-B000F0F4FC31}"/>
      </w:docPartPr>
      <w:docPartBody>
        <w:p w:rsidR="00F2393A" w:rsidRDefault="00666F9A" w:rsidP="00666F9A">
          <w:pPr>
            <w:pStyle w:val="2D8255603AFB416697345F29EAA39E2F2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24C8B5214874354B3C3D4F6FE756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1579F-99F4-4A29-8A98-589E2C479EA1}"/>
      </w:docPartPr>
      <w:docPartBody>
        <w:p w:rsidR="00F2393A" w:rsidRDefault="00666F9A" w:rsidP="00666F9A">
          <w:pPr>
            <w:pStyle w:val="F24C8B5214874354B3C3D4F6FE756E6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25E65FE2444688C9889917CC95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30AFC-BE32-4672-A967-AFD41A61EDAF}"/>
      </w:docPartPr>
      <w:docPartBody>
        <w:p w:rsidR="00F2393A" w:rsidRDefault="00666F9A" w:rsidP="00666F9A">
          <w:pPr>
            <w:pStyle w:val="67E25E65FE2444688C9889917CC956E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39346916748558AE79827B0169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4F47A-DCC0-4606-BE2B-6E58D54BFAC1}"/>
      </w:docPartPr>
      <w:docPartBody>
        <w:p w:rsidR="00F2393A" w:rsidRDefault="00666F9A" w:rsidP="00666F9A">
          <w:pPr>
            <w:pStyle w:val="08239346916748558AE79827B0169C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4E84A17DD4FF394C02AAB0BD7C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DB8BA-EAB1-4623-AF0D-EE26769EC5C1}"/>
      </w:docPartPr>
      <w:docPartBody>
        <w:p w:rsidR="00F2393A" w:rsidRDefault="00666F9A" w:rsidP="00666F9A">
          <w:pPr>
            <w:pStyle w:val="D4A4E84A17DD4FF394C02AAB0BD7C0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1A27DF04DF4719897B98334F102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DB574-43EC-4282-8968-9D9E08C9867A}"/>
      </w:docPartPr>
      <w:docPartBody>
        <w:p w:rsidR="00C54D7F" w:rsidRDefault="00911103" w:rsidP="00911103">
          <w:pPr>
            <w:pStyle w:val="321A27DF04DF4719897B98334F1026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2704F2C80348308B91EBDACD655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A9F80-89F1-4E6E-9D65-2FAFDA712267}"/>
      </w:docPartPr>
      <w:docPartBody>
        <w:p w:rsidR="00C54D7F" w:rsidRDefault="00911103" w:rsidP="00911103">
          <w:pPr>
            <w:pStyle w:val="312704F2C80348308B91EBDACD655F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69C789A9AA4522BD9538C5AE542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2DC8F-5967-4A1F-A7D6-CBF1F85B6879}"/>
      </w:docPartPr>
      <w:docPartBody>
        <w:p w:rsidR="00C54D7F" w:rsidRDefault="00911103" w:rsidP="00911103">
          <w:pPr>
            <w:pStyle w:val="A269C789A9AA4522BD9538C5AE542EA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91CC7735424C9D8101C6EB8622A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99595-85BB-430E-9BE1-AD22811E4B57}"/>
      </w:docPartPr>
      <w:docPartBody>
        <w:p w:rsidR="00C54D7F" w:rsidRDefault="00911103" w:rsidP="00911103">
          <w:pPr>
            <w:pStyle w:val="C491CC7735424C9D8101C6EB8622A0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215702804442B8AF6D7B134BEE1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28681-1BE2-4B0E-897E-95744922277F}"/>
      </w:docPartPr>
      <w:docPartBody>
        <w:p w:rsidR="00C54D7F" w:rsidRDefault="00911103" w:rsidP="00911103">
          <w:pPr>
            <w:pStyle w:val="65215702804442B8AF6D7B134BEE14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B5482F5974D8BB8F76D735A705E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FD201-9E08-4557-86BB-BA394C9ECD24}"/>
      </w:docPartPr>
      <w:docPartBody>
        <w:p w:rsidR="00C54D7F" w:rsidRDefault="00911103" w:rsidP="00911103">
          <w:pPr>
            <w:pStyle w:val="18BB5482F5974D8BB8F76D735A705E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DEE2A1CAFD42B798C8EC617D687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0AD3A-C3A6-4295-B989-A532AC897AC6}"/>
      </w:docPartPr>
      <w:docPartBody>
        <w:p w:rsidR="006216A4" w:rsidRDefault="005459BE" w:rsidP="005459BE">
          <w:pPr>
            <w:pStyle w:val="E1DEE2A1CAFD42B798C8EC617D6878A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7733A5BF9496A96B42464C85D1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8B870F-B3C6-4412-8C68-AC63AA1554E3}"/>
      </w:docPartPr>
      <w:docPartBody>
        <w:p w:rsidR="006216A4" w:rsidRDefault="005459BE" w:rsidP="005459BE">
          <w:pPr>
            <w:pStyle w:val="F077733A5BF9496A96B42464C85D15D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42A3F1626F44EBB8561DA047415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81036-2ED9-4708-A6DA-C170D934956E}"/>
      </w:docPartPr>
      <w:docPartBody>
        <w:p w:rsidR="006216A4" w:rsidRDefault="005459BE" w:rsidP="005459BE">
          <w:pPr>
            <w:pStyle w:val="EA42A3F1626F44EBB8561DA04741520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700C4"/>
    <w:rsid w:val="00096468"/>
    <w:rsid w:val="000A477F"/>
    <w:rsid w:val="00103B83"/>
    <w:rsid w:val="002523E8"/>
    <w:rsid w:val="002F02CC"/>
    <w:rsid w:val="00393605"/>
    <w:rsid w:val="00396278"/>
    <w:rsid w:val="00397645"/>
    <w:rsid w:val="004D4365"/>
    <w:rsid w:val="005459BE"/>
    <w:rsid w:val="00581AB8"/>
    <w:rsid w:val="00584E9E"/>
    <w:rsid w:val="006216A4"/>
    <w:rsid w:val="006229F4"/>
    <w:rsid w:val="00666F9A"/>
    <w:rsid w:val="006B6C06"/>
    <w:rsid w:val="00773722"/>
    <w:rsid w:val="00911103"/>
    <w:rsid w:val="009D5368"/>
    <w:rsid w:val="009E1786"/>
    <w:rsid w:val="009E4C91"/>
    <w:rsid w:val="00A75C69"/>
    <w:rsid w:val="00A76C88"/>
    <w:rsid w:val="00AD0B7A"/>
    <w:rsid w:val="00B07DB3"/>
    <w:rsid w:val="00B73290"/>
    <w:rsid w:val="00C20F19"/>
    <w:rsid w:val="00C54D7F"/>
    <w:rsid w:val="00C55384"/>
    <w:rsid w:val="00C71C36"/>
    <w:rsid w:val="00D0158D"/>
    <w:rsid w:val="00DC5422"/>
    <w:rsid w:val="00E838E0"/>
    <w:rsid w:val="00EB23D6"/>
    <w:rsid w:val="00F2393A"/>
    <w:rsid w:val="00FB5BA4"/>
    <w:rsid w:val="00FB7986"/>
    <w:rsid w:val="00FD0425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9BE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D9A781D19CB4FA6A54BC09E04EDE14A">
    <w:name w:val="9D9A781D19CB4FA6A54BC09E04EDE14A"/>
    <w:rsid w:val="00581AB8"/>
  </w:style>
  <w:style w:type="paragraph" w:customStyle="1" w:styleId="C499B5B3CDF4489FBE5A2E74E6ED4218">
    <w:name w:val="C499B5B3CDF4489FBE5A2E74E6ED4218"/>
    <w:rsid w:val="00581AB8"/>
  </w:style>
  <w:style w:type="paragraph" w:customStyle="1" w:styleId="5D44C85085B7426991D74C893037A648">
    <w:name w:val="5D44C85085B7426991D74C893037A648"/>
    <w:rsid w:val="00581AB8"/>
  </w:style>
  <w:style w:type="paragraph" w:customStyle="1" w:styleId="8793CDF9678E4E43BFC8D91165E0129A">
    <w:name w:val="8793CDF9678E4E43BFC8D91165E0129A"/>
    <w:rsid w:val="00581AB8"/>
  </w:style>
  <w:style w:type="paragraph" w:customStyle="1" w:styleId="8B700AB7813E485DBF080526FD38D0B5">
    <w:name w:val="8B700AB7813E485DBF080526FD38D0B5"/>
    <w:rsid w:val="00581AB8"/>
  </w:style>
  <w:style w:type="paragraph" w:customStyle="1" w:styleId="F8D04AADB70E4723A27ED18460B4778E">
    <w:name w:val="F8D04AADB70E4723A27ED18460B4778E"/>
    <w:rsid w:val="00581AB8"/>
  </w:style>
  <w:style w:type="paragraph" w:customStyle="1" w:styleId="BDD81D04CE67417599079A630378159C">
    <w:name w:val="BDD81D04CE67417599079A630378159C"/>
    <w:rsid w:val="00581AB8"/>
  </w:style>
  <w:style w:type="paragraph" w:customStyle="1" w:styleId="F7F2D3F5EE5A45F7B8881F65C77E758D">
    <w:name w:val="F7F2D3F5EE5A45F7B8881F65C77E758D"/>
    <w:rsid w:val="00581AB8"/>
  </w:style>
  <w:style w:type="paragraph" w:customStyle="1" w:styleId="07E8DE2C3D214C3EBE74DE156EAA52D1">
    <w:name w:val="07E8DE2C3D214C3EBE74DE156EAA52D1"/>
    <w:rsid w:val="00581AB8"/>
  </w:style>
  <w:style w:type="paragraph" w:customStyle="1" w:styleId="0BE53C24FC76475A86F2E6A883A23DD6">
    <w:name w:val="0BE53C24FC76475A86F2E6A883A23DD6"/>
    <w:rsid w:val="00581AB8"/>
  </w:style>
  <w:style w:type="paragraph" w:customStyle="1" w:styleId="655A07DAB1E342DDAD2F7F5F32E09D29">
    <w:name w:val="655A07DAB1E342DDAD2F7F5F32E09D29"/>
    <w:rsid w:val="00581AB8"/>
  </w:style>
  <w:style w:type="paragraph" w:customStyle="1" w:styleId="84F8C543ED6E415485D0668D32738F8D">
    <w:name w:val="84F8C543ED6E415485D0668D32738F8D"/>
    <w:rsid w:val="00581AB8"/>
  </w:style>
  <w:style w:type="paragraph" w:customStyle="1" w:styleId="4ACE78DF741340F7B92A75F70DD3297A">
    <w:name w:val="4ACE78DF741340F7B92A75F70DD3297A"/>
    <w:rsid w:val="00581AB8"/>
  </w:style>
  <w:style w:type="paragraph" w:customStyle="1" w:styleId="7CC591D19963482587EB4F6242933FC5">
    <w:name w:val="7CC591D19963482587EB4F6242933FC5"/>
    <w:rsid w:val="00581AB8"/>
  </w:style>
  <w:style w:type="paragraph" w:customStyle="1" w:styleId="501CE34CF54A461CA501E50F3C054583">
    <w:name w:val="501CE34CF54A461CA501E50F3C054583"/>
    <w:rsid w:val="00581AB8"/>
  </w:style>
  <w:style w:type="paragraph" w:customStyle="1" w:styleId="BDD7DF10FD654BC4964B8566445DE427">
    <w:name w:val="BDD7DF10FD654BC4964B8566445DE427"/>
    <w:rsid w:val="00581AB8"/>
  </w:style>
  <w:style w:type="paragraph" w:customStyle="1" w:styleId="846E6F47D36B47A5AF55A46F5C37D168">
    <w:name w:val="846E6F47D36B47A5AF55A46F5C37D168"/>
    <w:rsid w:val="00581AB8"/>
  </w:style>
  <w:style w:type="paragraph" w:customStyle="1" w:styleId="A439EF36DC0E4C0581EA7E6B6AAFE022">
    <w:name w:val="A439EF36DC0E4C0581EA7E6B6AAFE022"/>
    <w:rsid w:val="00581AB8"/>
  </w:style>
  <w:style w:type="paragraph" w:customStyle="1" w:styleId="5ACD0596E8DA4FDBB8CC266EC8CD40EF">
    <w:name w:val="5ACD0596E8DA4FDBB8CC266EC8CD40EF"/>
    <w:rsid w:val="00581AB8"/>
  </w:style>
  <w:style w:type="paragraph" w:customStyle="1" w:styleId="D6A53F6B05C64A4684460A5520CC9F74">
    <w:name w:val="D6A53F6B05C64A4684460A5520CC9F74"/>
    <w:rsid w:val="00581AB8"/>
  </w:style>
  <w:style w:type="paragraph" w:customStyle="1" w:styleId="790EF1DEE7D2427C848CC18E3C417BF0">
    <w:name w:val="790EF1DEE7D2427C848CC18E3C417BF0"/>
    <w:rsid w:val="00581AB8"/>
  </w:style>
  <w:style w:type="paragraph" w:customStyle="1" w:styleId="D6D055C5DC364FA0B0CC64B27D5EB90D">
    <w:name w:val="D6D055C5DC364FA0B0CC64B27D5EB90D"/>
    <w:rsid w:val="00581AB8"/>
  </w:style>
  <w:style w:type="paragraph" w:customStyle="1" w:styleId="9CA6AFCEB0504644BD117E73BCFFC76E">
    <w:name w:val="9CA6AFCEB0504644BD117E73BCFFC76E"/>
    <w:rsid w:val="00581AB8"/>
  </w:style>
  <w:style w:type="paragraph" w:customStyle="1" w:styleId="8549A2EFEA314C4DAC872A8F854F86E9">
    <w:name w:val="8549A2EFEA314C4DAC872A8F854F86E9"/>
    <w:rsid w:val="00581AB8"/>
  </w:style>
  <w:style w:type="paragraph" w:customStyle="1" w:styleId="DF66B3F352AF44C3BE9B5A690146F3D9">
    <w:name w:val="DF66B3F352AF44C3BE9B5A690146F3D9"/>
    <w:rsid w:val="00581AB8"/>
  </w:style>
  <w:style w:type="paragraph" w:customStyle="1" w:styleId="9FA5A7FCD8E64C738BE4245B3C67148B">
    <w:name w:val="9FA5A7FCD8E64C738BE4245B3C67148B"/>
    <w:rsid w:val="00581AB8"/>
  </w:style>
  <w:style w:type="paragraph" w:customStyle="1" w:styleId="8CD65EF913CE47AA912E6825027E33FE">
    <w:name w:val="8CD65EF913CE47AA912E6825027E33FE"/>
    <w:rsid w:val="00581AB8"/>
  </w:style>
  <w:style w:type="paragraph" w:customStyle="1" w:styleId="2A75BD3F1621495BB06D5B94B79B4A45">
    <w:name w:val="2A75BD3F1621495BB06D5B94B79B4A45"/>
    <w:rsid w:val="00581AB8"/>
  </w:style>
  <w:style w:type="paragraph" w:customStyle="1" w:styleId="594B2C31AFAF4F63967159E19370092F">
    <w:name w:val="594B2C31AFAF4F63967159E19370092F"/>
    <w:rsid w:val="00581AB8"/>
  </w:style>
  <w:style w:type="paragraph" w:customStyle="1" w:styleId="E376E6DF2BFF498482F89D2DE90EF22D">
    <w:name w:val="E376E6DF2BFF498482F89D2DE90EF22D"/>
    <w:rsid w:val="00581AB8"/>
  </w:style>
  <w:style w:type="paragraph" w:customStyle="1" w:styleId="C41058882877485E9B181841760E3B33">
    <w:name w:val="C41058882877485E9B181841760E3B33"/>
    <w:rsid w:val="00581AB8"/>
  </w:style>
  <w:style w:type="paragraph" w:customStyle="1" w:styleId="682B69F2D9174617801B825ACD84C276">
    <w:name w:val="682B69F2D9174617801B825ACD84C276"/>
    <w:rsid w:val="00581AB8"/>
  </w:style>
  <w:style w:type="paragraph" w:customStyle="1" w:styleId="6F1D14FBDD974940BFBBB623EB39E41B">
    <w:name w:val="6F1D14FBDD974940BFBBB623EB39E41B"/>
    <w:rsid w:val="00581AB8"/>
  </w:style>
  <w:style w:type="paragraph" w:customStyle="1" w:styleId="59E76089077B46728C65514202070405">
    <w:name w:val="59E76089077B46728C65514202070405"/>
    <w:rsid w:val="00581AB8"/>
  </w:style>
  <w:style w:type="paragraph" w:customStyle="1" w:styleId="F2A73065A92C4F769919D039CD98F91A">
    <w:name w:val="F2A73065A92C4F769919D039CD98F91A"/>
    <w:rsid w:val="00581AB8"/>
  </w:style>
  <w:style w:type="paragraph" w:customStyle="1" w:styleId="AD58C94184F1414F871CF8B72FAC7A5B">
    <w:name w:val="AD58C94184F1414F871CF8B72FAC7A5B"/>
    <w:rsid w:val="00581AB8"/>
  </w:style>
  <w:style w:type="paragraph" w:customStyle="1" w:styleId="E705D1E20A2548BCB3D5DAB606D5F65E">
    <w:name w:val="E705D1E20A2548BCB3D5DAB606D5F65E"/>
    <w:rsid w:val="00581AB8"/>
  </w:style>
  <w:style w:type="paragraph" w:customStyle="1" w:styleId="D47B9CFA6F0E45E398028CF000927EFC">
    <w:name w:val="D47B9CFA6F0E45E398028CF000927EFC"/>
    <w:rsid w:val="00581AB8"/>
  </w:style>
  <w:style w:type="paragraph" w:customStyle="1" w:styleId="9FBDC68F57F8432A84722E240542D5E8">
    <w:name w:val="9FBDC68F57F8432A84722E240542D5E8"/>
    <w:rsid w:val="00581AB8"/>
  </w:style>
  <w:style w:type="paragraph" w:customStyle="1" w:styleId="C3589280E84F4C12815C5136C09F8E52">
    <w:name w:val="C3589280E84F4C12815C5136C09F8E52"/>
    <w:rsid w:val="00581AB8"/>
  </w:style>
  <w:style w:type="paragraph" w:customStyle="1" w:styleId="0AF3B97DF2D74079BC21F16B9EAE081C">
    <w:name w:val="0AF3B97DF2D74079BC21F16B9EAE081C"/>
    <w:rsid w:val="00581AB8"/>
  </w:style>
  <w:style w:type="paragraph" w:customStyle="1" w:styleId="A303AEB15EA84F23BB1E6C2CA7FFF4CB">
    <w:name w:val="A303AEB15EA84F23BB1E6C2CA7FFF4CB"/>
    <w:rsid w:val="00581AB8"/>
  </w:style>
  <w:style w:type="paragraph" w:customStyle="1" w:styleId="73AF8763F8B5408CA7DC35C149078C759">
    <w:name w:val="73AF8763F8B5408CA7DC35C149078C75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9">
    <w:name w:val="B54667BE70A64F42831D71B87DEAB7D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9">
    <w:name w:val="356CB584C106419E9A963C568FC4FBE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9">
    <w:name w:val="D76ABC78B0714404AB61F23050ED867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9">
    <w:name w:val="D9CBDED7B30D4EDAB8248D9509C6E9A1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9">
    <w:name w:val="013B4F6FEB044835BA2C78A188EE14CF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9">
    <w:name w:val="BC06DC303FC54CE0A25B4633D76025D8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9">
    <w:name w:val="51BCBFC27E3641EE8CCB33921B1317F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1">
    <w:name w:val="0AF3B97DF2D74079BC21F16B9EAE081C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1">
    <w:name w:val="F2A73065A92C4F769919D039CD98F91A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1">
    <w:name w:val="9FA5A7FCD8E64C738BE4245B3C67148B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92EBC50C7A44B69B897D66C96D757E">
    <w:name w:val="9F92EBC50C7A44B69B897D66C96D757E"/>
    <w:rsid w:val="00396278"/>
  </w:style>
  <w:style w:type="paragraph" w:customStyle="1" w:styleId="FBA549D5534F4F8D9F7181E485885EE6">
    <w:name w:val="FBA549D5534F4F8D9F7181E485885EE6"/>
    <w:rsid w:val="00396278"/>
  </w:style>
  <w:style w:type="paragraph" w:customStyle="1" w:styleId="EE42FA0F69F24DD299F02BCCD7ECDAE3">
    <w:name w:val="EE42FA0F69F24DD299F02BCCD7ECDAE3"/>
    <w:rsid w:val="00396278"/>
  </w:style>
  <w:style w:type="paragraph" w:customStyle="1" w:styleId="45D1506721AB4DFEAC1199F98AE61C29">
    <w:name w:val="45D1506721AB4DFEAC1199F98AE61C29"/>
    <w:rsid w:val="00396278"/>
  </w:style>
  <w:style w:type="paragraph" w:customStyle="1" w:styleId="94830B0B1E4E4F24BDC70A082CCB18F3">
    <w:name w:val="94830B0B1E4E4F24BDC70A082CCB18F3"/>
    <w:rsid w:val="00396278"/>
  </w:style>
  <w:style w:type="paragraph" w:customStyle="1" w:styleId="DBFDF5B4B932499E8865E2B60300684F">
    <w:name w:val="DBFDF5B4B932499E8865E2B60300684F"/>
    <w:rsid w:val="00396278"/>
  </w:style>
  <w:style w:type="paragraph" w:customStyle="1" w:styleId="A6BB3043C9794EFB9CE990AB94FC25F7">
    <w:name w:val="A6BB3043C9794EFB9CE990AB94FC25F7"/>
    <w:rsid w:val="00396278"/>
  </w:style>
  <w:style w:type="paragraph" w:customStyle="1" w:styleId="FF7380F990834E8284632E745A6866F8">
    <w:name w:val="FF7380F990834E8284632E745A6866F8"/>
    <w:rsid w:val="00396278"/>
  </w:style>
  <w:style w:type="paragraph" w:customStyle="1" w:styleId="B3DA0AC91E58459FB441CF759995B50A">
    <w:name w:val="B3DA0AC91E58459FB441CF759995B50A"/>
    <w:rsid w:val="00396278"/>
  </w:style>
  <w:style w:type="paragraph" w:customStyle="1" w:styleId="AEFBF4947DF549FCA4FB5FEEC35B63A8">
    <w:name w:val="AEFBF4947DF549FCA4FB5FEEC35B63A8"/>
    <w:rsid w:val="00396278"/>
  </w:style>
  <w:style w:type="paragraph" w:customStyle="1" w:styleId="54945BDF2B5A42799F5159960CEA810F">
    <w:name w:val="54945BDF2B5A42799F5159960CEA810F"/>
    <w:rsid w:val="00396278"/>
  </w:style>
  <w:style w:type="paragraph" w:customStyle="1" w:styleId="99E7E5F4FA334C9392D64E3A247E7F2E">
    <w:name w:val="99E7E5F4FA334C9392D64E3A247E7F2E"/>
    <w:rsid w:val="00396278"/>
  </w:style>
  <w:style w:type="paragraph" w:customStyle="1" w:styleId="7F8EF8D072174A53B3A7107175215C33">
    <w:name w:val="7F8EF8D072174A53B3A7107175215C33"/>
    <w:rsid w:val="00396278"/>
  </w:style>
  <w:style w:type="paragraph" w:customStyle="1" w:styleId="55B7753532C645E3AAD9E73825D88A06">
    <w:name w:val="55B7753532C645E3AAD9E73825D88A06"/>
    <w:rsid w:val="00396278"/>
  </w:style>
  <w:style w:type="paragraph" w:customStyle="1" w:styleId="88D39F2A43DC40DD97BB62522ECA141F">
    <w:name w:val="88D39F2A43DC40DD97BB62522ECA141F"/>
    <w:rsid w:val="00A75C69"/>
  </w:style>
  <w:style w:type="paragraph" w:customStyle="1" w:styleId="C2416A767009426EB10E1DA953764427">
    <w:name w:val="C2416A767009426EB10E1DA953764427"/>
    <w:rsid w:val="00EB23D6"/>
  </w:style>
  <w:style w:type="paragraph" w:customStyle="1" w:styleId="73AF8763F8B5408CA7DC35C149078C7510">
    <w:name w:val="73AF8763F8B5408CA7DC35C149078C75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0">
    <w:name w:val="B54667BE70A64F42831D71B87DEAB7D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0">
    <w:name w:val="356CB584C106419E9A963C568FC4FBE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0">
    <w:name w:val="D76ABC78B0714404AB61F23050ED867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0">
    <w:name w:val="D9CBDED7B30D4EDAB8248D9509C6E9A1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0">
    <w:name w:val="013B4F6FEB044835BA2C78A188EE14CF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0">
    <w:name w:val="BC06DC303FC54CE0A25B4633D76025D8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0">
    <w:name w:val="51BCBFC27E3641EE8CCB33921B1317F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1">
    <w:name w:val="9F92EBC50C7A44B69B897D66C96D757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1">
    <w:name w:val="EE42FA0F69F24DD299F02BCCD7ECDAE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1">
    <w:name w:val="45D1506721AB4DFEAC1199F98AE61C29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1">
    <w:name w:val="94830B0B1E4E4F24BDC70A082CCB18F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1">
    <w:name w:val="DBFDF5B4B932499E8865E2B60300684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1">
    <w:name w:val="A6BB3043C9794EFB9CE990AB94FC25F7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F7380F990834E8284632E745A6866F81">
    <w:name w:val="FF7380F990834E8284632E745A6866F8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1">
    <w:name w:val="B3DA0AC91E58459FB441CF759995B50A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1">
    <w:name w:val="54945BDF2B5A42799F5159960CEA810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1">
    <w:name w:val="99E7E5F4FA334C9392D64E3A247E7F2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2">
    <w:name w:val="0AF3B97DF2D74079BC21F16B9EAE081C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2">
    <w:name w:val="F2A73065A92C4F769919D039CD98F91A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2">
    <w:name w:val="9FA5A7FCD8E64C738BE4245B3C67148B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04DF32D72D4456CAC14AD61A7D89D92">
    <w:name w:val="504DF32D72D4456CAC14AD61A7D89D92"/>
    <w:rsid w:val="00EB23D6"/>
  </w:style>
  <w:style w:type="paragraph" w:customStyle="1" w:styleId="62AEE20462CE4B97AEC3613D194B8334">
    <w:name w:val="62AEE20462CE4B97AEC3613D194B8334"/>
    <w:rsid w:val="00EB23D6"/>
  </w:style>
  <w:style w:type="paragraph" w:customStyle="1" w:styleId="B592244899C94DEA9C730CDA9F8C4BA4">
    <w:name w:val="B592244899C94DEA9C730CDA9F8C4BA4"/>
    <w:rsid w:val="00EB23D6"/>
  </w:style>
  <w:style w:type="paragraph" w:customStyle="1" w:styleId="AF6F89F8B54A49B3BEF2E475499A913E">
    <w:name w:val="AF6F89F8B54A49B3BEF2E475499A913E"/>
    <w:rsid w:val="00666F9A"/>
  </w:style>
  <w:style w:type="paragraph" w:customStyle="1" w:styleId="D6E0F894EA5C40C7975DCACD43F85C95">
    <w:name w:val="D6E0F894EA5C40C7975DCACD43F85C95"/>
    <w:rsid w:val="00666F9A"/>
  </w:style>
  <w:style w:type="paragraph" w:customStyle="1" w:styleId="1620040409FF406087697ED4AEA3FDF7">
    <w:name w:val="1620040409FF406087697ED4AEA3FDF7"/>
    <w:rsid w:val="00666F9A"/>
  </w:style>
  <w:style w:type="paragraph" w:customStyle="1" w:styleId="2D8255603AFB416697345F29EAA39E2F">
    <w:name w:val="2D8255603AFB416697345F29EAA39E2F"/>
    <w:rsid w:val="00666F9A"/>
  </w:style>
  <w:style w:type="paragraph" w:customStyle="1" w:styleId="F24C8B5214874354B3C3D4F6FE756E61">
    <w:name w:val="F24C8B5214874354B3C3D4F6FE756E61"/>
    <w:rsid w:val="00666F9A"/>
  </w:style>
  <w:style w:type="paragraph" w:customStyle="1" w:styleId="67E25E65FE2444688C9889917CC956E2">
    <w:name w:val="67E25E65FE2444688C9889917CC956E2"/>
    <w:rsid w:val="00666F9A"/>
  </w:style>
  <w:style w:type="paragraph" w:customStyle="1" w:styleId="73AF8763F8B5408CA7DC35C149078C7511">
    <w:name w:val="73AF8763F8B5408CA7DC35C149078C75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1">
    <w:name w:val="B54667BE70A64F42831D71B87DEAB7D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1">
    <w:name w:val="356CB584C106419E9A963C568FC4FBE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1">
    <w:name w:val="2D8255603AFB416697345F29EAA39E2F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1">
    <w:name w:val="D9CBDED7B30D4EDAB8248D9509C6E9A1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1">
    <w:name w:val="013B4F6FEB044835BA2C78A188EE14CF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1">
    <w:name w:val="BC06DC303FC54CE0A25B4633D76025D8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2">
    <w:name w:val="9F92EBC50C7A44B69B897D66C96D757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2">
    <w:name w:val="EE42FA0F69F24DD299F02BCCD7ECDAE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2">
    <w:name w:val="45D1506721AB4DFEAC1199F98AE61C29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2">
    <w:name w:val="94830B0B1E4E4F24BDC70A082CCB18F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2">
    <w:name w:val="DBFDF5B4B932499E8865E2B60300684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2">
    <w:name w:val="A6BB3043C9794EFB9CE990AB94FC25F7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2">
    <w:name w:val="B3DA0AC91E58459FB441CF759995B50A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2">
    <w:name w:val="54945BDF2B5A42799F5159960CEA810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2">
    <w:name w:val="99E7E5F4FA334C9392D64E3A247E7F2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3">
    <w:name w:val="0AF3B97DF2D74079BC21F16B9EAE081C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3">
    <w:name w:val="F2A73065A92C4F769919D039CD98F91A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3">
    <w:name w:val="9FA5A7FCD8E64C738BE4245B3C67148B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8239346916748558AE79827B0169CA5">
    <w:name w:val="08239346916748558AE79827B0169CA5"/>
    <w:rsid w:val="00666F9A"/>
  </w:style>
  <w:style w:type="paragraph" w:customStyle="1" w:styleId="D4A4E84A17DD4FF394C02AAB0BD7C011">
    <w:name w:val="D4A4E84A17DD4FF394C02AAB0BD7C011"/>
    <w:rsid w:val="00666F9A"/>
  </w:style>
  <w:style w:type="paragraph" w:customStyle="1" w:styleId="73AF8763F8B5408CA7DC35C149078C7512">
    <w:name w:val="73AF8763F8B5408CA7DC35C149078C75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2">
    <w:name w:val="B54667BE70A64F42831D71B87DEAB7D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2">
    <w:name w:val="356CB584C106419E9A963C568FC4FBE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2">
    <w:name w:val="2D8255603AFB416697345F29EAA39E2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2">
    <w:name w:val="D9CBDED7B30D4EDAB8248D9509C6E9A1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2">
    <w:name w:val="013B4F6FEB044835BA2C78A188EE14CF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2">
    <w:name w:val="BC06DC303FC54CE0A25B4633D76025D8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3">
    <w:name w:val="9F92EBC50C7A44B69B897D66C96D757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3">
    <w:name w:val="EE42FA0F69F24DD299F02BCCD7ECDAE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3">
    <w:name w:val="45D1506721AB4DFEAC1199F98AE61C29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3">
    <w:name w:val="94830B0B1E4E4F24BDC70A082CCB18F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3">
    <w:name w:val="DBFDF5B4B932499E8865E2B60300684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3">
    <w:name w:val="A6BB3043C9794EFB9CE990AB94FC25F7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3">
    <w:name w:val="B3DA0AC91E58459FB441CF759995B50A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3">
    <w:name w:val="54945BDF2B5A42799F5159960CEA810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3">
    <w:name w:val="99E7E5F4FA334C9392D64E3A247E7F2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4">
    <w:name w:val="0AF3B97DF2D74079BC21F16B9EAE081C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4">
    <w:name w:val="F2A73065A92C4F769919D039CD98F91A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4">
    <w:name w:val="9FA5A7FCD8E64C738BE4245B3C67148B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21A27DF04DF4719897B98334F10266F">
    <w:name w:val="321A27DF04DF4719897B98334F10266F"/>
    <w:rsid w:val="00911103"/>
  </w:style>
  <w:style w:type="paragraph" w:customStyle="1" w:styleId="312704F2C80348308B91EBDACD655F1B">
    <w:name w:val="312704F2C80348308B91EBDACD655F1B"/>
    <w:rsid w:val="00911103"/>
  </w:style>
  <w:style w:type="paragraph" w:customStyle="1" w:styleId="A269C789A9AA4522BD9538C5AE542EAC">
    <w:name w:val="A269C789A9AA4522BD9538C5AE542EAC"/>
    <w:rsid w:val="00911103"/>
  </w:style>
  <w:style w:type="paragraph" w:customStyle="1" w:styleId="C491CC7735424C9D8101C6EB8622A014">
    <w:name w:val="C491CC7735424C9D8101C6EB8622A014"/>
    <w:rsid w:val="00911103"/>
  </w:style>
  <w:style w:type="paragraph" w:customStyle="1" w:styleId="65215702804442B8AF6D7B134BEE14FD">
    <w:name w:val="65215702804442B8AF6D7B134BEE14FD"/>
    <w:rsid w:val="00911103"/>
  </w:style>
  <w:style w:type="paragraph" w:customStyle="1" w:styleId="18BB5482F5974D8BB8F76D735A705EBE">
    <w:name w:val="18BB5482F5974D8BB8F76D735A705EBE"/>
    <w:rsid w:val="00911103"/>
  </w:style>
  <w:style w:type="paragraph" w:customStyle="1" w:styleId="E1DEE2A1CAFD42B798C8EC617D6878A1">
    <w:name w:val="E1DEE2A1CAFD42B798C8EC617D6878A1"/>
    <w:rsid w:val="005459BE"/>
    <w:pPr>
      <w:spacing w:after="160" w:line="259" w:lineRule="auto"/>
    </w:pPr>
  </w:style>
  <w:style w:type="paragraph" w:customStyle="1" w:styleId="F077733A5BF9496A96B42464C85D15D1">
    <w:name w:val="F077733A5BF9496A96B42464C85D15D1"/>
    <w:rsid w:val="005459BE"/>
    <w:pPr>
      <w:spacing w:after="160" w:line="259" w:lineRule="auto"/>
    </w:pPr>
  </w:style>
  <w:style w:type="paragraph" w:customStyle="1" w:styleId="EA42A3F1626F44EBB8561DA04741520E">
    <w:name w:val="EA42A3F1626F44EBB8561DA04741520E"/>
    <w:rsid w:val="005459BE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D9D3A-10A2-413D-9544-FA0A2256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7954</Words>
  <Characters>45342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Шевченко Олег Вячеславович</cp:lastModifiedBy>
  <cp:revision>33</cp:revision>
  <dcterms:created xsi:type="dcterms:W3CDTF">2014-03-24T11:22:00Z</dcterms:created>
  <dcterms:modified xsi:type="dcterms:W3CDTF">2014-09-26T05:41:00Z</dcterms:modified>
</cp:coreProperties>
</file>