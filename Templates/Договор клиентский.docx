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002738"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002738"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30C49">
        <w:tc>
          <w:tcPr>
            <w:tcW w:w="5121" w:type="dxa"/>
            <w:tcBorders>
              <w:top w:val="nil"/>
              <w:left w:val="nil"/>
              <w:bottom w:val="nil"/>
              <w:right w:val="nil"/>
            </w:tcBorders>
          </w:tcPr>
          <w:p w:rsidR="00DE710C" w:rsidRPr="00D30C49" w:rsidRDefault="001B3BD7"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End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00002738"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00002738"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002738"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002738"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144960">
                  <w:rPr>
                    <w:rStyle w:val="af2"/>
                    <w:rFonts w:ascii="Times New Roman" w:hAnsi="Times New Roman" w:cs="Times New Roman"/>
                    <w:b/>
                    <w:color w:val="auto"/>
                    <w:lang w:val="ru-RU"/>
                  </w:rPr>
                  <w:t>нск</w:t>
                </w:r>
              </w:sdtContent>
            </w:sdt>
          </w:p>
        </w:tc>
      </w:tr>
    </w:tbl>
    <w:sdt>
      <w:sdtPr>
        <w:rPr>
          <w:rFonts w:ascii="Times New Roman" w:hAnsi="Times New Roman" w:cs="Times New Roman"/>
          <w:color w:val="808080"/>
        </w:rPr>
        <w:tag w:val="Optional,UseLegalPerson"/>
        <w:id w:val="755824143"/>
        <w:placeholder>
          <w:docPart w:val="E0633F8DAE4A40A1B6EFD9EE87A1ABD9"/>
        </w:placeholder>
      </w:sdtPr>
      <w:sdtEndPr>
        <w:rPr>
          <w:lang w:val="ru-RU"/>
        </w:rPr>
      </w:sdtEndPr>
      <w:sdtContent>
        <w:p w:rsidR="004769CF" w:rsidRDefault="001B3BD7" w:rsidP="004769CF">
          <w:pPr>
            <w:spacing w:before="120"/>
            <w:jc w:val="both"/>
            <w:rPr>
              <w:rFonts w:ascii="Times New Roman" w:hAnsi="Times New Roman" w:cs="Times New Roman"/>
              <w:lang w:val="ru-RU"/>
            </w:rPr>
          </w:pPr>
          <w:sdt>
            <w:sdtPr>
              <w:rPr>
                <w:rFonts w:ascii="Times New Roman" w:hAnsi="Times New Roman" w:cs="Times New Roman"/>
              </w:rPr>
              <w:alias w:val="BranchOfficeOrganizationUnit.ShortLegalName"/>
              <w:tag w:val="BranchOfficeOrganizationUnit.ShortLegalName"/>
              <w:id w:val="10752565"/>
              <w:placeholder>
                <w:docPart w:val="F6D2D2B8563949499BDDC833D3C0011B"/>
              </w:placeholder>
              <w:showingPlcHdr/>
              <w:text/>
            </w:sdtPr>
            <w:sdtEndPr/>
            <w:sdtContent>
              <w:r w:rsidR="004769CF" w:rsidRPr="00D30C49">
                <w:rPr>
                  <w:rFonts w:ascii="Times New Roman" w:hAnsi="Times New Roman" w:cs="Times New Roman"/>
                  <w:b/>
                  <w:lang w:val="ru-RU"/>
                </w:rPr>
                <w:t>2 ГИС</w:t>
              </w:r>
            </w:sdtContent>
          </w:sdt>
          <w:r w:rsidR="004769CF" w:rsidRPr="00D30C49">
            <w:rPr>
              <w:rFonts w:ascii="Times New Roman" w:hAnsi="Times New Roman" w:cs="Times New Roman"/>
              <w:lang w:val="ru-RU"/>
            </w:rPr>
            <w:t>, именуемое в дальнейшем «Исполнитель»,</w:t>
          </w:r>
          <w:r w:rsidR="004769CF" w:rsidRPr="00D30C49">
            <w:rPr>
              <w:rFonts w:ascii="Times New Roman" w:hAnsi="Times New Roman" w:cs="Times New Roman"/>
              <w:lang w:val="ru-RU"/>
            </w:rPr>
            <w:fldChar w:fldCharType="begin"/>
          </w:r>
          <w:r w:rsidR="004769CF" w:rsidRPr="00D30C49">
            <w:rPr>
              <w:rFonts w:ascii="Times New Roman" w:hAnsi="Times New Roman" w:cs="Times New Roman"/>
              <w:lang w:val="ru-RU"/>
            </w:rPr>
            <w:instrText>DOCVARIABLE OrgFace</w:instrText>
          </w:r>
          <w:r w:rsidR="004769CF" w:rsidRPr="00D30C49">
            <w:rPr>
              <w:rFonts w:ascii="Times New Roman" w:hAnsi="Times New Roman" w:cs="Times New Roman"/>
              <w:lang w:val="ru-RU"/>
            </w:rPr>
            <w:fldChar w:fldCharType="end"/>
          </w:r>
          <w:r w:rsidR="004769CF"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39BE954C2C3343D49F74CE6158416866"/>
              </w:placeholder>
              <w:text/>
            </w:sdtPr>
            <w:sdtEndPr/>
            <w:sdtContent>
              <w:r w:rsidR="004769CF" w:rsidRPr="00D30C49">
                <w:rPr>
                  <w:rFonts w:ascii="Times New Roman" w:hAnsi="Times New Roman" w:cs="Times New Roman"/>
                  <w:b/>
                  <w:lang w:val="ru-RU"/>
                </w:rPr>
                <w:t>директора</w:t>
              </w:r>
            </w:sdtContent>
          </w:sdt>
          <w:r w:rsidR="004769CF"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4A1A885626AF463490F15B9DE919ADA5"/>
              </w:placeholder>
              <w:showingPlcHdr/>
              <w:text/>
            </w:sdtPr>
            <w:sdtEndPr/>
            <w:sdtContent>
              <w:r w:rsidR="004769CF" w:rsidRPr="00D30C49">
                <w:rPr>
                  <w:rFonts w:ascii="Times New Roman" w:hAnsi="Times New Roman" w:cs="Times New Roman"/>
                  <w:b/>
                  <w:lang w:val="ru-RU"/>
                </w:rPr>
                <w:t>Петрова</w:t>
              </w:r>
            </w:sdtContent>
          </w:sdt>
          <w:r w:rsidR="004769CF" w:rsidRPr="00D30C49">
            <w:rPr>
              <w:rFonts w:ascii="Times New Roman" w:hAnsi="Times New Roman" w:cs="Times New Roman"/>
              <w:lang w:val="ru-RU"/>
            </w:rPr>
            <w:t xml:space="preserve">, действующего на основании </w:t>
          </w:r>
          <w:r w:rsidR="004769CF" w:rsidRPr="00D30C49">
            <w:rPr>
              <w:rFonts w:ascii="Times New Roman" w:hAnsi="Times New Roman" w:cs="Times New Roman"/>
              <w:lang w:val="ru-RU"/>
            </w:rPr>
            <w:fldChar w:fldCharType="begin"/>
          </w:r>
          <w:r w:rsidR="004769CF" w:rsidRPr="00D30C49">
            <w:rPr>
              <w:rFonts w:ascii="Times New Roman" w:hAnsi="Times New Roman" w:cs="Times New Roman"/>
              <w:lang w:val="ru-RU"/>
            </w:rPr>
            <w:instrText>DOCVARIABLE OrgObligation</w:instrText>
          </w:r>
          <w:r w:rsidR="004769CF"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D1B3C84719C47C490741AC74B71D243"/>
              </w:placeholder>
              <w:showingPlcHdr/>
              <w:text/>
            </w:sdtPr>
            <w:sdtEndPr/>
            <w:sdtContent>
              <w:r w:rsidR="004769CF" w:rsidRPr="00D30C49">
                <w:rPr>
                  <w:rFonts w:ascii="Times New Roman" w:hAnsi="Times New Roman" w:cs="Times New Roman"/>
                  <w:b/>
                  <w:lang w:val="ru-RU"/>
                </w:rPr>
                <w:t>устава</w:t>
              </w:r>
            </w:sdtContent>
          </w:sdt>
          <w:r w:rsidR="004769CF" w:rsidRPr="00D30C49">
            <w:rPr>
              <w:rFonts w:ascii="Times New Roman" w:hAnsi="Times New Roman" w:cs="Times New Roman"/>
              <w:lang w:val="ru-RU"/>
            </w:rPr>
            <w:t xml:space="preserve">, с одной стороны, и </w:t>
          </w:r>
          <w:r w:rsidR="004769CF" w:rsidRPr="00D30C49">
            <w:rPr>
              <w:rFonts w:ascii="Times New Roman" w:hAnsi="Times New Roman" w:cs="Times New Roman"/>
              <w:lang w:val="ru-RU"/>
            </w:rPr>
            <w:fldChar w:fldCharType="begin"/>
          </w:r>
          <w:r w:rsidR="004769CF" w:rsidRPr="00D30C49">
            <w:rPr>
              <w:rFonts w:ascii="Times New Roman" w:hAnsi="Times New Roman" w:cs="Times New Roman"/>
              <w:lang w:val="ru-RU"/>
            </w:rPr>
            <w:instrText>DOCVARIABLE ClientName</w:instrText>
          </w:r>
          <w:r w:rsidR="004769CF"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F4BCF589A8DD430EBAEA01201FCA5CD9"/>
              </w:placeholder>
              <w:showingPlcHdr/>
              <w:text/>
            </w:sdtPr>
            <w:sdtEndPr/>
            <w:sdtContent>
              <w:r w:rsidR="004769CF" w:rsidRPr="00D30C49">
                <w:rPr>
                  <w:rFonts w:ascii="Times New Roman" w:hAnsi="Times New Roman" w:cs="Times New Roman"/>
                  <w:b/>
                  <w:lang w:val="ru-RU"/>
                </w:rPr>
                <w:t>клиент</w:t>
              </w:r>
            </w:sdtContent>
          </w:sdt>
          <w:r w:rsidR="004769CF" w:rsidRPr="00D30C49">
            <w:rPr>
              <w:rFonts w:ascii="Times New Roman" w:hAnsi="Times New Roman" w:cs="Times New Roman"/>
              <w:lang w:val="ru-RU"/>
            </w:rPr>
            <w:t xml:space="preserve"> именуемое в дальнейшем «Заказчик»,</w:t>
          </w:r>
          <w:r w:rsidR="004769CF" w:rsidRPr="00D30C49">
            <w:rPr>
              <w:rFonts w:ascii="Times New Roman" w:hAnsi="Times New Roman" w:cs="Times New Roman"/>
              <w:lang w:val="ru-RU"/>
            </w:rPr>
            <w:fldChar w:fldCharType="begin"/>
          </w:r>
          <w:r w:rsidR="004769CF" w:rsidRPr="00D30C49">
            <w:rPr>
              <w:rFonts w:ascii="Times New Roman" w:hAnsi="Times New Roman" w:cs="Times New Roman"/>
              <w:lang w:val="ru-RU"/>
            </w:rPr>
            <w:instrText>DOCVARIABLE ClientFace</w:instrText>
          </w:r>
          <w:r w:rsidR="004769CF" w:rsidRPr="00D30C49">
            <w:rPr>
              <w:rFonts w:ascii="Times New Roman" w:hAnsi="Times New Roman" w:cs="Times New Roman"/>
              <w:lang w:val="ru-RU"/>
            </w:rPr>
            <w:fldChar w:fldCharType="end"/>
          </w:r>
          <w:r w:rsidR="004769CF" w:rsidRPr="00D30C49">
            <w:rPr>
              <w:rFonts w:ascii="Times New Roman" w:hAnsi="Times New Roman" w:cs="Times New Roman"/>
              <w:lang w:val="ru-RU"/>
            </w:rPr>
            <w:t xml:space="preserve"> в лице </w:t>
          </w:r>
          <w:sdt>
            <w:sdtPr>
              <w:rPr>
                <w:rFonts w:ascii="Times New Roman" w:hAnsi="Times New Roman" w:cs="Times New Roman"/>
                <w:lang w:val="ru-RU"/>
              </w:rPr>
              <w:alias w:val="LegalPersonProfile.PositionInGenitive"/>
              <w:tag w:val="LegalPersonProfile.PositionInGenitive"/>
              <w:id w:val="10752645"/>
              <w:placeholder>
                <w:docPart w:val="1F7E9757B8B64E3684EC9B5AE8792DDA"/>
              </w:placeholder>
              <w:showingPlcHdr/>
              <w:text/>
            </w:sdtPr>
            <w:sdtEndPr/>
            <w:sdtContent>
              <w:r w:rsidR="004769CF" w:rsidRPr="00D30C49">
                <w:rPr>
                  <w:rFonts w:ascii="Times New Roman" w:hAnsi="Times New Roman" w:cs="Times New Roman"/>
                  <w:b/>
                  <w:lang w:val="ru-RU"/>
                </w:rPr>
                <w:t>д</w:t>
              </w:r>
              <w:r w:rsidR="004769CF" w:rsidRPr="00D30C49">
                <w:rPr>
                  <w:rStyle w:val="af2"/>
                  <w:rFonts w:ascii="Times New Roman" w:hAnsi="Times New Roman" w:cs="Times New Roman"/>
                  <w:b/>
                  <w:color w:val="auto"/>
                  <w:lang w:val="ru-RU"/>
                </w:rPr>
                <w:t>иректора</w:t>
              </w:r>
            </w:sdtContent>
          </w:sdt>
          <w:r w:rsidR="004769CF" w:rsidRPr="00D30C49">
            <w:rPr>
              <w:rFonts w:ascii="Times New Roman" w:hAnsi="Times New Roman" w:cs="Times New Roman"/>
              <w:lang w:val="ru-RU"/>
            </w:rPr>
            <w:t xml:space="preserve"> </w:t>
          </w:r>
          <w:sdt>
            <w:sdtPr>
              <w:rPr>
                <w:rFonts w:ascii="Times New Roman" w:hAnsi="Times New Roman" w:cs="Times New Roman"/>
                <w:lang w:val="ru-RU"/>
              </w:rPr>
              <w:alias w:val="LegalPersonProfile.ChiefNameInGenitive"/>
              <w:tag w:val="LegalPersonProfile.ChiefNameInGenitive"/>
              <w:id w:val="10752654"/>
              <w:placeholder>
                <w:docPart w:val="4F5DCB5C6B5F48C0B35F2B8CF942EB68"/>
              </w:placeholder>
              <w:showingPlcHdr/>
              <w:text/>
            </w:sdtPr>
            <w:sdtEndPr/>
            <w:sdtContent>
              <w:r w:rsidR="004769CF" w:rsidRPr="00D30C49">
                <w:rPr>
                  <w:rFonts w:ascii="Times New Roman" w:hAnsi="Times New Roman" w:cs="Times New Roman"/>
                  <w:b/>
                  <w:lang w:val="ru-RU"/>
                </w:rPr>
                <w:t>Иванова</w:t>
              </w:r>
            </w:sdtContent>
          </w:sdt>
          <w:r w:rsidR="004769CF" w:rsidRPr="000F0465">
            <w:rPr>
              <w:rFonts w:ascii="Times New Roman" w:hAnsi="Times New Roman" w:cs="Times New Roman"/>
              <w:lang w:val="ru-RU"/>
            </w:rPr>
            <w:t>,</w:t>
          </w:r>
          <w:r w:rsidR="004769CF" w:rsidRPr="00D30C49">
            <w:rPr>
              <w:rFonts w:ascii="Times New Roman" w:hAnsi="Times New Roman" w:cs="Times New Roman"/>
              <w:lang w:val="ru-RU"/>
            </w:rPr>
            <w:t xml:space="preserve"> действующего на основании </w:t>
          </w:r>
          <w:sdt>
            <w:sdtPr>
              <w:rPr>
                <w:rFonts w:ascii="Times New Roman" w:hAnsi="Times New Roman" w:cs="Times New Roman"/>
                <w:lang w:val="ru-RU"/>
              </w:rPr>
              <w:alias w:val="LegalPersonProfile.OperatesOnTheBasisInGenitive"/>
              <w:tag w:val="LegalPersonProfile.OperatesOnTheBasisInGenitive"/>
              <w:id w:val="10752658"/>
              <w:placeholder>
                <w:docPart w:val="5D31FB422AB840768B87D1621CF94249"/>
              </w:placeholder>
              <w:showingPlcHdr/>
              <w:text/>
            </w:sdtPr>
            <w:sdtEndPr/>
            <w:sdtContent>
              <w:r w:rsidR="004769CF" w:rsidRPr="00D30C49">
                <w:rPr>
                  <w:rFonts w:ascii="Times New Roman" w:hAnsi="Times New Roman" w:cs="Times New Roman"/>
                  <w:b/>
                  <w:lang w:val="ru-RU"/>
                </w:rPr>
                <w:t>устава</w:t>
              </w:r>
            </w:sdtContent>
          </w:sdt>
          <w:r w:rsidR="004769CF" w:rsidRPr="00D30C49">
            <w:rPr>
              <w:rFonts w:ascii="Times New Roman" w:hAnsi="Times New Roman" w:cs="Times New Roman"/>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Default="004769CF" w:rsidP="004769CF">
          <w:pPr>
            <w:spacing w:after="120"/>
            <w:jc w:val="both"/>
            <w:rPr>
              <w:rFonts w:ascii="Times New Roman" w:hAnsi="Times New Roman" w:cs="Times New Roman"/>
              <w:color w:val="808080"/>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2125495787"/>
        <w:placeholder>
          <w:docPart w:val="D695419300E347B282807C8BE4076BCD"/>
        </w:placeholder>
      </w:sdtPr>
      <w:sdtEndPr>
        <w:rPr>
          <w:lang w:val="ru-RU"/>
        </w:rPr>
      </w:sdtEndPr>
      <w:sdtContent>
        <w:p w:rsidR="004769CF" w:rsidRPr="00D63099" w:rsidRDefault="001B3BD7" w:rsidP="004769CF">
          <w:pPr>
            <w:spacing w:before="120"/>
            <w:jc w:val="both"/>
            <w:rPr>
              <w:rFonts w:ascii="Times New Roman" w:hAnsi="Times New Roman" w:cs="Times New Roman"/>
              <w:lang w:val="ru-RU"/>
            </w:rPr>
          </w:pPr>
          <w:sdt>
            <w:sdtPr>
              <w:rPr>
                <w:rFonts w:ascii="Times New Roman" w:hAnsi="Times New Roman" w:cs="Times New Roman"/>
              </w:rPr>
              <w:alias w:val="BranchOfficeOrganizationUnit.ShortLegalName"/>
              <w:tag w:val="BranchOfficeOrganizationUnit.ShortLegalName"/>
              <w:id w:val="1428467020"/>
              <w:placeholder>
                <w:docPart w:val="8138CBEE394C4613BA68F822A587DACD"/>
              </w:placeholder>
              <w:showingPlcHdr/>
              <w:text/>
            </w:sdtPr>
            <w:sdtEndPr/>
            <w:sdtContent>
              <w:r w:rsidR="004769CF" w:rsidRPr="00DB3135">
                <w:rPr>
                  <w:rFonts w:ascii="Times New Roman" w:hAnsi="Times New Roman" w:cs="Times New Roman"/>
                  <w:b/>
                  <w:lang w:val="ru-RU"/>
                </w:rPr>
                <w:t>2 ГИС</w:t>
              </w:r>
            </w:sdtContent>
          </w:sdt>
          <w:r w:rsidR="004769CF" w:rsidRPr="00DB3135">
            <w:rPr>
              <w:rFonts w:ascii="Times New Roman" w:hAnsi="Times New Roman" w:cs="Times New Roman"/>
              <w:lang w:val="ru-RU"/>
            </w:rPr>
            <w:t>, именуемое в дальнейшем «Исполнитель»,</w:t>
          </w:r>
          <w:r w:rsidR="004769CF" w:rsidRPr="00DB3135">
            <w:rPr>
              <w:rFonts w:ascii="Times New Roman" w:hAnsi="Times New Roman" w:cs="Times New Roman"/>
              <w:lang w:val="ru-RU"/>
            </w:rPr>
            <w:fldChar w:fldCharType="begin"/>
          </w:r>
          <w:r w:rsidR="004769CF" w:rsidRPr="00DB3135">
            <w:rPr>
              <w:rFonts w:ascii="Times New Roman" w:hAnsi="Times New Roman" w:cs="Times New Roman"/>
              <w:lang w:val="ru-RU"/>
            </w:rPr>
            <w:instrText>DOCVARIABLE OrgFace</w:instrText>
          </w:r>
          <w:r w:rsidR="004769CF" w:rsidRPr="00DB3135">
            <w:rPr>
              <w:rFonts w:ascii="Times New Roman" w:hAnsi="Times New Roman" w:cs="Times New Roman"/>
              <w:lang w:val="ru-RU"/>
            </w:rPr>
            <w:fldChar w:fldCharType="end"/>
          </w:r>
          <w:r w:rsidR="004769CF"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797291318"/>
              <w:placeholder>
                <w:docPart w:val="C81B1AF8FC5C45EA810ECC80EF0D11DD"/>
              </w:placeholder>
              <w:text/>
            </w:sdtPr>
            <w:sdtEndPr/>
            <w:sdtContent>
              <w:r w:rsidR="004769CF" w:rsidRPr="00DB3135">
                <w:rPr>
                  <w:rFonts w:ascii="Times New Roman" w:hAnsi="Times New Roman" w:cs="Times New Roman"/>
                  <w:b/>
                  <w:lang w:val="ru-RU"/>
                </w:rPr>
                <w:t>директора</w:t>
              </w:r>
            </w:sdtContent>
          </w:sdt>
          <w:r w:rsidR="004769CF"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567037732"/>
              <w:placeholder>
                <w:docPart w:val="DAFCDB4B0C92412AA69A6FB4D9A5B397"/>
              </w:placeholder>
              <w:showingPlcHdr/>
              <w:text/>
            </w:sdtPr>
            <w:sdtEndPr/>
            <w:sdtContent>
              <w:r w:rsidR="004769CF" w:rsidRPr="00DB3135">
                <w:rPr>
                  <w:rFonts w:ascii="Times New Roman" w:hAnsi="Times New Roman" w:cs="Times New Roman"/>
                  <w:b/>
                  <w:lang w:val="ru-RU"/>
                </w:rPr>
                <w:t>Петрова</w:t>
              </w:r>
            </w:sdtContent>
          </w:sdt>
          <w:r w:rsidR="004769CF" w:rsidRPr="00DB3135">
            <w:rPr>
              <w:rFonts w:ascii="Times New Roman" w:hAnsi="Times New Roman" w:cs="Times New Roman"/>
              <w:lang w:val="ru-RU"/>
            </w:rPr>
            <w:t xml:space="preserve">, действующего на основании </w:t>
          </w:r>
          <w:r w:rsidR="004769CF" w:rsidRPr="00DB3135">
            <w:rPr>
              <w:rFonts w:ascii="Times New Roman" w:hAnsi="Times New Roman" w:cs="Times New Roman"/>
              <w:lang w:val="ru-RU"/>
            </w:rPr>
            <w:fldChar w:fldCharType="begin"/>
          </w:r>
          <w:r w:rsidR="004769CF" w:rsidRPr="00DB3135">
            <w:rPr>
              <w:rFonts w:ascii="Times New Roman" w:hAnsi="Times New Roman" w:cs="Times New Roman"/>
              <w:lang w:val="ru-RU"/>
            </w:rPr>
            <w:instrText>DOCVARIABLE OrgObligation</w:instrText>
          </w:r>
          <w:r w:rsidR="004769CF"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473253449"/>
              <w:placeholder>
                <w:docPart w:val="61A079A7C3E241408FA5090AF14DABFB"/>
              </w:placeholder>
              <w:showingPlcHdr/>
              <w:text/>
            </w:sdtPr>
            <w:sdtEndPr/>
            <w:sdtContent>
              <w:r w:rsidR="004769CF" w:rsidRPr="00DB3135">
                <w:rPr>
                  <w:rFonts w:ascii="Times New Roman" w:hAnsi="Times New Roman" w:cs="Times New Roman"/>
                  <w:b/>
                  <w:lang w:val="ru-RU"/>
                </w:rPr>
                <w:t>устава</w:t>
              </w:r>
            </w:sdtContent>
          </w:sdt>
          <w:r w:rsidR="004769CF" w:rsidRPr="00DB3135">
            <w:rPr>
              <w:rFonts w:ascii="Times New Roman" w:hAnsi="Times New Roman" w:cs="Times New Roman"/>
              <w:lang w:val="ru-RU"/>
            </w:rPr>
            <w:t xml:space="preserve">, с одной стороны, и </w:t>
          </w:r>
          <w:r w:rsidR="004769CF" w:rsidRPr="00DB3135">
            <w:rPr>
              <w:rFonts w:ascii="Times New Roman" w:hAnsi="Times New Roman" w:cs="Times New Roman"/>
              <w:lang w:val="ru-RU"/>
            </w:rPr>
            <w:fldChar w:fldCharType="begin"/>
          </w:r>
          <w:r w:rsidR="004769CF" w:rsidRPr="00DB3135">
            <w:rPr>
              <w:rFonts w:ascii="Times New Roman" w:hAnsi="Times New Roman" w:cs="Times New Roman"/>
              <w:lang w:val="ru-RU"/>
            </w:rPr>
            <w:instrText>DOCVARIABLE ClientName</w:instrText>
          </w:r>
          <w:r w:rsidR="004769CF"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465781488"/>
              <w:placeholder>
                <w:docPart w:val="DF1DF27F94064597A5BAAB20795BDA7D"/>
              </w:placeholder>
              <w:showingPlcHdr/>
              <w:text/>
            </w:sdtPr>
            <w:sdtEndPr/>
            <w:sdtContent>
              <w:r w:rsidR="004769CF" w:rsidRPr="00DB3135">
                <w:rPr>
                  <w:rFonts w:ascii="Times New Roman" w:hAnsi="Times New Roman" w:cs="Times New Roman"/>
                  <w:b/>
                  <w:lang w:val="ru-RU"/>
                </w:rPr>
                <w:t>клиент</w:t>
              </w:r>
            </w:sdtContent>
          </w:sdt>
          <w:r w:rsidR="004769CF" w:rsidRPr="00DB3135">
            <w:rPr>
              <w:rFonts w:ascii="Times New Roman" w:hAnsi="Times New Roman" w:cs="Times New Roman"/>
              <w:lang w:val="ru-RU"/>
            </w:rPr>
            <w:t xml:space="preserve"> именуемое в дальнейшем «Заказчик»,</w:t>
          </w:r>
          <w:r w:rsidR="004769CF" w:rsidRPr="00DB3135">
            <w:rPr>
              <w:rFonts w:ascii="Times New Roman" w:hAnsi="Times New Roman" w:cs="Times New Roman"/>
              <w:lang w:val="ru-RU"/>
            </w:rPr>
            <w:fldChar w:fldCharType="begin"/>
          </w:r>
          <w:r w:rsidR="004769CF" w:rsidRPr="00DB3135">
            <w:rPr>
              <w:rFonts w:ascii="Times New Roman" w:hAnsi="Times New Roman" w:cs="Times New Roman"/>
              <w:lang w:val="ru-RU"/>
            </w:rPr>
            <w:instrText>DOCVARIABLE ClientFace</w:instrText>
          </w:r>
          <w:r w:rsidR="004769CF" w:rsidRPr="00DB3135">
            <w:rPr>
              <w:rFonts w:ascii="Times New Roman" w:hAnsi="Times New Roman" w:cs="Times New Roman"/>
              <w:lang w:val="ru-RU"/>
            </w:rPr>
            <w:fldChar w:fldCharType="end"/>
          </w:r>
          <w:r w:rsidR="004769CF" w:rsidRPr="00DB3135">
            <w:rPr>
              <w:rFonts w:ascii="Times New Roman" w:hAnsi="Times New Roman" w:cs="Times New Roman"/>
              <w:lang w:val="ru-RU"/>
            </w:rPr>
            <w:t xml:space="preserve"> в лице </w:t>
          </w:r>
          <w:sdt>
            <w:sdtPr>
              <w:rPr>
                <w:rFonts w:ascii="Times New Roman" w:hAnsi="Times New Roman" w:cs="Times New Roman"/>
                <w:lang w:val="ru-RU"/>
              </w:rPr>
              <w:alias w:val="LegalPersonProfile.PositionInGenitive"/>
              <w:tag w:val="LegalPersonProfile.PositionInGenitive"/>
              <w:id w:val="1133756623"/>
              <w:placeholder>
                <w:docPart w:val="6009BFD7E37A4CE091BC3F4FFA761396"/>
              </w:placeholder>
              <w:showingPlcHdr/>
              <w:text/>
            </w:sdtPr>
            <w:sdtEndPr/>
            <w:sdtContent>
              <w:r w:rsidR="004769CF" w:rsidRPr="00DB3135">
                <w:rPr>
                  <w:rFonts w:ascii="Times New Roman" w:hAnsi="Times New Roman" w:cs="Times New Roman"/>
                  <w:b/>
                  <w:lang w:val="ru-RU"/>
                </w:rPr>
                <w:t>д</w:t>
              </w:r>
              <w:r w:rsidR="004769CF" w:rsidRPr="00DB3135">
                <w:rPr>
                  <w:rStyle w:val="af2"/>
                  <w:rFonts w:ascii="Times New Roman" w:hAnsi="Times New Roman" w:cs="Times New Roman"/>
                  <w:b/>
                  <w:color w:val="auto"/>
                  <w:lang w:val="ru-RU"/>
                </w:rPr>
                <w:t>иректора</w:t>
              </w:r>
            </w:sdtContent>
          </w:sdt>
          <w:r w:rsidR="004769CF" w:rsidRPr="00DB3135">
            <w:rPr>
              <w:rFonts w:ascii="Times New Roman" w:hAnsi="Times New Roman" w:cs="Times New Roman"/>
              <w:lang w:val="ru-RU"/>
            </w:rPr>
            <w:t xml:space="preserve"> </w:t>
          </w:r>
          <w:sdt>
            <w:sdtPr>
              <w:rPr>
                <w:rFonts w:ascii="Times New Roman" w:hAnsi="Times New Roman" w:cs="Times New Roman"/>
                <w:lang w:val="ru-RU"/>
              </w:rPr>
              <w:alias w:val="LegalPersonProfile.ChiefNameInGenitive"/>
              <w:tag w:val="LegalPersonProfile.ChiefNameInGenitive"/>
              <w:id w:val="757953417"/>
              <w:placeholder>
                <w:docPart w:val="0C079645D8D14B53837922167D757E35"/>
              </w:placeholder>
              <w:showingPlcHdr/>
              <w:text/>
            </w:sdtPr>
            <w:sdtEndPr/>
            <w:sdtContent>
              <w:r w:rsidR="004769CF" w:rsidRPr="00DB3135">
                <w:rPr>
                  <w:rFonts w:ascii="Times New Roman" w:hAnsi="Times New Roman" w:cs="Times New Roman"/>
                  <w:b/>
                  <w:lang w:val="ru-RU"/>
                </w:rPr>
                <w:t>Иванова</w:t>
              </w:r>
            </w:sdtContent>
          </w:sdt>
          <w:r w:rsidR="004769CF" w:rsidRPr="00A15712">
            <w:rPr>
              <w:rFonts w:ascii="Times New Roman" w:hAnsi="Times New Roman" w:cs="Times New Roman"/>
              <w:lang w:val="ru-RU"/>
            </w:rPr>
            <w:t>,</w:t>
          </w:r>
          <w:r w:rsidR="004769CF" w:rsidRPr="00DB3135">
            <w:rPr>
              <w:rFonts w:ascii="Times New Roman" w:hAnsi="Times New Roman" w:cs="Times New Roman"/>
              <w:lang w:val="ru-RU"/>
            </w:rPr>
            <w:t xml:space="preserve"> действующего на основании </w:t>
          </w:r>
          <w:sdt>
            <w:sdtPr>
              <w:rPr>
                <w:rFonts w:ascii="Times New Roman" w:hAnsi="Times New Roman" w:cs="Times New Roman"/>
                <w:lang w:val="ru-RU"/>
              </w:rPr>
              <w:alias w:val="LegalPersonProfile.OperatesOnTheBasisInGenitive"/>
              <w:tag w:val="LegalPersonProfile.OperatesOnTheBasisInGenitive"/>
              <w:id w:val="-1741401604"/>
              <w:placeholder>
                <w:docPart w:val="6B91A4164F9844D7B9FEA89CDD3C9D4F"/>
              </w:placeholder>
              <w:showingPlcHdr/>
              <w:text/>
            </w:sdtPr>
            <w:sdtEndPr/>
            <w:sdtContent>
              <w:r w:rsidR="004769CF" w:rsidRPr="00DB3135">
                <w:rPr>
                  <w:rFonts w:ascii="Times New Roman" w:hAnsi="Times New Roman" w:cs="Times New Roman"/>
                  <w:b/>
                  <w:lang w:val="ru-RU"/>
                </w:rPr>
                <w:t>устава</w:t>
              </w:r>
            </w:sdtContent>
          </w:sdt>
          <w:r w:rsidR="004769CF" w:rsidRPr="00DB3135">
            <w:rPr>
              <w:rFonts w:ascii="Times New Roman" w:hAnsi="Times New Roman" w:cs="Times New Roman"/>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Pr="004D7EC1" w:rsidRDefault="004769CF" w:rsidP="004769CF">
          <w:pPr>
            <w:spacing w:after="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1699748183"/>
        <w:placeholder>
          <w:docPart w:val="36C047C71DBA415B94B5EF172D4181C7"/>
        </w:placeholder>
      </w:sdtPr>
      <w:sdtEndPr>
        <w:rPr>
          <w:lang w:val="ru-RU"/>
        </w:rPr>
      </w:sdtEndPr>
      <w:sdtContent>
        <w:p w:rsidR="00ED4E1D" w:rsidRPr="00D63099" w:rsidRDefault="001B3BD7" w:rsidP="00ED4E1D">
          <w:pPr>
            <w:spacing w:before="120"/>
            <w:jc w:val="both"/>
            <w:rPr>
              <w:rFonts w:ascii="Times New Roman" w:hAnsi="Times New Roman" w:cs="Times New Roman"/>
              <w:lang w:val="ru-RU"/>
            </w:rPr>
          </w:pPr>
          <w:sdt>
            <w:sdtPr>
              <w:rPr>
                <w:rFonts w:ascii="Times New Roman" w:hAnsi="Times New Roman" w:cs="Times New Roman"/>
              </w:rPr>
              <w:alias w:val="BranchOfficeOrganizationUnit.ShortLegalName"/>
              <w:tag w:val="BranchOfficeOrganizationUnit.ShortLegalName"/>
              <w:id w:val="1772974544"/>
              <w:placeholder>
                <w:docPart w:val="E4E2D96D7FB642978C591EDECD602B61"/>
              </w:placeholder>
              <w:showingPlcHdr/>
              <w:text/>
            </w:sdtPr>
            <w:sdtEndPr/>
            <w:sdtContent>
              <w:r w:rsidR="00ED4E1D" w:rsidRPr="002E5765">
                <w:rPr>
                  <w:rFonts w:ascii="Times New Roman" w:hAnsi="Times New Roman" w:cs="Times New Roman"/>
                  <w:b/>
                  <w:lang w:val="ru-RU"/>
                </w:rPr>
                <w:t>2 ГИС</w:t>
              </w:r>
            </w:sdtContent>
          </w:sdt>
          <w:r w:rsidR="00ED4E1D" w:rsidRPr="002E5765">
            <w:rPr>
              <w:rFonts w:ascii="Times New Roman" w:hAnsi="Times New Roman" w:cs="Times New Roman"/>
              <w:lang w:val="ru-RU"/>
            </w:rPr>
            <w:t>, именуемое в дальнейшем «Исполнитель»,</w:t>
          </w:r>
          <w:r w:rsidR="00ED4E1D" w:rsidRPr="002E5765">
            <w:rPr>
              <w:rFonts w:ascii="Times New Roman" w:hAnsi="Times New Roman" w:cs="Times New Roman"/>
              <w:lang w:val="ru-RU"/>
            </w:rPr>
            <w:fldChar w:fldCharType="begin"/>
          </w:r>
          <w:r w:rsidR="00ED4E1D" w:rsidRPr="002E5765">
            <w:rPr>
              <w:rFonts w:ascii="Times New Roman" w:hAnsi="Times New Roman" w:cs="Times New Roman"/>
              <w:lang w:val="ru-RU"/>
            </w:rPr>
            <w:instrText>DOCVARIABLE OrgFace</w:instrText>
          </w:r>
          <w:r w:rsidR="00ED4E1D" w:rsidRPr="002E5765">
            <w:rPr>
              <w:rFonts w:ascii="Times New Roman" w:hAnsi="Times New Roman" w:cs="Times New Roman"/>
              <w:lang w:val="ru-RU"/>
            </w:rPr>
            <w:fldChar w:fldCharType="end"/>
          </w:r>
          <w:r w:rsidR="00ED4E1D"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788959104"/>
              <w:placeholder>
                <w:docPart w:val="AEC44DB6DDCE4AE78B7861DC5816F547"/>
              </w:placeholder>
              <w:text/>
            </w:sdtPr>
            <w:sdtEndPr/>
            <w:sdtContent>
              <w:r w:rsidR="00ED4E1D" w:rsidRPr="002E5765">
                <w:rPr>
                  <w:rFonts w:ascii="Times New Roman" w:hAnsi="Times New Roman" w:cs="Times New Roman"/>
                  <w:b/>
                  <w:lang w:val="ru-RU"/>
                </w:rPr>
                <w:t>директора</w:t>
              </w:r>
            </w:sdtContent>
          </w:sdt>
          <w:r w:rsidR="00ED4E1D"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501589986"/>
              <w:placeholder>
                <w:docPart w:val="36CF57D826E54278A159B8BC98BE4922"/>
              </w:placeholder>
              <w:showingPlcHdr/>
              <w:text/>
            </w:sdtPr>
            <w:sdtEndPr/>
            <w:sdtContent>
              <w:r w:rsidR="00ED4E1D" w:rsidRPr="002E5765">
                <w:rPr>
                  <w:rFonts w:ascii="Times New Roman" w:hAnsi="Times New Roman" w:cs="Times New Roman"/>
                  <w:b/>
                  <w:lang w:val="ru-RU"/>
                </w:rPr>
                <w:t>Петрова</w:t>
              </w:r>
            </w:sdtContent>
          </w:sdt>
          <w:r w:rsidR="00ED4E1D" w:rsidRPr="002E5765">
            <w:rPr>
              <w:rFonts w:ascii="Times New Roman" w:hAnsi="Times New Roman" w:cs="Times New Roman"/>
              <w:lang w:val="ru-RU"/>
            </w:rPr>
            <w:t xml:space="preserve">, действующего на основании </w:t>
          </w:r>
          <w:r w:rsidR="00ED4E1D" w:rsidRPr="002E5765">
            <w:rPr>
              <w:rFonts w:ascii="Times New Roman" w:hAnsi="Times New Roman" w:cs="Times New Roman"/>
              <w:lang w:val="ru-RU"/>
            </w:rPr>
            <w:fldChar w:fldCharType="begin"/>
          </w:r>
          <w:r w:rsidR="00ED4E1D" w:rsidRPr="002E5765">
            <w:rPr>
              <w:rFonts w:ascii="Times New Roman" w:hAnsi="Times New Roman" w:cs="Times New Roman"/>
              <w:lang w:val="ru-RU"/>
            </w:rPr>
            <w:instrText>DOCVARIABLE OrgObligation</w:instrText>
          </w:r>
          <w:r w:rsidR="00ED4E1D"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866527063"/>
              <w:placeholder>
                <w:docPart w:val="874605211D064786ABC741D306E57BEC"/>
              </w:placeholder>
              <w:showingPlcHdr/>
              <w:text/>
            </w:sdtPr>
            <w:sdtEndPr/>
            <w:sdtContent>
              <w:r w:rsidR="00ED4E1D" w:rsidRPr="002E5765">
                <w:rPr>
                  <w:rFonts w:ascii="Times New Roman" w:hAnsi="Times New Roman" w:cs="Times New Roman"/>
                  <w:b/>
                  <w:lang w:val="ru-RU"/>
                </w:rPr>
                <w:t>устава</w:t>
              </w:r>
            </w:sdtContent>
          </w:sdt>
          <w:r w:rsidR="00ED4E1D" w:rsidRPr="002E5765">
            <w:rPr>
              <w:rFonts w:ascii="Times New Roman" w:hAnsi="Times New Roman" w:cs="Times New Roman"/>
              <w:lang w:val="ru-RU"/>
            </w:rPr>
            <w:t>, с одной стороны, и</w:t>
          </w:r>
          <w:r w:rsidR="00ED4E1D" w:rsidRPr="002E5765">
            <w:rPr>
              <w:rFonts w:ascii="Times New Roman" w:hAnsi="Times New Roman" w:cs="Times New Roman"/>
              <w:lang w:val="ru-RU"/>
            </w:rPr>
            <w:fldChar w:fldCharType="begin"/>
          </w:r>
          <w:r w:rsidR="00ED4E1D" w:rsidRPr="002E5765">
            <w:rPr>
              <w:rFonts w:ascii="Times New Roman" w:hAnsi="Times New Roman" w:cs="Times New Roman"/>
              <w:lang w:val="ru-RU"/>
            </w:rPr>
            <w:instrText>DOCVARIABLE ClientName</w:instrText>
          </w:r>
          <w:r w:rsidR="00ED4E1D" w:rsidRPr="002E5765">
            <w:rPr>
              <w:rFonts w:ascii="Times New Roman" w:hAnsi="Times New Roman" w:cs="Times New Roman"/>
              <w:lang w:val="ru-RU"/>
            </w:rPr>
            <w:fldChar w:fldCharType="end"/>
          </w:r>
          <w:r w:rsidR="00ED4E1D" w:rsidRPr="002E5765">
            <w:rPr>
              <w:bCs/>
              <w:sz w:val="18"/>
              <w:szCs w:val="18"/>
              <w:lang w:val="ru-RU"/>
            </w:rPr>
            <w:t xml:space="preserve"> </w:t>
          </w:r>
          <w:r w:rsidR="00ED4E1D" w:rsidRPr="002E5765">
            <w:rPr>
              <w:rFonts w:ascii="Times New Roman" w:hAnsi="Times New Roman" w:cs="Times New Roman"/>
              <w:lang w:val="ru-RU"/>
            </w:rPr>
            <w:fldChar w:fldCharType="begin"/>
          </w:r>
          <w:r w:rsidR="00ED4E1D" w:rsidRPr="002E5765">
            <w:rPr>
              <w:rFonts w:ascii="Times New Roman" w:hAnsi="Times New Roman" w:cs="Times New Roman"/>
              <w:lang w:val="ru-RU"/>
            </w:rPr>
            <w:instrText>DOCVARIABLE ClientName</w:instrText>
          </w:r>
          <w:r w:rsidR="00ED4E1D" w:rsidRPr="002E5765">
            <w:rPr>
              <w:rFonts w:ascii="Times New Roman" w:hAnsi="Times New Roman" w:cs="Times New Roman"/>
              <w:lang w:val="ru-RU"/>
            </w:rPr>
            <w:fldChar w:fldCharType="end"/>
          </w:r>
          <w:r w:rsidR="00ED4E1D" w:rsidRPr="002E5765">
            <w:rPr>
              <w:rFonts w:ascii="Times New Roman" w:hAnsi="Times New Roman" w:cs="Times New Roman"/>
              <w:lang w:val="ru-RU"/>
            </w:rPr>
            <w:t xml:space="preserve">гражданин(ка) </w:t>
          </w:r>
          <w:sdt>
            <w:sdtPr>
              <w:rPr>
                <w:rFonts w:ascii="Times New Roman" w:hAnsi="Times New Roman" w:cs="Times New Roman"/>
                <w:b/>
                <w:lang w:val="ru-RU"/>
              </w:rPr>
              <w:alias w:val="LegalPerson.LegalName"/>
              <w:tag w:val="LegalPerson.LegalName"/>
              <w:id w:val="243397253"/>
              <w:placeholder>
                <w:docPart w:val="BAE45448C5654DE49777BBA40BB38F6C"/>
              </w:placeholder>
              <w:text/>
            </w:sdtPr>
            <w:sdtEndPr/>
            <w:sdtContent>
              <w:r w:rsidR="00ED4E1D"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LegalPersonProfile.OperatesOnTheBasisInGenitive"/>
              <w:tag w:val="LegalPersonProfile.OperatesOnTheBasisInGenitive"/>
              <w:id w:val="954130440"/>
              <w:placeholder>
                <w:docPart w:val="E1AFDCB03990401C938DB4CCA283ADC5"/>
              </w:placeholder>
              <w:showingPlcHdr/>
              <w:text/>
            </w:sdtPr>
            <w:sdtEndPr/>
            <w:sdtContent>
              <w:r w:rsidR="00ED4E1D" w:rsidRPr="003060A7">
                <w:rPr>
                  <w:rFonts w:ascii="Times New Roman" w:hAnsi="Times New Roman" w:cs="Times New Roman"/>
                  <w:lang w:val="ru-RU"/>
                </w:rPr>
                <w:t>устава</w:t>
              </w:r>
            </w:sdtContent>
          </w:sdt>
          <w:r w:rsidR="00ED4E1D" w:rsidRPr="002E5765">
            <w:rPr>
              <w:rFonts w:ascii="Times New Roman" w:hAnsi="Times New Roman" w:cs="Times New Roman"/>
              <w:lang w:val="ru-RU"/>
            </w:rPr>
            <w:t>, именуемый(</w:t>
          </w:r>
          <w:proofErr w:type="spellStart"/>
          <w:r w:rsidR="00ED4E1D" w:rsidRPr="002E5765">
            <w:rPr>
              <w:rFonts w:ascii="Times New Roman" w:hAnsi="Times New Roman" w:cs="Times New Roman"/>
              <w:lang w:val="ru-RU"/>
            </w:rPr>
            <w:t>ая</w:t>
          </w:r>
          <w:proofErr w:type="spellEnd"/>
          <w:r w:rsidR="00ED4E1D" w:rsidRPr="002E5765">
            <w:rPr>
              <w:rFonts w:ascii="Times New Roman" w:hAnsi="Times New Roman" w:cs="Times New Roman"/>
              <w:lang w:val="ru-RU"/>
            </w:rPr>
            <w:t>) в дальнейшем «Заказчик», при совместном упоминании именуемые «Стороны», заключили настоящий договор (далее по тексту – «Договор»), о нижеследующем.</w:t>
          </w:r>
        </w:p>
        <w:p w:rsidR="004769CF" w:rsidRPr="00ED4E1D" w:rsidRDefault="004769CF" w:rsidP="00ED4E1D">
          <w:pPr>
            <w:spacing w:after="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0B50A1" w:rsidRDefault="000B50A1" w:rsidP="000B50A1">
      <w:pPr>
        <w:tabs>
          <w:tab w:val="left" w:pos="504"/>
          <w:tab w:val="left" w:pos="1404"/>
        </w:tabs>
        <w:autoSpaceDE w:val="0"/>
        <w:spacing w:after="120"/>
        <w:jc w:val="center"/>
        <w:rPr>
          <w:rFonts w:ascii="Times New Roman" w:hAnsi="Times New Roman"/>
          <w:b/>
          <w:bCs/>
          <w:lang w:val="ru-RU"/>
        </w:rPr>
      </w:pPr>
      <w:r>
        <w:rPr>
          <w:rFonts w:ascii="Times New Roman" w:hAnsi="Times New Roman"/>
          <w:b/>
          <w:bCs/>
          <w:lang w:val="ru-RU"/>
        </w:rPr>
        <w:t>1.  ОПРЕДЕЛЕНИЯ И ТЕРМИНЫ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0B50A1" w:rsidRDefault="000B50A1" w:rsidP="000B50A1">
      <w:pPr>
        <w:pStyle w:val="NormalWeb1"/>
        <w:tabs>
          <w:tab w:val="left" w:pos="504"/>
          <w:tab w:val="left" w:pos="540"/>
        </w:tabs>
        <w:spacing w:after="120"/>
        <w:jc w:val="both"/>
        <w:rPr>
          <w:b/>
          <w:lang w:val="ru-RU"/>
        </w:rPr>
      </w:pPr>
      <w:r>
        <w:rPr>
          <w:lang w:val="ru-RU"/>
        </w:rPr>
        <w:t>а)</w:t>
      </w:r>
      <w:r>
        <w:rPr>
          <w:b/>
          <w:lang w:val="ru-RU"/>
        </w:rPr>
        <w:t xml:space="preserve"> Буклет - </w:t>
      </w:r>
      <w:r>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0B50A1" w:rsidRDefault="000B50A1" w:rsidP="000B50A1">
      <w:pPr>
        <w:pStyle w:val="NormalWeb1"/>
        <w:tabs>
          <w:tab w:val="left" w:pos="504"/>
          <w:tab w:val="left" w:pos="540"/>
        </w:tabs>
        <w:spacing w:after="120"/>
        <w:jc w:val="both"/>
        <w:rPr>
          <w:lang w:val="ru-RU"/>
        </w:rPr>
      </w:pPr>
      <w:r>
        <w:rPr>
          <w:lang w:val="ru-RU"/>
        </w:rPr>
        <w:t>б)</w:t>
      </w:r>
      <w:r>
        <w:rPr>
          <w:b/>
          <w:lang w:val="ru-RU"/>
        </w:rPr>
        <w:t xml:space="preserve"> Веб-</w:t>
      </w:r>
      <w:proofErr w:type="gramStart"/>
      <w:r>
        <w:rPr>
          <w:b/>
          <w:lang w:val="ru-RU"/>
        </w:rPr>
        <w:t>приложение</w:t>
      </w:r>
      <w:r>
        <w:rPr>
          <w:lang w:val="ru-RU"/>
        </w:rPr>
        <w:t xml:space="preserve">  -</w:t>
      </w:r>
      <w:proofErr w:type="gramEnd"/>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в)</w:t>
      </w:r>
      <w:r>
        <w:rPr>
          <w:rFonts w:ascii="Times New Roman" w:hAnsi="Times New Roman"/>
          <w:b/>
          <w:lang w:val="ru-RU"/>
        </w:rPr>
        <w:t xml:space="preserve"> Данные статистики</w:t>
      </w:r>
      <w:r>
        <w:rPr>
          <w:rFonts w:ascii="Times New Roman" w:hAnsi="Times New Roman"/>
          <w:lang w:val="ru-RU"/>
        </w:rPr>
        <w:t xml:space="preserve"> –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и/или данные системы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материала на Рекламном месте на Интернет-площадке) по Показам; к отношениям Сторон при оказании Исполнителем Услуг с использованием иных способов Размещения рекламы применяются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г)</w:t>
      </w:r>
      <w:r>
        <w:rPr>
          <w:rFonts w:ascii="Times New Roman" w:hAnsi="Times New Roman"/>
          <w:b/>
          <w:lang w:val="ru-RU"/>
        </w:rPr>
        <w:t xml:space="preserve"> Географический </w:t>
      </w:r>
      <w:proofErr w:type="spellStart"/>
      <w:r>
        <w:rPr>
          <w:rFonts w:ascii="Times New Roman" w:hAnsi="Times New Roman"/>
          <w:b/>
          <w:lang w:val="ru-RU"/>
        </w:rPr>
        <w:t>таргетинг</w:t>
      </w:r>
      <w:proofErr w:type="spellEnd"/>
      <w:r>
        <w:rPr>
          <w:rFonts w:ascii="Times New Roman" w:hAnsi="Times New Roman"/>
          <w:b/>
          <w:lang w:val="ru-RU"/>
        </w:rPr>
        <w:t xml:space="preserve"> – </w:t>
      </w:r>
      <w:r>
        <w:rPr>
          <w:rFonts w:ascii="Times New Roman" w:hAnsi="Times New Roman"/>
          <w:lang w:val="ru-RU"/>
        </w:rPr>
        <w:t xml:space="preserve">Показ Рекламного материала пользователям, имеющим IP-адреса компьютеров (или прокси-серверов) в сети Интернет, относящиеся, по сведениям </w:t>
      </w:r>
      <w:proofErr w:type="gramStart"/>
      <w:r>
        <w:rPr>
          <w:rFonts w:ascii="Times New Roman" w:hAnsi="Times New Roman"/>
          <w:lang w:val="ru-RU"/>
        </w:rPr>
        <w:t>Исполнителя,  к</w:t>
      </w:r>
      <w:proofErr w:type="gramEnd"/>
      <w:r>
        <w:rPr>
          <w:rFonts w:ascii="Times New Roman" w:hAnsi="Times New Roman"/>
          <w:lang w:val="ru-RU"/>
        </w:rPr>
        <w:t xml:space="preserve"> определенному географическому региону.</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д)</w:t>
      </w:r>
      <w:r>
        <w:rPr>
          <w:rFonts w:ascii="Times New Roman" w:hAnsi="Times New Roman"/>
          <w:b/>
          <w:lang w:val="ru-RU"/>
        </w:rPr>
        <w:t xml:space="preserve"> Дополнительные услуги - </w:t>
      </w:r>
      <w:r>
        <w:rPr>
          <w:rFonts w:ascii="Times New Roman" w:hAnsi="Times New Roman"/>
          <w:lang w:val="ru-RU"/>
        </w:rPr>
        <w:t xml:space="preserve">информационные услуги, заключающиеся в обеспечении доступа </w:t>
      </w:r>
      <w:r>
        <w:rPr>
          <w:rFonts w:ascii="Times New Roman" w:hAnsi="Times New Roman"/>
          <w:lang w:val="ru-RU"/>
        </w:rPr>
        <w:lastRenderedPageBreak/>
        <w:t>к дополнительным функциональным возможностям Платформы, перечисленные в Прайс-листе Исполнителя.</w:t>
      </w:r>
    </w:p>
    <w:p w:rsidR="000B50A1" w:rsidRDefault="000B50A1" w:rsidP="000B50A1">
      <w:pPr>
        <w:spacing w:after="120"/>
        <w:rPr>
          <w:rFonts w:ascii="Times New Roman" w:hAnsi="Times New Roman"/>
          <w:lang w:val="ru-RU" w:eastAsia="ru-RU" w:bidi="ar-SA"/>
        </w:rPr>
      </w:pPr>
      <w:r>
        <w:rPr>
          <w:rFonts w:ascii="Times New Roman" w:hAnsi="Times New Roman"/>
          <w:lang w:val="ru-RU" w:eastAsia="ru-RU" w:bidi="ar-SA"/>
        </w:rPr>
        <w:t>д)</w:t>
      </w:r>
      <w:r>
        <w:rPr>
          <w:rFonts w:ascii="Times New Roman" w:hAnsi="Times New Roman"/>
          <w:b/>
          <w:lang w:val="ru-RU" w:eastAsia="ru-RU" w:bidi="ar-SA"/>
        </w:rPr>
        <w:t xml:space="preserve"> Интернет-</w:t>
      </w:r>
      <w:proofErr w:type="gramStart"/>
      <w:r>
        <w:rPr>
          <w:rFonts w:ascii="Times New Roman" w:hAnsi="Times New Roman"/>
          <w:b/>
          <w:lang w:val="ru-RU" w:eastAsia="ru-RU" w:bidi="ar-SA"/>
        </w:rPr>
        <w:t>площадка  –</w:t>
      </w:r>
      <w:proofErr w:type="gramEnd"/>
      <w:r>
        <w:rPr>
          <w:rFonts w:ascii="Times New Roman" w:hAnsi="Times New Roman"/>
          <w:b/>
          <w:lang w:val="ru-RU" w:eastAsia="ru-RU" w:bidi="ar-SA"/>
        </w:rPr>
        <w:t xml:space="preserve"> </w:t>
      </w:r>
      <w:r>
        <w:rPr>
          <w:rFonts w:ascii="Times New Roman" w:hAnsi="Times New Roman"/>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0B50A1" w:rsidRDefault="000B50A1" w:rsidP="000B50A1">
      <w:pPr>
        <w:tabs>
          <w:tab w:val="left" w:pos="540"/>
        </w:tabs>
        <w:autoSpaceDE w:val="0"/>
        <w:spacing w:after="120"/>
        <w:jc w:val="both"/>
        <w:rPr>
          <w:rFonts w:ascii="Times New Roman" w:hAnsi="Times New Roman"/>
          <w:b/>
          <w:lang w:val="ru-RU" w:bidi="en-US"/>
        </w:rPr>
      </w:pPr>
      <w:r>
        <w:rPr>
          <w:rFonts w:ascii="Times New Roman" w:hAnsi="Times New Roman"/>
          <w:lang w:val="ru-RU"/>
        </w:rPr>
        <w:t>е)</w:t>
      </w:r>
      <w:r>
        <w:rPr>
          <w:rFonts w:ascii="Times New Roman" w:hAnsi="Times New Roman"/>
          <w:b/>
          <w:lang w:val="ru-RU"/>
        </w:rPr>
        <w:t xml:space="preserve"> Контент </w:t>
      </w:r>
      <w:r>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ж)</w:t>
      </w:r>
      <w:r>
        <w:rPr>
          <w:rFonts w:ascii="Times New Roman" w:hAnsi="Times New Roman"/>
          <w:b/>
          <w:lang w:val="ru-RU"/>
        </w:rPr>
        <w:t xml:space="preserve"> Личный кабинет </w:t>
      </w:r>
      <w:r>
        <w:rPr>
          <w:rFonts w:ascii="Times New Roman" w:hAnsi="Times New Roman"/>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з)</w:t>
      </w:r>
      <w:r>
        <w:rPr>
          <w:rFonts w:ascii="Times New Roman" w:hAnsi="Times New Roman"/>
          <w:b/>
          <w:lang w:val="ru-RU"/>
        </w:rPr>
        <w:t xml:space="preserve"> Отчетный период</w:t>
      </w:r>
      <w:r>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0B50A1" w:rsidRDefault="000B50A1" w:rsidP="000B50A1">
      <w:pPr>
        <w:spacing w:after="120"/>
        <w:rPr>
          <w:rFonts w:ascii="Times New Roman" w:hAnsi="Times New Roman"/>
          <w:b/>
          <w:lang w:val="ru-RU" w:eastAsia="ru-RU" w:bidi="ar-SA"/>
        </w:rPr>
      </w:pPr>
      <w:r>
        <w:rPr>
          <w:rFonts w:ascii="Times New Roman" w:hAnsi="Times New Roman"/>
          <w:lang w:val="ru-RU" w:eastAsia="ru-RU" w:bidi="ar-SA"/>
        </w:rPr>
        <w:t>и)</w:t>
      </w:r>
      <w:r>
        <w:rPr>
          <w:rFonts w:ascii="Times New Roman" w:hAnsi="Times New Roman"/>
          <w:b/>
          <w:lang w:val="ru-RU" w:eastAsia="ru-RU" w:bidi="ar-SA"/>
        </w:rPr>
        <w:t xml:space="preserve"> Платформа -</w:t>
      </w:r>
      <w:r>
        <w:rPr>
          <w:rFonts w:ascii="Times New Roman" w:hAnsi="Times New Roman"/>
          <w:lang w:val="ru-RU" w:eastAsia="ru-RU" w:bidi="ar-SA"/>
        </w:rPr>
        <w:t xml:space="preserve"> программно-аппаратные средства, интегрированные с Сайтом Исполнителя.</w:t>
      </w:r>
    </w:p>
    <w:p w:rsidR="000B50A1" w:rsidRDefault="000B50A1" w:rsidP="000B50A1">
      <w:pPr>
        <w:spacing w:after="120"/>
        <w:rPr>
          <w:rFonts w:ascii="Times New Roman" w:hAnsi="Times New Roman"/>
          <w:b/>
          <w:lang w:val="ru-RU" w:eastAsia="ru-RU" w:bidi="ar-SA"/>
        </w:rPr>
      </w:pPr>
      <w:r>
        <w:rPr>
          <w:rFonts w:ascii="Times New Roman" w:hAnsi="Times New Roman"/>
          <w:lang w:val="ru-RU" w:eastAsia="ru-RU" w:bidi="ar-SA"/>
        </w:rPr>
        <w:t>к)</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0B50A1" w:rsidRDefault="000B50A1" w:rsidP="000B50A1">
      <w:pPr>
        <w:spacing w:after="120"/>
        <w:rPr>
          <w:rFonts w:ascii="Times New Roman" w:hAnsi="Times New Roman"/>
          <w:lang w:val="ru-RU" w:bidi="en-US"/>
        </w:rPr>
      </w:pPr>
      <w:r>
        <w:rPr>
          <w:rFonts w:ascii="Times New Roman" w:hAnsi="Times New Roman"/>
          <w:lang w:val="ru-RU"/>
        </w:rPr>
        <w:t>л</w:t>
      </w:r>
      <w:r>
        <w:rPr>
          <w:rFonts w:ascii="Times New Roman" w:hAnsi="Times New Roman"/>
          <w:b/>
          <w:lang w:val="ru-RU"/>
        </w:rPr>
        <w:t xml:space="preserve">) </w:t>
      </w:r>
      <w:proofErr w:type="gramStart"/>
      <w:r>
        <w:rPr>
          <w:rFonts w:ascii="Times New Roman" w:hAnsi="Times New Roman"/>
          <w:b/>
          <w:lang w:val="ru-RU"/>
        </w:rPr>
        <w:t>Показ</w:t>
      </w:r>
      <w:r>
        <w:rPr>
          <w:rFonts w:ascii="Times New Roman" w:hAnsi="Times New Roman"/>
          <w:lang w:val="ru-RU"/>
        </w:rPr>
        <w:t xml:space="preserve">  в</w:t>
      </w:r>
      <w:proofErr w:type="gramEnd"/>
      <w:r>
        <w:rPr>
          <w:rFonts w:ascii="Times New Roman" w:hAnsi="Times New Roman"/>
          <w:lang w:val="ru-RU"/>
        </w:rPr>
        <w:t xml:space="preserve"> зависимости от способа Размещения рекламы означает:</w:t>
      </w:r>
    </w:p>
    <w:p w:rsidR="000B50A1" w:rsidRDefault="000B50A1" w:rsidP="000B50A1">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отображение Рекламного материала на Рекламном месте на Интернет-площадке не более пяти раз в течение суток для одного IP-адреса компьютера (или прокси-сервера);</w:t>
      </w:r>
    </w:p>
    <w:p w:rsidR="000B50A1" w:rsidRDefault="000B50A1" w:rsidP="000B50A1">
      <w:pPr>
        <w:spacing w:after="120"/>
        <w:rPr>
          <w:rFonts w:ascii="Times New Roman" w:hAnsi="Times New Roman"/>
          <w:lang w:val="ru-RU" w:eastAsia="ru-RU" w:bidi="ar-SA"/>
        </w:rPr>
      </w:pPr>
      <w:r>
        <w:rPr>
          <w:rFonts w:ascii="Times New Roman" w:hAnsi="Times New Roman"/>
          <w:lang w:val="ru-RU"/>
        </w:rPr>
        <w:t xml:space="preserve">- 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отображение Страницы Профиля Заказчика на Интернет-площадке или в Веб-приложении в соответствии с логикой сервиса.</w:t>
      </w:r>
    </w:p>
    <w:p w:rsidR="000B50A1" w:rsidRDefault="000B50A1" w:rsidP="000B50A1">
      <w:pPr>
        <w:spacing w:after="120"/>
        <w:rPr>
          <w:rFonts w:ascii="Times New Roman" w:hAnsi="Times New Roman"/>
          <w:lang w:val="ru-RU" w:eastAsia="ru-RU" w:bidi="ar-SA"/>
        </w:rPr>
      </w:pPr>
      <w:r>
        <w:rPr>
          <w:rFonts w:ascii="Times New Roman" w:hAnsi="Times New Roman"/>
          <w:lang w:val="ru-RU" w:eastAsia="ru-RU" w:bidi="ar-SA"/>
        </w:rPr>
        <w:t>м)</w:t>
      </w:r>
      <w:r>
        <w:rPr>
          <w:rFonts w:ascii="Times New Roman" w:hAnsi="Times New Roman"/>
          <w:b/>
          <w:lang w:val="ru-RU" w:eastAsia="ru-RU" w:bidi="ar-SA"/>
        </w:rPr>
        <w:t xml:space="preserve"> Приложение </w:t>
      </w:r>
      <w:r>
        <w:rPr>
          <w:rFonts w:ascii="Times New Roman" w:hAnsi="Times New Roman"/>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0B50A1" w:rsidRDefault="000B50A1" w:rsidP="000B50A1">
      <w:pPr>
        <w:pStyle w:val="NormalWeb1"/>
        <w:tabs>
          <w:tab w:val="left" w:pos="504"/>
          <w:tab w:val="left" w:pos="540"/>
        </w:tabs>
        <w:spacing w:after="120"/>
        <w:jc w:val="both"/>
        <w:rPr>
          <w:b/>
          <w:lang w:val="ru-RU" w:bidi="ar-SA"/>
        </w:rPr>
      </w:pPr>
      <w:r>
        <w:rPr>
          <w:lang w:val="ru-RU"/>
        </w:rPr>
        <w:t>н)</w:t>
      </w:r>
      <w:r>
        <w:rPr>
          <w:b/>
          <w:lang w:val="ru-RU"/>
        </w:rPr>
        <w:t xml:space="preserve"> Продукты 2ГИС – </w:t>
      </w:r>
      <w:r>
        <w:rPr>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0B50A1" w:rsidRDefault="000B50A1" w:rsidP="000B50A1">
      <w:pPr>
        <w:pStyle w:val="NormalWeb1"/>
        <w:tabs>
          <w:tab w:val="left" w:pos="504"/>
          <w:tab w:val="left" w:pos="540"/>
        </w:tabs>
        <w:spacing w:after="120"/>
        <w:jc w:val="both"/>
        <w:rPr>
          <w:b/>
          <w:lang w:val="ru-RU"/>
        </w:rPr>
      </w:pPr>
      <w:r>
        <w:rPr>
          <w:lang w:val="ru-RU"/>
        </w:rPr>
        <w:t>о)</w:t>
      </w:r>
      <w:r>
        <w:rPr>
          <w:b/>
          <w:lang w:val="ru-RU"/>
        </w:rPr>
        <w:t xml:space="preserve"> Размещение рекламы </w:t>
      </w:r>
      <w:r>
        <w:rPr>
          <w:lang w:val="ru-RU"/>
        </w:rPr>
        <w:t xml:space="preserve">– отображение Рекламного материала на Рекламном месте </w:t>
      </w:r>
      <w:proofErr w:type="gramStart"/>
      <w:r>
        <w:rPr>
          <w:lang w:val="ru-RU"/>
        </w:rPr>
        <w:t>в  Приложении</w:t>
      </w:r>
      <w:proofErr w:type="gramEnd"/>
      <w:r>
        <w:rPr>
          <w:lang w:val="ru-RU"/>
        </w:rPr>
        <w:t>,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0B50A1" w:rsidRDefault="000B50A1" w:rsidP="000B50A1">
      <w:pPr>
        <w:pStyle w:val="NormalWeb1"/>
        <w:tabs>
          <w:tab w:val="left" w:pos="504"/>
          <w:tab w:val="left" w:pos="540"/>
        </w:tabs>
        <w:spacing w:after="120"/>
        <w:jc w:val="both"/>
        <w:rPr>
          <w:lang w:val="ru-RU"/>
        </w:rPr>
      </w:pPr>
      <w:r>
        <w:rPr>
          <w:lang w:val="ru-RU"/>
        </w:rPr>
        <w:t>п)</w:t>
      </w:r>
      <w:r>
        <w:rPr>
          <w:b/>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0B50A1" w:rsidRDefault="000B50A1" w:rsidP="000B50A1">
      <w:pPr>
        <w:pStyle w:val="NormalWeb1"/>
        <w:tabs>
          <w:tab w:val="left" w:pos="504"/>
          <w:tab w:val="left" w:pos="540"/>
        </w:tabs>
        <w:spacing w:after="120"/>
        <w:jc w:val="both"/>
        <w:rPr>
          <w:lang w:val="ru-RU"/>
        </w:rPr>
      </w:pPr>
      <w:r>
        <w:rPr>
          <w:lang w:val="ru-RU"/>
        </w:rPr>
        <w:t>р)</w:t>
      </w:r>
      <w:r>
        <w:rPr>
          <w:b/>
          <w:lang w:val="ru-RU"/>
        </w:rPr>
        <w:t xml:space="preserve"> Рекламное место</w:t>
      </w:r>
      <w:r>
        <w:rPr>
          <w:lang w:val="ru-RU"/>
        </w:rPr>
        <w:t xml:space="preserve"> - место, выделенное в графическом дизайне Приложения для </w:t>
      </w:r>
      <w:proofErr w:type="gramStart"/>
      <w:r>
        <w:rPr>
          <w:lang w:val="ru-RU"/>
        </w:rPr>
        <w:t>размещения  (</w:t>
      </w:r>
      <w:proofErr w:type="gramEnd"/>
      <w:r>
        <w:rPr>
          <w:lang w:val="ru-RU"/>
        </w:rPr>
        <w:t>отображения) Рекламных материалов.</w:t>
      </w:r>
    </w:p>
    <w:p w:rsidR="000B50A1" w:rsidRDefault="000B50A1" w:rsidP="000B50A1">
      <w:pPr>
        <w:pStyle w:val="NormalWeb1"/>
        <w:tabs>
          <w:tab w:val="left" w:pos="504"/>
          <w:tab w:val="left" w:pos="540"/>
        </w:tabs>
        <w:spacing w:after="120"/>
        <w:jc w:val="both"/>
        <w:rPr>
          <w:lang w:val="ru-RU"/>
        </w:rPr>
      </w:pPr>
      <w:r>
        <w:rPr>
          <w:lang w:val="ru-RU"/>
        </w:rPr>
        <w:lastRenderedPageBreak/>
        <w:t>с)</w:t>
      </w:r>
      <w:r>
        <w:rPr>
          <w:b/>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0B50A1" w:rsidRDefault="000B50A1" w:rsidP="000B50A1">
      <w:pPr>
        <w:pStyle w:val="NormalWeb1"/>
        <w:tabs>
          <w:tab w:val="left" w:pos="504"/>
          <w:tab w:val="left" w:pos="540"/>
        </w:tabs>
        <w:spacing w:after="120"/>
        <w:jc w:val="both"/>
        <w:rPr>
          <w:lang w:val="ru-RU"/>
        </w:rPr>
      </w:pPr>
      <w:r>
        <w:rPr>
          <w:lang w:val="ru-RU"/>
        </w:rPr>
        <w:t>т)</w:t>
      </w:r>
      <w:r>
        <w:rPr>
          <w:b/>
          <w:lang w:val="ru-RU"/>
        </w:rPr>
        <w:t xml:space="preserve"> Сайт</w:t>
      </w:r>
      <w:r>
        <w:rPr>
          <w:lang w:val="ru-RU"/>
        </w:rPr>
        <w:t xml:space="preserve"> - интернет-сайты, размещенные в доменах по адресу 2gis.ru, </w:t>
      </w:r>
      <w:proofErr w:type="spellStart"/>
      <w:r>
        <w:t>flamp</w:t>
      </w:r>
      <w:proofErr w:type="spellEnd"/>
      <w:r>
        <w:rPr>
          <w:lang w:val="ru-RU"/>
        </w:rPr>
        <w:t>.</w:t>
      </w:r>
      <w:proofErr w:type="spellStart"/>
      <w:r>
        <w:t>ru</w:t>
      </w:r>
      <w:proofErr w:type="spellEnd"/>
      <w:r>
        <w:rPr>
          <w:lang w:val="ru-RU"/>
        </w:rPr>
        <w:t xml:space="preserve"> и/или находящихся под их управлением.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у)</w:t>
      </w:r>
      <w:r>
        <w:rPr>
          <w:rFonts w:ascii="Times New Roman" w:hAnsi="Times New Roman"/>
          <w:b/>
          <w:lang w:val="ru-RU"/>
        </w:rPr>
        <w:t xml:space="preserve"> Справочник организаций</w:t>
      </w:r>
      <w:r>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ф)</w:t>
      </w:r>
      <w:r>
        <w:rPr>
          <w:rFonts w:ascii="Times New Roman" w:hAnsi="Times New Roman"/>
          <w:b/>
          <w:lang w:val="ru-RU"/>
        </w:rPr>
        <w:t xml:space="preserve"> Статус — </w:t>
      </w:r>
      <w:r>
        <w:rPr>
          <w:rFonts w:ascii="Times New Roman" w:hAnsi="Times New Roman"/>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0B50A1" w:rsidRDefault="000B50A1" w:rsidP="000B50A1">
      <w:pPr>
        <w:pStyle w:val="NormalWeb1"/>
        <w:tabs>
          <w:tab w:val="left" w:pos="504"/>
          <w:tab w:val="left" w:pos="540"/>
        </w:tabs>
        <w:spacing w:after="120"/>
        <w:jc w:val="both"/>
        <w:rPr>
          <w:b/>
          <w:lang w:val="ru-RU"/>
        </w:rPr>
      </w:pPr>
      <w:r>
        <w:rPr>
          <w:lang w:val="ru-RU"/>
        </w:rPr>
        <w:t>х)</w:t>
      </w:r>
      <w:r>
        <w:rPr>
          <w:b/>
          <w:lang w:val="ru-RU"/>
        </w:rPr>
        <w:t xml:space="preserve"> Услуги </w:t>
      </w:r>
      <w:r>
        <w:rPr>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Pr>
          <w:b/>
          <w:lang w:val="ru-RU"/>
        </w:rPr>
        <w:t xml:space="preserve"> </w:t>
      </w:r>
    </w:p>
    <w:p w:rsidR="000B50A1" w:rsidRDefault="000B50A1" w:rsidP="000B50A1">
      <w:pPr>
        <w:pStyle w:val="NormalWeb1"/>
        <w:tabs>
          <w:tab w:val="left" w:pos="504"/>
          <w:tab w:val="left" w:pos="540"/>
        </w:tabs>
        <w:spacing w:after="120"/>
        <w:jc w:val="both"/>
        <w:rPr>
          <w:lang w:val="ru-RU"/>
        </w:rPr>
      </w:pPr>
      <w:r>
        <w:rPr>
          <w:lang w:val="ru-RU"/>
        </w:rPr>
        <w:t>ц)</w:t>
      </w:r>
      <w:r>
        <w:rPr>
          <w:b/>
          <w:lang w:val="ru-RU"/>
        </w:rPr>
        <w:t xml:space="preserve"> Фотографии – </w:t>
      </w:r>
      <w:r>
        <w:rPr>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t>API</w:t>
      </w:r>
      <w:r>
        <w:rPr>
          <w:lang w:val="ru-RU"/>
        </w:rPr>
        <w:t xml:space="preserve"> Исполнителя и/или третьих лиц. </w:t>
      </w:r>
    </w:p>
    <w:p w:rsidR="000B50A1" w:rsidRDefault="000B50A1" w:rsidP="000B50A1">
      <w:pPr>
        <w:pStyle w:val="NormalWeb1"/>
        <w:tabs>
          <w:tab w:val="left" w:pos="504"/>
          <w:tab w:val="left" w:pos="540"/>
        </w:tabs>
        <w:spacing w:after="120"/>
        <w:jc w:val="both"/>
        <w:rPr>
          <w:lang w:val="ru-RU"/>
        </w:rPr>
      </w:pPr>
      <w:r>
        <w:rPr>
          <w:lang w:val="ru-RU"/>
        </w:rPr>
        <w:t>ч)</w:t>
      </w:r>
      <w:r>
        <w:rPr>
          <w:b/>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0B50A1" w:rsidRDefault="000B50A1" w:rsidP="000B50A1">
      <w:pPr>
        <w:pStyle w:val="NormalWeb1"/>
        <w:tabs>
          <w:tab w:val="left" w:pos="504"/>
          <w:tab w:val="left" w:pos="540"/>
        </w:tabs>
        <w:spacing w:after="120"/>
        <w:jc w:val="both"/>
        <w:rPr>
          <w:lang w:val="ru-RU"/>
        </w:rPr>
      </w:pPr>
      <w:r>
        <w:rPr>
          <w:lang w:val="ru-RU"/>
        </w:rPr>
        <w:t>ш)</w:t>
      </w:r>
      <w:r>
        <w:rPr>
          <w:b/>
          <w:lang w:val="ru-RU"/>
        </w:rPr>
        <w:t xml:space="preserve"> Электронное </w:t>
      </w:r>
      <w:proofErr w:type="gramStart"/>
      <w:r>
        <w:rPr>
          <w:b/>
          <w:lang w:val="ru-RU"/>
        </w:rPr>
        <w:t>СМИ</w:t>
      </w:r>
      <w:r>
        <w:rPr>
          <w:lang w:val="ru-RU"/>
        </w:rPr>
        <w:t xml:space="preserve">  –</w:t>
      </w:r>
      <w:proofErr w:type="gramEnd"/>
      <w:r>
        <w:rPr>
          <w:lang w:val="ru-RU"/>
        </w:rPr>
        <w:t xml:space="preserve">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2.  ПРЕДМЕТ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w:t>
      </w:r>
      <w:r>
        <w:rPr>
          <w:rFonts w:ascii="Times New Roman" w:hAnsi="Times New Roman"/>
          <w:bCs/>
          <w:lang w:val="ru-RU"/>
        </w:rPr>
        <w:lastRenderedPageBreak/>
        <w:t xml:space="preserve">момента их подписания обеими Сторонами.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3. УСЛОВИЯ ОКАЗАНИЯ УСЛУГ</w:t>
      </w:r>
    </w:p>
    <w:p w:rsidR="000B50A1" w:rsidRDefault="000B50A1" w:rsidP="000B50A1">
      <w:pPr>
        <w:pStyle w:val="ab"/>
        <w:spacing w:before="0" w:after="120"/>
        <w:jc w:val="both"/>
      </w:pPr>
      <w:r>
        <w:t xml:space="preserve">3.1. Обязательным условием оказания Исполнителем Услуг / Дополнительных услуг является безоговорочное принятие и соблюдение </w:t>
      </w:r>
      <w:proofErr w:type="gramStart"/>
      <w:r>
        <w:t>Заказчиком  применяемых</w:t>
      </w:r>
      <w:proofErr w:type="gramEnd"/>
      <w:r>
        <w:t xml:space="preserve">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0B50A1" w:rsidRDefault="000B50A1" w:rsidP="000B50A1">
      <w:pPr>
        <w:pStyle w:val="ab"/>
        <w:spacing w:before="0" w:after="120"/>
        <w:jc w:val="both"/>
      </w:pPr>
      <w:r>
        <w:t xml:space="preserve">3.1.1. Прайс-лист, размещенный и/или доступный на Сайте в сети Интернет по адресу: </w:t>
      </w:r>
      <w:hyperlink r:id="rId8" w:history="1">
        <w:r>
          <w:rPr>
            <w:rStyle w:val="af5"/>
          </w:rPr>
          <w:t>http://www.2gis.ru/our-firm/price/</w:t>
        </w:r>
      </w:hyperlink>
      <w: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0B50A1" w:rsidRDefault="000B50A1" w:rsidP="000B50A1">
      <w:pPr>
        <w:pStyle w:val="ab"/>
        <w:spacing w:before="0" w:after="120"/>
        <w:jc w:val="both"/>
      </w:pPr>
      <w:r>
        <w:t xml:space="preserve">3.1.2. Архивные прайс-листы, размещенные и/или доступные на Сайте в сети Интернет по адресу: </w:t>
      </w:r>
      <w:hyperlink r:id="rId9" w:history="1">
        <w:r>
          <w:rPr>
            <w:rStyle w:val="af5"/>
          </w:rPr>
          <w:t>http://law.2gis.ru/price-archives</w:t>
        </w:r>
      </w:hyperlink>
      <w: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w:t>
      </w:r>
      <w:r>
        <w:lastRenderedPageBreak/>
        <w:t>или их группе, состав дополнительных функциональных возможностей Платформы, за истекшие периоды оказания Услуг/Дополнительных услуг.</w:t>
      </w:r>
    </w:p>
    <w:p w:rsidR="000B50A1" w:rsidRDefault="000B50A1" w:rsidP="000B50A1">
      <w:pPr>
        <w:pStyle w:val="ab"/>
        <w:spacing w:before="0" w:after="120"/>
        <w:jc w:val="both"/>
      </w:pPr>
      <w:r>
        <w:t xml:space="preserve">3.1.3. Соглашение об использовании сервисов 2ГИС и указанные в нем документы, размещенное и/или доступное в сети Интернет по адресу: </w:t>
      </w:r>
      <w:hyperlink r:id="rId10" w:history="1">
        <w:r>
          <w:rPr>
            <w:rStyle w:val="af5"/>
          </w:rPr>
          <w:t>http://law.2gis.ru/rules</w:t>
        </w:r>
      </w:hyperlink>
      <w:r>
        <w:t xml:space="preserve"> и предусматривающие общие условия регистрации на Сайте и использования Платформы и Сервисов Исполнителя.</w:t>
      </w:r>
    </w:p>
    <w:p w:rsidR="000B50A1" w:rsidRDefault="000B50A1" w:rsidP="000B50A1">
      <w:pPr>
        <w:pStyle w:val="ab"/>
        <w:spacing w:before="0" w:after="120"/>
        <w:jc w:val="both"/>
      </w:pPr>
      <w:r>
        <w:t xml:space="preserve">3.1.4. Соглашение </w:t>
      </w:r>
      <w:r>
        <w:rPr>
          <w:lang w:val="en-US"/>
        </w:rPr>
        <w:t>API</w:t>
      </w:r>
      <w:r>
        <w:t xml:space="preserve"> Справочники 2ГИС, размещенное и/или доступное на Сайте в сети Интернет по адресу </w:t>
      </w:r>
      <w:hyperlink r:id="rId11" w:history="1">
        <w:r>
          <w:rPr>
            <w:rStyle w:val="af5"/>
          </w:rPr>
          <w:t>http://law.2gis.ru/api-rules/</w:t>
        </w:r>
      </w:hyperlink>
      <w:r>
        <w:t xml:space="preserve">, в котором определен порядок Размещения рекламы с использованием </w:t>
      </w:r>
      <w:proofErr w:type="gramStart"/>
      <w:r>
        <w:t xml:space="preserve">сервиса  </w:t>
      </w:r>
      <w:r>
        <w:rPr>
          <w:lang w:val="en-US"/>
        </w:rPr>
        <w:t>API</w:t>
      </w:r>
      <w:proofErr w:type="gramEnd"/>
      <w:r>
        <w:t xml:space="preserve"> Справочники 2ГИС.</w:t>
      </w:r>
    </w:p>
    <w:p w:rsidR="000B50A1" w:rsidRDefault="000B50A1" w:rsidP="000B50A1">
      <w:pPr>
        <w:pStyle w:val="ab"/>
        <w:spacing w:before="0" w:after="120"/>
        <w:jc w:val="both"/>
      </w:pPr>
      <w:r>
        <w:t xml:space="preserve">3.1.5. Требования к рекламным материалам, размещенные и/или доступные на Сайте в сети Интернет по адресу: </w:t>
      </w:r>
      <w:hyperlink r:id="rId12" w:history="1">
        <w:r>
          <w:rPr>
            <w:rStyle w:val="af5"/>
          </w:rPr>
          <w:t>http://law.2gis.ru/advert-rules/requirements/</w:t>
        </w:r>
      </w:hyperlink>
      <w:r>
        <w:t>, и определяющие общие обязательные условия, которым должны соответствовать Рекламные материалы, распространяемые на территории Российской Федерации – применительно к оказанию Исполнителем Услуг, а также требования, основанные на законодательстве страны, на территории которой распространяются Рекламные материалы.</w:t>
      </w:r>
    </w:p>
    <w:p w:rsidR="000B50A1" w:rsidRDefault="000B50A1" w:rsidP="000B50A1">
      <w:pPr>
        <w:pStyle w:val="ab"/>
        <w:spacing w:before="0" w:after="120"/>
        <w:jc w:val="both"/>
      </w:pPr>
      <w:r>
        <w:t>3.1.6. Требования к оформлению рекламных материалов, размещенные и/или доступные на Сайте в сети Интернет по адресу:</w:t>
      </w:r>
      <w:r>
        <w:rPr>
          <w:color w:val="1F497D"/>
        </w:rPr>
        <w:t xml:space="preserve"> </w:t>
      </w:r>
      <w:hyperlink r:id="rId13" w:history="1">
        <w:r>
          <w:rPr>
            <w:rStyle w:val="af5"/>
          </w:rPr>
          <w:t>http://law.2gis.ru/advert-rules/technical-requirements/</w:t>
        </w:r>
      </w:hyperlink>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0B50A1" w:rsidRDefault="000B50A1" w:rsidP="000B50A1">
      <w:pPr>
        <w:pStyle w:val="ab"/>
        <w:spacing w:before="0" w:after="120"/>
        <w:jc w:val="both"/>
      </w:pPr>
      <w:r>
        <w:t xml:space="preserve">3.1.7. Требования к информационным материалам (далее - «Требования»), размещенные и/или доступные в сети Интернет по адресу: </w:t>
      </w:r>
      <w:hyperlink r:id="rId14" w:history="1">
        <w:r>
          <w:rPr>
            <w:rStyle w:val="af5"/>
          </w:rPr>
          <w:t>http://law.2gis.ru/</w:t>
        </w:r>
        <w:r>
          <w:rPr>
            <w:rStyle w:val="af5"/>
            <w:lang w:val="en-US"/>
          </w:rPr>
          <w:t>informational</w:t>
        </w:r>
        <w:r>
          <w:rPr>
            <w:rStyle w:val="af5"/>
          </w:rPr>
          <w:t>-</w:t>
        </w:r>
        <w:r>
          <w:rPr>
            <w:rStyle w:val="af5"/>
            <w:lang w:val="en-US"/>
          </w:rPr>
          <w:t>requirements</w:t>
        </w:r>
      </w:hyperlink>
      <w: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Заказчик вправе предоставить Исполнителю Рекламные материалы посредством Личного кабинета.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3.4. Исполнитель вправе осуществлять проверку Рекламных материалов на соответствие </w:t>
      </w:r>
      <w:r>
        <w:rPr>
          <w:rFonts w:ascii="Times New Roman" w:hAnsi="Times New Roman"/>
          <w:lang w:val="ru-RU"/>
        </w:rPr>
        <w:lastRenderedPageBreak/>
        <w:t xml:space="preserve">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w:t>
      </w:r>
      <w:proofErr w:type="gramStart"/>
      <w:r>
        <w:rPr>
          <w:rFonts w:ascii="Times New Roman" w:hAnsi="Times New Roman"/>
          <w:lang w:val="ru-RU"/>
        </w:rPr>
        <w:t>за  такое</w:t>
      </w:r>
      <w:proofErr w:type="gramEnd"/>
      <w:r>
        <w:rPr>
          <w:rFonts w:ascii="Times New Roman" w:hAnsi="Times New Roman"/>
          <w:lang w:val="ru-RU"/>
        </w:rPr>
        <w:t xml:space="preserve">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w:t>
      </w:r>
      <w:proofErr w:type="gramStart"/>
      <w:r>
        <w:rPr>
          <w:rFonts w:ascii="Times New Roman" w:hAnsi="Times New Roman"/>
          <w:lang w:val="ru-RU"/>
        </w:rPr>
        <w:t>номеров,  адреса</w:t>
      </w:r>
      <w:proofErr w:type="gramEnd"/>
      <w:r>
        <w:rPr>
          <w:rFonts w:ascii="Times New Roman" w:hAnsi="Times New Roman"/>
          <w:lang w:val="ru-RU"/>
        </w:rPr>
        <w:t xml:space="preserve"> сайта, соответствия предлагаемых при обращении по контактным данным товаров (работ, услуг) содержанию Рекламного материала.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3.8. Если</w:t>
      </w:r>
      <w:r>
        <w:rPr>
          <w:rFonts w:ascii="Times New Roman" w:hAnsi="Times New Roman"/>
          <w:lang w:val="ru-RU" w:eastAsia="ru-RU" w:bidi="ar-SA"/>
        </w:rPr>
        <w:t xml:space="preserve"> на производство и (или) реализацию р</w:t>
      </w:r>
      <w:r>
        <w:rPr>
          <w:rFonts w:ascii="Times New Roman" w:hAnsi="Times New Roman"/>
          <w:lang w:val="ru-RU"/>
        </w:rPr>
        <w:t xml:space="preserve">екламируемых </w:t>
      </w:r>
      <w:r>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w:t>
      </w:r>
      <w:proofErr w:type="gramStart"/>
      <w:r>
        <w:rPr>
          <w:rFonts w:ascii="Times New Roman" w:hAnsi="Times New Roman"/>
          <w:lang w:val="ru-RU"/>
        </w:rPr>
        <w:t>сертификатов  (</w:t>
      </w:r>
      <w:proofErr w:type="gramEnd"/>
      <w:r>
        <w:rPr>
          <w:rFonts w:ascii="Times New Roman" w:hAnsi="Times New Roman"/>
          <w:lang w:val="ru-RU"/>
        </w:rPr>
        <w:t xml:space="preserve">деклараций).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3.10.  В случае непредставления указанных в п.3.8 Договора документов либо </w:t>
      </w:r>
      <w:proofErr w:type="gramStart"/>
      <w:r>
        <w:rPr>
          <w:rFonts w:ascii="Times New Roman" w:hAnsi="Times New Roman"/>
          <w:lang w:val="ru-RU"/>
        </w:rPr>
        <w:t>несоответствия</w:t>
      </w:r>
      <w:proofErr w:type="gramEnd"/>
      <w:r>
        <w:rPr>
          <w:rFonts w:ascii="Times New Roman" w:hAnsi="Times New Roman"/>
          <w:lang w:val="ru-RU"/>
        </w:rPr>
        <w:t xml:space="preserve">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0B50A1" w:rsidRDefault="000B50A1" w:rsidP="000B50A1">
      <w:pPr>
        <w:tabs>
          <w:tab w:val="left" w:pos="540"/>
          <w:tab w:val="left" w:pos="1404"/>
        </w:tabs>
        <w:autoSpaceDE w:val="0"/>
        <w:spacing w:before="120"/>
        <w:jc w:val="both"/>
        <w:rPr>
          <w:rFonts w:ascii="Times New Roman" w:hAnsi="Times New Roman"/>
          <w:lang w:val="ru-RU"/>
        </w:rPr>
      </w:pPr>
      <w:proofErr w:type="gramStart"/>
      <w:r>
        <w:rPr>
          <w:rFonts w:ascii="Times New Roman" w:hAnsi="Times New Roman"/>
          <w:lang w:val="ru-RU"/>
        </w:rPr>
        <w:t>Кроме  того</w:t>
      </w:r>
      <w:proofErr w:type="gramEnd"/>
      <w:r>
        <w:rPr>
          <w:rFonts w:ascii="Times New Roman" w:hAnsi="Times New Roman"/>
          <w:lang w:val="ru-RU"/>
        </w:rPr>
        <w:t xml:space="preserve">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w:t>
      </w:r>
      <w:r>
        <w:rPr>
          <w:rFonts w:ascii="Times New Roman" w:hAnsi="Times New Roman"/>
          <w:lang w:val="ru-RU"/>
        </w:rPr>
        <w:lastRenderedPageBreak/>
        <w:t>отсутствия задолженности по Договору, если в соответствующем Бланке заказа не предусмотрено иное.</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4. ПРАВА И ОБЯЗАННОСТИ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 Исполнитель обязан: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4.1.1. Оказывать Заказчику Услуги / Дополнительные услуги в порядке, предусмотренном настоящим Договором.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4.1.3. Обеспечить неограниченный доступ третьих лиц к выпускаемому им Приложению.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4.1.4. 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(отображение Рекламного материала на Рекламном месте на Интернет-площадке) по Показам предоставлять Заказчику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путем направления данных статистики с адреса электронной почты: </w:t>
      </w:r>
      <w:hyperlink r:id="rId15" w:history="1">
        <w:r>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4.1.5. По требованию Заказчика знакомить его с ходом оказания Услуг / Дополнительных услуг по Договору.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 Исполнитель вправе: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4.2.2. Отказаться от исполнения Договора полностью или частично в предусмотренных в нем случаях.</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4.2.3. Запрашивать у Заказчика и получать документы, проводить </w:t>
      </w:r>
      <w:proofErr w:type="gramStart"/>
      <w:r>
        <w:rPr>
          <w:rFonts w:ascii="Times New Roman" w:hAnsi="Times New Roman"/>
          <w:lang w:val="ru-RU"/>
        </w:rPr>
        <w:t>проверки</w:t>
      </w:r>
      <w:proofErr w:type="gramEnd"/>
      <w:r>
        <w:rPr>
          <w:rFonts w:ascii="Times New Roman" w:hAnsi="Times New Roman"/>
          <w:lang w:val="ru-RU"/>
        </w:rPr>
        <w:t xml:space="preserve"> указанных в них сведений в соответствии с положениями раздела 3 настоящего Договора.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 Заказчик обязан: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4.3.1. Предоставлять Исполнителю Рекламные материалы в соответствии с требованиями раздела 3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4.3.3. По запросу Исполнителя предоставлять документы, указанные в разделе 3 Договора, в установленные в нем сроки.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w:t>
      </w:r>
      <w:r>
        <w:rPr>
          <w:rFonts w:ascii="Times New Roman" w:hAnsi="Times New Roman"/>
          <w:lang w:val="ru-RU"/>
        </w:rPr>
        <w:lastRenderedPageBreak/>
        <w:t>связи с ними.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 Заказчик вправе: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4.4.1. Вносить изменения в размещаемые Рекламные материалы </w:t>
      </w:r>
      <w:proofErr w:type="gramStart"/>
      <w:r>
        <w:rPr>
          <w:rFonts w:ascii="Times New Roman" w:hAnsi="Times New Roman"/>
          <w:lang w:val="ru-RU"/>
        </w:rPr>
        <w:t>в рамках</w:t>
      </w:r>
      <w:proofErr w:type="gramEnd"/>
      <w:r>
        <w:rPr>
          <w:rFonts w:ascii="Times New Roman" w:hAnsi="Times New Roman"/>
          <w:lang w:val="ru-RU"/>
        </w:rPr>
        <w:t xml:space="preserve"> текущих Бланков заказа, касающиеся названия, адресов, телефонов, электронных адресов (e-</w:t>
      </w:r>
      <w:proofErr w:type="spellStart"/>
      <w:r>
        <w:rPr>
          <w:rFonts w:ascii="Times New Roman" w:hAnsi="Times New Roman"/>
          <w:lang w:val="ru-RU"/>
        </w:rPr>
        <w:t>mail</w:t>
      </w:r>
      <w:proofErr w:type="spellEnd"/>
      <w:r>
        <w:rPr>
          <w:rFonts w:ascii="Times New Roman" w:hAnsi="Times New Roman"/>
          <w:lang w:val="ru-RU"/>
        </w:rPr>
        <w:t>) и рубрик, путем предоставления новых Рекламных материалов в порядке, предусмотренном в разделе 3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4.4.2. Знакомиться с ходом оказания Услуг / Дополнительных услуг по настоящему Договору.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4.4.3. Отказаться от исполнения Договора полностью или частично в предусмотренных в нем случаях.</w:t>
      </w:r>
    </w:p>
    <w:p w:rsidR="000B50A1" w:rsidRDefault="000B50A1" w:rsidP="000B50A1">
      <w:pPr>
        <w:tabs>
          <w:tab w:val="left" w:pos="540"/>
        </w:tabs>
        <w:autoSpaceDE w:val="0"/>
        <w:spacing w:after="120"/>
        <w:jc w:val="both"/>
        <w:rPr>
          <w:rFonts w:ascii="Times New Roman" w:hAnsi="Times New Roman"/>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5. СТОИМОСТЬ УСЛУГ И ПОРЯДОК ОПЛАТЫ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 Стоимость Услуг устанавливается в зависимости от способа Размещения рекламы за определенный период либо выполненный Показ.</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5.4. Ежемесячно Исполнитель составляет единый первичный учетный </w:t>
      </w:r>
      <w:proofErr w:type="gramStart"/>
      <w:r>
        <w:rPr>
          <w:rFonts w:ascii="Times New Roman" w:hAnsi="Times New Roman"/>
          <w:lang w:val="ru-RU"/>
        </w:rPr>
        <w:t>документ  (</w:t>
      </w:r>
      <w:proofErr w:type="gramEnd"/>
      <w:r>
        <w:rPr>
          <w:rFonts w:ascii="Times New Roman" w:hAnsi="Times New Roman"/>
          <w:lang w:val="ru-RU"/>
        </w:rPr>
        <w:t>далее – «Первичный документ») по всем Бланкам заказа в рамках Рекламной кампании и оказания Дополнительных услуг. Первичный документ составляется по форме, утвержденной учетной политикой Исполнителя на дату его составления.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Интернет-площадках и/или в </w:t>
      </w:r>
      <w:proofErr w:type="gramStart"/>
      <w:r>
        <w:rPr>
          <w:rFonts w:ascii="Times New Roman" w:hAnsi="Times New Roman"/>
          <w:lang w:val="ru-RU"/>
        </w:rPr>
        <w:t>Веб-приложениях</w:t>
      </w:r>
      <w:proofErr w:type="gramEnd"/>
      <w:r>
        <w:rPr>
          <w:rFonts w:ascii="Times New Roman" w:hAnsi="Times New Roman"/>
          <w:lang w:val="ru-RU"/>
        </w:rPr>
        <w:t xml:space="preserve"> а также при предоставлении Заказчику доступа к функциональным возможностям Платформы.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w:t>
      </w:r>
      <w:r>
        <w:rPr>
          <w:rFonts w:ascii="Times New Roman" w:hAnsi="Times New Roman"/>
          <w:lang w:val="ru-RU"/>
        </w:rPr>
        <w:lastRenderedPageBreak/>
        <w:t>документу, Услуги / Дополнительные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5.10.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предусмотрен иной срок оплаты.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w:t>
      </w:r>
      <w:proofErr w:type="gramStart"/>
      <w:r>
        <w:rPr>
          <w:rFonts w:ascii="Times New Roman" w:hAnsi="Times New Roman"/>
          <w:lang w:val="ru-RU"/>
        </w:rPr>
        <w:t>адрес  электронной</w:t>
      </w:r>
      <w:proofErr w:type="gramEnd"/>
      <w:r>
        <w:rPr>
          <w:rFonts w:ascii="Times New Roman" w:hAnsi="Times New Roman"/>
          <w:lang w:val="ru-RU"/>
        </w:rPr>
        <w:t xml:space="preserve"> почты, указанный в бланке заказа. Заказчик распечатывает указанный Акт сверки </w:t>
      </w:r>
      <w:proofErr w:type="gramStart"/>
      <w:r>
        <w:rPr>
          <w:rFonts w:ascii="Times New Roman" w:hAnsi="Times New Roman"/>
          <w:lang w:val="ru-RU"/>
        </w:rPr>
        <w:t>расчетов  в</w:t>
      </w:r>
      <w:proofErr w:type="gramEnd"/>
      <w:r>
        <w:rPr>
          <w:rFonts w:ascii="Times New Roman" w:hAnsi="Times New Roman"/>
          <w:lang w:val="ru-RU"/>
        </w:rPr>
        <w:t xml:space="preserve">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6. ГАРАНТИИ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w:t>
      </w:r>
      <w:proofErr w:type="gramStart"/>
      <w:r>
        <w:rPr>
          <w:rFonts w:ascii="Times New Roman" w:hAnsi="Times New Roman"/>
          <w:lang w:val="ru-RU"/>
        </w:rPr>
        <w:t>Приложениях  в</w:t>
      </w:r>
      <w:proofErr w:type="gramEnd"/>
      <w:r>
        <w:rPr>
          <w:rFonts w:ascii="Times New Roman" w:hAnsi="Times New Roman"/>
          <w:lang w:val="ru-RU"/>
        </w:rPr>
        <w:t xml:space="preserve"> максимально короткие сроки.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 Исполнитель не предоставляет никаких подразумеваемых или выраженных явным образом в настоящем Договоре или на Сайте гарантий в отношении: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6.2.1. 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6.2.2.</w:t>
      </w:r>
      <w:r>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lastRenderedPageBreak/>
        <w:t>6.3. Заказчик гарантирует, что:</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6.3.1. представленная Исполнителю информация соответствует действительности;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6.3.2. все рекламируемые товары (работы/услуги), подлежащие обязательной сертификации и/или </w:t>
      </w:r>
      <w:r>
        <w:rPr>
          <w:rFonts w:ascii="Times New Roman" w:hAnsi="Times New Roman"/>
          <w:lang w:val="ru-RU" w:eastAsia="ru-RU" w:bidi="ar-SA"/>
        </w:rPr>
        <w:t xml:space="preserve">иному обязательному подтверждению соответствия требованиям технических </w:t>
      </w:r>
      <w:proofErr w:type="gramStart"/>
      <w:r>
        <w:rPr>
          <w:rFonts w:ascii="Times New Roman" w:hAnsi="Times New Roman"/>
          <w:lang w:val="ru-RU" w:eastAsia="ru-RU" w:bidi="ar-SA"/>
        </w:rPr>
        <w:t>регламентов</w:t>
      </w:r>
      <w:r>
        <w:rPr>
          <w:rFonts w:ascii="Times New Roman" w:hAnsi="Times New Roman"/>
          <w:lang w:val="ru-RU"/>
        </w:rPr>
        <w:t>,  сертифицированы</w:t>
      </w:r>
      <w:proofErr w:type="gramEnd"/>
      <w:r>
        <w:rPr>
          <w:rFonts w:ascii="Times New Roman" w:hAnsi="Times New Roman"/>
          <w:lang w:val="ru-RU"/>
        </w:rPr>
        <w:t xml:space="preserve"> или подтверждено их соответствие требованиям технических регламентов в установленном порядке;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реализации рекламируемых товаров (работ,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 ,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6.4.</w:t>
      </w:r>
      <w:r>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7. ОТВЕТСТВЕННОСТЬ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0B50A1" w:rsidRDefault="000B50A1" w:rsidP="000B50A1">
      <w:pPr>
        <w:tabs>
          <w:tab w:val="left" w:pos="540"/>
        </w:tabs>
        <w:autoSpaceDE w:val="0"/>
        <w:spacing w:after="120"/>
        <w:jc w:val="both"/>
        <w:rPr>
          <w:rFonts w:ascii="Times New Roman" w:hAnsi="Times New Roman"/>
          <w:bCs/>
          <w:lang w:val="ru-RU"/>
        </w:rPr>
      </w:pPr>
      <w:r>
        <w:rPr>
          <w:rFonts w:ascii="Times New Roman" w:hAnsi="Times New Roman"/>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hAnsi="Times New Roman"/>
          <w:bCs/>
          <w:lang w:val="ru-RU"/>
        </w:rPr>
        <w:t>.</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7.3. 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Pr>
          <w:lang w:val="ru-RU"/>
        </w:rPr>
        <w:t xml:space="preserve"> В </w:t>
      </w:r>
      <w:r>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7.4. В случае нарушения Заказчиком сроков оплаты Услуг / Дополнительных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w:t>
      </w:r>
      <w:r>
        <w:rPr>
          <w:rFonts w:ascii="Times New Roman" w:hAnsi="Times New Roman"/>
          <w:lang w:val="ru-RU"/>
        </w:rPr>
        <w:lastRenderedPageBreak/>
        <w:t>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7.6.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7.7.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7.8.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0B50A1" w:rsidRDefault="000B50A1" w:rsidP="000B50A1">
      <w:pPr>
        <w:tabs>
          <w:tab w:val="left" w:pos="540"/>
        </w:tabs>
        <w:autoSpaceDE w:val="0"/>
        <w:spacing w:after="120"/>
        <w:jc w:val="center"/>
        <w:rPr>
          <w:rFonts w:ascii="Times New Roman" w:hAnsi="Times New Roman"/>
          <w:b/>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8. ФОРС-МАЖОР</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w:t>
      </w:r>
      <w:r>
        <w:rPr>
          <w:rFonts w:ascii="Times New Roman" w:hAnsi="Times New Roman"/>
          <w:lang w:val="ru-RU"/>
        </w:rPr>
        <w:lastRenderedPageBreak/>
        <w:t>которая затронута обстоятельствами непреодолимой силы, вправе отказаться от исполнения Договора, письменно уведомив об этом другую Сторону.</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9. УСЛОВИЯ КОНФИДЕНЦИАЛЬНОСТИ</w:t>
      </w:r>
    </w:p>
    <w:p w:rsidR="000B50A1" w:rsidRDefault="000B50A1" w:rsidP="000B50A1">
      <w:pPr>
        <w:jc w:val="both"/>
        <w:rPr>
          <w:rFonts w:ascii="Times New Roman" w:hAnsi="Times New Roman"/>
          <w:lang w:val="ru-RU"/>
        </w:rPr>
      </w:pPr>
      <w:r>
        <w:rPr>
          <w:rFonts w:ascii="Times New Roman" w:hAnsi="Times New Roman"/>
          <w:lang w:val="ru-RU"/>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0B50A1" w:rsidRDefault="000B50A1" w:rsidP="000B50A1">
      <w:pPr>
        <w:jc w:val="both"/>
        <w:rPr>
          <w:rFonts w:ascii="Times New Roman" w:hAnsi="Times New Roman"/>
          <w:lang w:val="ru-RU"/>
        </w:rPr>
      </w:pPr>
      <w:r>
        <w:rPr>
          <w:rFonts w:ascii="Times New Roman" w:hAnsi="Times New Roman"/>
          <w:lang w:val="ru-RU"/>
        </w:rPr>
        <w:t>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rsidR="000B50A1" w:rsidRDefault="000B50A1" w:rsidP="000B50A1">
      <w:pPr>
        <w:jc w:val="both"/>
        <w:rPr>
          <w:rFonts w:ascii="Times New Roman" w:hAnsi="Times New Roman"/>
          <w:lang w:val="ru-RU"/>
        </w:rPr>
      </w:pPr>
      <w:r>
        <w:rPr>
          <w:rFonts w:ascii="Times New Roman" w:hAnsi="Times New Roman"/>
          <w:lang w:val="ru-RU"/>
        </w:rPr>
        <w:t xml:space="preserve">9.3.  Обязательство по сохранению в тайне </w:t>
      </w:r>
      <w:proofErr w:type="gramStart"/>
      <w:r>
        <w:rPr>
          <w:rFonts w:ascii="Times New Roman" w:hAnsi="Times New Roman"/>
          <w:lang w:val="ru-RU"/>
        </w:rPr>
        <w:t>Конфиденциальной  информации</w:t>
      </w:r>
      <w:proofErr w:type="gramEnd"/>
      <w:r>
        <w:rPr>
          <w:rFonts w:ascii="Times New Roman" w:hAnsi="Times New Roman"/>
          <w:lang w:val="ru-RU"/>
        </w:rPr>
        <w:t xml:space="preserve">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0B50A1" w:rsidRDefault="000B50A1" w:rsidP="000B50A1">
      <w:pPr>
        <w:tabs>
          <w:tab w:val="left" w:pos="540"/>
        </w:tabs>
        <w:autoSpaceDE w:val="0"/>
        <w:spacing w:after="120"/>
        <w:jc w:val="center"/>
        <w:rPr>
          <w:rFonts w:ascii="Times New Roman" w:hAnsi="Times New Roman"/>
          <w:b/>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10. СРОК ДЕЙСТВИЯ, ИЗМЕНЕНИЕ И РАСТОРЖЕНИЕ ДОГОВОРА</w:t>
      </w:r>
    </w:p>
    <w:sdt>
      <w:sdtPr>
        <w:rPr>
          <w:rFonts w:ascii="Times New Roman" w:hAnsi="Times New Roman" w:cs="Times New Roman"/>
          <w:color w:val="808080"/>
        </w:rPr>
        <w:tag w:val="Optional,UseEndlessBargain"/>
        <w:id w:val="-1434282607"/>
        <w:placeholder>
          <w:docPart w:val="FB472342F3D042E98DCB2084CB619080"/>
        </w:placeholder>
      </w:sdtPr>
      <w:sdtEndPr>
        <w:rPr>
          <w:lang w:val="ru-RU"/>
        </w:rPr>
      </w:sdtEndPr>
      <w:sdtContent>
        <w:p w:rsidR="009A048F" w:rsidRPr="00366955" w:rsidRDefault="009A048F" w:rsidP="000B50A1">
          <w:pPr>
            <w:tabs>
              <w:tab w:val="left" w:pos="540"/>
              <w:tab w:val="left" w:pos="1404"/>
            </w:tabs>
            <w:autoSpaceDE w:val="0"/>
            <w:spacing w:before="120"/>
            <w:jc w:val="both"/>
            <w:rPr>
              <w:rFonts w:ascii="Times New Roman" w:hAnsi="Times New Roman" w:cs="Times New Roman"/>
              <w:lang w:val="ru-RU"/>
            </w:rPr>
          </w:pPr>
          <w:r>
            <w:rPr>
              <w:rFonts w:ascii="Times New Roman" w:hAnsi="Times New Roman"/>
              <w:lang w:val="ru-RU"/>
            </w:rPr>
            <w:t>10.1. Настоящий Договор вступает в силу с момента его подписания Сторонами и действует бессрочно.</w:t>
          </w: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LimitedBargain"/>
        <w:id w:val="-1964726553"/>
        <w:placeholder>
          <w:docPart w:val="95E49B3350744C638A3D5870EE69DEC0"/>
        </w:placeholder>
      </w:sdtPr>
      <w:sdtEndPr>
        <w:rPr>
          <w:lang w:val="ru-RU"/>
        </w:rPr>
      </w:sdtEndPr>
      <w:sdtContent>
        <w:p w:rsidR="009A048F" w:rsidRPr="00366955" w:rsidRDefault="009A048F"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10.1. Настоящий Договор вступает в силу с момента его подписания Сторонами и действует до </w:t>
          </w:r>
          <w:sdt>
            <w:sdtPr>
              <w:rPr>
                <w:rFonts w:ascii="Times New Roman" w:hAnsi="Times New Roman"/>
                <w:lang w:val="ru-RU"/>
              </w:rPr>
              <w:alias w:val="Bargain.EndDate"/>
              <w:tag w:val="LongDate"/>
              <w:id w:val="461542040"/>
              <w:placeholder>
                <w:docPart w:val="7E36CF79F3CB41219C1EB747DB9DA0FF"/>
              </w:placeholder>
              <w:text/>
            </w:sdtPr>
            <w:sdtEndPr/>
            <w:sdtContent>
              <w:r w:rsidRPr="009A048F">
                <w:rPr>
                  <w:rFonts w:ascii="Times New Roman" w:hAnsi="Times New Roman"/>
                  <w:lang w:val="ru-RU"/>
                </w:rPr>
                <w:t xml:space="preserve">Дата </w:t>
              </w:r>
              <w:r>
                <w:rPr>
                  <w:rFonts w:ascii="Times New Roman" w:hAnsi="Times New Roman"/>
                  <w:lang w:val="ru-RU"/>
                </w:rPr>
                <w:t>окончания</w:t>
              </w:r>
              <w:r w:rsidRPr="009A048F">
                <w:rPr>
                  <w:rFonts w:ascii="Times New Roman" w:hAnsi="Times New Roman"/>
                  <w:lang w:val="ru-RU"/>
                </w:rPr>
                <w:t xml:space="preserve"> договора</w:t>
              </w:r>
            </w:sdtContent>
          </w:sdt>
          <w:r w:rsidRPr="009A048F">
            <w:rPr>
              <w:rFonts w:ascii="Times New Roman" w:hAnsi="Times New Roman"/>
              <w:lang w:val="ru-RU"/>
            </w:rPr>
            <w:t xml:space="preserve"> г.</w:t>
          </w:r>
          <w:r>
            <w:rPr>
              <w:rFonts w:ascii="Times New Roman" w:hAnsi="Times New Roman"/>
              <w:lang w:val="ru-RU"/>
            </w:rPr>
            <w:t xml:space="preserve"> включительно. </w:t>
          </w:r>
        </w:p>
      </w:sdtContent>
    </w:sdt>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bookmarkStart w:id="0" w:name="_GoBack"/>
      <w:bookmarkEnd w:id="0"/>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w:t>
      </w:r>
      <w:proofErr w:type="gramStart"/>
      <w:r>
        <w:rPr>
          <w:rFonts w:ascii="Times New Roman" w:hAnsi="Times New Roman"/>
          <w:lang w:val="ru-RU"/>
        </w:rPr>
        <w:t>направив  Исполнителю</w:t>
      </w:r>
      <w:proofErr w:type="gramEnd"/>
      <w:r>
        <w:rPr>
          <w:rFonts w:ascii="Times New Roman" w:hAnsi="Times New Roman"/>
          <w:lang w:val="ru-RU"/>
        </w:rPr>
        <w:t xml:space="preserve"> уведомление в порядке, предусмотренном п.10.3.3. настоящего Договора.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 Договор </w:t>
      </w:r>
      <w:proofErr w:type="gramStart"/>
      <w:r>
        <w:rPr>
          <w:rFonts w:ascii="Times New Roman" w:hAnsi="Times New Roman"/>
          <w:lang w:val="ru-RU"/>
        </w:rPr>
        <w:t>может  быть</w:t>
      </w:r>
      <w:proofErr w:type="gramEnd"/>
      <w:r>
        <w:rPr>
          <w:rFonts w:ascii="Times New Roman" w:hAnsi="Times New Roman"/>
          <w:lang w:val="ru-RU"/>
        </w:rPr>
        <w:t xml:space="preserve"> расторгнут досрочно:</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10.3.1. По соглашению Сторон;</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w:t>
      </w:r>
      <w:proofErr w:type="gramStart"/>
      <w:r>
        <w:rPr>
          <w:rFonts w:ascii="Times New Roman" w:hAnsi="Times New Roman"/>
          <w:lang w:val="ru-RU"/>
        </w:rPr>
        <w:t>чем  за</w:t>
      </w:r>
      <w:proofErr w:type="gramEnd"/>
      <w:r>
        <w:rPr>
          <w:rFonts w:ascii="Times New Roman" w:hAnsi="Times New Roman"/>
          <w:lang w:val="ru-RU"/>
        </w:rPr>
        <w:t xml:space="preserve">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w:t>
      </w:r>
      <w:r>
        <w:rPr>
          <w:rFonts w:ascii="Times New Roman" w:hAnsi="Times New Roman"/>
          <w:lang w:val="ru-RU"/>
        </w:rPr>
        <w:lastRenderedPageBreak/>
        <w:t>превышающую стоимость фактически оказанных Исполнителем на дату прекращения Договора Услуг / Дополнительных услуг.</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w:t>
      </w:r>
      <w:proofErr w:type="gramStart"/>
      <w:r>
        <w:rPr>
          <w:rFonts w:ascii="Times New Roman" w:hAnsi="Times New Roman"/>
          <w:lang w:val="ru-RU"/>
        </w:rPr>
        <w:t>чем  за</w:t>
      </w:r>
      <w:proofErr w:type="gramEnd"/>
      <w:r>
        <w:rPr>
          <w:rFonts w:ascii="Times New Roman" w:hAnsi="Times New Roman"/>
          <w:lang w:val="ru-RU"/>
        </w:rPr>
        <w:t xml:space="preserve"> 5 (Пять) рабочих дней до предполагаемой даты прекращения Договора. 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10.3.5. По иным основаниям, предусмотренным действующим законодательством и настоящим Договором.</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0B50A1" w:rsidRDefault="000B50A1" w:rsidP="000B50A1">
      <w:pPr>
        <w:tabs>
          <w:tab w:val="left" w:pos="540"/>
          <w:tab w:val="left" w:pos="1404"/>
        </w:tabs>
        <w:autoSpaceDE w:val="0"/>
        <w:spacing w:before="120"/>
        <w:jc w:val="both"/>
        <w:rPr>
          <w:rFonts w:ascii="Times New Roman" w:hAnsi="Times New Roman"/>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 ИЗМЕНЕНИЕ ОБЯЗАТЕЛЬНЫХ ДОКУМЕНТОВ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11.3. В случае отзыва Обязательных для Сторон </w:t>
      </w:r>
      <w:proofErr w:type="gramStart"/>
      <w:r>
        <w:rPr>
          <w:rFonts w:ascii="Times New Roman" w:hAnsi="Times New Roman"/>
          <w:lang w:val="ru-RU"/>
        </w:rPr>
        <w:t>документов  или</w:t>
      </w:r>
      <w:proofErr w:type="gramEnd"/>
      <w:r>
        <w:rPr>
          <w:rFonts w:ascii="Times New Roman" w:hAnsi="Times New Roman"/>
          <w:lang w:val="ru-RU"/>
        </w:rPr>
        <w:t xml:space="preserve">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w:t>
      </w:r>
      <w:proofErr w:type="gramStart"/>
      <w:r>
        <w:rPr>
          <w:rFonts w:ascii="Times New Roman" w:hAnsi="Times New Roman"/>
          <w:lang w:val="ru-RU"/>
        </w:rPr>
        <w:t>взаиморасчетов,  но</w:t>
      </w:r>
      <w:proofErr w:type="gramEnd"/>
      <w:r>
        <w:rPr>
          <w:rFonts w:ascii="Times New Roman" w:hAnsi="Times New Roman"/>
          <w:lang w:val="ru-RU"/>
        </w:rPr>
        <w:t>, не ограничиваясь указанным), остаются в силе после окончания срока действия Договора до полного исполнения.</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12. ЗАКЛЮЧИТЕЛЬНЫЕ ПОЛОЖЕНИЯ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Договор, его заключение и исполнение регулируется действующим законодательством </w:t>
      </w:r>
      <w:r>
        <w:rPr>
          <w:rFonts w:ascii="Times New Roman" w:hAnsi="Times New Roman"/>
          <w:lang w:val="ru-RU"/>
        </w:rPr>
        <w:lastRenderedPageBreak/>
        <w:t>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12.2. Споры по настоящему Договору подлежат рассмотрению в суде по месту нахождения Исполнителя.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hAnsi="Times New Roman"/>
          <w:lang w:val="ru-RU"/>
        </w:rPr>
        <w:t>ые</w:t>
      </w:r>
      <w:proofErr w:type="spellEnd"/>
      <w:r>
        <w:rPr>
          <w:rFonts w:ascii="Times New Roman" w:hAnsi="Times New Roman"/>
          <w:lang w:val="ru-RU"/>
        </w:rPr>
        <w:t>) в Договоре или последнем Бланке заказа номеров (-</w:t>
      </w:r>
      <w:proofErr w:type="gramStart"/>
      <w:r>
        <w:rPr>
          <w:rFonts w:ascii="Times New Roman" w:hAnsi="Times New Roman"/>
          <w:lang w:val="ru-RU"/>
        </w:rPr>
        <w:t>а)/</w:t>
      </w:r>
      <w:proofErr w:type="gramEnd"/>
      <w:r>
        <w:rPr>
          <w:rFonts w:ascii="Times New Roman" w:hAnsi="Times New Roman"/>
          <w:lang w:val="ru-RU"/>
        </w:rPr>
        <w:t xml:space="preserve"> адресов (-а) электронной почты.</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w:t>
      </w:r>
      <w:proofErr w:type="gramStart"/>
      <w:r>
        <w:rPr>
          <w:rFonts w:ascii="Times New Roman" w:hAnsi="Times New Roman"/>
          <w:lang w:val="ru-RU"/>
        </w:rPr>
        <w:t xml:space="preserve">прекращении,   </w:t>
      </w:r>
      <w:proofErr w:type="gramEnd"/>
      <w:r>
        <w:rPr>
          <w:rFonts w:ascii="Times New Roman" w:hAnsi="Times New Roman"/>
          <w:lang w:val="ru-RU"/>
        </w:rPr>
        <w:t>изменениях в Продуктах 2ГИС, а также проводимых акциях, скидках, и новых рекламных возможностях в Продуктах 2ГИС.</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12.4.2. Исполнитель обязуется не сопровождать Уведомления рекламными сообщениями от третьих лиц.</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p>
    <w:p w:rsidR="00B56EF2" w:rsidRPr="004769CF" w:rsidRDefault="00B56EF2">
      <w:pPr>
        <w:widowControl/>
        <w:autoSpaceDN/>
        <w:adjustRightInd/>
        <w:spacing w:after="200" w:line="276" w:lineRule="auto"/>
        <w:rPr>
          <w:rFonts w:ascii="Times New Roman" w:hAnsi="Times New Roman" w:cs="Times New Roman"/>
          <w:b/>
          <w:bCs/>
          <w:lang w:val="ru-RU"/>
        </w:rPr>
      </w:pPr>
    </w:p>
    <w:p w:rsidR="00DE710C"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sdt>
      <w:sdtPr>
        <w:rPr>
          <w:rFonts w:ascii="Times New Roman" w:hAnsi="Times New Roman" w:cs="Times New Roman"/>
          <w:color w:val="808080"/>
        </w:rPr>
        <w:tag w:val="Optional,UseLegalPerson"/>
        <w:id w:val="-1773545723"/>
        <w:placeholder>
          <w:docPart w:val="860A342230B24A34BE6EF3FCA6B17229"/>
        </w:placeholder>
      </w:sdtPr>
      <w:sdtEndPr>
        <w:rPr>
          <w:lang w:val="ru-RU"/>
        </w:rPr>
      </w:sdtEndPr>
      <w:sdtContent>
        <w:p w:rsidR="00ED4E1D" w:rsidRPr="00D30C49" w:rsidRDefault="00ED4E1D" w:rsidP="00ED4E1D">
          <w:pPr>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0"/>
            <w:gridCol w:w="4962"/>
          </w:tblGrid>
          <w:tr w:rsidR="00ED4E1D" w:rsidRPr="00366955" w:rsidTr="00280B08">
            <w:tc>
              <w:tcPr>
                <w:tcW w:w="4960" w:type="dxa"/>
                <w:tcBorders>
                  <w:top w:val="single" w:sz="2" w:space="0" w:color="000000"/>
                  <w:left w:val="single" w:sz="2" w:space="0" w:color="000000"/>
                  <w:bottom w:val="single" w:sz="2" w:space="0" w:color="000000"/>
                  <w:right w:val="single" w:sz="2" w:space="0" w:color="000000"/>
                </w:tcBorders>
              </w:tcPr>
              <w:p w:rsidR="00ED4E1D" w:rsidRPr="00D30C49" w:rsidRDefault="00ED4E1D" w:rsidP="00280B08">
                <w:pPr>
                  <w:pStyle w:val="21"/>
                  <w:snapToGrid w:val="0"/>
                  <w:ind w:left="72" w:firstLine="0"/>
                  <w:jc w:val="left"/>
                  <w:rPr>
                    <w:bCs/>
                    <w:sz w:val="24"/>
                  </w:rPr>
                </w:pPr>
                <w:r w:rsidRPr="00D30C49">
                  <w:rPr>
                    <w:bCs/>
                    <w:sz w:val="24"/>
                  </w:rPr>
                  <w:t>Исполнитель:</w:t>
                </w:r>
              </w:p>
              <w:p w:rsidR="00ED4E1D" w:rsidRPr="00D30C49" w:rsidRDefault="001B3BD7" w:rsidP="00280B08">
                <w:pPr>
                  <w:pStyle w:val="21"/>
                  <w:snapToGrid w:val="0"/>
                  <w:ind w:left="0" w:firstLine="0"/>
                  <w:jc w:val="left"/>
                  <w:rPr>
                    <w:sz w:val="24"/>
                  </w:rPr>
                </w:pPr>
                <w:sdt>
                  <w:sdtPr>
                    <w:rPr>
                      <w:sz w:val="24"/>
                    </w:rPr>
                    <w:alias w:val="BranchOfficeOrganizationUnit.ShortLegalName"/>
                    <w:id w:val="27228965"/>
                    <w:placeholder>
                      <w:docPart w:val="4A606E5FDB7F44F1A40FDE493FEBCD5E"/>
                    </w:placeholder>
                    <w:text/>
                  </w:sdtPr>
                  <w:sdtEndPr/>
                  <w:sdtContent>
                    <w:r w:rsidR="00ED4E1D" w:rsidRPr="00D30C49">
                      <w:rPr>
                        <w:b/>
                        <w:sz w:val="24"/>
                      </w:rPr>
                      <w:t>исполнитель</w:t>
                    </w:r>
                  </w:sdtContent>
                </w:sdt>
              </w:p>
              <w:p w:rsidR="00ED4E1D" w:rsidRPr="00D30C49" w:rsidRDefault="00ED4E1D" w:rsidP="00280B08">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4A606E5FDB7F44F1A40FDE493FEBCD5E"/>
                    </w:placeholder>
                    <w:text/>
                  </w:sdtPr>
                  <w:sdtEnd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4A606E5FDB7F44F1A40FDE493FEBCD5E"/>
                    </w:placeholder>
                    <w:text/>
                  </w:sdtPr>
                  <w:sdtEndPr/>
                  <w:sdtContent>
                    <w:r w:rsidRPr="00D30C49">
                      <w:rPr>
                        <w:rFonts w:ascii="Times New Roman" w:hAnsi="Times New Roman" w:cs="Times New Roman"/>
                        <w:b/>
                        <w:lang w:val="ru-RU"/>
                      </w:rPr>
                      <w:t>222</w:t>
                    </w:r>
                  </w:sdtContent>
                </w:sdt>
              </w:p>
              <w:p w:rsidR="00ED4E1D" w:rsidRPr="00D30C49" w:rsidRDefault="00ED4E1D" w:rsidP="00280B08">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4A606E5FDB7F44F1A40FDE493FEBCD5E"/>
                    </w:placeholder>
                    <w:text/>
                  </w:sdtPr>
                  <w:sdtEndPr/>
                  <w:sdtContent>
                    <w:r w:rsidRPr="00D30C49">
                      <w:rPr>
                        <w:rFonts w:ascii="Times New Roman" w:hAnsi="Times New Roman" w:cs="Times New Roman"/>
                        <w:b/>
                        <w:lang w:val="ru-RU"/>
                      </w:rPr>
                      <w:t>улица Ленина</w:t>
                    </w:r>
                  </w:sdtContent>
                </w:sdt>
              </w:p>
              <w:p w:rsidR="00ED4E1D" w:rsidRPr="00C46409" w:rsidRDefault="00ED4E1D" w:rsidP="00280B08">
                <w:pPr>
                  <w:autoSpaceDE w:val="0"/>
                  <w:rPr>
                    <w:rFonts w:ascii="Times New Roman" w:hAnsi="Times New Roman" w:cs="Times New Roman"/>
                    <w:lang w:val="ru-RU"/>
                  </w:rPr>
                </w:pPr>
                <w:r w:rsidRPr="00607251">
                  <w:rPr>
                    <w:rFonts w:ascii="Times New Roman" w:hAnsi="Times New Roman" w:cs="Times New Roman"/>
                    <w:lang w:val="ru-RU"/>
                  </w:rPr>
                  <w:t>Фактический адрес</w:t>
                </w:r>
                <w:r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A449E05149744618A2395368D47CF2ED"/>
                    </w:placeholder>
                  </w:sdtPr>
                  <w:sdtEndPr/>
                  <w:sdtContent>
                    <w:proofErr w:type="spellStart"/>
                    <w:r w:rsidRPr="00C46409">
                      <w:rPr>
                        <w:rFonts w:ascii="Times New Roman" w:hAnsi="Times New Roman" w:cs="Times New Roman"/>
                        <w:b/>
                      </w:rPr>
                      <w:t>ActualAddress</w:t>
                    </w:r>
                    <w:proofErr w:type="spellEnd"/>
                  </w:sdtContent>
                </w:sdt>
              </w:p>
              <w:p w:rsidR="00ED4E1D" w:rsidRDefault="00ED4E1D" w:rsidP="00280B08">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4A606E5FDB7F44F1A40FDE493FEBCD5E"/>
                    </w:placeholder>
                    <w:text/>
                  </w:sdtPr>
                  <w:sdtEndPr/>
                  <w:sdtContent>
                    <w:r w:rsidRPr="00D30C49">
                      <w:rPr>
                        <w:rFonts w:ascii="Times New Roman" w:hAnsi="Times New Roman" w:cs="Times New Roman"/>
                        <w:b/>
                        <w:lang w:val="ru-RU"/>
                      </w:rPr>
                      <w:t xml:space="preserve">р/с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ED4E1D" w:rsidRPr="00D30C49" w:rsidRDefault="00ED4E1D" w:rsidP="00280B08">
                <w:pPr>
                  <w:autoSpaceDE w:val="0"/>
                  <w:rPr>
                    <w:rFonts w:ascii="Times New Roman" w:hAnsi="Times New Roman" w:cs="Times New Roman"/>
                    <w:lang w:val="ru-RU"/>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6C93F89D6EC94811AE504DD9D84B5428"/>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Pr="00D30C49">
                  <w:rPr>
                    <w:rFonts w:ascii="Times New Roman" w:hAnsi="Times New Roman" w:cs="Times New Roman"/>
                    <w:lang w:eastAsia="ru-RU" w:bidi="ar-SA"/>
                  </w:rPr>
                  <w:fldChar w:fldCharType="begin"/>
                </w:r>
                <w:r w:rsidRPr="00D30C49">
                  <w:rPr>
                    <w:rFonts w:ascii="Times New Roman" w:hAnsi="Times New Roman" w:cs="Times New Roman"/>
                    <w:lang w:eastAsia="ru-RU" w:bidi="ar-SA"/>
                  </w:rPr>
                  <w:instrText>DOCVARIABLE</w:instrText>
                </w:r>
                <w:r w:rsidRPr="00D30C49">
                  <w:rPr>
                    <w:rFonts w:ascii="Times New Roman" w:hAnsi="Times New Roman" w:cs="Times New Roman"/>
                    <w:lang w:val="ru-RU" w:eastAsia="ru-RU" w:bidi="ar-SA"/>
                  </w:rPr>
                  <w:instrText xml:space="preserve"> </w:instrText>
                </w:r>
                <w:r w:rsidRPr="00D30C49">
                  <w:rPr>
                    <w:rFonts w:ascii="Times New Roman" w:hAnsi="Times New Roman" w:cs="Times New Roman"/>
                    <w:lang w:eastAsia="ru-RU" w:bidi="ar-SA"/>
                  </w:rPr>
                  <w:instrText>OrgDop</w:instrText>
                </w:r>
                <w:r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D30C49" w:rsidRDefault="00ED4E1D" w:rsidP="00280B08">
                <w:pPr>
                  <w:pStyle w:val="21"/>
                  <w:snapToGrid w:val="0"/>
                  <w:ind w:left="72" w:firstLine="0"/>
                  <w:jc w:val="left"/>
                  <w:rPr>
                    <w:bCs/>
                    <w:sz w:val="24"/>
                  </w:rPr>
                </w:pPr>
                <w:r w:rsidRPr="00D30C49">
                  <w:rPr>
                    <w:bCs/>
                    <w:sz w:val="24"/>
                  </w:rPr>
                  <w:t>Заказчик:</w:t>
                </w:r>
              </w:p>
              <w:p w:rsidR="00ED4E1D" w:rsidRPr="00D30C49" w:rsidRDefault="001B3BD7" w:rsidP="00280B08">
                <w:pPr>
                  <w:pStyle w:val="21"/>
                  <w:ind w:left="72" w:firstLine="0"/>
                  <w:jc w:val="left"/>
                  <w:rPr>
                    <w:bCs/>
                    <w:sz w:val="24"/>
                  </w:rPr>
                </w:pPr>
                <w:sdt>
                  <w:sdtPr>
                    <w:rPr>
                      <w:bCs/>
                      <w:sz w:val="24"/>
                    </w:rPr>
                    <w:alias w:val="LegalPerson.LegalName"/>
                    <w:tag w:val="LegalPerson.LegalName"/>
                    <w:id w:val="233198251"/>
                    <w:placeholder>
                      <w:docPart w:val="75BFB03CE5A54B408C4D804C6F7F2560"/>
                    </w:placeholder>
                    <w:text/>
                  </w:sdtPr>
                  <w:sdtEndPr/>
                  <w:sdtContent>
                    <w:r w:rsidR="00ED4E1D" w:rsidRPr="00D30C49">
                      <w:rPr>
                        <w:b/>
                        <w:bCs/>
                        <w:sz w:val="24"/>
                      </w:rPr>
                      <w:t>заказчик</w:t>
                    </w:r>
                  </w:sdtContent>
                </w:sdt>
                <w:r w:rsidR="00ED4E1D" w:rsidRPr="00D30C49">
                  <w:rPr>
                    <w:bCs/>
                    <w:sz w:val="24"/>
                  </w:rPr>
                  <w:t xml:space="preserve">                     </w:t>
                </w:r>
              </w:p>
              <w:p w:rsidR="00ED4E1D" w:rsidRPr="00D30C49" w:rsidRDefault="00ED4E1D" w:rsidP="00280B08">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75BFB03CE5A54B408C4D804C6F7F2560"/>
                    </w:placeholder>
                    <w:text/>
                  </w:sdtPr>
                  <w:sdtEnd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75BFB03CE5A54B408C4D804C6F7F2560"/>
                    </w:placeholder>
                    <w:text/>
                  </w:sdtPr>
                  <w:sdtEndPr/>
                  <w:sdtContent>
                    <w:r w:rsidRPr="00D30C49">
                      <w:rPr>
                        <w:b/>
                        <w:bCs/>
                        <w:sz w:val="24"/>
                      </w:rPr>
                      <w:t>333</w:t>
                    </w:r>
                  </w:sdtContent>
                </w:sdt>
              </w:p>
              <w:p w:rsidR="00ED4E1D" w:rsidRPr="00D30C49" w:rsidRDefault="00ED4E1D" w:rsidP="00280B08">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75BFB03CE5A54B408C4D804C6F7F2560"/>
                    </w:placeholder>
                    <w:text/>
                  </w:sdtPr>
                  <w:sdtEndPr/>
                  <w:sdtContent>
                    <w:r w:rsidRPr="00D30C49">
                      <w:rPr>
                        <w:b/>
                        <w:sz w:val="24"/>
                      </w:rPr>
                      <w:t>проспект Маркса</w:t>
                    </w:r>
                  </w:sdtContent>
                </w:sdt>
              </w:p>
              <w:p w:rsidR="00ED4E1D" w:rsidRPr="00D30C49" w:rsidRDefault="00ED4E1D" w:rsidP="00280B08">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LegalPersonProfile.PaymentEssentialElements"/>
                    <w:tag w:val="LegalPersonProfile.PaymentEssentialElements"/>
                    <w:id w:val="242739350"/>
                    <w:placeholder>
                      <w:docPart w:val="75BFB03CE5A54B408C4D804C6F7F2560"/>
                    </w:placeholder>
                    <w:text/>
                  </w:sdtPr>
                  <w:sdtEndPr/>
                  <w:sdtContent>
                    <w:r w:rsidRPr="00D30C49">
                      <w:rPr>
                        <w:b/>
                      </w:rPr>
                      <w:t xml:space="preserve">р/с к/с </w:t>
                    </w:r>
                    <w:proofErr w:type="spellStart"/>
                    <w:r w:rsidRPr="00D30C49">
                      <w:rPr>
                        <w:b/>
                      </w:rPr>
                      <w:t>бик</w:t>
                    </w:r>
                    <w:proofErr w:type="spellEnd"/>
                    <w:r w:rsidRPr="00D30C49">
                      <w:rPr>
                        <w:b/>
                      </w:rPr>
                      <w:t xml:space="preserve"> банк</w:t>
                    </w:r>
                  </w:sdtContent>
                </w:sdt>
              </w:p>
              <w:p w:rsidR="00ED4E1D" w:rsidRPr="00D30C49" w:rsidRDefault="00ED4E1D" w:rsidP="00280B08">
                <w:pPr>
                  <w:tabs>
                    <w:tab w:val="left" w:pos="540"/>
                    <w:tab w:val="left" w:pos="1404"/>
                  </w:tabs>
                  <w:autoSpaceDE w:val="0"/>
                  <w:spacing w:line="276" w:lineRule="auto"/>
                  <w:jc w:val="both"/>
                  <w:rPr>
                    <w:rFonts w:ascii="Times New Roman" w:hAnsi="Times New Roman" w:cs="Times New Roman"/>
                    <w:lang w:val="ru-RU" w:eastAsia="ru-RU"/>
                  </w:rPr>
                </w:pPr>
              </w:p>
            </w:tc>
          </w:tr>
          <w:tr w:rsidR="00ED4E1D" w:rsidRPr="00D30C49" w:rsidTr="00280B08">
            <w:tc>
              <w:tcPr>
                <w:tcW w:w="4960" w:type="dxa"/>
                <w:tcBorders>
                  <w:top w:val="single" w:sz="2" w:space="0" w:color="000000"/>
                  <w:left w:val="single" w:sz="2" w:space="0" w:color="000000"/>
                  <w:bottom w:val="single" w:sz="2" w:space="0" w:color="000000"/>
                  <w:right w:val="single" w:sz="2" w:space="0" w:color="000000"/>
                </w:tcBorders>
              </w:tcPr>
              <w:p w:rsidR="00ED4E1D" w:rsidRPr="00D30C49" w:rsidRDefault="001B3BD7" w:rsidP="00280B0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1C23293C69C64A089C563B8046B39545"/>
                    </w:placeholder>
                    <w:text/>
                  </w:sdtPr>
                  <w:sdtEndPr/>
                  <w:sdtContent>
                    <w:r w:rsidR="00ED4E1D" w:rsidRPr="00D30C49">
                      <w:rPr>
                        <w:rFonts w:ascii="Times New Roman" w:hAnsi="Times New Roman" w:cs="Times New Roman"/>
                        <w:b/>
                        <w:lang w:val="ru-RU"/>
                      </w:rPr>
                      <w:t>Администратора по учету продаж</w:t>
                    </w:r>
                  </w:sdtContent>
                </w:sdt>
              </w:p>
              <w:p w:rsidR="00ED4E1D" w:rsidRPr="00D30C49" w:rsidRDefault="00ED4E1D" w:rsidP="00280B08">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ED4E1D" w:rsidRPr="00D30C49" w:rsidRDefault="00ED4E1D" w:rsidP="00280B08">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E889135183447309BDF300AB8555D14"/>
                    </w:placeholder>
                    <w:text/>
                  </w:sdtPr>
                  <w:sdtEndPr>
                    <w:rPr>
                      <w:lang w:val="ru-RU"/>
                    </w:rPr>
                  </w:sdtEndPr>
                  <w:sdtContent>
                    <w:proofErr w:type="spellStart"/>
                    <w:r w:rsidRPr="00D30C49">
                      <w:rPr>
                        <w:b/>
                        <w:bCs/>
                        <w:sz w:val="20"/>
                      </w:rPr>
                      <w:t>фио</w:t>
                    </w:r>
                    <w:proofErr w:type="spellEnd"/>
                  </w:sdtContent>
                </w:sdt>
                <w:r w:rsidRPr="00D30C49">
                  <w:rPr>
                    <w:b/>
                    <w:bCs/>
                    <w:sz w:val="20"/>
                  </w:rPr>
                  <w:br/>
                </w:r>
              </w:p>
              <w:p w:rsidR="00ED4E1D" w:rsidRPr="00D30C49" w:rsidRDefault="00ED4E1D" w:rsidP="00280B08">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D30C49" w:rsidRDefault="001B3BD7" w:rsidP="00280B08">
                <w:pPr>
                  <w:pStyle w:val="21"/>
                  <w:snapToGrid w:val="0"/>
                  <w:spacing w:before="120" w:after="120"/>
                  <w:ind w:left="0" w:firstLine="0"/>
                  <w:jc w:val="left"/>
                </w:pPr>
                <w:sdt>
                  <w:sdtPr>
                    <w:alias w:val="LegalPersonProfile.PositionInNominative"/>
                    <w:tag w:val="LegalPersonProfile.PositionInNominative"/>
                    <w:id w:val="-1163261218"/>
                    <w:placeholder>
                      <w:docPart w:val="1B9E6D15BC5846D28E2B0AB67A36EB47"/>
                    </w:placeholder>
                    <w:showingPlcHdr/>
                    <w:text/>
                  </w:sdtPr>
                  <w:sdtEndPr/>
                  <w:sdtContent>
                    <w:r w:rsidR="00ED4E1D" w:rsidRPr="00D30C49">
                      <w:rPr>
                        <w:b/>
                      </w:rPr>
                      <w:t>Д</w:t>
                    </w:r>
                    <w:r w:rsidR="00ED4E1D" w:rsidRPr="00D30C49">
                      <w:rPr>
                        <w:rStyle w:val="af2"/>
                        <w:b/>
                        <w:color w:val="auto"/>
                      </w:rPr>
                      <w:t>иректора</w:t>
                    </w:r>
                  </w:sdtContent>
                </w:sdt>
              </w:p>
              <w:p w:rsidR="00ED4E1D" w:rsidRPr="00D30C49" w:rsidRDefault="00ED4E1D" w:rsidP="00280B08">
                <w:pPr>
                  <w:pStyle w:val="21"/>
                  <w:snapToGrid w:val="0"/>
                  <w:ind w:left="0" w:firstLine="0"/>
                  <w:jc w:val="left"/>
                  <w:rPr>
                    <w:b/>
                    <w:bCs/>
                    <w:sz w:val="18"/>
                    <w:szCs w:val="18"/>
                  </w:rPr>
                </w:pPr>
              </w:p>
              <w:p w:rsidR="00ED4E1D" w:rsidRPr="00D30C49" w:rsidRDefault="00ED4E1D" w:rsidP="00280B08">
                <w:pPr>
                  <w:pStyle w:val="21"/>
                  <w:snapToGrid w:val="0"/>
                  <w:ind w:left="0" w:firstLine="0"/>
                  <w:jc w:val="left"/>
                  <w:rPr>
                    <w:b/>
                    <w:bCs/>
                    <w:sz w:val="24"/>
                  </w:rPr>
                </w:pPr>
                <w:r w:rsidRPr="00D30C49">
                  <w:rPr>
                    <w:b/>
                    <w:bCs/>
                    <w:sz w:val="20"/>
                  </w:rPr>
                  <w:t>_____________________________/</w:t>
                </w:r>
                <w:sdt>
                  <w:sdtPr>
                    <w:rPr>
                      <w:b/>
                      <w:bCs/>
                      <w:sz w:val="20"/>
                      <w:lang w:val="en-US"/>
                    </w:rPr>
                    <w:alias w:val="LegalPersonProfile.ChiefNameInNominative"/>
                    <w:tag w:val="LegalPersonProfile.ChiefNameInNominative"/>
                    <w:id w:val="233198264"/>
                    <w:placeholder>
                      <w:docPart w:val="BC09C798E8F6432ABFDCF0C478F94041"/>
                    </w:placeholder>
                    <w:text/>
                  </w:sdtPr>
                  <w:sdtEndPr>
                    <w:rPr>
                      <w:lang w:val="ru-RU"/>
                    </w:rPr>
                  </w:sdtEndPr>
                  <w:sdtContent>
                    <w:r w:rsidRPr="00D30C49">
                      <w:rPr>
                        <w:b/>
                        <w:bCs/>
                        <w:sz w:val="20"/>
                      </w:rPr>
                      <w:t>ФИО</w:t>
                    </w:r>
                  </w:sdtContent>
                </w:sdt>
                <w:r w:rsidRPr="00D30C49">
                  <w:rPr>
                    <w:b/>
                    <w:bCs/>
                    <w:sz w:val="20"/>
                  </w:rPr>
                  <w:br/>
                </w:r>
              </w:p>
              <w:p w:rsidR="00ED4E1D" w:rsidRPr="00DE710C" w:rsidRDefault="00ED4E1D" w:rsidP="00280B08">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ED4E1D" w:rsidRDefault="00ED4E1D" w:rsidP="00ED4E1D">
          <w:pPr>
            <w:spacing w:before="120"/>
            <w:jc w:val="both"/>
            <w:rPr>
              <w:rFonts w:ascii="Times New Roman" w:hAnsi="Times New Roman" w:cs="Times New Roman"/>
              <w:color w:val="808080"/>
              <w:lang w:val="ru-RU"/>
            </w:rPr>
          </w:pPr>
          <w:r w:rsidRPr="00D30C49">
            <w:rPr>
              <w:rFonts w:ascii="Times New Roman" w:hAnsi="Times New Roman" w:cs="Times New Roman"/>
            </w:rPr>
            <w:t xml:space="preserve"> </w:t>
          </w: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Businessman"/>
        <w:id w:val="-783037297"/>
        <w:placeholder>
          <w:docPart w:val="1C27AAC88F7C4916AA442729A6D072BB"/>
        </w:placeholder>
      </w:sdtPr>
      <w:sdtEndPr>
        <w:rPr>
          <w:lang w:val="ru-RU"/>
        </w:rPr>
      </w:sdtEndPr>
      <w:sdtContent>
        <w:p w:rsidR="00ED4E1D" w:rsidRPr="00D30C49" w:rsidRDefault="00ED4E1D" w:rsidP="00ED4E1D">
          <w:pPr>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0"/>
            <w:gridCol w:w="4962"/>
          </w:tblGrid>
          <w:tr w:rsidR="00ED4E1D" w:rsidRPr="00366955" w:rsidTr="00280B08">
            <w:tc>
              <w:tcPr>
                <w:tcW w:w="4960" w:type="dxa"/>
                <w:tcBorders>
                  <w:top w:val="single" w:sz="2" w:space="0" w:color="000000"/>
                  <w:left w:val="single" w:sz="2" w:space="0" w:color="000000"/>
                  <w:bottom w:val="single" w:sz="2" w:space="0" w:color="000000"/>
                  <w:right w:val="single" w:sz="2" w:space="0" w:color="000000"/>
                </w:tcBorders>
              </w:tcPr>
              <w:p w:rsidR="00ED4E1D" w:rsidRPr="00C46409" w:rsidRDefault="00ED4E1D" w:rsidP="00280B08">
                <w:pPr>
                  <w:pStyle w:val="21"/>
                  <w:snapToGrid w:val="0"/>
                  <w:ind w:left="0" w:firstLine="0"/>
                  <w:jc w:val="left"/>
                  <w:rPr>
                    <w:bCs/>
                    <w:sz w:val="24"/>
                  </w:rPr>
                </w:pPr>
                <w:r w:rsidRPr="00C46409">
                  <w:rPr>
                    <w:bCs/>
                    <w:sz w:val="24"/>
                  </w:rPr>
                  <w:t>Исполнитель:</w:t>
                </w:r>
              </w:p>
              <w:p w:rsidR="00ED4E1D" w:rsidRPr="00C46409" w:rsidRDefault="001B3BD7" w:rsidP="00280B08">
                <w:pPr>
                  <w:pStyle w:val="21"/>
                  <w:snapToGrid w:val="0"/>
                  <w:ind w:left="0" w:firstLine="0"/>
                  <w:jc w:val="left"/>
                  <w:rPr>
                    <w:sz w:val="24"/>
                  </w:rPr>
                </w:pPr>
                <w:sdt>
                  <w:sdtPr>
                    <w:rPr>
                      <w:sz w:val="24"/>
                    </w:rPr>
                    <w:alias w:val="BranchOfficeOrganizationUnit.ShortLegalName"/>
                    <w:id w:val="-145670842"/>
                    <w:placeholder>
                      <w:docPart w:val="F03605C32CC447758B124FD0E85DFFBF"/>
                    </w:placeholder>
                    <w:text/>
                  </w:sdtPr>
                  <w:sdtEndPr/>
                  <w:sdtContent>
                    <w:r w:rsidR="00ED4E1D" w:rsidRPr="00C46409">
                      <w:rPr>
                        <w:b/>
                        <w:sz w:val="24"/>
                      </w:rPr>
                      <w:t>исполнитель</w:t>
                    </w:r>
                  </w:sdtContent>
                </w:sdt>
              </w:p>
              <w:p w:rsidR="00ED4E1D" w:rsidRPr="00C46409" w:rsidRDefault="00ED4E1D" w:rsidP="00280B08">
                <w:pPr>
                  <w:autoSpaceDE w:val="0"/>
                  <w:rPr>
                    <w:rFonts w:ascii="Times New Roman" w:hAnsi="Times New Roman" w:cs="Times New Roman"/>
                    <w:lang w:val="ru-RU"/>
                  </w:rPr>
                </w:pPr>
                <w:r w:rsidRPr="00C46409">
                  <w:rPr>
                    <w:rFonts w:ascii="Times New Roman" w:hAnsi="Times New Roman" w:cs="Times New Roman"/>
                    <w:lang w:val="ru-RU"/>
                  </w:rPr>
                  <w:lastRenderedPageBreak/>
                  <w:t xml:space="preserve">ИНН: </w:t>
                </w:r>
                <w:sdt>
                  <w:sdtPr>
                    <w:rPr>
                      <w:rFonts w:ascii="Times New Roman" w:hAnsi="Times New Roman" w:cs="Times New Roman"/>
                    </w:rPr>
                    <w:alias w:val="BranchOffice.Inn"/>
                    <w:tag w:val="BranchOffice.Inn"/>
                    <w:id w:val="186950814"/>
                    <w:placeholder>
                      <w:docPart w:val="F03605C32CC447758B124FD0E85DFFBF"/>
                    </w:placeholder>
                    <w:text/>
                  </w:sdtPr>
                  <w:sdtEndPr/>
                  <w:sdtContent>
                    <w:r w:rsidRPr="00C46409">
                      <w:rPr>
                        <w:rFonts w:ascii="Times New Roman" w:hAnsi="Times New Roman" w:cs="Times New Roman"/>
                        <w:b/>
                        <w:lang w:val="ru-RU"/>
                      </w:rPr>
                      <w:t>1111</w:t>
                    </w:r>
                  </w:sdtContent>
                </w:sdt>
                <w:r w:rsidRPr="00C4640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1530783441"/>
                    <w:placeholder>
                      <w:docPart w:val="F03605C32CC447758B124FD0E85DFFBF"/>
                    </w:placeholder>
                    <w:text/>
                  </w:sdtPr>
                  <w:sdtEndPr/>
                  <w:sdtContent>
                    <w:r w:rsidRPr="00C46409">
                      <w:rPr>
                        <w:rFonts w:ascii="Times New Roman" w:hAnsi="Times New Roman" w:cs="Times New Roman"/>
                        <w:b/>
                        <w:lang w:val="ru-RU"/>
                      </w:rPr>
                      <w:t>222</w:t>
                    </w:r>
                  </w:sdtContent>
                </w:sdt>
              </w:p>
              <w:p w:rsidR="00ED4E1D" w:rsidRPr="00C46409" w:rsidRDefault="00ED4E1D" w:rsidP="00280B08">
                <w:pPr>
                  <w:autoSpaceDE w:val="0"/>
                  <w:rPr>
                    <w:rFonts w:ascii="Times New Roman" w:hAnsi="Times New Roman" w:cs="Times New Roman"/>
                    <w:lang w:val="ru-RU"/>
                  </w:rPr>
                </w:pPr>
                <w:r w:rsidRPr="00C4640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1843045434"/>
                    <w:placeholder>
                      <w:docPart w:val="F03605C32CC447758B124FD0E85DFFBF"/>
                    </w:placeholder>
                    <w:text/>
                  </w:sdtPr>
                  <w:sdtEndPr/>
                  <w:sdtContent>
                    <w:r w:rsidRPr="00C46409">
                      <w:rPr>
                        <w:rFonts w:ascii="Times New Roman" w:hAnsi="Times New Roman" w:cs="Times New Roman"/>
                        <w:b/>
                        <w:lang w:val="ru-RU"/>
                      </w:rPr>
                      <w:t>улица Ленина</w:t>
                    </w:r>
                  </w:sdtContent>
                </w:sdt>
              </w:p>
              <w:p w:rsidR="00ED4E1D" w:rsidRPr="00C46409" w:rsidRDefault="00ED4E1D" w:rsidP="00280B08">
                <w:pPr>
                  <w:autoSpaceDE w:val="0"/>
                  <w:rPr>
                    <w:rFonts w:ascii="Times New Roman" w:hAnsi="Times New Roman" w:cs="Times New Roman"/>
                    <w:lang w:val="ru-RU"/>
                  </w:rPr>
                </w:pPr>
                <w:r w:rsidRPr="00FD7095">
                  <w:rPr>
                    <w:rFonts w:ascii="Times New Roman" w:hAnsi="Times New Roman" w:cs="Times New Roman"/>
                    <w:lang w:val="ru-RU"/>
                  </w:rPr>
                  <w:t>Фактический адрес</w:t>
                </w:r>
                <w:r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1532413123"/>
                    <w:placeholder>
                      <w:docPart w:val="EC54419FEBCC45E0925C6A8C59CF6EDD"/>
                    </w:placeholder>
                  </w:sdtPr>
                  <w:sdtEndPr/>
                  <w:sdtContent>
                    <w:proofErr w:type="spellStart"/>
                    <w:r w:rsidRPr="00C46409">
                      <w:rPr>
                        <w:rFonts w:ascii="Times New Roman" w:hAnsi="Times New Roman" w:cs="Times New Roman"/>
                        <w:b/>
                      </w:rPr>
                      <w:t>ActualAddress</w:t>
                    </w:r>
                    <w:proofErr w:type="spellEnd"/>
                  </w:sdtContent>
                </w:sdt>
              </w:p>
              <w:p w:rsidR="00ED4E1D" w:rsidRPr="00C46409" w:rsidRDefault="00ED4E1D" w:rsidP="00280B08">
                <w:pPr>
                  <w:autoSpaceDE w:val="0"/>
                  <w:rPr>
                    <w:rFonts w:ascii="Times New Roman" w:hAnsi="Times New Roman" w:cs="Times New Roman"/>
                    <w:lang w:val="ru-RU"/>
                  </w:rPr>
                </w:pPr>
                <w:r w:rsidRPr="00C4640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537819721"/>
                    <w:placeholder>
                      <w:docPart w:val="F03605C32CC447758B124FD0E85DFFBF"/>
                    </w:placeholder>
                    <w:text/>
                  </w:sdtPr>
                  <w:sdtEndPr/>
                  <w:sdtContent>
                    <w:r w:rsidRPr="00C46409">
                      <w:rPr>
                        <w:rFonts w:ascii="Times New Roman" w:hAnsi="Times New Roman" w:cs="Times New Roman"/>
                        <w:b/>
                        <w:lang w:val="ru-RU"/>
                      </w:rPr>
                      <w:t xml:space="preserve">р/с к/с </w:t>
                    </w:r>
                    <w:proofErr w:type="spellStart"/>
                    <w:r w:rsidRPr="00C46409">
                      <w:rPr>
                        <w:rFonts w:ascii="Times New Roman" w:hAnsi="Times New Roman" w:cs="Times New Roman"/>
                        <w:b/>
                        <w:lang w:val="ru-RU"/>
                      </w:rPr>
                      <w:t>бик</w:t>
                    </w:r>
                    <w:proofErr w:type="spellEnd"/>
                    <w:r w:rsidRPr="00C46409">
                      <w:rPr>
                        <w:rFonts w:ascii="Times New Roman" w:hAnsi="Times New Roman" w:cs="Times New Roman"/>
                        <w:b/>
                        <w:lang w:val="ru-RU"/>
                      </w:rPr>
                      <w:t xml:space="preserve"> банк</w:t>
                    </w:r>
                  </w:sdtContent>
                </w:sdt>
                <w:r w:rsidRPr="00C46409">
                  <w:rPr>
                    <w:rFonts w:ascii="Times New Roman" w:hAnsi="Times New Roman" w:cs="Times New Roman"/>
                    <w:lang w:val="ru-RU"/>
                  </w:rPr>
                  <w:t xml:space="preserve"> </w:t>
                </w:r>
              </w:p>
              <w:p w:rsidR="00ED4E1D" w:rsidRPr="00DB3135" w:rsidRDefault="00ED4E1D" w:rsidP="00280B08">
                <w:pPr>
                  <w:autoSpaceDE w:val="0"/>
                  <w:rPr>
                    <w:rFonts w:ascii="Times New Roman" w:hAnsi="Times New Roman" w:cs="Times New Roman"/>
                    <w:lang w:val="ru-RU"/>
                  </w:rPr>
                </w:pPr>
                <w:r w:rsidRPr="00C46409">
                  <w:rPr>
                    <w:rFonts w:ascii="Times New Roman" w:hAnsi="Times New Roman" w:cs="Times New Roman"/>
                  </w:rPr>
                  <w:t xml:space="preserve">E-mail: </w:t>
                </w:r>
                <w:sdt>
                  <w:sdtPr>
                    <w:rPr>
                      <w:rFonts w:ascii="Times New Roman" w:hAnsi="Times New Roman" w:cs="Times New Roman"/>
                    </w:rPr>
                    <w:alias w:val="BranchOfficeOrganizationUnit.Email"/>
                    <w:id w:val="422005103"/>
                    <w:placeholder>
                      <w:docPart w:val="617431F9C2EE4202AB72DF5C57B1CF36"/>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Pr="00DB3135">
                  <w:rPr>
                    <w:rFonts w:ascii="Times New Roman" w:hAnsi="Times New Roman" w:cs="Times New Roman"/>
                    <w:lang w:eastAsia="ru-RU" w:bidi="ar-SA"/>
                  </w:rPr>
                  <w:fldChar w:fldCharType="begin"/>
                </w:r>
                <w:r w:rsidRPr="00DB3135">
                  <w:rPr>
                    <w:rFonts w:ascii="Times New Roman" w:hAnsi="Times New Roman" w:cs="Times New Roman"/>
                    <w:lang w:eastAsia="ru-RU" w:bidi="ar-SA"/>
                  </w:rPr>
                  <w:instrText>DOCVARIABLE</w:instrText>
                </w:r>
                <w:r w:rsidRPr="00DB3135">
                  <w:rPr>
                    <w:rFonts w:ascii="Times New Roman" w:hAnsi="Times New Roman" w:cs="Times New Roman"/>
                    <w:lang w:val="ru-RU" w:eastAsia="ru-RU" w:bidi="ar-SA"/>
                  </w:rPr>
                  <w:instrText xml:space="preserve"> </w:instrText>
                </w:r>
                <w:r w:rsidRPr="00DB3135">
                  <w:rPr>
                    <w:rFonts w:ascii="Times New Roman" w:hAnsi="Times New Roman" w:cs="Times New Roman"/>
                    <w:lang w:eastAsia="ru-RU" w:bidi="ar-SA"/>
                  </w:rPr>
                  <w:instrText>OrgDop</w:instrText>
                </w:r>
                <w:r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DB3135" w:rsidRDefault="00ED4E1D" w:rsidP="00280B08">
                <w:pPr>
                  <w:pStyle w:val="21"/>
                  <w:snapToGrid w:val="0"/>
                  <w:ind w:left="72" w:firstLine="0"/>
                  <w:jc w:val="left"/>
                  <w:rPr>
                    <w:bCs/>
                    <w:sz w:val="24"/>
                  </w:rPr>
                </w:pPr>
                <w:r w:rsidRPr="00DB3135">
                  <w:rPr>
                    <w:bCs/>
                    <w:sz w:val="24"/>
                  </w:rPr>
                  <w:lastRenderedPageBreak/>
                  <w:t>Заказчик:</w:t>
                </w:r>
              </w:p>
              <w:p w:rsidR="00ED4E1D" w:rsidRPr="00DB3135" w:rsidRDefault="001B3BD7" w:rsidP="00280B08">
                <w:pPr>
                  <w:pStyle w:val="21"/>
                  <w:ind w:left="72" w:firstLine="0"/>
                  <w:jc w:val="left"/>
                  <w:rPr>
                    <w:bCs/>
                    <w:sz w:val="24"/>
                  </w:rPr>
                </w:pPr>
                <w:sdt>
                  <w:sdtPr>
                    <w:rPr>
                      <w:bCs/>
                      <w:sz w:val="24"/>
                    </w:rPr>
                    <w:alias w:val="LegalPerson.LegalName"/>
                    <w:tag w:val="LegalPerson.LegalName"/>
                    <w:id w:val="2137442170"/>
                    <w:placeholder>
                      <w:docPart w:val="662A4999101648C28C6F476F507210B0"/>
                    </w:placeholder>
                    <w:text/>
                  </w:sdtPr>
                  <w:sdtEndPr/>
                  <w:sdtContent>
                    <w:r w:rsidR="00ED4E1D" w:rsidRPr="00DB3135">
                      <w:rPr>
                        <w:b/>
                        <w:bCs/>
                        <w:sz w:val="24"/>
                      </w:rPr>
                      <w:t>заказчик</w:t>
                    </w:r>
                  </w:sdtContent>
                </w:sdt>
                <w:r w:rsidR="00ED4E1D" w:rsidRPr="00DB3135">
                  <w:rPr>
                    <w:bCs/>
                    <w:sz w:val="24"/>
                  </w:rPr>
                  <w:t xml:space="preserve">                     </w:t>
                </w:r>
              </w:p>
              <w:p w:rsidR="00ED4E1D" w:rsidRPr="00DB3135" w:rsidRDefault="00ED4E1D" w:rsidP="00280B08">
                <w:pPr>
                  <w:pStyle w:val="21"/>
                  <w:ind w:left="0" w:firstLine="0"/>
                  <w:jc w:val="left"/>
                  <w:rPr>
                    <w:bCs/>
                    <w:sz w:val="24"/>
                  </w:rPr>
                </w:pPr>
                <w:r w:rsidRPr="00DB3135">
                  <w:rPr>
                    <w:bCs/>
                    <w:sz w:val="24"/>
                  </w:rPr>
                  <w:lastRenderedPageBreak/>
                  <w:t xml:space="preserve"> ИНН: </w:t>
                </w:r>
                <w:sdt>
                  <w:sdtPr>
                    <w:rPr>
                      <w:bCs/>
                      <w:sz w:val="24"/>
                    </w:rPr>
                    <w:alias w:val="LegalPerson.Inn"/>
                    <w:tag w:val="LegalPerson.Inn"/>
                    <w:id w:val="-230083038"/>
                    <w:placeholder>
                      <w:docPart w:val="662A4999101648C28C6F476F507210B0"/>
                    </w:placeholder>
                    <w:text/>
                  </w:sdtPr>
                  <w:sdtEndPr/>
                  <w:sdtContent>
                    <w:r w:rsidRPr="00DB3135">
                      <w:rPr>
                        <w:b/>
                        <w:bCs/>
                        <w:sz w:val="24"/>
                      </w:rPr>
                      <w:t>222</w:t>
                    </w:r>
                  </w:sdtContent>
                </w:sdt>
                <w:r w:rsidRPr="00DB3135">
                  <w:rPr>
                    <w:bCs/>
                    <w:sz w:val="24"/>
                  </w:rPr>
                  <w:t xml:space="preserve"> </w:t>
                </w:r>
              </w:p>
              <w:p w:rsidR="00ED4E1D" w:rsidRPr="00DB3135" w:rsidRDefault="00ED4E1D" w:rsidP="00280B08">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51939277"/>
                    <w:placeholder>
                      <w:docPart w:val="662A4999101648C28C6F476F507210B0"/>
                    </w:placeholder>
                    <w:text/>
                  </w:sdtPr>
                  <w:sdtEndPr/>
                  <w:sdtContent>
                    <w:r w:rsidRPr="00DB3135">
                      <w:rPr>
                        <w:b/>
                        <w:sz w:val="24"/>
                      </w:rPr>
                      <w:t>проспект Маркса</w:t>
                    </w:r>
                  </w:sdtContent>
                </w:sdt>
              </w:p>
              <w:p w:rsidR="00ED4E1D" w:rsidRPr="00DB3135" w:rsidRDefault="00ED4E1D" w:rsidP="00280B08">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LegalPersonProfile.PaymentEssentialElements"/>
                    <w:tag w:val="LegalPersonProfile.PaymentEssentialElements"/>
                    <w:id w:val="2127658475"/>
                    <w:placeholder>
                      <w:docPart w:val="662A4999101648C28C6F476F507210B0"/>
                    </w:placeholder>
                    <w:text/>
                  </w:sdtPr>
                  <w:sdtEndPr/>
                  <w:sdtContent>
                    <w:r w:rsidRPr="00DB3135">
                      <w:rPr>
                        <w:b/>
                      </w:rPr>
                      <w:t xml:space="preserve">р/с к/с </w:t>
                    </w:r>
                    <w:proofErr w:type="spellStart"/>
                    <w:r w:rsidRPr="00DB3135">
                      <w:rPr>
                        <w:b/>
                      </w:rPr>
                      <w:t>бик</w:t>
                    </w:r>
                    <w:proofErr w:type="spellEnd"/>
                    <w:r w:rsidRPr="00DB3135">
                      <w:rPr>
                        <w:b/>
                      </w:rPr>
                      <w:t xml:space="preserve"> банк</w:t>
                    </w:r>
                  </w:sdtContent>
                </w:sdt>
              </w:p>
              <w:p w:rsidR="00ED4E1D" w:rsidRPr="00DB3135" w:rsidRDefault="00ED4E1D" w:rsidP="00280B08">
                <w:pPr>
                  <w:tabs>
                    <w:tab w:val="left" w:pos="540"/>
                    <w:tab w:val="left" w:pos="1404"/>
                  </w:tabs>
                  <w:autoSpaceDE w:val="0"/>
                  <w:spacing w:line="276" w:lineRule="auto"/>
                  <w:jc w:val="both"/>
                  <w:rPr>
                    <w:rFonts w:ascii="Times New Roman" w:hAnsi="Times New Roman" w:cs="Times New Roman"/>
                    <w:lang w:val="ru-RU" w:eastAsia="ru-RU"/>
                  </w:rPr>
                </w:pPr>
              </w:p>
            </w:tc>
          </w:tr>
          <w:tr w:rsidR="00ED4E1D" w:rsidRPr="003129E7" w:rsidTr="00280B08">
            <w:tc>
              <w:tcPr>
                <w:tcW w:w="4960" w:type="dxa"/>
                <w:tcBorders>
                  <w:top w:val="single" w:sz="2" w:space="0" w:color="000000"/>
                  <w:left w:val="single" w:sz="2" w:space="0" w:color="000000"/>
                  <w:bottom w:val="single" w:sz="2" w:space="0" w:color="000000"/>
                  <w:right w:val="single" w:sz="2" w:space="0" w:color="000000"/>
                </w:tcBorders>
              </w:tcPr>
              <w:p w:rsidR="00ED4E1D" w:rsidRPr="00DB3135" w:rsidRDefault="001B3BD7" w:rsidP="00280B0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47582330"/>
                    <w:placeholder>
                      <w:docPart w:val="C06A411B7499468C95F7C7AAA541A25F"/>
                    </w:placeholder>
                    <w:text/>
                  </w:sdtPr>
                  <w:sdtEndPr/>
                  <w:sdtContent>
                    <w:r w:rsidR="00ED4E1D" w:rsidRPr="00DB3135">
                      <w:rPr>
                        <w:rFonts w:ascii="Times New Roman" w:hAnsi="Times New Roman" w:cs="Times New Roman"/>
                        <w:b/>
                        <w:lang w:val="ru-RU"/>
                      </w:rPr>
                      <w:t>Администратора по учету продаж</w:t>
                    </w:r>
                  </w:sdtContent>
                </w:sdt>
              </w:p>
              <w:p w:rsidR="00ED4E1D" w:rsidRPr="00DB3135" w:rsidRDefault="00ED4E1D" w:rsidP="00280B08">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ED4E1D" w:rsidRPr="00DB3135" w:rsidRDefault="00ED4E1D" w:rsidP="00280B08">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2400012"/>
                    <w:placeholder>
                      <w:docPart w:val="E88CC56C073446FFA9553337CAD4A8F9"/>
                    </w:placeholder>
                    <w:text/>
                  </w:sdtPr>
                  <w:sdtEndPr>
                    <w:rPr>
                      <w:lang w:val="ru-RU"/>
                    </w:rPr>
                  </w:sdtEndPr>
                  <w:sdtContent>
                    <w:proofErr w:type="spellStart"/>
                    <w:r w:rsidRPr="00DB3135">
                      <w:rPr>
                        <w:b/>
                        <w:bCs/>
                        <w:sz w:val="20"/>
                      </w:rPr>
                      <w:t>фио</w:t>
                    </w:r>
                    <w:proofErr w:type="spellEnd"/>
                  </w:sdtContent>
                </w:sdt>
                <w:r w:rsidRPr="00DB3135">
                  <w:rPr>
                    <w:b/>
                    <w:bCs/>
                    <w:sz w:val="20"/>
                  </w:rPr>
                  <w:br/>
                </w:r>
              </w:p>
              <w:p w:rsidR="00ED4E1D" w:rsidRPr="00DB3135" w:rsidRDefault="00ED4E1D" w:rsidP="00280B08">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DB3135" w:rsidRDefault="001B3BD7" w:rsidP="00280B08">
                <w:pPr>
                  <w:pStyle w:val="21"/>
                  <w:snapToGrid w:val="0"/>
                  <w:spacing w:before="120" w:after="120"/>
                  <w:ind w:left="0" w:firstLine="0"/>
                  <w:jc w:val="left"/>
                </w:pPr>
                <w:sdt>
                  <w:sdtPr>
                    <w:alias w:val="LegalPersonProfile.PositionInNominative"/>
                    <w:tag w:val="LegalPersonProfile.PositionInNominative"/>
                    <w:id w:val="1746225605"/>
                    <w:placeholder>
                      <w:docPart w:val="3E55516057A04C7387C0C23746F84952"/>
                    </w:placeholder>
                    <w:showingPlcHdr/>
                    <w:text/>
                  </w:sdtPr>
                  <w:sdtEndPr/>
                  <w:sdtContent>
                    <w:r w:rsidR="00ED4E1D" w:rsidRPr="00DB3135">
                      <w:rPr>
                        <w:b/>
                      </w:rPr>
                      <w:t>Д</w:t>
                    </w:r>
                    <w:r w:rsidR="00ED4E1D" w:rsidRPr="00DB3135">
                      <w:rPr>
                        <w:rStyle w:val="af2"/>
                        <w:b/>
                        <w:color w:val="auto"/>
                      </w:rPr>
                      <w:t>иректора</w:t>
                    </w:r>
                  </w:sdtContent>
                </w:sdt>
              </w:p>
              <w:p w:rsidR="00ED4E1D" w:rsidRPr="00DB3135" w:rsidRDefault="00ED4E1D" w:rsidP="00280B08">
                <w:pPr>
                  <w:pStyle w:val="21"/>
                  <w:snapToGrid w:val="0"/>
                  <w:ind w:left="0" w:firstLine="0"/>
                  <w:jc w:val="left"/>
                  <w:rPr>
                    <w:b/>
                    <w:bCs/>
                    <w:sz w:val="18"/>
                    <w:szCs w:val="18"/>
                  </w:rPr>
                </w:pPr>
              </w:p>
              <w:p w:rsidR="00ED4E1D" w:rsidRPr="00DB3135" w:rsidRDefault="00ED4E1D" w:rsidP="00280B08">
                <w:pPr>
                  <w:pStyle w:val="21"/>
                  <w:snapToGrid w:val="0"/>
                  <w:ind w:left="0" w:firstLine="0"/>
                  <w:jc w:val="left"/>
                  <w:rPr>
                    <w:b/>
                    <w:bCs/>
                    <w:sz w:val="24"/>
                  </w:rPr>
                </w:pPr>
                <w:r w:rsidRPr="00DB3135">
                  <w:rPr>
                    <w:b/>
                    <w:bCs/>
                    <w:sz w:val="20"/>
                  </w:rPr>
                  <w:t>_____________________________/</w:t>
                </w:r>
                <w:sdt>
                  <w:sdtPr>
                    <w:rPr>
                      <w:b/>
                      <w:bCs/>
                      <w:sz w:val="20"/>
                      <w:lang w:val="en-US"/>
                    </w:rPr>
                    <w:alias w:val="LegalPersonProfile.ChiefNameInNominative"/>
                    <w:tag w:val="LegalPersonProfile.ChiefNameInNominative"/>
                    <w:id w:val="1869178627"/>
                    <w:placeholder>
                      <w:docPart w:val="0FDA4112A7DC431B8BFC797475AB8406"/>
                    </w:placeholder>
                    <w:text/>
                  </w:sdtPr>
                  <w:sdtEndPr>
                    <w:rPr>
                      <w:lang w:val="ru-RU"/>
                    </w:rPr>
                  </w:sdtEndPr>
                  <w:sdtContent>
                    <w:r w:rsidRPr="00DB3135">
                      <w:rPr>
                        <w:b/>
                        <w:bCs/>
                        <w:sz w:val="20"/>
                      </w:rPr>
                      <w:t>ФИО</w:t>
                    </w:r>
                  </w:sdtContent>
                </w:sdt>
                <w:r w:rsidRPr="00DB3135">
                  <w:rPr>
                    <w:b/>
                    <w:bCs/>
                    <w:sz w:val="20"/>
                  </w:rPr>
                  <w:br/>
                </w:r>
              </w:p>
              <w:p w:rsidR="00ED4E1D" w:rsidRPr="00DE710C" w:rsidRDefault="00ED4E1D" w:rsidP="00280B08">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ED4E1D" w:rsidRPr="004D7EC1" w:rsidRDefault="00ED4E1D" w:rsidP="00ED4E1D">
          <w:pPr>
            <w:spacing w:before="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sdt>
      <w:sdtPr>
        <w:rPr>
          <w:rFonts w:ascii="Times New Roman" w:hAnsi="Times New Roman" w:cs="Times New Roman"/>
          <w:color w:val="808080"/>
        </w:rPr>
        <w:tag w:val="Optional,UseNaturalPerson"/>
        <w:id w:val="-728847511"/>
        <w:placeholder>
          <w:docPart w:val="EE19006F8D604C178576ADF95BE76C9A"/>
        </w:placeholder>
      </w:sdtPr>
      <w:sdtEndPr>
        <w:rPr>
          <w:lang w:val="ru-RU"/>
        </w:rPr>
      </w:sdtEndPr>
      <w:sdtContent>
        <w:p w:rsidR="00ED4E1D" w:rsidRPr="002E5765" w:rsidRDefault="00ED4E1D" w:rsidP="00ED4E1D">
          <w:pPr>
            <w:spacing w:after="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2"/>
            <w:gridCol w:w="4960"/>
          </w:tblGrid>
          <w:tr w:rsidR="00ED4E1D" w:rsidRPr="002E5765" w:rsidTr="00280B08">
            <w:tc>
              <w:tcPr>
                <w:tcW w:w="4962" w:type="dxa"/>
                <w:tcBorders>
                  <w:top w:val="single" w:sz="2" w:space="0" w:color="000000"/>
                  <w:left w:val="single" w:sz="2" w:space="0" w:color="000000"/>
                  <w:bottom w:val="single" w:sz="2" w:space="0" w:color="000000"/>
                  <w:right w:val="single" w:sz="2" w:space="0" w:color="000000"/>
                </w:tcBorders>
              </w:tcPr>
              <w:p w:rsidR="00ED4E1D" w:rsidRPr="002E5765" w:rsidRDefault="00ED4E1D" w:rsidP="00280B08">
                <w:pPr>
                  <w:pStyle w:val="21"/>
                  <w:snapToGrid w:val="0"/>
                  <w:ind w:left="0" w:firstLine="0"/>
                  <w:jc w:val="left"/>
                  <w:rPr>
                    <w:bCs/>
                    <w:sz w:val="24"/>
                  </w:rPr>
                </w:pPr>
                <w:r w:rsidRPr="002E5765">
                  <w:rPr>
                    <w:bCs/>
                    <w:sz w:val="24"/>
                  </w:rPr>
                  <w:t>Исполнитель:</w:t>
                </w:r>
              </w:p>
              <w:p w:rsidR="00ED4E1D" w:rsidRPr="002E5765" w:rsidRDefault="001B3BD7" w:rsidP="00280B08">
                <w:pPr>
                  <w:pStyle w:val="21"/>
                  <w:snapToGrid w:val="0"/>
                  <w:ind w:left="0" w:firstLine="0"/>
                  <w:jc w:val="left"/>
                  <w:rPr>
                    <w:sz w:val="24"/>
                  </w:rPr>
                </w:pPr>
                <w:sdt>
                  <w:sdtPr>
                    <w:rPr>
                      <w:sz w:val="24"/>
                    </w:rPr>
                    <w:alias w:val="BranchOfficeOrganizationUnit.ShortLegalName"/>
                    <w:id w:val="1912263934"/>
                    <w:placeholder>
                      <w:docPart w:val="CA2E0C9AB67F44E490C39A07357CC6E1"/>
                    </w:placeholder>
                    <w:text/>
                  </w:sdtPr>
                  <w:sdtEndPr/>
                  <w:sdtContent>
                    <w:r w:rsidR="00ED4E1D" w:rsidRPr="002E5765">
                      <w:rPr>
                        <w:b/>
                        <w:sz w:val="24"/>
                      </w:rPr>
                      <w:t>исполнитель</w:t>
                    </w:r>
                  </w:sdtContent>
                </w:sdt>
              </w:p>
              <w:p w:rsidR="00ED4E1D" w:rsidRPr="002E5765" w:rsidRDefault="00ED4E1D" w:rsidP="00280B08">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082129232"/>
                    <w:placeholder>
                      <w:docPart w:val="CA2E0C9AB67F44E490C39A07357CC6E1"/>
                    </w:placeholder>
                    <w:text/>
                  </w:sdtPr>
                  <w:sdtEnd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724673994"/>
                    <w:placeholder>
                      <w:docPart w:val="CA2E0C9AB67F44E490C39A07357CC6E1"/>
                    </w:placeholder>
                    <w:text/>
                  </w:sdtPr>
                  <w:sdtEndPr/>
                  <w:sdtContent>
                    <w:r w:rsidRPr="002E5765">
                      <w:rPr>
                        <w:rFonts w:ascii="Times New Roman" w:hAnsi="Times New Roman" w:cs="Times New Roman"/>
                        <w:b/>
                        <w:lang w:val="ru-RU"/>
                      </w:rPr>
                      <w:t>222</w:t>
                    </w:r>
                  </w:sdtContent>
                </w:sdt>
              </w:p>
              <w:p w:rsidR="00ED4E1D" w:rsidRPr="001B6305" w:rsidRDefault="00ED4E1D" w:rsidP="00280B08">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2EFB8DF738CE4C978C29CEA64784A45A"/>
                    </w:placeholder>
                    <w:text/>
                  </w:sdtPr>
                  <w:sdtEndPr/>
                  <w:sdtContent>
                    <w:r w:rsidRPr="00DB3135">
                      <w:rPr>
                        <w:rFonts w:ascii="Times New Roman" w:hAnsi="Times New Roman" w:cs="Times New Roman"/>
                        <w:b/>
                        <w:lang w:val="ru-RU"/>
                      </w:rPr>
                      <w:t>улица Ленина</w:t>
                    </w:r>
                  </w:sdtContent>
                </w:sdt>
              </w:p>
              <w:p w:rsidR="00ED4E1D" w:rsidRPr="00C46409" w:rsidRDefault="00ED4E1D" w:rsidP="00280B08">
                <w:pPr>
                  <w:autoSpaceDE w:val="0"/>
                  <w:rPr>
                    <w:rFonts w:ascii="Times New Roman" w:hAnsi="Times New Roman" w:cs="Times New Roman"/>
                    <w:lang w:val="ru-RU"/>
                  </w:rPr>
                </w:pPr>
                <w:r w:rsidRPr="00364F1F">
                  <w:rPr>
                    <w:rFonts w:ascii="Times New Roman" w:hAnsi="Times New Roman" w:cs="Times New Roman"/>
                    <w:lang w:val="ru-RU"/>
                  </w:rPr>
                  <w:t>Фактический адрес</w:t>
                </w:r>
                <w:r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241608137"/>
                    <w:placeholder>
                      <w:docPart w:val="924AB2D1FD9F4486817C33B0BD1A0925"/>
                    </w:placeholder>
                  </w:sdtPr>
                  <w:sdtEndPr/>
                  <w:sdtContent>
                    <w:proofErr w:type="spellStart"/>
                    <w:r w:rsidRPr="00C46409">
                      <w:rPr>
                        <w:rFonts w:ascii="Times New Roman" w:hAnsi="Times New Roman" w:cs="Times New Roman"/>
                        <w:b/>
                      </w:rPr>
                      <w:t>ActualAddress</w:t>
                    </w:r>
                    <w:proofErr w:type="spellEnd"/>
                  </w:sdtContent>
                </w:sdt>
              </w:p>
              <w:p w:rsidR="00ED4E1D" w:rsidRPr="002E5765" w:rsidRDefault="00ED4E1D" w:rsidP="00280B08">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1618644357"/>
                    <w:placeholder>
                      <w:docPart w:val="CA2E0C9AB67F44E490C39A07357CC6E1"/>
                    </w:placeholder>
                    <w:text/>
                  </w:sdtPr>
                  <w:sdtEndPr/>
                  <w:sdtContent>
                    <w:r w:rsidRPr="002E5765">
                      <w:rPr>
                        <w:rFonts w:ascii="Times New Roman" w:hAnsi="Times New Roman" w:cs="Times New Roman"/>
                        <w:b/>
                        <w:lang w:val="ru-RU"/>
                      </w:rPr>
                      <w:t xml:space="preserve">р/с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ED4E1D" w:rsidRPr="002E5765" w:rsidRDefault="00ED4E1D" w:rsidP="00280B08">
                <w:pPr>
                  <w:autoSpaceDE w:val="0"/>
                  <w:rPr>
                    <w:rFonts w:ascii="Times New Roman" w:hAnsi="Times New Roman" w:cs="Times New Roman"/>
                    <w:lang w:val="ru-RU" w:eastAsia="ru-RU" w:bidi="ar-SA"/>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2092655737"/>
                    <w:placeholder>
                      <w:docPart w:val="8C2844E8933B4BDBA6B7787150D317CC"/>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Pr="002E5765">
                  <w:rPr>
                    <w:rFonts w:ascii="Times New Roman" w:hAnsi="Times New Roman" w:cs="Times New Roman"/>
                    <w:lang w:eastAsia="ru-RU" w:bidi="ar-SA"/>
                  </w:rPr>
                  <w:fldChar w:fldCharType="begin"/>
                </w:r>
                <w:r w:rsidRPr="002E5765">
                  <w:rPr>
                    <w:rFonts w:ascii="Times New Roman" w:hAnsi="Times New Roman" w:cs="Times New Roman"/>
                    <w:lang w:eastAsia="ru-RU" w:bidi="ar-SA"/>
                  </w:rPr>
                  <w:instrText>DOCVARIABLE</w:instrText>
                </w:r>
                <w:r w:rsidRPr="002E5765">
                  <w:rPr>
                    <w:rFonts w:ascii="Times New Roman" w:hAnsi="Times New Roman" w:cs="Times New Roman"/>
                    <w:lang w:val="ru-RU" w:eastAsia="ru-RU" w:bidi="ar-SA"/>
                  </w:rPr>
                  <w:instrText xml:space="preserve"> </w:instrText>
                </w:r>
                <w:r w:rsidRPr="002E5765">
                  <w:rPr>
                    <w:rFonts w:ascii="Times New Roman" w:hAnsi="Times New Roman" w:cs="Times New Roman"/>
                    <w:lang w:eastAsia="ru-RU" w:bidi="ar-SA"/>
                  </w:rPr>
                  <w:instrText>OrgDop</w:instrText>
                </w:r>
                <w:r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ED4E1D" w:rsidRPr="002E5765" w:rsidRDefault="00ED4E1D" w:rsidP="00280B08">
                <w:pPr>
                  <w:pStyle w:val="21"/>
                  <w:snapToGrid w:val="0"/>
                  <w:ind w:left="72" w:firstLine="0"/>
                  <w:jc w:val="left"/>
                  <w:rPr>
                    <w:bCs/>
                    <w:sz w:val="24"/>
                  </w:rPr>
                </w:pPr>
                <w:r w:rsidRPr="002E5765">
                  <w:rPr>
                    <w:bCs/>
                    <w:sz w:val="24"/>
                  </w:rPr>
                  <w:t>Заказчик:</w:t>
                </w:r>
              </w:p>
              <w:p w:rsidR="00ED4E1D" w:rsidRPr="002E5765" w:rsidRDefault="001B3BD7" w:rsidP="00280B08">
                <w:pPr>
                  <w:pStyle w:val="21"/>
                  <w:ind w:left="72" w:firstLine="0"/>
                  <w:jc w:val="left"/>
                  <w:rPr>
                    <w:bCs/>
                    <w:sz w:val="24"/>
                  </w:rPr>
                </w:pPr>
                <w:sdt>
                  <w:sdtPr>
                    <w:rPr>
                      <w:bCs/>
                      <w:sz w:val="24"/>
                    </w:rPr>
                    <w:alias w:val="LegalPerson.LegalName"/>
                    <w:tag w:val="LegalPerson.LegalName"/>
                    <w:id w:val="-849867178"/>
                    <w:placeholder>
                      <w:docPart w:val="E2769A485FEF4E6EA2A0FABD6786A789"/>
                    </w:placeholder>
                    <w:text/>
                  </w:sdtPr>
                  <w:sdtEndPr/>
                  <w:sdtContent>
                    <w:r w:rsidR="00ED4E1D" w:rsidRPr="002E5765">
                      <w:rPr>
                        <w:b/>
                        <w:bCs/>
                        <w:sz w:val="24"/>
                      </w:rPr>
                      <w:t>заказчик</w:t>
                    </w:r>
                  </w:sdtContent>
                </w:sdt>
                <w:r w:rsidR="00ED4E1D" w:rsidRPr="002E5765">
                  <w:rPr>
                    <w:bCs/>
                    <w:sz w:val="24"/>
                  </w:rPr>
                  <w:t xml:space="preserve">                     </w:t>
                </w:r>
              </w:p>
              <w:p w:rsidR="00ED4E1D" w:rsidRPr="002E5765" w:rsidRDefault="00ED4E1D" w:rsidP="00280B08">
                <w:pPr>
                  <w:pStyle w:val="21"/>
                  <w:ind w:left="0" w:firstLine="0"/>
                  <w:jc w:val="left"/>
                  <w:rPr>
                    <w:sz w:val="24"/>
                  </w:rPr>
                </w:pPr>
                <w:r w:rsidRPr="002E5765">
                  <w:rPr>
                    <w:sz w:val="24"/>
                  </w:rPr>
                  <w:fldChar w:fldCharType="begin"/>
                </w:r>
                <w:r w:rsidRPr="002E5765">
                  <w:rPr>
                    <w:sz w:val="24"/>
                  </w:rPr>
                  <w:instrText>DOCVARIABLE ClientData</w:instrText>
                </w:r>
                <w:r w:rsidRPr="002E5765">
                  <w:rPr>
                    <w:sz w:val="24"/>
                  </w:rPr>
                  <w:fldChar w:fldCharType="end"/>
                </w:r>
                <w:r w:rsidRPr="002E5765">
                  <w:rPr>
                    <w:sz w:val="24"/>
                  </w:rPr>
                  <w:t xml:space="preserve">Паспорт: серия </w:t>
                </w:r>
                <w:sdt>
                  <w:sdtPr>
                    <w:rPr>
                      <w:b/>
                      <w:sz w:val="24"/>
                    </w:rPr>
                    <w:alias w:val="LegalPerson.PassportSeries"/>
                    <w:tag w:val="LegalPerson.PassportSeries"/>
                    <w:id w:val="243397257"/>
                    <w:placeholder>
                      <w:docPart w:val="E2769A485FEF4E6EA2A0FABD6786A789"/>
                    </w:placeholder>
                    <w:text/>
                  </w:sdtPr>
                  <w:sdtEndPr/>
                  <w:sdtContent>
                    <w:r w:rsidRPr="002E5765">
                      <w:rPr>
                        <w:b/>
                        <w:sz w:val="24"/>
                      </w:rPr>
                      <w:t>5099</w:t>
                    </w:r>
                  </w:sdtContent>
                </w:sdt>
                <w:r w:rsidRPr="002E5765">
                  <w:rPr>
                    <w:sz w:val="24"/>
                  </w:rPr>
                  <w:t xml:space="preserve"> № </w:t>
                </w:r>
                <w:sdt>
                  <w:sdtPr>
                    <w:rPr>
                      <w:b/>
                      <w:sz w:val="24"/>
                    </w:rPr>
                    <w:alias w:val="LegalPerson.PassportNumber"/>
                    <w:tag w:val="LegalPerson.PassportNumber"/>
                    <w:id w:val="243397258"/>
                    <w:placeholder>
                      <w:docPart w:val="E2769A485FEF4E6EA2A0FABD6786A789"/>
                    </w:placeholder>
                    <w:text/>
                  </w:sdtPr>
                  <w:sdtEndPr/>
                  <w:sdtContent>
                    <w:r w:rsidRPr="002E5765">
                      <w:rPr>
                        <w:b/>
                        <w:sz w:val="24"/>
                      </w:rPr>
                      <w:t>105920</w:t>
                    </w:r>
                  </w:sdtContent>
                </w:sdt>
                <w:r w:rsidRPr="002E5765">
                  <w:rPr>
                    <w:sz w:val="24"/>
                  </w:rPr>
                  <w:t>,</w:t>
                </w:r>
              </w:p>
              <w:p w:rsidR="00ED4E1D" w:rsidRPr="002E5765" w:rsidRDefault="00ED4E1D" w:rsidP="00280B08">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F07167362DDF4F449D62DF6C9496556A"/>
                    </w:placeholder>
                    <w:showingPlcHdr/>
                    <w:text/>
                  </w:sdtPr>
                  <w:sdtEndPr/>
                  <w:sdtContent>
                    <w:r w:rsidRPr="002E5765">
                      <w:rPr>
                        <w:b/>
                        <w:sz w:val="24"/>
                      </w:rPr>
                      <w:t>Кем выдан.</w:t>
                    </w:r>
                  </w:sdtContent>
                </w:sdt>
              </w:p>
              <w:p w:rsidR="00ED4E1D" w:rsidRPr="002E5765" w:rsidRDefault="00ED4E1D" w:rsidP="00280B08">
                <w:pPr>
                  <w:pStyle w:val="21"/>
                  <w:ind w:left="0" w:firstLine="0"/>
                  <w:jc w:val="left"/>
                </w:pPr>
                <w:r w:rsidRPr="002E5765">
                  <w:rPr>
                    <w:sz w:val="24"/>
                  </w:rPr>
                  <w:t xml:space="preserve">Прописка: </w:t>
                </w:r>
                <w:sdt>
                  <w:sdtPr>
                    <w:rPr>
                      <w:sz w:val="24"/>
                    </w:rPr>
                    <w:alias w:val="LegalPerson.RegistrationAddress"/>
                    <w:tag w:val="LegalPerson.RegistrationAddress"/>
                    <w:id w:val="1369097740"/>
                    <w:placeholder>
                      <w:docPart w:val="8F40BD22E77447999C4D80746B375D38"/>
                    </w:placeholder>
                    <w:text/>
                  </w:sdtPr>
                  <w:sdtEndPr/>
                  <w:sdtContent>
                    <w:r w:rsidRPr="002E5765">
                      <w:rPr>
                        <w:b/>
                        <w:sz w:val="24"/>
                      </w:rPr>
                      <w:t>222</w:t>
                    </w:r>
                  </w:sdtContent>
                </w:sdt>
              </w:p>
            </w:tc>
          </w:tr>
          <w:tr w:rsidR="00ED4E1D" w:rsidRPr="005F3DD2" w:rsidTr="00280B08">
            <w:tc>
              <w:tcPr>
                <w:tcW w:w="4962" w:type="dxa"/>
                <w:tcBorders>
                  <w:top w:val="single" w:sz="2" w:space="0" w:color="000000"/>
                  <w:left w:val="single" w:sz="2" w:space="0" w:color="000000"/>
                  <w:bottom w:val="single" w:sz="2" w:space="0" w:color="000000"/>
                  <w:right w:val="single" w:sz="2" w:space="0" w:color="000000"/>
                </w:tcBorders>
              </w:tcPr>
              <w:p w:rsidR="00ED4E1D" w:rsidRPr="002E5765" w:rsidRDefault="001B3BD7" w:rsidP="00280B0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429163653"/>
                    <w:placeholder>
                      <w:docPart w:val="0C95151E2F29467F9A8415C002344AC1"/>
                    </w:placeholder>
                    <w:text/>
                  </w:sdtPr>
                  <w:sdtEndPr/>
                  <w:sdtContent>
                    <w:r w:rsidR="00ED4E1D" w:rsidRPr="002E5765">
                      <w:rPr>
                        <w:rFonts w:ascii="Times New Roman" w:hAnsi="Times New Roman" w:cs="Times New Roman"/>
                        <w:b/>
                        <w:lang w:val="ru-RU"/>
                      </w:rPr>
                      <w:t>Администратора по учету продаж</w:t>
                    </w:r>
                  </w:sdtContent>
                </w:sdt>
              </w:p>
              <w:p w:rsidR="00ED4E1D" w:rsidRPr="002E5765" w:rsidRDefault="00ED4E1D" w:rsidP="00280B08">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ED4E1D" w:rsidRPr="002E5765" w:rsidRDefault="00ED4E1D" w:rsidP="00280B08">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972638185"/>
                    <w:placeholder>
                      <w:docPart w:val="80214AAA5FB948829379C84554206688"/>
                    </w:placeholder>
                    <w:text/>
                  </w:sdtPr>
                  <w:sdtEndPr>
                    <w:rPr>
                      <w:lang w:val="ru-RU"/>
                    </w:rPr>
                  </w:sdtEndPr>
                  <w:sdtContent>
                    <w:proofErr w:type="spellStart"/>
                    <w:r w:rsidRPr="002E5765">
                      <w:rPr>
                        <w:b/>
                        <w:bCs/>
                        <w:sz w:val="20"/>
                      </w:rPr>
                      <w:t>фио</w:t>
                    </w:r>
                    <w:proofErr w:type="spellEnd"/>
                  </w:sdtContent>
                </w:sdt>
                <w:r w:rsidRPr="002E5765">
                  <w:rPr>
                    <w:b/>
                    <w:bCs/>
                    <w:sz w:val="20"/>
                  </w:rPr>
                  <w:br/>
                </w:r>
              </w:p>
              <w:p w:rsidR="00ED4E1D" w:rsidRPr="002E5765" w:rsidRDefault="00ED4E1D" w:rsidP="00280B08">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ED4E1D" w:rsidRPr="002E5765" w:rsidRDefault="00ED4E1D" w:rsidP="00280B08">
                <w:pPr>
                  <w:pStyle w:val="21"/>
                  <w:snapToGrid w:val="0"/>
                  <w:ind w:left="0" w:firstLine="0"/>
                  <w:jc w:val="left"/>
                  <w:rPr>
                    <w:b/>
                    <w:bCs/>
                    <w:sz w:val="24"/>
                    <w:szCs w:val="18"/>
                  </w:rPr>
                </w:pPr>
              </w:p>
              <w:p w:rsidR="00ED4E1D" w:rsidRPr="002A2657" w:rsidRDefault="00ED4E1D" w:rsidP="00280B08">
                <w:pPr>
                  <w:pStyle w:val="21"/>
                  <w:snapToGrid w:val="0"/>
                  <w:ind w:left="0" w:firstLine="0"/>
                  <w:jc w:val="left"/>
                  <w:rPr>
                    <w:b/>
                    <w:bCs/>
                    <w:sz w:val="24"/>
                    <w:szCs w:val="18"/>
                  </w:rPr>
                </w:pPr>
              </w:p>
              <w:p w:rsidR="00ED4E1D" w:rsidRPr="002A2657" w:rsidRDefault="00ED4E1D" w:rsidP="00280B08">
                <w:pPr>
                  <w:pStyle w:val="21"/>
                  <w:snapToGrid w:val="0"/>
                  <w:ind w:left="0" w:firstLine="0"/>
                  <w:jc w:val="left"/>
                  <w:rPr>
                    <w:b/>
                    <w:bCs/>
                    <w:sz w:val="24"/>
                    <w:szCs w:val="18"/>
                  </w:rPr>
                </w:pPr>
              </w:p>
              <w:p w:rsidR="00ED4E1D" w:rsidRPr="002E5765" w:rsidRDefault="00ED4E1D" w:rsidP="00280B08">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20257371"/>
                    <w:placeholder>
                      <w:docPart w:val="3B6EC1C0589E4E4CAF0CA5AE33256ECC"/>
                    </w:placeholder>
                    <w:text/>
                  </w:sdtPr>
                  <w:sdtEndPr>
                    <w:rPr>
                      <w:lang w:val="ru-RU"/>
                    </w:rPr>
                  </w:sdtEndPr>
                  <w:sdtContent>
                    <w:r w:rsidRPr="002E5765">
                      <w:rPr>
                        <w:b/>
                        <w:bCs/>
                        <w:sz w:val="20"/>
                        <w:szCs w:val="18"/>
                      </w:rPr>
                      <w:t>фио</w:t>
                    </w:r>
                    <w:proofErr w:type="spellEnd"/>
                  </w:sdtContent>
                </w:sdt>
                <w:r w:rsidRPr="002E5765">
                  <w:rPr>
                    <w:b/>
                    <w:bCs/>
                    <w:sz w:val="20"/>
                    <w:szCs w:val="18"/>
                  </w:rPr>
                  <w:br/>
                </w:r>
              </w:p>
              <w:p w:rsidR="00ED4E1D" w:rsidRPr="0037304F" w:rsidRDefault="00ED4E1D" w:rsidP="00280B08">
                <w:pPr>
                  <w:pStyle w:val="21"/>
                  <w:snapToGrid w:val="0"/>
                  <w:ind w:left="0" w:firstLine="0"/>
                  <w:jc w:val="left"/>
                  <w:rPr>
                    <w:b/>
                    <w:bCs/>
                    <w:sz w:val="24"/>
                    <w:szCs w:val="18"/>
                  </w:rPr>
                </w:pPr>
                <w:r w:rsidRPr="002E5765">
                  <w:rPr>
                    <w:b/>
                    <w:bCs/>
                    <w:sz w:val="24"/>
                    <w:szCs w:val="18"/>
                  </w:rPr>
                  <w:t>М.П.</w:t>
                </w:r>
              </w:p>
            </w:tc>
          </w:tr>
        </w:tbl>
        <w:p w:rsidR="00ED4E1D" w:rsidRPr="004D7EC1" w:rsidRDefault="00ED4E1D" w:rsidP="00ED4E1D">
          <w:pPr>
            <w:spacing w:after="120"/>
            <w:jc w:val="both"/>
            <w:rPr>
              <w:rFonts w:ascii="Times New Roman" w:hAnsi="Times New Roman"/>
              <w:lang w:val="ru-RU"/>
            </w:rPr>
          </w:pPr>
          <w:r w:rsidRPr="00D30C49">
            <w:rPr>
              <w:rFonts w:ascii="Times New Roman" w:hAnsi="Times New Roman" w:cs="Times New Roman"/>
            </w:rPr>
            <w:fldChar w:fldCharType="begin"/>
          </w:r>
          <w:r w:rsidRPr="00D30C49">
            <w:rPr>
              <w:rFonts w:ascii="Times New Roman" w:hAnsi="Times New Roman" w:cs="Times New Roman"/>
            </w:rPr>
            <w:instrText>DOCVARIABLE</w:instrText>
          </w:r>
          <w:r w:rsidRPr="00D30C49">
            <w:rPr>
              <w:rFonts w:ascii="Times New Roman" w:hAnsi="Times New Roman" w:cs="Times New Roman"/>
              <w:lang w:val="ru-RU"/>
            </w:rPr>
            <w:instrText xml:space="preserve"> </w:instrText>
          </w:r>
          <w:r w:rsidRPr="00D30C49">
            <w:rPr>
              <w:rFonts w:ascii="Times New Roman" w:hAnsi="Times New Roman" w:cs="Times New Roman"/>
            </w:rPr>
            <w:instrText>OrgName</w:instrText>
          </w:r>
          <w:r w:rsidRPr="00D30C49">
            <w:rPr>
              <w:rFonts w:ascii="Times New Roman" w:hAnsi="Times New Roman" w:cs="Times New Roman"/>
            </w:rPr>
            <w:fldChar w:fldCharType="end"/>
          </w:r>
        </w:p>
      </w:sdtContent>
    </w:sdt>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6"/>
      <w:footerReference w:type="default" r:id="rId17"/>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BD7" w:rsidRDefault="001B3BD7">
      <w:r>
        <w:separator/>
      </w:r>
    </w:p>
  </w:endnote>
  <w:endnote w:type="continuationSeparator" w:id="0">
    <w:p w:rsidR="001B3BD7" w:rsidRDefault="001B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366955">
      <w:rPr>
        <w:rFonts w:ascii="Times New Roman" w:hAnsi="Times New Roman" w:cs="Times New Roman"/>
        <w:noProof/>
        <w:lang w:val="ru-RU"/>
      </w:rPr>
      <w:t>12</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366955">
      <w:rPr>
        <w:rFonts w:ascii="Times New Roman" w:hAnsi="Times New Roman" w:cs="Times New Roman"/>
        <w:noProof/>
        <w:lang w:val="ru-RU"/>
      </w:rPr>
      <w:t>15</w:t>
    </w:r>
    <w:r w:rsidR="00002738"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366955">
      <w:rPr>
        <w:rFonts w:ascii="Times New Roman" w:hAnsi="Times New Roman" w:cs="Times New Roman"/>
        <w:noProof/>
        <w:lang w:val="ru-RU"/>
      </w:rPr>
      <w:t>13</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366955">
      <w:rPr>
        <w:rFonts w:ascii="Times New Roman" w:hAnsi="Times New Roman" w:cs="Times New Roman"/>
        <w:noProof/>
        <w:lang w:val="ru-RU"/>
      </w:rPr>
      <w:t>15</w:t>
    </w:r>
    <w:r w:rsidR="00002738"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BD7" w:rsidRDefault="001B3BD7">
      <w:r>
        <w:separator/>
      </w:r>
    </w:p>
  </w:footnote>
  <w:footnote w:type="continuationSeparator" w:id="0">
    <w:p w:rsidR="001B3BD7" w:rsidRDefault="001B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0C"/>
    <w:rsid w:val="00002738"/>
    <w:rsid w:val="00010F26"/>
    <w:rsid w:val="00033722"/>
    <w:rsid w:val="000465C3"/>
    <w:rsid w:val="000609CD"/>
    <w:rsid w:val="000645D6"/>
    <w:rsid w:val="00077B7A"/>
    <w:rsid w:val="000B50A1"/>
    <w:rsid w:val="000B75A5"/>
    <w:rsid w:val="000D32E4"/>
    <w:rsid w:val="000F0465"/>
    <w:rsid w:val="00144960"/>
    <w:rsid w:val="00172EE5"/>
    <w:rsid w:val="001765C8"/>
    <w:rsid w:val="00195327"/>
    <w:rsid w:val="001A06F0"/>
    <w:rsid w:val="001B3BD7"/>
    <w:rsid w:val="001C733E"/>
    <w:rsid w:val="00204E2C"/>
    <w:rsid w:val="002340AC"/>
    <w:rsid w:val="00236AF9"/>
    <w:rsid w:val="00270CA6"/>
    <w:rsid w:val="00283E4F"/>
    <w:rsid w:val="002E0DC8"/>
    <w:rsid w:val="00326E8C"/>
    <w:rsid w:val="003277BF"/>
    <w:rsid w:val="00366955"/>
    <w:rsid w:val="003A127D"/>
    <w:rsid w:val="003C7924"/>
    <w:rsid w:val="00403266"/>
    <w:rsid w:val="00415895"/>
    <w:rsid w:val="00465EA2"/>
    <w:rsid w:val="004769CF"/>
    <w:rsid w:val="00476AF7"/>
    <w:rsid w:val="00484470"/>
    <w:rsid w:val="004C356B"/>
    <w:rsid w:val="004D56AA"/>
    <w:rsid w:val="004E2517"/>
    <w:rsid w:val="004E2E44"/>
    <w:rsid w:val="00517349"/>
    <w:rsid w:val="00554DD9"/>
    <w:rsid w:val="00570245"/>
    <w:rsid w:val="00580CCF"/>
    <w:rsid w:val="00585FEE"/>
    <w:rsid w:val="005A63F9"/>
    <w:rsid w:val="005A7EE1"/>
    <w:rsid w:val="005B2365"/>
    <w:rsid w:val="005C6DCB"/>
    <w:rsid w:val="005C7619"/>
    <w:rsid w:val="005E78C8"/>
    <w:rsid w:val="00607251"/>
    <w:rsid w:val="00615599"/>
    <w:rsid w:val="00621F0E"/>
    <w:rsid w:val="00634979"/>
    <w:rsid w:val="00650C79"/>
    <w:rsid w:val="0065552B"/>
    <w:rsid w:val="00682C0B"/>
    <w:rsid w:val="006B7448"/>
    <w:rsid w:val="007348EB"/>
    <w:rsid w:val="007401D4"/>
    <w:rsid w:val="00763C93"/>
    <w:rsid w:val="00780B23"/>
    <w:rsid w:val="00795460"/>
    <w:rsid w:val="007D47AA"/>
    <w:rsid w:val="007E253D"/>
    <w:rsid w:val="00835582"/>
    <w:rsid w:val="00881741"/>
    <w:rsid w:val="0089491A"/>
    <w:rsid w:val="008A0AC0"/>
    <w:rsid w:val="008F437C"/>
    <w:rsid w:val="00955B2B"/>
    <w:rsid w:val="0098768E"/>
    <w:rsid w:val="009A048F"/>
    <w:rsid w:val="009C4753"/>
    <w:rsid w:val="009D38B4"/>
    <w:rsid w:val="009D5A24"/>
    <w:rsid w:val="009F7A51"/>
    <w:rsid w:val="00A3705A"/>
    <w:rsid w:val="00A564F1"/>
    <w:rsid w:val="00A9255A"/>
    <w:rsid w:val="00AB2873"/>
    <w:rsid w:val="00AB3D9A"/>
    <w:rsid w:val="00AB66E2"/>
    <w:rsid w:val="00AD527E"/>
    <w:rsid w:val="00AE53CC"/>
    <w:rsid w:val="00AF6CBB"/>
    <w:rsid w:val="00B409E1"/>
    <w:rsid w:val="00B52887"/>
    <w:rsid w:val="00B5290A"/>
    <w:rsid w:val="00B56EF2"/>
    <w:rsid w:val="00B95127"/>
    <w:rsid w:val="00BC6610"/>
    <w:rsid w:val="00BF7736"/>
    <w:rsid w:val="00C476C2"/>
    <w:rsid w:val="00C5063B"/>
    <w:rsid w:val="00C5377E"/>
    <w:rsid w:val="00C802BE"/>
    <w:rsid w:val="00C9669C"/>
    <w:rsid w:val="00C97F55"/>
    <w:rsid w:val="00CB639A"/>
    <w:rsid w:val="00CF166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B4310"/>
    <w:rsid w:val="00ED4E1D"/>
    <w:rsid w:val="00EE7218"/>
    <w:rsid w:val="00F23EE1"/>
    <w:rsid w:val="00F42421"/>
    <w:rsid w:val="00F666A9"/>
    <w:rsid w:val="00FA2D90"/>
    <w:rsid w:val="00FB0FE5"/>
    <w:rsid w:val="00FB3DA6"/>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3F2765B-332D-476A-A7EF-5F86B72F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93190">
      <w:bodyDiv w:val="1"/>
      <w:marLeft w:val="0"/>
      <w:marRight w:val="0"/>
      <w:marTop w:val="0"/>
      <w:marBottom w:val="0"/>
      <w:divBdr>
        <w:top w:val="none" w:sz="0" w:space="0" w:color="auto"/>
        <w:left w:val="none" w:sz="0" w:space="0" w:color="auto"/>
        <w:bottom w:val="none" w:sz="0" w:space="0" w:color="auto"/>
        <w:right w:val="none" w:sz="0" w:space="0" w:color="auto"/>
      </w:divBdr>
    </w:div>
    <w:div w:id="18496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is.ru/our-firm/price/" TargetMode="External"/><Relationship Id="rId13" Type="http://schemas.openxmlformats.org/officeDocument/2006/relationships/hyperlink" Target="http://law.2gis.ru/advert-rules/technical-requir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advert-rules/requiremen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ru/api-rules/" TargetMode="External"/><Relationship Id="rId5" Type="http://schemas.openxmlformats.org/officeDocument/2006/relationships/webSettings" Target="webSettings.xml"/><Relationship Id="rId15" Type="http://schemas.openxmlformats.org/officeDocument/2006/relationships/hyperlink" Target="mailto:comstat@2gis.ru" TargetMode="External"/><Relationship Id="rId10" Type="http://schemas.openxmlformats.org/officeDocument/2006/relationships/hyperlink" Target="http://law.2gis.ru/rul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law.2gis.ru/price-archives" TargetMode="External"/><Relationship Id="rId14" Type="http://schemas.openxmlformats.org/officeDocument/2006/relationships/hyperlink" Target="http://law.2gis.ru/information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AB774A" w:rsidP="00AB774A">
          <w:pPr>
            <w:pStyle w:val="73AF8763F8B5408CA7DC35C149078C7511"/>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AB774A" w:rsidP="00AB774A">
          <w:pPr>
            <w:pStyle w:val="A90D31A536214A0A9B4BEAEB3315079310"/>
          </w:pPr>
          <w:r w:rsidRPr="00144960">
            <w:rPr>
              <w:rStyle w:val="a3"/>
              <w:rFonts w:ascii="Times New Roman" w:hAnsi="Times New Roman" w:cs="Times New Roman"/>
              <w:b/>
              <w:lang w:val="ru-RU"/>
            </w:rPr>
            <w:t>нск</w:t>
          </w:r>
        </w:p>
      </w:docPartBody>
    </w:docPart>
    <w:docPart>
      <w:docPartPr>
        <w:name w:val="E0633F8DAE4A40A1B6EFD9EE87A1ABD9"/>
        <w:category>
          <w:name w:val="Общие"/>
          <w:gallery w:val="placeholder"/>
        </w:category>
        <w:types>
          <w:type w:val="bbPlcHdr"/>
        </w:types>
        <w:behaviors>
          <w:behavior w:val="content"/>
        </w:behaviors>
        <w:guid w:val="{5F257A8E-B65C-4D70-B8D2-8A3E7A5533B6}"/>
      </w:docPartPr>
      <w:docPartBody>
        <w:p w:rsidR="0013620D" w:rsidRDefault="00FF715F" w:rsidP="00FF715F">
          <w:pPr>
            <w:pStyle w:val="E0633F8DAE4A40A1B6EFD9EE87A1ABD9"/>
          </w:pPr>
          <w:r w:rsidRPr="007B709F">
            <w:rPr>
              <w:rStyle w:val="a3"/>
            </w:rPr>
            <w:t>Место для ввода текста.</w:t>
          </w:r>
        </w:p>
      </w:docPartBody>
    </w:docPart>
    <w:docPart>
      <w:docPartPr>
        <w:name w:val="D695419300E347B282807C8BE4076BCD"/>
        <w:category>
          <w:name w:val="Общие"/>
          <w:gallery w:val="placeholder"/>
        </w:category>
        <w:types>
          <w:type w:val="bbPlcHdr"/>
        </w:types>
        <w:behaviors>
          <w:behavior w:val="content"/>
        </w:behaviors>
        <w:guid w:val="{4BF162EE-DA6D-4603-AAF9-CD6FF67AE786}"/>
      </w:docPartPr>
      <w:docPartBody>
        <w:p w:rsidR="0013620D" w:rsidRDefault="00FF715F" w:rsidP="00FF715F">
          <w:pPr>
            <w:pStyle w:val="D695419300E347B282807C8BE4076BCD"/>
          </w:pPr>
          <w:r w:rsidRPr="007B709F">
            <w:rPr>
              <w:rStyle w:val="a3"/>
            </w:rPr>
            <w:t>Место для ввода текста.</w:t>
          </w:r>
        </w:p>
      </w:docPartBody>
    </w:docPart>
    <w:docPart>
      <w:docPartPr>
        <w:name w:val="36C047C71DBA415B94B5EF172D4181C7"/>
        <w:category>
          <w:name w:val="Общие"/>
          <w:gallery w:val="placeholder"/>
        </w:category>
        <w:types>
          <w:type w:val="bbPlcHdr"/>
        </w:types>
        <w:behaviors>
          <w:behavior w:val="content"/>
        </w:behaviors>
        <w:guid w:val="{D07BFBE5-6BD9-427C-8383-FD886F34C87F}"/>
      </w:docPartPr>
      <w:docPartBody>
        <w:p w:rsidR="0013620D" w:rsidRDefault="00FF715F" w:rsidP="00FF715F">
          <w:pPr>
            <w:pStyle w:val="36C047C71DBA415B94B5EF172D4181C7"/>
          </w:pPr>
          <w:r w:rsidRPr="007B709F">
            <w:rPr>
              <w:rStyle w:val="a3"/>
            </w:rPr>
            <w:t>Место для ввода текста.</w:t>
          </w:r>
        </w:p>
      </w:docPartBody>
    </w:docPart>
    <w:docPart>
      <w:docPartPr>
        <w:name w:val="F6D2D2B8563949499BDDC833D3C0011B"/>
        <w:category>
          <w:name w:val="Общие"/>
          <w:gallery w:val="placeholder"/>
        </w:category>
        <w:types>
          <w:type w:val="bbPlcHdr"/>
        </w:types>
        <w:behaviors>
          <w:behavior w:val="content"/>
        </w:behaviors>
        <w:guid w:val="{76CFEF7A-4DE6-4DE2-BB4B-6BA8387B2E07}"/>
      </w:docPartPr>
      <w:docPartBody>
        <w:p w:rsidR="0013620D" w:rsidRDefault="00AB774A" w:rsidP="00AB774A">
          <w:pPr>
            <w:pStyle w:val="F6D2D2B8563949499BDDC833D3C0011B3"/>
          </w:pPr>
          <w:r w:rsidRPr="00D30C49">
            <w:rPr>
              <w:rFonts w:ascii="Times New Roman" w:hAnsi="Times New Roman" w:cs="Times New Roman"/>
              <w:b/>
              <w:lang w:val="ru-RU"/>
            </w:rPr>
            <w:t>2 ГИС</w:t>
          </w:r>
        </w:p>
      </w:docPartBody>
    </w:docPart>
    <w:docPart>
      <w:docPartPr>
        <w:name w:val="39BE954C2C3343D49F74CE6158416866"/>
        <w:category>
          <w:name w:val="Общие"/>
          <w:gallery w:val="placeholder"/>
        </w:category>
        <w:types>
          <w:type w:val="bbPlcHdr"/>
        </w:types>
        <w:behaviors>
          <w:behavior w:val="content"/>
        </w:behaviors>
        <w:guid w:val="{4F993B99-2392-4985-84E0-90D1B3CA2311}"/>
      </w:docPartPr>
      <w:docPartBody>
        <w:p w:rsidR="0013620D" w:rsidRDefault="00FF715F" w:rsidP="00FF715F">
          <w:pPr>
            <w:pStyle w:val="39BE954C2C3343D49F74CE6158416866"/>
          </w:pPr>
          <w:r w:rsidRPr="007B709F">
            <w:rPr>
              <w:rStyle w:val="a3"/>
            </w:rPr>
            <w:t>Место для ввода текста.</w:t>
          </w:r>
        </w:p>
      </w:docPartBody>
    </w:docPart>
    <w:docPart>
      <w:docPartPr>
        <w:name w:val="4A1A885626AF463490F15B9DE919ADA5"/>
        <w:category>
          <w:name w:val="Общие"/>
          <w:gallery w:val="placeholder"/>
        </w:category>
        <w:types>
          <w:type w:val="bbPlcHdr"/>
        </w:types>
        <w:behaviors>
          <w:behavior w:val="content"/>
        </w:behaviors>
        <w:guid w:val="{5D635716-54A5-41DD-866C-0C226079B4AC}"/>
      </w:docPartPr>
      <w:docPartBody>
        <w:p w:rsidR="0013620D" w:rsidRDefault="00AB774A" w:rsidP="00AB774A">
          <w:pPr>
            <w:pStyle w:val="4A1A885626AF463490F15B9DE919ADA53"/>
          </w:pPr>
          <w:r w:rsidRPr="00D30C49">
            <w:rPr>
              <w:rFonts w:ascii="Times New Roman" w:hAnsi="Times New Roman" w:cs="Times New Roman"/>
              <w:b/>
              <w:lang w:val="ru-RU"/>
            </w:rPr>
            <w:t>Петрова</w:t>
          </w:r>
        </w:p>
      </w:docPartBody>
    </w:docPart>
    <w:docPart>
      <w:docPartPr>
        <w:name w:val="DD1B3C84719C47C490741AC74B71D243"/>
        <w:category>
          <w:name w:val="Общие"/>
          <w:gallery w:val="placeholder"/>
        </w:category>
        <w:types>
          <w:type w:val="bbPlcHdr"/>
        </w:types>
        <w:behaviors>
          <w:behavior w:val="content"/>
        </w:behaviors>
        <w:guid w:val="{C9587BED-9C95-4CCA-BBAA-6D206B1CFBD7}"/>
      </w:docPartPr>
      <w:docPartBody>
        <w:p w:rsidR="0013620D" w:rsidRDefault="00AB774A" w:rsidP="00AB774A">
          <w:pPr>
            <w:pStyle w:val="DD1B3C84719C47C490741AC74B71D2433"/>
          </w:pPr>
          <w:r w:rsidRPr="00D30C49">
            <w:rPr>
              <w:rFonts w:ascii="Times New Roman" w:hAnsi="Times New Roman" w:cs="Times New Roman"/>
              <w:b/>
              <w:lang w:val="ru-RU"/>
            </w:rPr>
            <w:t>устава</w:t>
          </w:r>
        </w:p>
      </w:docPartBody>
    </w:docPart>
    <w:docPart>
      <w:docPartPr>
        <w:name w:val="F4BCF589A8DD430EBAEA01201FCA5CD9"/>
        <w:category>
          <w:name w:val="Общие"/>
          <w:gallery w:val="placeholder"/>
        </w:category>
        <w:types>
          <w:type w:val="bbPlcHdr"/>
        </w:types>
        <w:behaviors>
          <w:behavior w:val="content"/>
        </w:behaviors>
        <w:guid w:val="{A5DD9EAE-A8A4-4EAD-8607-E3EAB4F36A29}"/>
      </w:docPartPr>
      <w:docPartBody>
        <w:p w:rsidR="0013620D" w:rsidRDefault="00AB774A" w:rsidP="00AB774A">
          <w:pPr>
            <w:pStyle w:val="F4BCF589A8DD430EBAEA01201FCA5CD93"/>
          </w:pPr>
          <w:r w:rsidRPr="00D30C49">
            <w:rPr>
              <w:rFonts w:ascii="Times New Roman" w:hAnsi="Times New Roman" w:cs="Times New Roman"/>
              <w:b/>
              <w:lang w:val="ru-RU"/>
            </w:rPr>
            <w:t>клиент</w:t>
          </w:r>
        </w:p>
      </w:docPartBody>
    </w:docPart>
    <w:docPart>
      <w:docPartPr>
        <w:name w:val="1F7E9757B8B64E3684EC9B5AE8792DDA"/>
        <w:category>
          <w:name w:val="Общие"/>
          <w:gallery w:val="placeholder"/>
        </w:category>
        <w:types>
          <w:type w:val="bbPlcHdr"/>
        </w:types>
        <w:behaviors>
          <w:behavior w:val="content"/>
        </w:behaviors>
        <w:guid w:val="{FB577945-B232-417F-9437-8933805F22CC}"/>
      </w:docPartPr>
      <w:docPartBody>
        <w:p w:rsidR="0013620D" w:rsidRDefault="00AB774A" w:rsidP="00AB774A">
          <w:pPr>
            <w:pStyle w:val="1F7E9757B8B64E3684EC9B5AE8792DDA3"/>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4F5DCB5C6B5F48C0B35F2B8CF942EB68"/>
        <w:category>
          <w:name w:val="Общие"/>
          <w:gallery w:val="placeholder"/>
        </w:category>
        <w:types>
          <w:type w:val="bbPlcHdr"/>
        </w:types>
        <w:behaviors>
          <w:behavior w:val="content"/>
        </w:behaviors>
        <w:guid w:val="{B6B12F3D-0016-4B34-B467-8BA2A7721971}"/>
      </w:docPartPr>
      <w:docPartBody>
        <w:p w:rsidR="0013620D" w:rsidRDefault="00AB774A" w:rsidP="00AB774A">
          <w:pPr>
            <w:pStyle w:val="4F5DCB5C6B5F48C0B35F2B8CF942EB683"/>
          </w:pPr>
          <w:r w:rsidRPr="00D30C49">
            <w:rPr>
              <w:rFonts w:ascii="Times New Roman" w:hAnsi="Times New Roman" w:cs="Times New Roman"/>
              <w:b/>
              <w:lang w:val="ru-RU"/>
            </w:rPr>
            <w:t>Иванова</w:t>
          </w:r>
        </w:p>
      </w:docPartBody>
    </w:docPart>
    <w:docPart>
      <w:docPartPr>
        <w:name w:val="5D31FB422AB840768B87D1621CF94249"/>
        <w:category>
          <w:name w:val="Общие"/>
          <w:gallery w:val="placeholder"/>
        </w:category>
        <w:types>
          <w:type w:val="bbPlcHdr"/>
        </w:types>
        <w:behaviors>
          <w:behavior w:val="content"/>
        </w:behaviors>
        <w:guid w:val="{BCDFD7E3-8EDB-4BBE-B80C-B322B61ACAFE}"/>
      </w:docPartPr>
      <w:docPartBody>
        <w:p w:rsidR="0013620D" w:rsidRDefault="00AB774A" w:rsidP="00AB774A">
          <w:pPr>
            <w:pStyle w:val="5D31FB422AB840768B87D1621CF942493"/>
          </w:pPr>
          <w:r w:rsidRPr="00D30C49">
            <w:rPr>
              <w:rFonts w:ascii="Times New Roman" w:hAnsi="Times New Roman" w:cs="Times New Roman"/>
              <w:b/>
              <w:lang w:val="ru-RU"/>
            </w:rPr>
            <w:t>устава</w:t>
          </w:r>
        </w:p>
      </w:docPartBody>
    </w:docPart>
    <w:docPart>
      <w:docPartPr>
        <w:name w:val="8138CBEE394C4613BA68F822A587DACD"/>
        <w:category>
          <w:name w:val="Общие"/>
          <w:gallery w:val="placeholder"/>
        </w:category>
        <w:types>
          <w:type w:val="bbPlcHdr"/>
        </w:types>
        <w:behaviors>
          <w:behavior w:val="content"/>
        </w:behaviors>
        <w:guid w:val="{623C6172-D96E-4FFE-BF30-27CE5A70812D}"/>
      </w:docPartPr>
      <w:docPartBody>
        <w:p w:rsidR="0013620D" w:rsidRDefault="00AB774A" w:rsidP="00AB774A">
          <w:pPr>
            <w:pStyle w:val="8138CBEE394C4613BA68F822A587DACD3"/>
          </w:pPr>
          <w:r w:rsidRPr="00DB3135">
            <w:rPr>
              <w:rFonts w:ascii="Times New Roman" w:hAnsi="Times New Roman" w:cs="Times New Roman"/>
              <w:b/>
              <w:lang w:val="ru-RU"/>
            </w:rPr>
            <w:t>2 ГИС</w:t>
          </w:r>
        </w:p>
      </w:docPartBody>
    </w:docPart>
    <w:docPart>
      <w:docPartPr>
        <w:name w:val="C81B1AF8FC5C45EA810ECC80EF0D11DD"/>
        <w:category>
          <w:name w:val="Общие"/>
          <w:gallery w:val="placeholder"/>
        </w:category>
        <w:types>
          <w:type w:val="bbPlcHdr"/>
        </w:types>
        <w:behaviors>
          <w:behavior w:val="content"/>
        </w:behaviors>
        <w:guid w:val="{A0BC356A-C1D1-4A81-A623-55E090FFA222}"/>
      </w:docPartPr>
      <w:docPartBody>
        <w:p w:rsidR="0013620D" w:rsidRDefault="00FF715F" w:rsidP="00FF715F">
          <w:pPr>
            <w:pStyle w:val="C81B1AF8FC5C45EA810ECC80EF0D11DD"/>
          </w:pPr>
          <w:r w:rsidRPr="007B709F">
            <w:rPr>
              <w:rStyle w:val="a3"/>
            </w:rPr>
            <w:t>Место для ввода текста.</w:t>
          </w:r>
        </w:p>
      </w:docPartBody>
    </w:docPart>
    <w:docPart>
      <w:docPartPr>
        <w:name w:val="DAFCDB4B0C92412AA69A6FB4D9A5B397"/>
        <w:category>
          <w:name w:val="Общие"/>
          <w:gallery w:val="placeholder"/>
        </w:category>
        <w:types>
          <w:type w:val="bbPlcHdr"/>
        </w:types>
        <w:behaviors>
          <w:behavior w:val="content"/>
        </w:behaviors>
        <w:guid w:val="{903B9E36-8391-41E0-BF7F-AABB40C87930}"/>
      </w:docPartPr>
      <w:docPartBody>
        <w:p w:rsidR="0013620D" w:rsidRDefault="00AB774A" w:rsidP="00AB774A">
          <w:pPr>
            <w:pStyle w:val="DAFCDB4B0C92412AA69A6FB4D9A5B3973"/>
          </w:pPr>
          <w:r w:rsidRPr="00DB3135">
            <w:rPr>
              <w:rFonts w:ascii="Times New Roman" w:hAnsi="Times New Roman" w:cs="Times New Roman"/>
              <w:b/>
              <w:lang w:val="ru-RU"/>
            </w:rPr>
            <w:t>Петрова</w:t>
          </w:r>
        </w:p>
      </w:docPartBody>
    </w:docPart>
    <w:docPart>
      <w:docPartPr>
        <w:name w:val="61A079A7C3E241408FA5090AF14DABFB"/>
        <w:category>
          <w:name w:val="Общие"/>
          <w:gallery w:val="placeholder"/>
        </w:category>
        <w:types>
          <w:type w:val="bbPlcHdr"/>
        </w:types>
        <w:behaviors>
          <w:behavior w:val="content"/>
        </w:behaviors>
        <w:guid w:val="{B3947BB6-A07C-4B8C-86D1-2F110A4ACEE2}"/>
      </w:docPartPr>
      <w:docPartBody>
        <w:p w:rsidR="0013620D" w:rsidRDefault="00AB774A" w:rsidP="00AB774A">
          <w:pPr>
            <w:pStyle w:val="61A079A7C3E241408FA5090AF14DABFB3"/>
          </w:pPr>
          <w:r w:rsidRPr="00DB3135">
            <w:rPr>
              <w:rFonts w:ascii="Times New Roman" w:hAnsi="Times New Roman" w:cs="Times New Roman"/>
              <w:b/>
              <w:lang w:val="ru-RU"/>
            </w:rPr>
            <w:t>устава</w:t>
          </w:r>
        </w:p>
      </w:docPartBody>
    </w:docPart>
    <w:docPart>
      <w:docPartPr>
        <w:name w:val="DF1DF27F94064597A5BAAB20795BDA7D"/>
        <w:category>
          <w:name w:val="Общие"/>
          <w:gallery w:val="placeholder"/>
        </w:category>
        <w:types>
          <w:type w:val="bbPlcHdr"/>
        </w:types>
        <w:behaviors>
          <w:behavior w:val="content"/>
        </w:behaviors>
        <w:guid w:val="{380A7BE4-94EA-4B71-9440-924332335981}"/>
      </w:docPartPr>
      <w:docPartBody>
        <w:p w:rsidR="0013620D" w:rsidRDefault="00AB774A" w:rsidP="00AB774A">
          <w:pPr>
            <w:pStyle w:val="DF1DF27F94064597A5BAAB20795BDA7D3"/>
          </w:pPr>
          <w:r w:rsidRPr="00DB3135">
            <w:rPr>
              <w:rFonts w:ascii="Times New Roman" w:hAnsi="Times New Roman" w:cs="Times New Roman"/>
              <w:b/>
              <w:lang w:val="ru-RU"/>
            </w:rPr>
            <w:t>клиент</w:t>
          </w:r>
        </w:p>
      </w:docPartBody>
    </w:docPart>
    <w:docPart>
      <w:docPartPr>
        <w:name w:val="6009BFD7E37A4CE091BC3F4FFA761396"/>
        <w:category>
          <w:name w:val="Общие"/>
          <w:gallery w:val="placeholder"/>
        </w:category>
        <w:types>
          <w:type w:val="bbPlcHdr"/>
        </w:types>
        <w:behaviors>
          <w:behavior w:val="content"/>
        </w:behaviors>
        <w:guid w:val="{4AA1C481-3E4E-408A-AB79-56D452BEE5F0}"/>
      </w:docPartPr>
      <w:docPartBody>
        <w:p w:rsidR="0013620D" w:rsidRDefault="00AB774A" w:rsidP="00AB774A">
          <w:pPr>
            <w:pStyle w:val="6009BFD7E37A4CE091BC3F4FFA7613963"/>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0C079645D8D14B53837922167D757E35"/>
        <w:category>
          <w:name w:val="Общие"/>
          <w:gallery w:val="placeholder"/>
        </w:category>
        <w:types>
          <w:type w:val="bbPlcHdr"/>
        </w:types>
        <w:behaviors>
          <w:behavior w:val="content"/>
        </w:behaviors>
        <w:guid w:val="{C24C853A-AAEF-416C-8637-0DD8B0499220}"/>
      </w:docPartPr>
      <w:docPartBody>
        <w:p w:rsidR="0013620D" w:rsidRDefault="00AB774A" w:rsidP="00AB774A">
          <w:pPr>
            <w:pStyle w:val="0C079645D8D14B53837922167D757E353"/>
          </w:pPr>
          <w:r w:rsidRPr="00DB3135">
            <w:rPr>
              <w:rFonts w:ascii="Times New Roman" w:hAnsi="Times New Roman" w:cs="Times New Roman"/>
              <w:b/>
              <w:lang w:val="ru-RU"/>
            </w:rPr>
            <w:t>Иванова</w:t>
          </w:r>
        </w:p>
      </w:docPartBody>
    </w:docPart>
    <w:docPart>
      <w:docPartPr>
        <w:name w:val="6B91A4164F9844D7B9FEA89CDD3C9D4F"/>
        <w:category>
          <w:name w:val="Общие"/>
          <w:gallery w:val="placeholder"/>
        </w:category>
        <w:types>
          <w:type w:val="bbPlcHdr"/>
        </w:types>
        <w:behaviors>
          <w:behavior w:val="content"/>
        </w:behaviors>
        <w:guid w:val="{30F26E04-B013-4949-A0B1-7359159FBFA5}"/>
      </w:docPartPr>
      <w:docPartBody>
        <w:p w:rsidR="0013620D" w:rsidRDefault="00AB774A" w:rsidP="00AB774A">
          <w:pPr>
            <w:pStyle w:val="6B91A4164F9844D7B9FEA89CDD3C9D4F3"/>
          </w:pPr>
          <w:r w:rsidRPr="00DB3135">
            <w:rPr>
              <w:rFonts w:ascii="Times New Roman" w:hAnsi="Times New Roman" w:cs="Times New Roman"/>
              <w:b/>
              <w:lang w:val="ru-RU"/>
            </w:rPr>
            <w:t>устава</w:t>
          </w:r>
        </w:p>
      </w:docPartBody>
    </w:docPart>
    <w:docPart>
      <w:docPartPr>
        <w:name w:val="860A342230B24A34BE6EF3FCA6B17229"/>
        <w:category>
          <w:name w:val="Общие"/>
          <w:gallery w:val="placeholder"/>
        </w:category>
        <w:types>
          <w:type w:val="bbPlcHdr"/>
        </w:types>
        <w:behaviors>
          <w:behavior w:val="content"/>
        </w:behaviors>
        <w:guid w:val="{130AD5B5-AFD7-4BBA-9EEA-02E5F97555EE}"/>
      </w:docPartPr>
      <w:docPartBody>
        <w:p w:rsidR="0013620D" w:rsidRDefault="00FF715F" w:rsidP="00FF715F">
          <w:pPr>
            <w:pStyle w:val="860A342230B24A34BE6EF3FCA6B17229"/>
          </w:pPr>
          <w:r w:rsidRPr="007B709F">
            <w:rPr>
              <w:rStyle w:val="a3"/>
            </w:rPr>
            <w:t>Место для ввода текста.</w:t>
          </w:r>
        </w:p>
      </w:docPartBody>
    </w:docPart>
    <w:docPart>
      <w:docPartPr>
        <w:name w:val="1C27AAC88F7C4916AA442729A6D072BB"/>
        <w:category>
          <w:name w:val="Общие"/>
          <w:gallery w:val="placeholder"/>
        </w:category>
        <w:types>
          <w:type w:val="bbPlcHdr"/>
        </w:types>
        <w:behaviors>
          <w:behavior w:val="content"/>
        </w:behaviors>
        <w:guid w:val="{FCE2E6ED-B169-43D5-A033-6F446FFA2F2D}"/>
      </w:docPartPr>
      <w:docPartBody>
        <w:p w:rsidR="0013620D" w:rsidRDefault="00FF715F" w:rsidP="00FF715F">
          <w:pPr>
            <w:pStyle w:val="1C27AAC88F7C4916AA442729A6D072BB"/>
          </w:pPr>
          <w:r w:rsidRPr="007B709F">
            <w:rPr>
              <w:rStyle w:val="a3"/>
            </w:rPr>
            <w:t>Место для ввода текста.</w:t>
          </w:r>
        </w:p>
      </w:docPartBody>
    </w:docPart>
    <w:docPart>
      <w:docPartPr>
        <w:name w:val="EE19006F8D604C178576ADF95BE76C9A"/>
        <w:category>
          <w:name w:val="Общие"/>
          <w:gallery w:val="placeholder"/>
        </w:category>
        <w:types>
          <w:type w:val="bbPlcHdr"/>
        </w:types>
        <w:behaviors>
          <w:behavior w:val="content"/>
        </w:behaviors>
        <w:guid w:val="{521CE033-26B1-49C1-A8CF-D70819FC0C75}"/>
      </w:docPartPr>
      <w:docPartBody>
        <w:p w:rsidR="0013620D" w:rsidRDefault="00FF715F" w:rsidP="00FF715F">
          <w:pPr>
            <w:pStyle w:val="EE19006F8D604C178576ADF95BE76C9A"/>
          </w:pPr>
          <w:r w:rsidRPr="007B709F">
            <w:rPr>
              <w:rStyle w:val="a3"/>
            </w:rPr>
            <w:t>Место для ввода текста.</w:t>
          </w:r>
        </w:p>
      </w:docPartBody>
    </w:docPart>
    <w:docPart>
      <w:docPartPr>
        <w:name w:val="4A606E5FDB7F44F1A40FDE493FEBCD5E"/>
        <w:category>
          <w:name w:val="Общие"/>
          <w:gallery w:val="placeholder"/>
        </w:category>
        <w:types>
          <w:type w:val="bbPlcHdr"/>
        </w:types>
        <w:behaviors>
          <w:behavior w:val="content"/>
        </w:behaviors>
        <w:guid w:val="{F4DB20BA-ACEE-4231-9F2E-E44B4A88CB74}"/>
      </w:docPartPr>
      <w:docPartBody>
        <w:p w:rsidR="0013620D" w:rsidRDefault="00FF715F" w:rsidP="00FF715F">
          <w:pPr>
            <w:pStyle w:val="4A606E5FDB7F44F1A40FDE493FEBCD5E"/>
          </w:pPr>
          <w:r w:rsidRPr="004171FF">
            <w:rPr>
              <w:rStyle w:val="a3"/>
            </w:rPr>
            <w:t>Место для ввода текста.</w:t>
          </w:r>
        </w:p>
      </w:docPartBody>
    </w:docPart>
    <w:docPart>
      <w:docPartPr>
        <w:name w:val="A449E05149744618A2395368D47CF2ED"/>
        <w:category>
          <w:name w:val="Общие"/>
          <w:gallery w:val="placeholder"/>
        </w:category>
        <w:types>
          <w:type w:val="bbPlcHdr"/>
        </w:types>
        <w:behaviors>
          <w:behavior w:val="content"/>
        </w:behaviors>
        <w:guid w:val="{5F75D38C-5A6D-421E-805C-369AB9D91D0D}"/>
      </w:docPartPr>
      <w:docPartBody>
        <w:p w:rsidR="0013620D" w:rsidRDefault="00FF715F" w:rsidP="00FF715F">
          <w:pPr>
            <w:pStyle w:val="A449E05149744618A2395368D47CF2ED"/>
          </w:pPr>
          <w:r w:rsidRPr="004171FF">
            <w:rPr>
              <w:rStyle w:val="a3"/>
            </w:rPr>
            <w:t>Место для ввода текста.</w:t>
          </w:r>
        </w:p>
      </w:docPartBody>
    </w:docPart>
    <w:docPart>
      <w:docPartPr>
        <w:name w:val="6C93F89D6EC94811AE504DD9D84B5428"/>
        <w:category>
          <w:name w:val="Общие"/>
          <w:gallery w:val="placeholder"/>
        </w:category>
        <w:types>
          <w:type w:val="bbPlcHdr"/>
        </w:types>
        <w:behaviors>
          <w:behavior w:val="content"/>
        </w:behaviors>
        <w:guid w:val="{D4D60974-2B6C-48A3-A213-9C287F1AB694}"/>
      </w:docPartPr>
      <w:docPartBody>
        <w:p w:rsidR="0013620D" w:rsidRDefault="00FF715F" w:rsidP="00FF715F">
          <w:pPr>
            <w:pStyle w:val="6C93F89D6EC94811AE504DD9D84B5428"/>
          </w:pPr>
          <w:r w:rsidRPr="004171FF">
            <w:rPr>
              <w:rStyle w:val="a3"/>
            </w:rPr>
            <w:t>Место для ввода текста.</w:t>
          </w:r>
        </w:p>
      </w:docPartBody>
    </w:docPart>
    <w:docPart>
      <w:docPartPr>
        <w:name w:val="75BFB03CE5A54B408C4D804C6F7F2560"/>
        <w:category>
          <w:name w:val="Общие"/>
          <w:gallery w:val="placeholder"/>
        </w:category>
        <w:types>
          <w:type w:val="bbPlcHdr"/>
        </w:types>
        <w:behaviors>
          <w:behavior w:val="content"/>
        </w:behaviors>
        <w:guid w:val="{16E239E3-30FA-4DA8-9EA0-0CB778558A3F}"/>
      </w:docPartPr>
      <w:docPartBody>
        <w:p w:rsidR="0013620D" w:rsidRDefault="00FF715F" w:rsidP="00FF715F">
          <w:pPr>
            <w:pStyle w:val="75BFB03CE5A54B408C4D804C6F7F2560"/>
          </w:pPr>
          <w:r w:rsidRPr="004171FF">
            <w:rPr>
              <w:rStyle w:val="a3"/>
            </w:rPr>
            <w:t>Место для ввода текста.</w:t>
          </w:r>
        </w:p>
      </w:docPartBody>
    </w:docPart>
    <w:docPart>
      <w:docPartPr>
        <w:name w:val="1C23293C69C64A089C563B8046B39545"/>
        <w:category>
          <w:name w:val="Общие"/>
          <w:gallery w:val="placeholder"/>
        </w:category>
        <w:types>
          <w:type w:val="bbPlcHdr"/>
        </w:types>
        <w:behaviors>
          <w:behavior w:val="content"/>
        </w:behaviors>
        <w:guid w:val="{255976B7-CFC3-41B3-8D38-DE20F39FD4A2}"/>
      </w:docPartPr>
      <w:docPartBody>
        <w:p w:rsidR="0013620D" w:rsidRDefault="00FF715F" w:rsidP="00FF715F">
          <w:pPr>
            <w:pStyle w:val="1C23293C69C64A089C563B8046B39545"/>
          </w:pPr>
          <w:r w:rsidRPr="007B709F">
            <w:rPr>
              <w:rStyle w:val="a3"/>
            </w:rPr>
            <w:t>Место для ввода текста.</w:t>
          </w:r>
        </w:p>
      </w:docPartBody>
    </w:docPart>
    <w:docPart>
      <w:docPartPr>
        <w:name w:val="2E889135183447309BDF300AB8555D14"/>
        <w:category>
          <w:name w:val="Общие"/>
          <w:gallery w:val="placeholder"/>
        </w:category>
        <w:types>
          <w:type w:val="bbPlcHdr"/>
        </w:types>
        <w:behaviors>
          <w:behavior w:val="content"/>
        </w:behaviors>
        <w:guid w:val="{AB1EB548-0A6F-4C75-B13F-80A52B99E628}"/>
      </w:docPartPr>
      <w:docPartBody>
        <w:p w:rsidR="0013620D" w:rsidRDefault="00FF715F" w:rsidP="00FF715F">
          <w:pPr>
            <w:pStyle w:val="2E889135183447309BDF300AB8555D14"/>
          </w:pPr>
          <w:r w:rsidRPr="004171FF">
            <w:rPr>
              <w:rStyle w:val="a3"/>
            </w:rPr>
            <w:t>Место для ввода текста.</w:t>
          </w:r>
        </w:p>
      </w:docPartBody>
    </w:docPart>
    <w:docPart>
      <w:docPartPr>
        <w:name w:val="1B9E6D15BC5846D28E2B0AB67A36EB47"/>
        <w:category>
          <w:name w:val="Общие"/>
          <w:gallery w:val="placeholder"/>
        </w:category>
        <w:types>
          <w:type w:val="bbPlcHdr"/>
        </w:types>
        <w:behaviors>
          <w:behavior w:val="content"/>
        </w:behaviors>
        <w:guid w:val="{9B1BB0BE-6486-462F-B014-A321B6B00EB6}"/>
      </w:docPartPr>
      <w:docPartBody>
        <w:p w:rsidR="0013620D" w:rsidRDefault="00AB774A" w:rsidP="00AB774A">
          <w:pPr>
            <w:pStyle w:val="1B9E6D15BC5846D28E2B0AB67A36EB473"/>
          </w:pPr>
          <w:r w:rsidRPr="00D30C49">
            <w:rPr>
              <w:b/>
            </w:rPr>
            <w:t>Д</w:t>
          </w:r>
          <w:r w:rsidRPr="00D30C49">
            <w:rPr>
              <w:rStyle w:val="a3"/>
              <w:b/>
            </w:rPr>
            <w:t>иректора</w:t>
          </w:r>
        </w:p>
      </w:docPartBody>
    </w:docPart>
    <w:docPart>
      <w:docPartPr>
        <w:name w:val="BC09C798E8F6432ABFDCF0C478F94041"/>
        <w:category>
          <w:name w:val="Общие"/>
          <w:gallery w:val="placeholder"/>
        </w:category>
        <w:types>
          <w:type w:val="bbPlcHdr"/>
        </w:types>
        <w:behaviors>
          <w:behavior w:val="content"/>
        </w:behaviors>
        <w:guid w:val="{F4D92733-9FA1-4F40-974E-E5E7CB4E2D8D}"/>
      </w:docPartPr>
      <w:docPartBody>
        <w:p w:rsidR="0013620D" w:rsidRDefault="00FF715F" w:rsidP="00FF715F">
          <w:pPr>
            <w:pStyle w:val="BC09C798E8F6432ABFDCF0C478F94041"/>
          </w:pPr>
          <w:r w:rsidRPr="004171FF">
            <w:rPr>
              <w:rStyle w:val="a3"/>
            </w:rPr>
            <w:t>Место для ввода текста.</w:t>
          </w:r>
        </w:p>
      </w:docPartBody>
    </w:docPart>
    <w:docPart>
      <w:docPartPr>
        <w:name w:val="F03605C32CC447758B124FD0E85DFFBF"/>
        <w:category>
          <w:name w:val="Общие"/>
          <w:gallery w:val="placeholder"/>
        </w:category>
        <w:types>
          <w:type w:val="bbPlcHdr"/>
        </w:types>
        <w:behaviors>
          <w:behavior w:val="content"/>
        </w:behaviors>
        <w:guid w:val="{A933BE56-237F-4905-B78C-B26DA49B13DB}"/>
      </w:docPartPr>
      <w:docPartBody>
        <w:p w:rsidR="0013620D" w:rsidRDefault="00FF715F" w:rsidP="00FF715F">
          <w:pPr>
            <w:pStyle w:val="F03605C32CC447758B124FD0E85DFFBF"/>
          </w:pPr>
          <w:r w:rsidRPr="004171FF">
            <w:rPr>
              <w:rStyle w:val="a3"/>
            </w:rPr>
            <w:t>Место для ввода текста.</w:t>
          </w:r>
        </w:p>
      </w:docPartBody>
    </w:docPart>
    <w:docPart>
      <w:docPartPr>
        <w:name w:val="EC54419FEBCC45E0925C6A8C59CF6EDD"/>
        <w:category>
          <w:name w:val="Общие"/>
          <w:gallery w:val="placeholder"/>
        </w:category>
        <w:types>
          <w:type w:val="bbPlcHdr"/>
        </w:types>
        <w:behaviors>
          <w:behavior w:val="content"/>
        </w:behaviors>
        <w:guid w:val="{E3585ADF-A36E-4A64-BCC6-34911CDC21CB}"/>
      </w:docPartPr>
      <w:docPartBody>
        <w:p w:rsidR="0013620D" w:rsidRDefault="00FF715F" w:rsidP="00FF715F">
          <w:pPr>
            <w:pStyle w:val="EC54419FEBCC45E0925C6A8C59CF6EDD"/>
          </w:pPr>
          <w:r w:rsidRPr="004171FF">
            <w:rPr>
              <w:rStyle w:val="a3"/>
            </w:rPr>
            <w:t>Место для ввода текста.</w:t>
          </w:r>
        </w:p>
      </w:docPartBody>
    </w:docPart>
    <w:docPart>
      <w:docPartPr>
        <w:name w:val="617431F9C2EE4202AB72DF5C57B1CF36"/>
        <w:category>
          <w:name w:val="Общие"/>
          <w:gallery w:val="placeholder"/>
        </w:category>
        <w:types>
          <w:type w:val="bbPlcHdr"/>
        </w:types>
        <w:behaviors>
          <w:behavior w:val="content"/>
        </w:behaviors>
        <w:guid w:val="{D78581C3-1C5A-4235-95A5-1B9C7199EAD9}"/>
      </w:docPartPr>
      <w:docPartBody>
        <w:p w:rsidR="0013620D" w:rsidRDefault="00FF715F" w:rsidP="00FF715F">
          <w:pPr>
            <w:pStyle w:val="617431F9C2EE4202AB72DF5C57B1CF36"/>
          </w:pPr>
          <w:r w:rsidRPr="004171FF">
            <w:rPr>
              <w:rStyle w:val="a3"/>
            </w:rPr>
            <w:t>Место для ввода текста.</w:t>
          </w:r>
        </w:p>
      </w:docPartBody>
    </w:docPart>
    <w:docPart>
      <w:docPartPr>
        <w:name w:val="662A4999101648C28C6F476F507210B0"/>
        <w:category>
          <w:name w:val="Общие"/>
          <w:gallery w:val="placeholder"/>
        </w:category>
        <w:types>
          <w:type w:val="bbPlcHdr"/>
        </w:types>
        <w:behaviors>
          <w:behavior w:val="content"/>
        </w:behaviors>
        <w:guid w:val="{33CEC371-96E0-4854-86B1-0CA2AA92F37B}"/>
      </w:docPartPr>
      <w:docPartBody>
        <w:p w:rsidR="0013620D" w:rsidRDefault="00FF715F" w:rsidP="00FF715F">
          <w:pPr>
            <w:pStyle w:val="662A4999101648C28C6F476F507210B0"/>
          </w:pPr>
          <w:r w:rsidRPr="004171FF">
            <w:rPr>
              <w:rStyle w:val="a3"/>
            </w:rPr>
            <w:t>Место для ввода текста.</w:t>
          </w:r>
        </w:p>
      </w:docPartBody>
    </w:docPart>
    <w:docPart>
      <w:docPartPr>
        <w:name w:val="C06A411B7499468C95F7C7AAA541A25F"/>
        <w:category>
          <w:name w:val="Общие"/>
          <w:gallery w:val="placeholder"/>
        </w:category>
        <w:types>
          <w:type w:val="bbPlcHdr"/>
        </w:types>
        <w:behaviors>
          <w:behavior w:val="content"/>
        </w:behaviors>
        <w:guid w:val="{150471D0-AF76-47FA-823A-0F610E984DFE}"/>
      </w:docPartPr>
      <w:docPartBody>
        <w:p w:rsidR="0013620D" w:rsidRDefault="00FF715F" w:rsidP="00FF715F">
          <w:pPr>
            <w:pStyle w:val="C06A411B7499468C95F7C7AAA541A25F"/>
          </w:pPr>
          <w:r w:rsidRPr="007B709F">
            <w:rPr>
              <w:rStyle w:val="a3"/>
            </w:rPr>
            <w:t>Место для ввода текста.</w:t>
          </w:r>
        </w:p>
      </w:docPartBody>
    </w:docPart>
    <w:docPart>
      <w:docPartPr>
        <w:name w:val="E88CC56C073446FFA9553337CAD4A8F9"/>
        <w:category>
          <w:name w:val="Общие"/>
          <w:gallery w:val="placeholder"/>
        </w:category>
        <w:types>
          <w:type w:val="bbPlcHdr"/>
        </w:types>
        <w:behaviors>
          <w:behavior w:val="content"/>
        </w:behaviors>
        <w:guid w:val="{CBD191F0-0471-4B8D-85E8-D38BABE095D2}"/>
      </w:docPartPr>
      <w:docPartBody>
        <w:p w:rsidR="0013620D" w:rsidRDefault="00FF715F" w:rsidP="00FF715F">
          <w:pPr>
            <w:pStyle w:val="E88CC56C073446FFA9553337CAD4A8F9"/>
          </w:pPr>
          <w:r w:rsidRPr="004171FF">
            <w:rPr>
              <w:rStyle w:val="a3"/>
            </w:rPr>
            <w:t>Место для ввода текста.</w:t>
          </w:r>
        </w:p>
      </w:docPartBody>
    </w:docPart>
    <w:docPart>
      <w:docPartPr>
        <w:name w:val="3E55516057A04C7387C0C23746F84952"/>
        <w:category>
          <w:name w:val="Общие"/>
          <w:gallery w:val="placeholder"/>
        </w:category>
        <w:types>
          <w:type w:val="bbPlcHdr"/>
        </w:types>
        <w:behaviors>
          <w:behavior w:val="content"/>
        </w:behaviors>
        <w:guid w:val="{12997A65-16CB-485D-84CA-B7256DEF3975}"/>
      </w:docPartPr>
      <w:docPartBody>
        <w:p w:rsidR="0013620D" w:rsidRDefault="00AB774A" w:rsidP="00AB774A">
          <w:pPr>
            <w:pStyle w:val="3E55516057A04C7387C0C23746F849523"/>
          </w:pPr>
          <w:r w:rsidRPr="00DB3135">
            <w:rPr>
              <w:b/>
            </w:rPr>
            <w:t>Д</w:t>
          </w:r>
          <w:r w:rsidRPr="00DB3135">
            <w:rPr>
              <w:rStyle w:val="a3"/>
              <w:b/>
            </w:rPr>
            <w:t>иректора</w:t>
          </w:r>
        </w:p>
      </w:docPartBody>
    </w:docPart>
    <w:docPart>
      <w:docPartPr>
        <w:name w:val="0FDA4112A7DC431B8BFC797475AB8406"/>
        <w:category>
          <w:name w:val="Общие"/>
          <w:gallery w:val="placeholder"/>
        </w:category>
        <w:types>
          <w:type w:val="bbPlcHdr"/>
        </w:types>
        <w:behaviors>
          <w:behavior w:val="content"/>
        </w:behaviors>
        <w:guid w:val="{51A32697-082C-4C65-85D3-0C7A21672A3B}"/>
      </w:docPartPr>
      <w:docPartBody>
        <w:p w:rsidR="0013620D" w:rsidRDefault="00FF715F" w:rsidP="00FF715F">
          <w:pPr>
            <w:pStyle w:val="0FDA4112A7DC431B8BFC797475AB8406"/>
          </w:pPr>
          <w:r w:rsidRPr="004171FF">
            <w:rPr>
              <w:rStyle w:val="a3"/>
            </w:rPr>
            <w:t>Место для ввода текста.</w:t>
          </w:r>
        </w:p>
      </w:docPartBody>
    </w:docPart>
    <w:docPart>
      <w:docPartPr>
        <w:name w:val="E4E2D96D7FB642978C591EDECD602B61"/>
        <w:category>
          <w:name w:val="Общие"/>
          <w:gallery w:val="placeholder"/>
        </w:category>
        <w:types>
          <w:type w:val="bbPlcHdr"/>
        </w:types>
        <w:behaviors>
          <w:behavior w:val="content"/>
        </w:behaviors>
        <w:guid w:val="{3311C46C-1C44-461C-85FE-652A632C15D0}"/>
      </w:docPartPr>
      <w:docPartBody>
        <w:p w:rsidR="0013620D" w:rsidRDefault="00AB774A" w:rsidP="00AB774A">
          <w:pPr>
            <w:pStyle w:val="E4E2D96D7FB642978C591EDECD602B613"/>
          </w:pPr>
          <w:r w:rsidRPr="002E5765">
            <w:rPr>
              <w:rFonts w:ascii="Times New Roman" w:hAnsi="Times New Roman" w:cs="Times New Roman"/>
              <w:b/>
              <w:lang w:val="ru-RU"/>
            </w:rPr>
            <w:t>2 ГИС</w:t>
          </w:r>
        </w:p>
      </w:docPartBody>
    </w:docPart>
    <w:docPart>
      <w:docPartPr>
        <w:name w:val="AEC44DB6DDCE4AE78B7861DC5816F547"/>
        <w:category>
          <w:name w:val="Общие"/>
          <w:gallery w:val="placeholder"/>
        </w:category>
        <w:types>
          <w:type w:val="bbPlcHdr"/>
        </w:types>
        <w:behaviors>
          <w:behavior w:val="content"/>
        </w:behaviors>
        <w:guid w:val="{386523BB-D57B-472D-A5C0-99E9DE688EC7}"/>
      </w:docPartPr>
      <w:docPartBody>
        <w:p w:rsidR="0013620D" w:rsidRDefault="00FF715F" w:rsidP="00FF715F">
          <w:pPr>
            <w:pStyle w:val="AEC44DB6DDCE4AE78B7861DC5816F547"/>
          </w:pPr>
          <w:r w:rsidRPr="007B709F">
            <w:rPr>
              <w:rStyle w:val="a3"/>
            </w:rPr>
            <w:t>Место для ввода текста.</w:t>
          </w:r>
        </w:p>
      </w:docPartBody>
    </w:docPart>
    <w:docPart>
      <w:docPartPr>
        <w:name w:val="36CF57D826E54278A159B8BC98BE4922"/>
        <w:category>
          <w:name w:val="Общие"/>
          <w:gallery w:val="placeholder"/>
        </w:category>
        <w:types>
          <w:type w:val="bbPlcHdr"/>
        </w:types>
        <w:behaviors>
          <w:behavior w:val="content"/>
        </w:behaviors>
        <w:guid w:val="{76125345-20F8-4C59-8652-3253E8B44C3D}"/>
      </w:docPartPr>
      <w:docPartBody>
        <w:p w:rsidR="0013620D" w:rsidRDefault="00AB774A" w:rsidP="00AB774A">
          <w:pPr>
            <w:pStyle w:val="36CF57D826E54278A159B8BC98BE49223"/>
          </w:pPr>
          <w:r w:rsidRPr="002E5765">
            <w:rPr>
              <w:rFonts w:ascii="Times New Roman" w:hAnsi="Times New Roman" w:cs="Times New Roman"/>
              <w:b/>
              <w:lang w:val="ru-RU"/>
            </w:rPr>
            <w:t>Петрова</w:t>
          </w:r>
        </w:p>
      </w:docPartBody>
    </w:docPart>
    <w:docPart>
      <w:docPartPr>
        <w:name w:val="874605211D064786ABC741D306E57BEC"/>
        <w:category>
          <w:name w:val="Общие"/>
          <w:gallery w:val="placeholder"/>
        </w:category>
        <w:types>
          <w:type w:val="bbPlcHdr"/>
        </w:types>
        <w:behaviors>
          <w:behavior w:val="content"/>
        </w:behaviors>
        <w:guid w:val="{E57E0317-6CC6-4F61-8BC0-89BF83DB4995}"/>
      </w:docPartPr>
      <w:docPartBody>
        <w:p w:rsidR="0013620D" w:rsidRDefault="00AB774A" w:rsidP="00AB774A">
          <w:pPr>
            <w:pStyle w:val="874605211D064786ABC741D306E57BEC3"/>
          </w:pPr>
          <w:r w:rsidRPr="002E5765">
            <w:rPr>
              <w:rFonts w:ascii="Times New Roman" w:hAnsi="Times New Roman" w:cs="Times New Roman"/>
              <w:b/>
              <w:lang w:val="ru-RU"/>
            </w:rPr>
            <w:t>устава</w:t>
          </w:r>
        </w:p>
      </w:docPartBody>
    </w:docPart>
    <w:docPart>
      <w:docPartPr>
        <w:name w:val="BAE45448C5654DE49777BBA40BB38F6C"/>
        <w:category>
          <w:name w:val="Общие"/>
          <w:gallery w:val="placeholder"/>
        </w:category>
        <w:types>
          <w:type w:val="bbPlcHdr"/>
        </w:types>
        <w:behaviors>
          <w:behavior w:val="content"/>
        </w:behaviors>
        <w:guid w:val="{2CF5D85C-1AB0-464F-AE3F-85F832EF178C}"/>
      </w:docPartPr>
      <w:docPartBody>
        <w:p w:rsidR="0013620D" w:rsidRDefault="00FF715F" w:rsidP="00FF715F">
          <w:pPr>
            <w:pStyle w:val="BAE45448C5654DE49777BBA40BB38F6C"/>
          </w:pPr>
          <w:r w:rsidRPr="004171FF">
            <w:rPr>
              <w:rStyle w:val="a3"/>
            </w:rPr>
            <w:t>Место для ввода текста.</w:t>
          </w:r>
        </w:p>
      </w:docPartBody>
    </w:docPart>
    <w:docPart>
      <w:docPartPr>
        <w:name w:val="E1AFDCB03990401C938DB4CCA283ADC5"/>
        <w:category>
          <w:name w:val="Общие"/>
          <w:gallery w:val="placeholder"/>
        </w:category>
        <w:types>
          <w:type w:val="bbPlcHdr"/>
        </w:types>
        <w:behaviors>
          <w:behavior w:val="content"/>
        </w:behaviors>
        <w:guid w:val="{CD840519-5937-4C13-B6D5-08C4EBDB95C2}"/>
      </w:docPartPr>
      <w:docPartBody>
        <w:p w:rsidR="0013620D" w:rsidRDefault="00AB774A" w:rsidP="00AB774A">
          <w:pPr>
            <w:pStyle w:val="E1AFDCB03990401C938DB4CCA283ADC53"/>
          </w:pPr>
          <w:r w:rsidRPr="003060A7">
            <w:rPr>
              <w:rFonts w:ascii="Times New Roman" w:hAnsi="Times New Roman" w:cs="Times New Roman"/>
              <w:lang w:val="ru-RU"/>
            </w:rPr>
            <w:t>устава</w:t>
          </w:r>
        </w:p>
      </w:docPartBody>
    </w:docPart>
    <w:docPart>
      <w:docPartPr>
        <w:name w:val="CA2E0C9AB67F44E490C39A07357CC6E1"/>
        <w:category>
          <w:name w:val="Общие"/>
          <w:gallery w:val="placeholder"/>
        </w:category>
        <w:types>
          <w:type w:val="bbPlcHdr"/>
        </w:types>
        <w:behaviors>
          <w:behavior w:val="content"/>
        </w:behaviors>
        <w:guid w:val="{BDC6B1BE-6581-4FA4-B585-FEB19F058F31}"/>
      </w:docPartPr>
      <w:docPartBody>
        <w:p w:rsidR="0013620D" w:rsidRDefault="00FF715F" w:rsidP="00FF715F">
          <w:pPr>
            <w:pStyle w:val="CA2E0C9AB67F44E490C39A07357CC6E1"/>
          </w:pPr>
          <w:r w:rsidRPr="004171FF">
            <w:rPr>
              <w:rStyle w:val="a3"/>
            </w:rPr>
            <w:t>Место для ввода текста.</w:t>
          </w:r>
        </w:p>
      </w:docPartBody>
    </w:docPart>
    <w:docPart>
      <w:docPartPr>
        <w:name w:val="2EFB8DF738CE4C978C29CEA64784A45A"/>
        <w:category>
          <w:name w:val="Общие"/>
          <w:gallery w:val="placeholder"/>
        </w:category>
        <w:types>
          <w:type w:val="bbPlcHdr"/>
        </w:types>
        <w:behaviors>
          <w:behavior w:val="content"/>
        </w:behaviors>
        <w:guid w:val="{3C2F7FDF-491D-43FA-8ECD-D32F28D2D98D}"/>
      </w:docPartPr>
      <w:docPartBody>
        <w:p w:rsidR="0013620D" w:rsidRDefault="00FF715F" w:rsidP="00FF715F">
          <w:pPr>
            <w:pStyle w:val="2EFB8DF738CE4C978C29CEA64784A45A"/>
          </w:pPr>
          <w:r w:rsidRPr="004171FF">
            <w:rPr>
              <w:rStyle w:val="a3"/>
            </w:rPr>
            <w:t>Место для ввода текста.</w:t>
          </w:r>
        </w:p>
      </w:docPartBody>
    </w:docPart>
    <w:docPart>
      <w:docPartPr>
        <w:name w:val="924AB2D1FD9F4486817C33B0BD1A0925"/>
        <w:category>
          <w:name w:val="Общие"/>
          <w:gallery w:val="placeholder"/>
        </w:category>
        <w:types>
          <w:type w:val="bbPlcHdr"/>
        </w:types>
        <w:behaviors>
          <w:behavior w:val="content"/>
        </w:behaviors>
        <w:guid w:val="{C57DB2CC-48C4-4227-BE92-DC6C7FD5AF25}"/>
      </w:docPartPr>
      <w:docPartBody>
        <w:p w:rsidR="0013620D" w:rsidRDefault="00FF715F" w:rsidP="00FF715F">
          <w:pPr>
            <w:pStyle w:val="924AB2D1FD9F4486817C33B0BD1A0925"/>
          </w:pPr>
          <w:r w:rsidRPr="004171FF">
            <w:rPr>
              <w:rStyle w:val="a3"/>
            </w:rPr>
            <w:t>Место для ввода текста.</w:t>
          </w:r>
        </w:p>
      </w:docPartBody>
    </w:docPart>
    <w:docPart>
      <w:docPartPr>
        <w:name w:val="8C2844E8933B4BDBA6B7787150D317CC"/>
        <w:category>
          <w:name w:val="Общие"/>
          <w:gallery w:val="placeholder"/>
        </w:category>
        <w:types>
          <w:type w:val="bbPlcHdr"/>
        </w:types>
        <w:behaviors>
          <w:behavior w:val="content"/>
        </w:behaviors>
        <w:guid w:val="{E47D644D-AA2D-4A22-AB4D-0588717187CD}"/>
      </w:docPartPr>
      <w:docPartBody>
        <w:p w:rsidR="0013620D" w:rsidRDefault="00FF715F" w:rsidP="00FF715F">
          <w:pPr>
            <w:pStyle w:val="8C2844E8933B4BDBA6B7787150D317CC"/>
          </w:pPr>
          <w:r w:rsidRPr="004171FF">
            <w:rPr>
              <w:rStyle w:val="a3"/>
            </w:rPr>
            <w:t>Место для ввода текста.</w:t>
          </w:r>
        </w:p>
      </w:docPartBody>
    </w:docPart>
    <w:docPart>
      <w:docPartPr>
        <w:name w:val="E2769A485FEF4E6EA2A0FABD6786A789"/>
        <w:category>
          <w:name w:val="Общие"/>
          <w:gallery w:val="placeholder"/>
        </w:category>
        <w:types>
          <w:type w:val="bbPlcHdr"/>
        </w:types>
        <w:behaviors>
          <w:behavior w:val="content"/>
        </w:behaviors>
        <w:guid w:val="{C3875F10-2ECA-4CF2-A3BF-DAAC097B9A29}"/>
      </w:docPartPr>
      <w:docPartBody>
        <w:p w:rsidR="0013620D" w:rsidRDefault="00FF715F" w:rsidP="00FF715F">
          <w:pPr>
            <w:pStyle w:val="E2769A485FEF4E6EA2A0FABD6786A789"/>
          </w:pPr>
          <w:r w:rsidRPr="004171FF">
            <w:rPr>
              <w:rStyle w:val="a3"/>
            </w:rPr>
            <w:t>Место для ввода текста.</w:t>
          </w:r>
        </w:p>
      </w:docPartBody>
    </w:docPart>
    <w:docPart>
      <w:docPartPr>
        <w:name w:val="F07167362DDF4F449D62DF6C9496556A"/>
        <w:category>
          <w:name w:val="Общие"/>
          <w:gallery w:val="placeholder"/>
        </w:category>
        <w:types>
          <w:type w:val="bbPlcHdr"/>
        </w:types>
        <w:behaviors>
          <w:behavior w:val="content"/>
        </w:behaviors>
        <w:guid w:val="{7086313D-1A98-4768-82B7-125549AD0DDE}"/>
      </w:docPartPr>
      <w:docPartBody>
        <w:p w:rsidR="0013620D" w:rsidRDefault="00AB774A" w:rsidP="00AB774A">
          <w:pPr>
            <w:pStyle w:val="F07167362DDF4F449D62DF6C9496556A3"/>
          </w:pPr>
          <w:r w:rsidRPr="002E5765">
            <w:rPr>
              <w:b/>
              <w:sz w:val="24"/>
            </w:rPr>
            <w:t>Кем выдан.</w:t>
          </w:r>
        </w:p>
      </w:docPartBody>
    </w:docPart>
    <w:docPart>
      <w:docPartPr>
        <w:name w:val="8F40BD22E77447999C4D80746B375D38"/>
        <w:category>
          <w:name w:val="Общие"/>
          <w:gallery w:val="placeholder"/>
        </w:category>
        <w:types>
          <w:type w:val="bbPlcHdr"/>
        </w:types>
        <w:behaviors>
          <w:behavior w:val="content"/>
        </w:behaviors>
        <w:guid w:val="{013E52D9-C136-49F8-A02D-5C11ED718EFB}"/>
      </w:docPartPr>
      <w:docPartBody>
        <w:p w:rsidR="0013620D" w:rsidRDefault="00FF715F" w:rsidP="00FF715F">
          <w:pPr>
            <w:pStyle w:val="8F40BD22E77447999C4D80746B375D38"/>
          </w:pPr>
          <w:r w:rsidRPr="004171FF">
            <w:rPr>
              <w:rStyle w:val="a3"/>
            </w:rPr>
            <w:t>Место для ввода текста.</w:t>
          </w:r>
        </w:p>
      </w:docPartBody>
    </w:docPart>
    <w:docPart>
      <w:docPartPr>
        <w:name w:val="0C95151E2F29467F9A8415C002344AC1"/>
        <w:category>
          <w:name w:val="Общие"/>
          <w:gallery w:val="placeholder"/>
        </w:category>
        <w:types>
          <w:type w:val="bbPlcHdr"/>
        </w:types>
        <w:behaviors>
          <w:behavior w:val="content"/>
        </w:behaviors>
        <w:guid w:val="{D6D0F036-48B3-4AF4-BFCB-BE1F6CFCFAFA}"/>
      </w:docPartPr>
      <w:docPartBody>
        <w:p w:rsidR="0013620D" w:rsidRDefault="00FF715F" w:rsidP="00FF715F">
          <w:pPr>
            <w:pStyle w:val="0C95151E2F29467F9A8415C002344AC1"/>
          </w:pPr>
          <w:r w:rsidRPr="007B709F">
            <w:rPr>
              <w:rStyle w:val="a3"/>
            </w:rPr>
            <w:t>Место для ввода текста.</w:t>
          </w:r>
        </w:p>
      </w:docPartBody>
    </w:docPart>
    <w:docPart>
      <w:docPartPr>
        <w:name w:val="80214AAA5FB948829379C84554206688"/>
        <w:category>
          <w:name w:val="Общие"/>
          <w:gallery w:val="placeholder"/>
        </w:category>
        <w:types>
          <w:type w:val="bbPlcHdr"/>
        </w:types>
        <w:behaviors>
          <w:behavior w:val="content"/>
        </w:behaviors>
        <w:guid w:val="{1D088370-DFC8-4C44-8FEF-58B1B6A315CF}"/>
      </w:docPartPr>
      <w:docPartBody>
        <w:p w:rsidR="0013620D" w:rsidRDefault="00FF715F" w:rsidP="00FF715F">
          <w:pPr>
            <w:pStyle w:val="80214AAA5FB948829379C84554206688"/>
          </w:pPr>
          <w:r w:rsidRPr="004171FF">
            <w:rPr>
              <w:rStyle w:val="a3"/>
            </w:rPr>
            <w:t>Место для ввода текста.</w:t>
          </w:r>
        </w:p>
      </w:docPartBody>
    </w:docPart>
    <w:docPart>
      <w:docPartPr>
        <w:name w:val="3B6EC1C0589E4E4CAF0CA5AE33256ECC"/>
        <w:category>
          <w:name w:val="Общие"/>
          <w:gallery w:val="placeholder"/>
        </w:category>
        <w:types>
          <w:type w:val="bbPlcHdr"/>
        </w:types>
        <w:behaviors>
          <w:behavior w:val="content"/>
        </w:behaviors>
        <w:guid w:val="{D5AEEC1B-7FBD-45A5-9068-E79919ED94E6}"/>
      </w:docPartPr>
      <w:docPartBody>
        <w:p w:rsidR="0013620D" w:rsidRDefault="00FF715F" w:rsidP="00FF715F">
          <w:pPr>
            <w:pStyle w:val="3B6EC1C0589E4E4CAF0CA5AE33256ECC"/>
          </w:pPr>
          <w:r w:rsidRPr="004171FF">
            <w:rPr>
              <w:rStyle w:val="a3"/>
            </w:rPr>
            <w:t>Место для ввода текста.</w:t>
          </w:r>
        </w:p>
      </w:docPartBody>
    </w:docPart>
    <w:docPart>
      <w:docPartPr>
        <w:name w:val="FB472342F3D042E98DCB2084CB619080"/>
        <w:category>
          <w:name w:val="Общие"/>
          <w:gallery w:val="placeholder"/>
        </w:category>
        <w:types>
          <w:type w:val="bbPlcHdr"/>
        </w:types>
        <w:behaviors>
          <w:behavior w:val="content"/>
        </w:behaviors>
        <w:guid w:val="{1F09E00B-B7AD-42FA-8B1E-D49C8151033D}"/>
      </w:docPartPr>
      <w:docPartBody>
        <w:p w:rsidR="00AB774A" w:rsidRDefault="00663453" w:rsidP="00663453">
          <w:pPr>
            <w:pStyle w:val="FB472342F3D042E98DCB2084CB619080"/>
          </w:pPr>
          <w:r w:rsidRPr="007B709F">
            <w:rPr>
              <w:rStyle w:val="a3"/>
            </w:rPr>
            <w:t>Место для ввода текста.</w:t>
          </w:r>
        </w:p>
      </w:docPartBody>
    </w:docPart>
    <w:docPart>
      <w:docPartPr>
        <w:name w:val="95E49B3350744C638A3D5870EE69DEC0"/>
        <w:category>
          <w:name w:val="Общие"/>
          <w:gallery w:val="placeholder"/>
        </w:category>
        <w:types>
          <w:type w:val="bbPlcHdr"/>
        </w:types>
        <w:behaviors>
          <w:behavior w:val="content"/>
        </w:behaviors>
        <w:guid w:val="{31FCBA72-8495-4730-9F70-D34113C811E3}"/>
      </w:docPartPr>
      <w:docPartBody>
        <w:p w:rsidR="00AB774A" w:rsidRDefault="00663453" w:rsidP="00663453">
          <w:pPr>
            <w:pStyle w:val="95E49B3350744C638A3D5870EE69DEC0"/>
          </w:pPr>
          <w:r w:rsidRPr="007B709F">
            <w:rPr>
              <w:rStyle w:val="a3"/>
            </w:rPr>
            <w:t>Место для ввода текста.</w:t>
          </w:r>
        </w:p>
      </w:docPartBody>
    </w:docPart>
    <w:docPart>
      <w:docPartPr>
        <w:name w:val="7E36CF79F3CB41219C1EB747DB9DA0FF"/>
        <w:category>
          <w:name w:val="Общие"/>
          <w:gallery w:val="placeholder"/>
        </w:category>
        <w:types>
          <w:type w:val="bbPlcHdr"/>
        </w:types>
        <w:behaviors>
          <w:behavior w:val="content"/>
        </w:behaviors>
        <w:guid w:val="{04CF056A-673C-4074-B37C-328B02CF4C16}"/>
      </w:docPartPr>
      <w:docPartBody>
        <w:p w:rsidR="00AB774A" w:rsidRDefault="00663453" w:rsidP="00663453">
          <w:pPr>
            <w:pStyle w:val="7E36CF79F3CB41219C1EB747DB9DA0FF"/>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36131"/>
    <w:rsid w:val="000652C0"/>
    <w:rsid w:val="000700C4"/>
    <w:rsid w:val="00096468"/>
    <w:rsid w:val="000A477F"/>
    <w:rsid w:val="0013620D"/>
    <w:rsid w:val="00194E13"/>
    <w:rsid w:val="002523E8"/>
    <w:rsid w:val="002C7C85"/>
    <w:rsid w:val="002F02CC"/>
    <w:rsid w:val="00322D8F"/>
    <w:rsid w:val="00373504"/>
    <w:rsid w:val="004D4365"/>
    <w:rsid w:val="00515BC5"/>
    <w:rsid w:val="00584E9E"/>
    <w:rsid w:val="00663453"/>
    <w:rsid w:val="006B6C06"/>
    <w:rsid w:val="00707510"/>
    <w:rsid w:val="00773722"/>
    <w:rsid w:val="008F03EB"/>
    <w:rsid w:val="009E1786"/>
    <w:rsid w:val="009E4C91"/>
    <w:rsid w:val="00A76C88"/>
    <w:rsid w:val="00AB774A"/>
    <w:rsid w:val="00AC4986"/>
    <w:rsid w:val="00AD0B7A"/>
    <w:rsid w:val="00B07DB3"/>
    <w:rsid w:val="00B15748"/>
    <w:rsid w:val="00C20F19"/>
    <w:rsid w:val="00CC177A"/>
    <w:rsid w:val="00D46121"/>
    <w:rsid w:val="00E838E0"/>
    <w:rsid w:val="00F43D2D"/>
    <w:rsid w:val="00FB5BA4"/>
    <w:rsid w:val="00FB7986"/>
    <w:rsid w:val="00FD0425"/>
    <w:rsid w:val="00FF7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774A"/>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 w:type="paragraph" w:customStyle="1" w:styleId="E0633F8DAE4A40A1B6EFD9EE87A1ABD9">
    <w:name w:val="E0633F8DAE4A40A1B6EFD9EE87A1ABD9"/>
    <w:rsid w:val="00FF715F"/>
    <w:pPr>
      <w:spacing w:after="160" w:line="259" w:lineRule="auto"/>
    </w:pPr>
  </w:style>
  <w:style w:type="paragraph" w:customStyle="1" w:styleId="E4E56AFB21F14C1BA10D7B3861F9E644">
    <w:name w:val="E4E56AFB21F14C1BA10D7B3861F9E644"/>
    <w:rsid w:val="00FF715F"/>
    <w:pPr>
      <w:spacing w:after="160" w:line="259" w:lineRule="auto"/>
    </w:pPr>
  </w:style>
  <w:style w:type="paragraph" w:customStyle="1" w:styleId="5F5EB49AD23F40B6850D41DAEC3E7889">
    <w:name w:val="5F5EB49AD23F40B6850D41DAEC3E7889"/>
    <w:rsid w:val="00FF715F"/>
    <w:pPr>
      <w:spacing w:after="160" w:line="259" w:lineRule="auto"/>
    </w:pPr>
  </w:style>
  <w:style w:type="paragraph" w:customStyle="1" w:styleId="A6748F1FBA0141DE8EC44F421B4EDDD9">
    <w:name w:val="A6748F1FBA0141DE8EC44F421B4EDDD9"/>
    <w:rsid w:val="00FF715F"/>
    <w:pPr>
      <w:spacing w:after="160" w:line="259" w:lineRule="auto"/>
    </w:pPr>
  </w:style>
  <w:style w:type="paragraph" w:customStyle="1" w:styleId="A895F4347C554A80AA25D7ABEFA725B5">
    <w:name w:val="A895F4347C554A80AA25D7ABEFA725B5"/>
    <w:rsid w:val="00FF715F"/>
    <w:pPr>
      <w:spacing w:after="160" w:line="259" w:lineRule="auto"/>
    </w:pPr>
  </w:style>
  <w:style w:type="paragraph" w:customStyle="1" w:styleId="280E2C044E494C70B668063BCFBFD04A">
    <w:name w:val="280E2C044E494C70B668063BCFBFD04A"/>
    <w:rsid w:val="00FF715F"/>
    <w:pPr>
      <w:spacing w:after="160" w:line="259" w:lineRule="auto"/>
    </w:pPr>
  </w:style>
  <w:style w:type="paragraph" w:customStyle="1" w:styleId="B689DD9C460C45A2880A3C2D80AB2067">
    <w:name w:val="B689DD9C460C45A2880A3C2D80AB2067"/>
    <w:rsid w:val="00FF715F"/>
    <w:pPr>
      <w:spacing w:after="160" w:line="259" w:lineRule="auto"/>
    </w:pPr>
  </w:style>
  <w:style w:type="paragraph" w:customStyle="1" w:styleId="FDFE04C4078844E59ABA2C2DD64EC640">
    <w:name w:val="FDFE04C4078844E59ABA2C2DD64EC640"/>
    <w:rsid w:val="00FF715F"/>
    <w:pPr>
      <w:spacing w:after="160" w:line="259" w:lineRule="auto"/>
    </w:pPr>
  </w:style>
  <w:style w:type="paragraph" w:customStyle="1" w:styleId="F427E7D830244F03B8F619154D5FF0AD">
    <w:name w:val="F427E7D830244F03B8F619154D5FF0AD"/>
    <w:rsid w:val="00FF715F"/>
    <w:pPr>
      <w:spacing w:after="160" w:line="259" w:lineRule="auto"/>
    </w:pPr>
  </w:style>
  <w:style w:type="paragraph" w:customStyle="1" w:styleId="103D1233D4E343FF9224B236CEDC4BEE">
    <w:name w:val="103D1233D4E343FF9224B236CEDC4BEE"/>
    <w:rsid w:val="00FF715F"/>
    <w:pPr>
      <w:spacing w:after="160" w:line="259" w:lineRule="auto"/>
    </w:pPr>
  </w:style>
  <w:style w:type="paragraph" w:customStyle="1" w:styleId="AF35EA12117C4F8B8BA6A9E6A92CB241">
    <w:name w:val="AF35EA12117C4F8B8BA6A9E6A92CB241"/>
    <w:rsid w:val="00FF715F"/>
    <w:pPr>
      <w:spacing w:after="160" w:line="259" w:lineRule="auto"/>
    </w:pPr>
  </w:style>
  <w:style w:type="paragraph" w:customStyle="1" w:styleId="D695419300E347B282807C8BE4076BCD">
    <w:name w:val="D695419300E347B282807C8BE4076BCD"/>
    <w:rsid w:val="00FF715F"/>
    <w:pPr>
      <w:spacing w:after="160" w:line="259" w:lineRule="auto"/>
    </w:pPr>
  </w:style>
  <w:style w:type="paragraph" w:customStyle="1" w:styleId="36C047C71DBA415B94B5EF172D4181C7">
    <w:name w:val="36C047C71DBA415B94B5EF172D4181C7"/>
    <w:rsid w:val="00FF715F"/>
    <w:pPr>
      <w:spacing w:after="160" w:line="259" w:lineRule="auto"/>
    </w:pPr>
  </w:style>
  <w:style w:type="paragraph" w:customStyle="1" w:styleId="F6D2D2B8563949499BDDC833D3C0011B">
    <w:name w:val="F6D2D2B8563949499BDDC833D3C0011B"/>
    <w:rsid w:val="00FF715F"/>
    <w:pPr>
      <w:spacing w:after="160" w:line="259" w:lineRule="auto"/>
    </w:pPr>
  </w:style>
  <w:style w:type="paragraph" w:customStyle="1" w:styleId="39BE954C2C3343D49F74CE6158416866">
    <w:name w:val="39BE954C2C3343D49F74CE6158416866"/>
    <w:rsid w:val="00FF715F"/>
    <w:pPr>
      <w:spacing w:after="160" w:line="259" w:lineRule="auto"/>
    </w:pPr>
  </w:style>
  <w:style w:type="paragraph" w:customStyle="1" w:styleId="4A1A885626AF463490F15B9DE919ADA5">
    <w:name w:val="4A1A885626AF463490F15B9DE919ADA5"/>
    <w:rsid w:val="00FF715F"/>
    <w:pPr>
      <w:spacing w:after="160" w:line="259" w:lineRule="auto"/>
    </w:pPr>
  </w:style>
  <w:style w:type="paragraph" w:customStyle="1" w:styleId="DD1B3C84719C47C490741AC74B71D243">
    <w:name w:val="DD1B3C84719C47C490741AC74B71D243"/>
    <w:rsid w:val="00FF715F"/>
    <w:pPr>
      <w:spacing w:after="160" w:line="259" w:lineRule="auto"/>
    </w:pPr>
  </w:style>
  <w:style w:type="paragraph" w:customStyle="1" w:styleId="F4BCF589A8DD430EBAEA01201FCA5CD9">
    <w:name w:val="F4BCF589A8DD430EBAEA01201FCA5CD9"/>
    <w:rsid w:val="00FF715F"/>
    <w:pPr>
      <w:spacing w:after="160" w:line="259" w:lineRule="auto"/>
    </w:pPr>
  </w:style>
  <w:style w:type="paragraph" w:customStyle="1" w:styleId="1F7E9757B8B64E3684EC9B5AE8792DDA">
    <w:name w:val="1F7E9757B8B64E3684EC9B5AE8792DDA"/>
    <w:rsid w:val="00FF715F"/>
    <w:pPr>
      <w:spacing w:after="160" w:line="259" w:lineRule="auto"/>
    </w:pPr>
  </w:style>
  <w:style w:type="paragraph" w:customStyle="1" w:styleId="4F5DCB5C6B5F48C0B35F2B8CF942EB68">
    <w:name w:val="4F5DCB5C6B5F48C0B35F2B8CF942EB68"/>
    <w:rsid w:val="00FF715F"/>
    <w:pPr>
      <w:spacing w:after="160" w:line="259" w:lineRule="auto"/>
    </w:pPr>
  </w:style>
  <w:style w:type="paragraph" w:customStyle="1" w:styleId="5D31FB422AB840768B87D1621CF94249">
    <w:name w:val="5D31FB422AB840768B87D1621CF94249"/>
    <w:rsid w:val="00FF715F"/>
    <w:pPr>
      <w:spacing w:after="160" w:line="259" w:lineRule="auto"/>
    </w:pPr>
  </w:style>
  <w:style w:type="paragraph" w:customStyle="1" w:styleId="8138CBEE394C4613BA68F822A587DACD">
    <w:name w:val="8138CBEE394C4613BA68F822A587DACD"/>
    <w:rsid w:val="00FF715F"/>
    <w:pPr>
      <w:spacing w:after="160" w:line="259" w:lineRule="auto"/>
    </w:pPr>
  </w:style>
  <w:style w:type="paragraph" w:customStyle="1" w:styleId="C81B1AF8FC5C45EA810ECC80EF0D11DD">
    <w:name w:val="C81B1AF8FC5C45EA810ECC80EF0D11DD"/>
    <w:rsid w:val="00FF715F"/>
    <w:pPr>
      <w:spacing w:after="160" w:line="259" w:lineRule="auto"/>
    </w:pPr>
  </w:style>
  <w:style w:type="paragraph" w:customStyle="1" w:styleId="DAFCDB4B0C92412AA69A6FB4D9A5B397">
    <w:name w:val="DAFCDB4B0C92412AA69A6FB4D9A5B397"/>
    <w:rsid w:val="00FF715F"/>
    <w:pPr>
      <w:spacing w:after="160" w:line="259" w:lineRule="auto"/>
    </w:pPr>
  </w:style>
  <w:style w:type="paragraph" w:customStyle="1" w:styleId="61A079A7C3E241408FA5090AF14DABFB">
    <w:name w:val="61A079A7C3E241408FA5090AF14DABFB"/>
    <w:rsid w:val="00FF715F"/>
    <w:pPr>
      <w:spacing w:after="160" w:line="259" w:lineRule="auto"/>
    </w:pPr>
  </w:style>
  <w:style w:type="paragraph" w:customStyle="1" w:styleId="DF1DF27F94064597A5BAAB20795BDA7D">
    <w:name w:val="DF1DF27F94064597A5BAAB20795BDA7D"/>
    <w:rsid w:val="00FF715F"/>
    <w:pPr>
      <w:spacing w:after="160" w:line="259" w:lineRule="auto"/>
    </w:pPr>
  </w:style>
  <w:style w:type="paragraph" w:customStyle="1" w:styleId="6009BFD7E37A4CE091BC3F4FFA761396">
    <w:name w:val="6009BFD7E37A4CE091BC3F4FFA761396"/>
    <w:rsid w:val="00FF715F"/>
    <w:pPr>
      <w:spacing w:after="160" w:line="259" w:lineRule="auto"/>
    </w:pPr>
  </w:style>
  <w:style w:type="paragraph" w:customStyle="1" w:styleId="0C079645D8D14B53837922167D757E35">
    <w:name w:val="0C079645D8D14B53837922167D757E35"/>
    <w:rsid w:val="00FF715F"/>
    <w:pPr>
      <w:spacing w:after="160" w:line="259" w:lineRule="auto"/>
    </w:pPr>
  </w:style>
  <w:style w:type="paragraph" w:customStyle="1" w:styleId="6B91A4164F9844D7B9FEA89CDD3C9D4F">
    <w:name w:val="6B91A4164F9844D7B9FEA89CDD3C9D4F"/>
    <w:rsid w:val="00FF715F"/>
    <w:pPr>
      <w:spacing w:after="160" w:line="259" w:lineRule="auto"/>
    </w:pPr>
  </w:style>
  <w:style w:type="paragraph" w:customStyle="1" w:styleId="640CADFD2FA34D5C923F4CF628BF226D">
    <w:name w:val="640CADFD2FA34D5C923F4CF628BF226D"/>
    <w:rsid w:val="00FF715F"/>
    <w:pPr>
      <w:spacing w:after="160" w:line="259" w:lineRule="auto"/>
    </w:pPr>
  </w:style>
  <w:style w:type="paragraph" w:customStyle="1" w:styleId="A0111FAB675A45638CD235455714677E">
    <w:name w:val="A0111FAB675A45638CD235455714677E"/>
    <w:rsid w:val="00FF715F"/>
    <w:pPr>
      <w:spacing w:after="160" w:line="259" w:lineRule="auto"/>
    </w:pPr>
  </w:style>
  <w:style w:type="paragraph" w:customStyle="1" w:styleId="45D5096C92CF4A66904A0FBF4CF66A68">
    <w:name w:val="45D5096C92CF4A66904A0FBF4CF66A68"/>
    <w:rsid w:val="00FF715F"/>
    <w:pPr>
      <w:spacing w:after="160" w:line="259" w:lineRule="auto"/>
    </w:pPr>
  </w:style>
  <w:style w:type="paragraph" w:customStyle="1" w:styleId="8B2F4DA49FBE4C4D959FB2A315702466">
    <w:name w:val="8B2F4DA49FBE4C4D959FB2A315702466"/>
    <w:rsid w:val="00FF715F"/>
    <w:pPr>
      <w:spacing w:after="160" w:line="259" w:lineRule="auto"/>
    </w:pPr>
  </w:style>
  <w:style w:type="paragraph" w:customStyle="1" w:styleId="F98968EC515340E9ABAA0F8EEE188A44">
    <w:name w:val="F98968EC515340E9ABAA0F8EEE188A44"/>
    <w:rsid w:val="00FF715F"/>
    <w:pPr>
      <w:spacing w:after="160" w:line="259" w:lineRule="auto"/>
    </w:pPr>
  </w:style>
  <w:style w:type="paragraph" w:customStyle="1" w:styleId="CD683D2794F3405EBFC42C7EC23B9A84">
    <w:name w:val="CD683D2794F3405EBFC42C7EC23B9A84"/>
    <w:rsid w:val="00FF715F"/>
    <w:pPr>
      <w:spacing w:after="160" w:line="259" w:lineRule="auto"/>
    </w:pPr>
  </w:style>
  <w:style w:type="paragraph" w:customStyle="1" w:styleId="DEE7531581FA482E8E87FF510C27C2B7">
    <w:name w:val="DEE7531581FA482E8E87FF510C27C2B7"/>
    <w:rsid w:val="00FF715F"/>
    <w:pPr>
      <w:spacing w:after="160" w:line="259" w:lineRule="auto"/>
    </w:pPr>
  </w:style>
  <w:style w:type="paragraph" w:customStyle="1" w:styleId="76568E672DE549A8B424D112A78E72D4">
    <w:name w:val="76568E672DE549A8B424D112A78E72D4"/>
    <w:rsid w:val="00FF715F"/>
    <w:pPr>
      <w:spacing w:after="160" w:line="259" w:lineRule="auto"/>
    </w:pPr>
  </w:style>
  <w:style w:type="paragraph" w:customStyle="1" w:styleId="4654C3EE089E4E899E8965371DA4F5A8">
    <w:name w:val="4654C3EE089E4E899E8965371DA4F5A8"/>
    <w:rsid w:val="00FF715F"/>
    <w:pPr>
      <w:spacing w:after="160" w:line="259" w:lineRule="auto"/>
    </w:pPr>
  </w:style>
  <w:style w:type="paragraph" w:customStyle="1" w:styleId="40A648D3BD8C466E8A220C776FF85B60">
    <w:name w:val="40A648D3BD8C466E8A220C776FF85B60"/>
    <w:rsid w:val="00FF715F"/>
    <w:pPr>
      <w:spacing w:after="160" w:line="259" w:lineRule="auto"/>
    </w:pPr>
  </w:style>
  <w:style w:type="paragraph" w:customStyle="1" w:styleId="01529BC0219648BE8366873C4494DE06">
    <w:name w:val="01529BC0219648BE8366873C4494DE06"/>
    <w:rsid w:val="00FF715F"/>
    <w:pPr>
      <w:spacing w:after="160" w:line="259" w:lineRule="auto"/>
    </w:pPr>
  </w:style>
  <w:style w:type="paragraph" w:customStyle="1" w:styleId="3882345D099D4C91939AADBEA706A1A0">
    <w:name w:val="3882345D099D4C91939AADBEA706A1A0"/>
    <w:rsid w:val="00FF715F"/>
    <w:pPr>
      <w:spacing w:after="160" w:line="259" w:lineRule="auto"/>
    </w:pPr>
  </w:style>
  <w:style w:type="paragraph" w:customStyle="1" w:styleId="A25C7676BED14BA2BD875CFF17A38A39">
    <w:name w:val="A25C7676BED14BA2BD875CFF17A38A39"/>
    <w:rsid w:val="00FF715F"/>
    <w:pPr>
      <w:spacing w:after="160" w:line="259" w:lineRule="auto"/>
    </w:pPr>
  </w:style>
  <w:style w:type="paragraph" w:customStyle="1" w:styleId="28DD526DF0FC4150A4B1EFEDF160E42C">
    <w:name w:val="28DD526DF0FC4150A4B1EFEDF160E42C"/>
    <w:rsid w:val="00FF715F"/>
    <w:pPr>
      <w:spacing w:after="160" w:line="259" w:lineRule="auto"/>
    </w:pPr>
  </w:style>
  <w:style w:type="paragraph" w:customStyle="1" w:styleId="E8C1B1A7948C4C92BB8FE5C7E77F33F2">
    <w:name w:val="E8C1B1A7948C4C92BB8FE5C7E77F33F2"/>
    <w:rsid w:val="00FF715F"/>
    <w:pPr>
      <w:spacing w:after="160" w:line="259" w:lineRule="auto"/>
    </w:pPr>
  </w:style>
  <w:style w:type="paragraph" w:customStyle="1" w:styleId="34EEB2A6CFD1454B9930E9A13394C848">
    <w:name w:val="34EEB2A6CFD1454B9930E9A13394C848"/>
    <w:rsid w:val="00FF715F"/>
    <w:pPr>
      <w:spacing w:after="160" w:line="259" w:lineRule="auto"/>
    </w:pPr>
  </w:style>
  <w:style w:type="paragraph" w:customStyle="1" w:styleId="EA649A7674434E8A8CC40C72F3F965D0">
    <w:name w:val="EA649A7674434E8A8CC40C72F3F965D0"/>
    <w:rsid w:val="00FF715F"/>
    <w:pPr>
      <w:spacing w:after="160" w:line="259" w:lineRule="auto"/>
    </w:pPr>
  </w:style>
  <w:style w:type="paragraph" w:customStyle="1" w:styleId="36561AD34C8145398CF18D0BAD829687">
    <w:name w:val="36561AD34C8145398CF18D0BAD829687"/>
    <w:rsid w:val="00FF715F"/>
    <w:pPr>
      <w:spacing w:after="160" w:line="259" w:lineRule="auto"/>
    </w:pPr>
  </w:style>
  <w:style w:type="paragraph" w:customStyle="1" w:styleId="02F6361D0C504A599773A05DA25C5F50">
    <w:name w:val="02F6361D0C504A599773A05DA25C5F50"/>
    <w:rsid w:val="00FF715F"/>
    <w:pPr>
      <w:spacing w:after="160" w:line="259" w:lineRule="auto"/>
    </w:pPr>
  </w:style>
  <w:style w:type="paragraph" w:customStyle="1" w:styleId="D7D98169B74B41A583ADA8BE2B815CB5">
    <w:name w:val="D7D98169B74B41A583ADA8BE2B815CB5"/>
    <w:rsid w:val="00FF715F"/>
    <w:pPr>
      <w:spacing w:after="160" w:line="259" w:lineRule="auto"/>
    </w:pPr>
  </w:style>
  <w:style w:type="paragraph" w:customStyle="1" w:styleId="A7DF4DB9E350437797B3A24402ABF1EB">
    <w:name w:val="A7DF4DB9E350437797B3A24402ABF1EB"/>
    <w:rsid w:val="00FF715F"/>
    <w:pPr>
      <w:spacing w:after="160" w:line="259" w:lineRule="auto"/>
    </w:pPr>
  </w:style>
  <w:style w:type="paragraph" w:customStyle="1" w:styleId="62BF954E9C924AAA9B2BDD6791A5F831">
    <w:name w:val="62BF954E9C924AAA9B2BDD6791A5F831"/>
    <w:rsid w:val="00FF715F"/>
    <w:pPr>
      <w:spacing w:after="160" w:line="259" w:lineRule="auto"/>
    </w:pPr>
  </w:style>
  <w:style w:type="paragraph" w:customStyle="1" w:styleId="860A342230B24A34BE6EF3FCA6B17229">
    <w:name w:val="860A342230B24A34BE6EF3FCA6B17229"/>
    <w:rsid w:val="00FF715F"/>
    <w:pPr>
      <w:spacing w:after="160" w:line="259" w:lineRule="auto"/>
    </w:pPr>
  </w:style>
  <w:style w:type="paragraph" w:customStyle="1" w:styleId="A2CA343C32F44BE78DA60F6F846BF231">
    <w:name w:val="A2CA343C32F44BE78DA60F6F846BF231"/>
    <w:rsid w:val="00FF715F"/>
    <w:pPr>
      <w:spacing w:after="160" w:line="259" w:lineRule="auto"/>
    </w:pPr>
  </w:style>
  <w:style w:type="paragraph" w:customStyle="1" w:styleId="11EB0DC9C2674DE29ECE272C5D49BFF7">
    <w:name w:val="11EB0DC9C2674DE29ECE272C5D49BFF7"/>
    <w:rsid w:val="00FF715F"/>
    <w:pPr>
      <w:spacing w:after="160" w:line="259" w:lineRule="auto"/>
    </w:pPr>
  </w:style>
  <w:style w:type="paragraph" w:customStyle="1" w:styleId="52583F9650D84B2BAC58BFBAB8CECEC5">
    <w:name w:val="52583F9650D84B2BAC58BFBAB8CECEC5"/>
    <w:rsid w:val="00FF715F"/>
    <w:pPr>
      <w:spacing w:after="160" w:line="259" w:lineRule="auto"/>
    </w:pPr>
  </w:style>
  <w:style w:type="paragraph" w:customStyle="1" w:styleId="C77DE2F5B54D4F42A928D5A34E884947">
    <w:name w:val="C77DE2F5B54D4F42A928D5A34E884947"/>
    <w:rsid w:val="00FF715F"/>
    <w:pPr>
      <w:spacing w:after="160" w:line="259" w:lineRule="auto"/>
    </w:pPr>
  </w:style>
  <w:style w:type="paragraph" w:customStyle="1" w:styleId="6D265D2F7A424122B7E5845075277901">
    <w:name w:val="6D265D2F7A424122B7E5845075277901"/>
    <w:rsid w:val="00FF715F"/>
    <w:pPr>
      <w:spacing w:after="160" w:line="259" w:lineRule="auto"/>
    </w:pPr>
  </w:style>
  <w:style w:type="paragraph" w:customStyle="1" w:styleId="A0015A773DA94221B0519A439D446738">
    <w:name w:val="A0015A773DA94221B0519A439D446738"/>
    <w:rsid w:val="00FF715F"/>
    <w:pPr>
      <w:spacing w:after="160" w:line="259" w:lineRule="auto"/>
    </w:pPr>
  </w:style>
  <w:style w:type="paragraph" w:customStyle="1" w:styleId="8473A3D041C24E68B2354E4C72BA05C1">
    <w:name w:val="8473A3D041C24E68B2354E4C72BA05C1"/>
    <w:rsid w:val="00FF715F"/>
    <w:pPr>
      <w:spacing w:after="160" w:line="259" w:lineRule="auto"/>
    </w:pPr>
  </w:style>
  <w:style w:type="paragraph" w:customStyle="1" w:styleId="16DCC7EB058A4033BE9DE5BAF58A52AF">
    <w:name w:val="16DCC7EB058A4033BE9DE5BAF58A52AF"/>
    <w:rsid w:val="00FF715F"/>
    <w:pPr>
      <w:spacing w:after="160" w:line="259" w:lineRule="auto"/>
    </w:pPr>
  </w:style>
  <w:style w:type="paragraph" w:customStyle="1" w:styleId="1C27AAC88F7C4916AA442729A6D072BB">
    <w:name w:val="1C27AAC88F7C4916AA442729A6D072BB"/>
    <w:rsid w:val="00FF715F"/>
    <w:pPr>
      <w:spacing w:after="160" w:line="259" w:lineRule="auto"/>
    </w:pPr>
  </w:style>
  <w:style w:type="paragraph" w:customStyle="1" w:styleId="DC51FB4AE22648D19457E50AAB798CF8">
    <w:name w:val="DC51FB4AE22648D19457E50AAB798CF8"/>
    <w:rsid w:val="00FF715F"/>
    <w:pPr>
      <w:spacing w:after="160" w:line="259" w:lineRule="auto"/>
    </w:pPr>
  </w:style>
  <w:style w:type="paragraph" w:customStyle="1" w:styleId="1E44F3CAC27D4E8A9579495976F03069">
    <w:name w:val="1E44F3CAC27D4E8A9579495976F03069"/>
    <w:rsid w:val="00FF715F"/>
    <w:pPr>
      <w:spacing w:after="160" w:line="259" w:lineRule="auto"/>
    </w:pPr>
  </w:style>
  <w:style w:type="paragraph" w:customStyle="1" w:styleId="05750DE5ACFF4210B94A43D367AEFB37">
    <w:name w:val="05750DE5ACFF4210B94A43D367AEFB37"/>
    <w:rsid w:val="00FF715F"/>
    <w:pPr>
      <w:spacing w:after="160" w:line="259" w:lineRule="auto"/>
    </w:pPr>
  </w:style>
  <w:style w:type="paragraph" w:customStyle="1" w:styleId="0B537B0A01AF4144BFB68F6AF52C754E">
    <w:name w:val="0B537B0A01AF4144BFB68F6AF52C754E"/>
    <w:rsid w:val="00FF715F"/>
    <w:pPr>
      <w:spacing w:after="160" w:line="259" w:lineRule="auto"/>
    </w:pPr>
  </w:style>
  <w:style w:type="paragraph" w:customStyle="1" w:styleId="C6E8D4E6156449FEB7A0222998A948D9">
    <w:name w:val="C6E8D4E6156449FEB7A0222998A948D9"/>
    <w:rsid w:val="00FF715F"/>
    <w:pPr>
      <w:spacing w:after="160" w:line="259" w:lineRule="auto"/>
    </w:pPr>
  </w:style>
  <w:style w:type="paragraph" w:customStyle="1" w:styleId="5817FB021C844A299E3D3B32AD63EDF1">
    <w:name w:val="5817FB021C844A299E3D3B32AD63EDF1"/>
    <w:rsid w:val="00FF715F"/>
    <w:pPr>
      <w:spacing w:after="160" w:line="259" w:lineRule="auto"/>
    </w:pPr>
  </w:style>
  <w:style w:type="paragraph" w:customStyle="1" w:styleId="D70887B8F73840A9990558872FAB02DC">
    <w:name w:val="D70887B8F73840A9990558872FAB02DC"/>
    <w:rsid w:val="00FF715F"/>
    <w:pPr>
      <w:spacing w:after="160" w:line="259" w:lineRule="auto"/>
    </w:pPr>
  </w:style>
  <w:style w:type="paragraph" w:customStyle="1" w:styleId="6D6C82F16697423CBAD4AD2CE95B1A83">
    <w:name w:val="6D6C82F16697423CBAD4AD2CE95B1A83"/>
    <w:rsid w:val="00FF715F"/>
    <w:pPr>
      <w:spacing w:after="160" w:line="259" w:lineRule="auto"/>
    </w:pPr>
  </w:style>
  <w:style w:type="paragraph" w:customStyle="1" w:styleId="EE19006F8D604C178576ADF95BE76C9A">
    <w:name w:val="EE19006F8D604C178576ADF95BE76C9A"/>
    <w:rsid w:val="00FF715F"/>
    <w:pPr>
      <w:spacing w:after="160" w:line="259" w:lineRule="auto"/>
    </w:pPr>
  </w:style>
  <w:style w:type="paragraph" w:customStyle="1" w:styleId="4A606E5FDB7F44F1A40FDE493FEBCD5E">
    <w:name w:val="4A606E5FDB7F44F1A40FDE493FEBCD5E"/>
    <w:rsid w:val="00FF715F"/>
    <w:pPr>
      <w:spacing w:after="160" w:line="259" w:lineRule="auto"/>
    </w:pPr>
  </w:style>
  <w:style w:type="paragraph" w:customStyle="1" w:styleId="A449E05149744618A2395368D47CF2ED">
    <w:name w:val="A449E05149744618A2395368D47CF2ED"/>
    <w:rsid w:val="00FF715F"/>
    <w:pPr>
      <w:spacing w:after="160" w:line="259" w:lineRule="auto"/>
    </w:pPr>
  </w:style>
  <w:style w:type="paragraph" w:customStyle="1" w:styleId="6C93F89D6EC94811AE504DD9D84B5428">
    <w:name w:val="6C93F89D6EC94811AE504DD9D84B5428"/>
    <w:rsid w:val="00FF715F"/>
    <w:pPr>
      <w:spacing w:after="160" w:line="259" w:lineRule="auto"/>
    </w:pPr>
  </w:style>
  <w:style w:type="paragraph" w:customStyle="1" w:styleId="75BFB03CE5A54B408C4D804C6F7F2560">
    <w:name w:val="75BFB03CE5A54B408C4D804C6F7F2560"/>
    <w:rsid w:val="00FF715F"/>
    <w:pPr>
      <w:spacing w:after="160" w:line="259" w:lineRule="auto"/>
    </w:pPr>
  </w:style>
  <w:style w:type="paragraph" w:customStyle="1" w:styleId="1C23293C69C64A089C563B8046B39545">
    <w:name w:val="1C23293C69C64A089C563B8046B39545"/>
    <w:rsid w:val="00FF715F"/>
    <w:pPr>
      <w:spacing w:after="160" w:line="259" w:lineRule="auto"/>
    </w:pPr>
  </w:style>
  <w:style w:type="paragraph" w:customStyle="1" w:styleId="2E889135183447309BDF300AB8555D14">
    <w:name w:val="2E889135183447309BDF300AB8555D14"/>
    <w:rsid w:val="00FF715F"/>
    <w:pPr>
      <w:spacing w:after="160" w:line="259" w:lineRule="auto"/>
    </w:pPr>
  </w:style>
  <w:style w:type="paragraph" w:customStyle="1" w:styleId="1B9E6D15BC5846D28E2B0AB67A36EB47">
    <w:name w:val="1B9E6D15BC5846D28E2B0AB67A36EB47"/>
    <w:rsid w:val="00FF715F"/>
    <w:pPr>
      <w:spacing w:after="160" w:line="259" w:lineRule="auto"/>
    </w:pPr>
  </w:style>
  <w:style w:type="paragraph" w:customStyle="1" w:styleId="BC09C798E8F6432ABFDCF0C478F94041">
    <w:name w:val="BC09C798E8F6432ABFDCF0C478F94041"/>
    <w:rsid w:val="00FF715F"/>
    <w:pPr>
      <w:spacing w:after="160" w:line="259" w:lineRule="auto"/>
    </w:pPr>
  </w:style>
  <w:style w:type="paragraph" w:customStyle="1" w:styleId="3B0598EFC6BC4575BD97B8B9BA33DFDF">
    <w:name w:val="3B0598EFC6BC4575BD97B8B9BA33DFDF"/>
    <w:rsid w:val="00FF715F"/>
    <w:pPr>
      <w:spacing w:after="160" w:line="259" w:lineRule="auto"/>
    </w:pPr>
  </w:style>
  <w:style w:type="paragraph" w:customStyle="1" w:styleId="FBE477D8C1BE413DB8933AB9C2B479D8">
    <w:name w:val="FBE477D8C1BE413DB8933AB9C2B479D8"/>
    <w:rsid w:val="00FF715F"/>
    <w:pPr>
      <w:spacing w:after="160" w:line="259" w:lineRule="auto"/>
    </w:pPr>
  </w:style>
  <w:style w:type="paragraph" w:customStyle="1" w:styleId="CB002FB7093A4FE4AF81429003AA31DD">
    <w:name w:val="CB002FB7093A4FE4AF81429003AA31DD"/>
    <w:rsid w:val="00FF715F"/>
    <w:pPr>
      <w:spacing w:after="160" w:line="259" w:lineRule="auto"/>
    </w:pPr>
  </w:style>
  <w:style w:type="paragraph" w:customStyle="1" w:styleId="FD95828C40C047FEBD9C73BEC5CAD068">
    <w:name w:val="FD95828C40C047FEBD9C73BEC5CAD068"/>
    <w:rsid w:val="00FF715F"/>
    <w:pPr>
      <w:spacing w:after="160" w:line="259" w:lineRule="auto"/>
    </w:pPr>
  </w:style>
  <w:style w:type="paragraph" w:customStyle="1" w:styleId="19215DE875714B73A45881599124D513">
    <w:name w:val="19215DE875714B73A45881599124D513"/>
    <w:rsid w:val="00FF715F"/>
    <w:pPr>
      <w:spacing w:after="160" w:line="259" w:lineRule="auto"/>
    </w:pPr>
  </w:style>
  <w:style w:type="paragraph" w:customStyle="1" w:styleId="BAFF335DE97E465CB070F0CF703EE5FF">
    <w:name w:val="BAFF335DE97E465CB070F0CF703EE5FF"/>
    <w:rsid w:val="00FF715F"/>
    <w:pPr>
      <w:spacing w:after="160" w:line="259" w:lineRule="auto"/>
    </w:pPr>
  </w:style>
  <w:style w:type="paragraph" w:customStyle="1" w:styleId="0CC438A158FB410488092EA20BB92BD8">
    <w:name w:val="0CC438A158FB410488092EA20BB92BD8"/>
    <w:rsid w:val="00FF715F"/>
    <w:pPr>
      <w:spacing w:after="160" w:line="259" w:lineRule="auto"/>
    </w:pPr>
  </w:style>
  <w:style w:type="paragraph" w:customStyle="1" w:styleId="DB6D10A531244BD6B32F7CA43054EB38">
    <w:name w:val="DB6D10A531244BD6B32F7CA43054EB38"/>
    <w:rsid w:val="00FF715F"/>
    <w:pPr>
      <w:spacing w:after="160" w:line="259" w:lineRule="auto"/>
    </w:pPr>
  </w:style>
  <w:style w:type="paragraph" w:customStyle="1" w:styleId="7941D222E5B24A9AB732D2F037A1AE05">
    <w:name w:val="7941D222E5B24A9AB732D2F037A1AE05"/>
    <w:rsid w:val="00FF715F"/>
    <w:pPr>
      <w:spacing w:after="160" w:line="259" w:lineRule="auto"/>
    </w:pPr>
  </w:style>
  <w:style w:type="paragraph" w:customStyle="1" w:styleId="818515F785DB40C1BCD0BA3DC44807AF">
    <w:name w:val="818515F785DB40C1BCD0BA3DC44807AF"/>
    <w:rsid w:val="00FF715F"/>
    <w:pPr>
      <w:spacing w:after="160" w:line="259" w:lineRule="auto"/>
    </w:pPr>
  </w:style>
  <w:style w:type="paragraph" w:customStyle="1" w:styleId="FD68C6276BF946AEB51D78ED4805D997">
    <w:name w:val="FD68C6276BF946AEB51D78ED4805D997"/>
    <w:rsid w:val="00FF715F"/>
    <w:pPr>
      <w:spacing w:after="160" w:line="259" w:lineRule="auto"/>
    </w:pPr>
  </w:style>
  <w:style w:type="paragraph" w:customStyle="1" w:styleId="28B78679C38B493FACDDEE40D918E379">
    <w:name w:val="28B78679C38B493FACDDEE40D918E379"/>
    <w:rsid w:val="00FF715F"/>
    <w:pPr>
      <w:spacing w:after="160" w:line="259" w:lineRule="auto"/>
    </w:pPr>
  </w:style>
  <w:style w:type="paragraph" w:customStyle="1" w:styleId="7CFF2826DEC24B61A7F06D2EEBFC13C8">
    <w:name w:val="7CFF2826DEC24B61A7F06D2EEBFC13C8"/>
    <w:rsid w:val="00FF715F"/>
    <w:pPr>
      <w:spacing w:after="160" w:line="259" w:lineRule="auto"/>
    </w:pPr>
  </w:style>
  <w:style w:type="paragraph" w:customStyle="1" w:styleId="806E544210304B3B9F1363E19723759A">
    <w:name w:val="806E544210304B3B9F1363E19723759A"/>
    <w:rsid w:val="00FF715F"/>
    <w:pPr>
      <w:spacing w:after="160" w:line="259" w:lineRule="auto"/>
    </w:pPr>
  </w:style>
  <w:style w:type="paragraph" w:customStyle="1" w:styleId="B6D81A54A13541F0B5BD562D3002825D">
    <w:name w:val="B6D81A54A13541F0B5BD562D3002825D"/>
    <w:rsid w:val="00FF715F"/>
    <w:pPr>
      <w:spacing w:after="160" w:line="259" w:lineRule="auto"/>
    </w:pPr>
  </w:style>
  <w:style w:type="paragraph" w:customStyle="1" w:styleId="35CEEA8C412C4E64AF214D7B8FA19126">
    <w:name w:val="35CEEA8C412C4E64AF214D7B8FA19126"/>
    <w:rsid w:val="00FF715F"/>
    <w:pPr>
      <w:spacing w:after="160" w:line="259" w:lineRule="auto"/>
    </w:pPr>
  </w:style>
  <w:style w:type="paragraph" w:customStyle="1" w:styleId="F03605C32CC447758B124FD0E85DFFBF">
    <w:name w:val="F03605C32CC447758B124FD0E85DFFBF"/>
    <w:rsid w:val="00FF715F"/>
    <w:pPr>
      <w:spacing w:after="160" w:line="259" w:lineRule="auto"/>
    </w:pPr>
  </w:style>
  <w:style w:type="paragraph" w:customStyle="1" w:styleId="EC54419FEBCC45E0925C6A8C59CF6EDD">
    <w:name w:val="EC54419FEBCC45E0925C6A8C59CF6EDD"/>
    <w:rsid w:val="00FF715F"/>
    <w:pPr>
      <w:spacing w:after="160" w:line="259" w:lineRule="auto"/>
    </w:pPr>
  </w:style>
  <w:style w:type="paragraph" w:customStyle="1" w:styleId="617431F9C2EE4202AB72DF5C57B1CF36">
    <w:name w:val="617431F9C2EE4202AB72DF5C57B1CF36"/>
    <w:rsid w:val="00FF715F"/>
    <w:pPr>
      <w:spacing w:after="160" w:line="259" w:lineRule="auto"/>
    </w:pPr>
  </w:style>
  <w:style w:type="paragraph" w:customStyle="1" w:styleId="662A4999101648C28C6F476F507210B0">
    <w:name w:val="662A4999101648C28C6F476F507210B0"/>
    <w:rsid w:val="00FF715F"/>
    <w:pPr>
      <w:spacing w:after="160" w:line="259" w:lineRule="auto"/>
    </w:pPr>
  </w:style>
  <w:style w:type="paragraph" w:customStyle="1" w:styleId="C06A411B7499468C95F7C7AAA541A25F">
    <w:name w:val="C06A411B7499468C95F7C7AAA541A25F"/>
    <w:rsid w:val="00FF715F"/>
    <w:pPr>
      <w:spacing w:after="160" w:line="259" w:lineRule="auto"/>
    </w:pPr>
  </w:style>
  <w:style w:type="paragraph" w:customStyle="1" w:styleId="E88CC56C073446FFA9553337CAD4A8F9">
    <w:name w:val="E88CC56C073446FFA9553337CAD4A8F9"/>
    <w:rsid w:val="00FF715F"/>
    <w:pPr>
      <w:spacing w:after="160" w:line="259" w:lineRule="auto"/>
    </w:pPr>
  </w:style>
  <w:style w:type="paragraph" w:customStyle="1" w:styleId="3E55516057A04C7387C0C23746F84952">
    <w:name w:val="3E55516057A04C7387C0C23746F84952"/>
    <w:rsid w:val="00FF715F"/>
    <w:pPr>
      <w:spacing w:after="160" w:line="259" w:lineRule="auto"/>
    </w:pPr>
  </w:style>
  <w:style w:type="paragraph" w:customStyle="1" w:styleId="0FDA4112A7DC431B8BFC797475AB8406">
    <w:name w:val="0FDA4112A7DC431B8BFC797475AB8406"/>
    <w:rsid w:val="00FF715F"/>
    <w:pPr>
      <w:spacing w:after="160" w:line="259" w:lineRule="auto"/>
    </w:pPr>
  </w:style>
  <w:style w:type="paragraph" w:customStyle="1" w:styleId="E4E2D96D7FB642978C591EDECD602B61">
    <w:name w:val="E4E2D96D7FB642978C591EDECD602B61"/>
    <w:rsid w:val="00FF715F"/>
    <w:pPr>
      <w:spacing w:after="160" w:line="259" w:lineRule="auto"/>
    </w:pPr>
  </w:style>
  <w:style w:type="paragraph" w:customStyle="1" w:styleId="AEC44DB6DDCE4AE78B7861DC5816F547">
    <w:name w:val="AEC44DB6DDCE4AE78B7861DC5816F547"/>
    <w:rsid w:val="00FF715F"/>
    <w:pPr>
      <w:spacing w:after="160" w:line="259" w:lineRule="auto"/>
    </w:pPr>
  </w:style>
  <w:style w:type="paragraph" w:customStyle="1" w:styleId="36CF57D826E54278A159B8BC98BE4922">
    <w:name w:val="36CF57D826E54278A159B8BC98BE4922"/>
    <w:rsid w:val="00FF715F"/>
    <w:pPr>
      <w:spacing w:after="160" w:line="259" w:lineRule="auto"/>
    </w:pPr>
  </w:style>
  <w:style w:type="paragraph" w:customStyle="1" w:styleId="874605211D064786ABC741D306E57BEC">
    <w:name w:val="874605211D064786ABC741D306E57BEC"/>
    <w:rsid w:val="00FF715F"/>
    <w:pPr>
      <w:spacing w:after="160" w:line="259" w:lineRule="auto"/>
    </w:pPr>
  </w:style>
  <w:style w:type="paragraph" w:customStyle="1" w:styleId="BAE45448C5654DE49777BBA40BB38F6C">
    <w:name w:val="BAE45448C5654DE49777BBA40BB38F6C"/>
    <w:rsid w:val="00FF715F"/>
    <w:pPr>
      <w:spacing w:after="160" w:line="259" w:lineRule="auto"/>
    </w:pPr>
  </w:style>
  <w:style w:type="paragraph" w:customStyle="1" w:styleId="E1AFDCB03990401C938DB4CCA283ADC5">
    <w:name w:val="E1AFDCB03990401C938DB4CCA283ADC5"/>
    <w:rsid w:val="00FF715F"/>
    <w:pPr>
      <w:spacing w:after="160" w:line="259" w:lineRule="auto"/>
    </w:pPr>
  </w:style>
  <w:style w:type="paragraph" w:customStyle="1" w:styleId="575F28E71F2E450DB7C3C13B4EA57248">
    <w:name w:val="575F28E71F2E450DB7C3C13B4EA57248"/>
    <w:rsid w:val="00FF715F"/>
    <w:pPr>
      <w:spacing w:after="160" w:line="259" w:lineRule="auto"/>
    </w:pPr>
  </w:style>
  <w:style w:type="paragraph" w:customStyle="1" w:styleId="72CC8EBC6BDB4E95A8F5A3EAE8E7BB42">
    <w:name w:val="72CC8EBC6BDB4E95A8F5A3EAE8E7BB42"/>
    <w:rsid w:val="00FF715F"/>
    <w:pPr>
      <w:spacing w:after="160" w:line="259" w:lineRule="auto"/>
    </w:pPr>
  </w:style>
  <w:style w:type="paragraph" w:customStyle="1" w:styleId="5C2D32C9E2E14889A008618F436E7A7E">
    <w:name w:val="5C2D32C9E2E14889A008618F436E7A7E"/>
    <w:rsid w:val="00FF715F"/>
    <w:pPr>
      <w:spacing w:after="160" w:line="259" w:lineRule="auto"/>
    </w:pPr>
  </w:style>
  <w:style w:type="paragraph" w:customStyle="1" w:styleId="DABA99073B034EE3A54FEA62885B8DFB">
    <w:name w:val="DABA99073B034EE3A54FEA62885B8DFB"/>
    <w:rsid w:val="00FF715F"/>
    <w:pPr>
      <w:spacing w:after="160" w:line="259" w:lineRule="auto"/>
    </w:pPr>
  </w:style>
  <w:style w:type="paragraph" w:customStyle="1" w:styleId="D15E8B8A4C2745BE9B4FD0258B5A1832">
    <w:name w:val="D15E8B8A4C2745BE9B4FD0258B5A1832"/>
    <w:rsid w:val="00FF715F"/>
    <w:pPr>
      <w:spacing w:after="160" w:line="259" w:lineRule="auto"/>
    </w:pPr>
  </w:style>
  <w:style w:type="paragraph" w:customStyle="1" w:styleId="8CB752F100E740A1B675ECDC2623EADA">
    <w:name w:val="8CB752F100E740A1B675ECDC2623EADA"/>
    <w:rsid w:val="00FF715F"/>
    <w:pPr>
      <w:spacing w:after="160" w:line="259" w:lineRule="auto"/>
    </w:pPr>
  </w:style>
  <w:style w:type="paragraph" w:customStyle="1" w:styleId="56E24FBC929F453AA266B415D1F097D7">
    <w:name w:val="56E24FBC929F453AA266B415D1F097D7"/>
    <w:rsid w:val="00FF715F"/>
    <w:pPr>
      <w:spacing w:after="160" w:line="259" w:lineRule="auto"/>
    </w:pPr>
  </w:style>
  <w:style w:type="paragraph" w:customStyle="1" w:styleId="E3599822519A46CE8686218B69B03490">
    <w:name w:val="E3599822519A46CE8686218B69B03490"/>
    <w:rsid w:val="00FF715F"/>
    <w:pPr>
      <w:spacing w:after="160" w:line="259" w:lineRule="auto"/>
    </w:pPr>
  </w:style>
  <w:style w:type="paragraph" w:customStyle="1" w:styleId="52D292B2C8A742B1AAB3559A392B8AAC">
    <w:name w:val="52D292B2C8A742B1AAB3559A392B8AAC"/>
    <w:rsid w:val="00FF715F"/>
    <w:pPr>
      <w:spacing w:after="160" w:line="259" w:lineRule="auto"/>
    </w:pPr>
  </w:style>
  <w:style w:type="paragraph" w:customStyle="1" w:styleId="E83E6BA5E5954792B3F321C85DC950E7">
    <w:name w:val="E83E6BA5E5954792B3F321C85DC950E7"/>
    <w:rsid w:val="00FF715F"/>
    <w:pPr>
      <w:spacing w:after="160" w:line="259" w:lineRule="auto"/>
    </w:pPr>
  </w:style>
  <w:style w:type="paragraph" w:customStyle="1" w:styleId="CA2E0C9AB67F44E490C39A07357CC6E1">
    <w:name w:val="CA2E0C9AB67F44E490C39A07357CC6E1"/>
    <w:rsid w:val="00FF715F"/>
    <w:pPr>
      <w:spacing w:after="160" w:line="259" w:lineRule="auto"/>
    </w:pPr>
  </w:style>
  <w:style w:type="paragraph" w:customStyle="1" w:styleId="2EFB8DF738CE4C978C29CEA64784A45A">
    <w:name w:val="2EFB8DF738CE4C978C29CEA64784A45A"/>
    <w:rsid w:val="00FF715F"/>
    <w:pPr>
      <w:spacing w:after="160" w:line="259" w:lineRule="auto"/>
    </w:pPr>
  </w:style>
  <w:style w:type="paragraph" w:customStyle="1" w:styleId="924AB2D1FD9F4486817C33B0BD1A0925">
    <w:name w:val="924AB2D1FD9F4486817C33B0BD1A0925"/>
    <w:rsid w:val="00FF715F"/>
    <w:pPr>
      <w:spacing w:after="160" w:line="259" w:lineRule="auto"/>
    </w:pPr>
  </w:style>
  <w:style w:type="paragraph" w:customStyle="1" w:styleId="8C2844E8933B4BDBA6B7787150D317CC">
    <w:name w:val="8C2844E8933B4BDBA6B7787150D317CC"/>
    <w:rsid w:val="00FF715F"/>
    <w:pPr>
      <w:spacing w:after="160" w:line="259" w:lineRule="auto"/>
    </w:pPr>
  </w:style>
  <w:style w:type="paragraph" w:customStyle="1" w:styleId="E2769A485FEF4E6EA2A0FABD6786A789">
    <w:name w:val="E2769A485FEF4E6EA2A0FABD6786A789"/>
    <w:rsid w:val="00FF715F"/>
    <w:pPr>
      <w:spacing w:after="160" w:line="259" w:lineRule="auto"/>
    </w:pPr>
  </w:style>
  <w:style w:type="paragraph" w:customStyle="1" w:styleId="F07167362DDF4F449D62DF6C9496556A">
    <w:name w:val="F07167362DDF4F449D62DF6C9496556A"/>
    <w:rsid w:val="00FF715F"/>
    <w:pPr>
      <w:spacing w:after="160" w:line="259" w:lineRule="auto"/>
    </w:pPr>
  </w:style>
  <w:style w:type="paragraph" w:customStyle="1" w:styleId="8F40BD22E77447999C4D80746B375D38">
    <w:name w:val="8F40BD22E77447999C4D80746B375D38"/>
    <w:rsid w:val="00FF715F"/>
    <w:pPr>
      <w:spacing w:after="160" w:line="259" w:lineRule="auto"/>
    </w:pPr>
  </w:style>
  <w:style w:type="paragraph" w:customStyle="1" w:styleId="0C95151E2F29467F9A8415C002344AC1">
    <w:name w:val="0C95151E2F29467F9A8415C002344AC1"/>
    <w:rsid w:val="00FF715F"/>
    <w:pPr>
      <w:spacing w:after="160" w:line="259" w:lineRule="auto"/>
    </w:pPr>
  </w:style>
  <w:style w:type="paragraph" w:customStyle="1" w:styleId="80214AAA5FB948829379C84554206688">
    <w:name w:val="80214AAA5FB948829379C84554206688"/>
    <w:rsid w:val="00FF715F"/>
    <w:pPr>
      <w:spacing w:after="160" w:line="259" w:lineRule="auto"/>
    </w:pPr>
  </w:style>
  <w:style w:type="paragraph" w:customStyle="1" w:styleId="3B6EC1C0589E4E4CAF0CA5AE33256ECC">
    <w:name w:val="3B6EC1C0589E4E4CAF0CA5AE33256ECC"/>
    <w:rsid w:val="00FF715F"/>
    <w:pPr>
      <w:spacing w:after="160" w:line="259" w:lineRule="auto"/>
    </w:pPr>
  </w:style>
  <w:style w:type="paragraph" w:customStyle="1" w:styleId="73AF8763F8B5408CA7DC35C149078C759">
    <w:name w:val="73AF8763F8B5408CA7DC35C149078C759"/>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1">
    <w:name w:val="F6D2D2B8563949499BDDC833D3C0011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1">
    <w:name w:val="4A1A885626AF463490F15B9DE919ADA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1">
    <w:name w:val="DD1B3C84719C47C490741AC74B71D243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1">
    <w:name w:val="F4BCF589A8DD430EBAEA01201FCA5CD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1">
    <w:name w:val="1F7E9757B8B64E3684EC9B5AE8792DDA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1">
    <w:name w:val="4F5DCB5C6B5F48C0B35F2B8CF942EB68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1">
    <w:name w:val="5D31FB422AB840768B87D1621CF9424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1">
    <w:name w:val="8138CBEE394C4613BA68F822A587DAC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1">
    <w:name w:val="DAFCDB4B0C92412AA69A6FB4D9A5B397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1">
    <w:name w:val="61A079A7C3E241408FA5090AF14DABF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1">
    <w:name w:val="DF1DF27F94064597A5BAAB20795BDA7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1">
    <w:name w:val="6009BFD7E37A4CE091BC3F4FFA761396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1">
    <w:name w:val="0C079645D8D14B53837922167D757E3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1">
    <w:name w:val="6B91A4164F9844D7B9FEA89CDD3C9D4F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1">
    <w:name w:val="E4E2D96D7FB642978C591EDECD602B61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1">
    <w:name w:val="36CF57D826E54278A159B8BC98BE4922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1">
    <w:name w:val="874605211D064786ABC741D306E57BEC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1">
    <w:name w:val="E1AFDCB03990401C938DB4CCA283ADC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1">
    <w:name w:val="1B9E6D15BC5846D28E2B0AB67A36EB47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1">
    <w:name w:val="3E55516057A04C7387C0C23746F84952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1">
    <w:name w:val="F07167362DDF4F449D62DF6C9496556A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2">
    <w:name w:val="F6D2D2B8563949499BDDC833D3C0011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2">
    <w:name w:val="4A1A885626AF463490F15B9DE919ADA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2">
    <w:name w:val="DD1B3C84719C47C490741AC74B71D243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2">
    <w:name w:val="F4BCF589A8DD430EBAEA01201FCA5CD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2">
    <w:name w:val="1F7E9757B8B64E3684EC9B5AE8792DDA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2">
    <w:name w:val="4F5DCB5C6B5F48C0B35F2B8CF942EB68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2">
    <w:name w:val="5D31FB422AB840768B87D1621CF9424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2">
    <w:name w:val="8138CBEE394C4613BA68F822A587DAC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2">
    <w:name w:val="DAFCDB4B0C92412AA69A6FB4D9A5B397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2">
    <w:name w:val="61A079A7C3E241408FA5090AF14DABF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2">
    <w:name w:val="DF1DF27F94064597A5BAAB20795BDA7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2">
    <w:name w:val="6009BFD7E37A4CE091BC3F4FFA761396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2">
    <w:name w:val="0C079645D8D14B53837922167D757E3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2">
    <w:name w:val="6B91A4164F9844D7B9FEA89CDD3C9D4F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2">
    <w:name w:val="E4E2D96D7FB642978C591EDECD602B61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2">
    <w:name w:val="36CF57D826E54278A159B8BC98BE4922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2">
    <w:name w:val="874605211D064786ABC741D306E57BEC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2">
    <w:name w:val="E1AFDCB03990401C938DB4CCA283ADC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2">
    <w:name w:val="1B9E6D15BC5846D28E2B0AB67A36EB47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2">
    <w:name w:val="3E55516057A04C7387C0C23746F84952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2">
    <w:name w:val="F07167362DDF4F449D62DF6C9496556A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B472342F3D042E98DCB2084CB619080">
    <w:name w:val="FB472342F3D042E98DCB2084CB619080"/>
    <w:rsid w:val="00663453"/>
    <w:pPr>
      <w:spacing w:after="160" w:line="259" w:lineRule="auto"/>
    </w:pPr>
  </w:style>
  <w:style w:type="paragraph" w:customStyle="1" w:styleId="000064234D98499D931108C7B0C45180">
    <w:name w:val="000064234D98499D931108C7B0C45180"/>
    <w:rsid w:val="00663453"/>
    <w:pPr>
      <w:spacing w:after="160" w:line="259" w:lineRule="auto"/>
    </w:pPr>
  </w:style>
  <w:style w:type="paragraph" w:customStyle="1" w:styleId="C0067605EEC54A57A12840FEEA736AAE">
    <w:name w:val="C0067605EEC54A57A12840FEEA736AAE"/>
    <w:rsid w:val="00663453"/>
    <w:pPr>
      <w:spacing w:after="160" w:line="259" w:lineRule="auto"/>
    </w:pPr>
  </w:style>
  <w:style w:type="paragraph" w:customStyle="1" w:styleId="7E27116A279147AF929239E94DC970E6">
    <w:name w:val="7E27116A279147AF929239E94DC970E6"/>
    <w:rsid w:val="00663453"/>
    <w:pPr>
      <w:spacing w:after="160" w:line="259" w:lineRule="auto"/>
    </w:pPr>
  </w:style>
  <w:style w:type="paragraph" w:customStyle="1" w:styleId="80711F82424245E7A815C429FE549E20">
    <w:name w:val="80711F82424245E7A815C429FE549E20"/>
    <w:rsid w:val="00663453"/>
    <w:pPr>
      <w:spacing w:after="160" w:line="259" w:lineRule="auto"/>
    </w:pPr>
  </w:style>
  <w:style w:type="paragraph" w:customStyle="1" w:styleId="273959179F4C4C6CAA1287E641AD52D1">
    <w:name w:val="273959179F4C4C6CAA1287E641AD52D1"/>
    <w:rsid w:val="00663453"/>
    <w:pPr>
      <w:spacing w:after="160" w:line="259" w:lineRule="auto"/>
    </w:pPr>
  </w:style>
  <w:style w:type="paragraph" w:customStyle="1" w:styleId="CC994972F23E487CA5A4690B6FE1474B">
    <w:name w:val="CC994972F23E487CA5A4690B6FE1474B"/>
    <w:rsid w:val="00663453"/>
    <w:pPr>
      <w:spacing w:after="160" w:line="259" w:lineRule="auto"/>
    </w:pPr>
  </w:style>
  <w:style w:type="paragraph" w:customStyle="1" w:styleId="95E49B3350744C638A3D5870EE69DEC0">
    <w:name w:val="95E49B3350744C638A3D5870EE69DEC0"/>
    <w:rsid w:val="00663453"/>
    <w:pPr>
      <w:spacing w:after="160" w:line="259" w:lineRule="auto"/>
    </w:pPr>
  </w:style>
  <w:style w:type="paragraph" w:customStyle="1" w:styleId="7E36CF79F3CB41219C1EB747DB9DA0FF">
    <w:name w:val="7E36CF79F3CB41219C1EB747DB9DA0FF"/>
    <w:rsid w:val="00663453"/>
    <w:pPr>
      <w:spacing w:after="160" w:line="259" w:lineRule="auto"/>
    </w:pPr>
  </w:style>
  <w:style w:type="paragraph" w:customStyle="1" w:styleId="73AF8763F8B5408CA7DC35C149078C7511">
    <w:name w:val="73AF8763F8B5408CA7DC35C149078C7511"/>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3">
    <w:name w:val="F6D2D2B8563949499BDDC833D3C0011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3">
    <w:name w:val="4A1A885626AF463490F15B9DE919ADA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3">
    <w:name w:val="DD1B3C84719C47C490741AC74B71D243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3">
    <w:name w:val="F4BCF589A8DD430EBAEA01201FCA5CD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3">
    <w:name w:val="1F7E9757B8B64E3684EC9B5AE8792DDA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3">
    <w:name w:val="4F5DCB5C6B5F48C0B35F2B8CF942EB68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3">
    <w:name w:val="5D31FB422AB840768B87D1621CF9424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3">
    <w:name w:val="8138CBEE394C4613BA68F822A587DAC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3">
    <w:name w:val="DAFCDB4B0C92412AA69A6FB4D9A5B397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3">
    <w:name w:val="61A079A7C3E241408FA5090AF14DABF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3">
    <w:name w:val="DF1DF27F94064597A5BAAB20795BDA7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3">
    <w:name w:val="6009BFD7E37A4CE091BC3F4FFA761396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3">
    <w:name w:val="0C079645D8D14B53837922167D757E3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3">
    <w:name w:val="6B91A4164F9844D7B9FEA89CDD3C9D4F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3">
    <w:name w:val="E4E2D96D7FB642978C591EDECD602B61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3">
    <w:name w:val="36CF57D826E54278A159B8BC98BE4922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3">
    <w:name w:val="874605211D064786ABC741D306E57BEC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3">
    <w:name w:val="E1AFDCB03990401C938DB4CCA283ADC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3">
    <w:name w:val="1B9E6D15BC5846D28E2B0AB67A36EB47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3">
    <w:name w:val="3E55516057A04C7387C0C23746F84952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3">
    <w:name w:val="F07167362DDF4F449D62DF6C9496556A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F0174-77C7-4566-A589-2BF9351E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7096</Words>
  <Characters>40451</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Буткеев Станислав Валерьевич</dc:creator>
  <cp:lastModifiedBy>Баранихин Юрий Владимирович</cp:lastModifiedBy>
  <cp:revision>6</cp:revision>
  <dcterms:created xsi:type="dcterms:W3CDTF">2014-07-12T03:26:00Z</dcterms:created>
  <dcterms:modified xsi:type="dcterms:W3CDTF">2014-07-22T11:49:00Z</dcterms:modified>
</cp:coreProperties>
</file>