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30C49" w:rsidRDefault="00DE710C" w:rsidP="007E253D">
      <w:pPr>
        <w:spacing w:before="120"/>
        <w:jc w:val="center"/>
        <w:rPr>
          <w:rFonts w:ascii="Times New Roman" w:hAnsi="Times New Roman" w:cs="Times New Roman"/>
          <w:lang w:val="ru-RU"/>
        </w:rPr>
      </w:pPr>
      <w:r w:rsidRPr="00D30C49">
        <w:rPr>
          <w:rFonts w:ascii="Times New Roman" w:hAnsi="Times New Roman" w:cs="Times New Roman"/>
          <w:lang w:val="ru-RU"/>
        </w:rPr>
        <w:t>ДОГОВОР №</w:t>
      </w:r>
      <w:r w:rsidR="006B7448" w:rsidRPr="00D30C49">
        <w:rPr>
          <w:rFonts w:ascii="Times New Roman" w:hAnsi="Times New Roman" w:cs="Times New Roman"/>
        </w:rPr>
        <w:t xml:space="preserve"> </w:t>
      </w:r>
      <w:r w:rsidR="00B5290A" w:rsidRPr="00D30C49">
        <w:rPr>
          <w:rFonts w:ascii="Times New Roman" w:hAnsi="Times New Roman" w:cs="Times New Roman"/>
          <w:lang w:val="ru-RU"/>
        </w:rPr>
        <w:fldChar w:fldCharType="begin"/>
      </w:r>
      <w:r w:rsidRPr="00D30C49">
        <w:rPr>
          <w:rFonts w:ascii="Times New Roman" w:hAnsi="Times New Roman" w:cs="Times New Roman"/>
          <w:lang w:val="ru-RU"/>
        </w:rPr>
        <w:instrText>DOCVARIABLE Name</w:instrText>
      </w:r>
      <w:r w:rsidR="00B5290A" w:rsidRPr="00D30C49">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30C49">
            <w:rPr>
              <w:rFonts w:ascii="Times New Roman" w:hAnsi="Times New Roman" w:cs="Times New Roman"/>
              <w:b/>
            </w:rPr>
            <w:t>xxx</w:t>
          </w:r>
        </w:sdtContent>
      </w:sdt>
    </w:p>
    <w:p w:rsidR="00DE710C" w:rsidRPr="00D30C49"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30C49">
        <w:tc>
          <w:tcPr>
            <w:tcW w:w="5121" w:type="dxa"/>
            <w:tcBorders>
              <w:top w:val="nil"/>
              <w:left w:val="nil"/>
              <w:bottom w:val="nil"/>
              <w:right w:val="nil"/>
            </w:tcBorders>
          </w:tcPr>
          <w:p w:rsidR="00DE710C" w:rsidRPr="00D30C49" w:rsidRDefault="00763C93" w:rsidP="00144960">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ACE89E98BBD04054B42BF5113CBF04E8"/>
                </w:placeholder>
                <w:text/>
              </w:sdtPr>
              <w:sdtEndPr/>
              <w:sdtContent>
                <w:proofErr w:type="spellStart"/>
                <w:r w:rsidR="00144960" w:rsidRPr="00144960">
                  <w:rPr>
                    <w:rFonts w:ascii="Times New Roman" w:hAnsi="Times New Roman" w:cs="Times New Roman"/>
                    <w:b/>
                  </w:rPr>
                  <w:t>Дата</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подписания</w:t>
                </w:r>
                <w:proofErr w:type="spellEnd"/>
                <w:r w:rsidR="00144960" w:rsidRPr="00144960">
                  <w:rPr>
                    <w:rFonts w:ascii="Times New Roman" w:hAnsi="Times New Roman" w:cs="Times New Roman"/>
                    <w:b/>
                  </w:rPr>
                  <w:t xml:space="preserve"> </w:t>
                </w:r>
                <w:proofErr w:type="spellStart"/>
                <w:r w:rsidR="00144960" w:rsidRPr="00144960">
                  <w:rPr>
                    <w:rFonts w:ascii="Times New Roman" w:hAnsi="Times New Roman" w:cs="Times New Roman"/>
                    <w:b/>
                  </w:rPr>
                  <w:t>договора</w:t>
                </w:r>
                <w:proofErr w:type="spellEnd"/>
              </w:sdtContent>
            </w:sdt>
            <w:r w:rsidR="00144960" w:rsidRPr="00144960">
              <w:rPr>
                <w:rFonts w:ascii="Times New Roman" w:hAnsi="Times New Roman" w:cs="Times New Roman"/>
                <w:b/>
                <w:lang w:val="ru-RU"/>
              </w:rPr>
              <w:t xml:space="preserve"> г</w:t>
            </w:r>
            <w:r w:rsidR="00144960">
              <w:rPr>
                <w:rFonts w:ascii="Times New Roman" w:hAnsi="Times New Roman" w:cs="Times New Roman"/>
                <w:lang w:val="ru-RU"/>
              </w:rPr>
              <w:t>.</w:t>
            </w:r>
            <w:r w:rsidR="00B5290A"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Date</w:instrText>
            </w:r>
            <w:r w:rsidR="00B5290A" w:rsidRPr="00D30C49">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144960" w:rsidRDefault="00144960" w:rsidP="00172EE5">
            <w:pPr>
              <w:spacing w:before="120" w:line="276" w:lineRule="auto"/>
              <w:jc w:val="right"/>
              <w:rPr>
                <w:rFonts w:ascii="Times New Roman" w:hAnsi="Times New Roman" w:cs="Times New Roman"/>
                <w:b/>
                <w:lang w:val="ru-RU"/>
              </w:rPr>
            </w:pPr>
            <w:r>
              <w:rPr>
                <w:rFonts w:ascii="Times New Roman" w:hAnsi="Times New Roman" w:cs="Times New Roman"/>
                <w:lang w:val="ru-RU"/>
              </w:rPr>
              <w:t xml:space="preserve"> </w:t>
            </w:r>
            <w:r w:rsidR="00DE710C" w:rsidRPr="00144960">
              <w:rPr>
                <w:rFonts w:ascii="Times New Roman" w:hAnsi="Times New Roman" w:cs="Times New Roman"/>
                <w:b/>
                <w:lang w:val="ru-RU"/>
              </w:rPr>
              <w:t xml:space="preserve">г. </w:t>
            </w:r>
            <w:r w:rsidR="00B5290A" w:rsidRPr="00144960">
              <w:rPr>
                <w:rFonts w:ascii="Times New Roman" w:hAnsi="Times New Roman" w:cs="Times New Roman"/>
                <w:b/>
                <w:lang w:val="ru-RU"/>
              </w:rPr>
              <w:fldChar w:fldCharType="begin"/>
            </w:r>
            <w:r w:rsidR="00DE710C" w:rsidRPr="00144960">
              <w:rPr>
                <w:rFonts w:ascii="Times New Roman" w:hAnsi="Times New Roman" w:cs="Times New Roman"/>
                <w:b/>
                <w:lang w:val="ru-RU"/>
              </w:rPr>
              <w:instrText>DOCVARIABLE City</w:instrText>
            </w:r>
            <w:r w:rsidR="00B5290A" w:rsidRPr="00144960">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144960">
                  <w:rPr>
                    <w:rStyle w:val="af2"/>
                    <w:rFonts w:ascii="Times New Roman" w:hAnsi="Times New Roman" w:cs="Times New Roman"/>
                    <w:b/>
                    <w:color w:val="auto"/>
                    <w:lang w:val="ru-RU"/>
                  </w:rPr>
                  <w:t>нск</w:t>
                </w:r>
              </w:sdtContent>
            </w:sdt>
          </w:p>
        </w:tc>
      </w:tr>
    </w:tbl>
    <w:p w:rsidR="00DE710C" w:rsidRPr="00D30C49" w:rsidRDefault="00B5290A" w:rsidP="007E253D">
      <w:pPr>
        <w:spacing w:before="120"/>
        <w:jc w:val="both"/>
        <w:rPr>
          <w:rFonts w:ascii="Times New Roman" w:hAnsi="Times New Roman" w:cs="Times New Roman"/>
          <w:lang w:val="ru-RU"/>
        </w:rPr>
      </w:pPr>
      <w:r w:rsidRPr="00D30C49">
        <w:rPr>
          <w:rFonts w:ascii="Times New Roman" w:hAnsi="Times New Roman" w:cs="Times New Roman"/>
        </w:rPr>
        <w:fldChar w:fldCharType="begin"/>
      </w:r>
      <w:r w:rsidR="00DE710C" w:rsidRPr="00D30C49">
        <w:rPr>
          <w:rFonts w:ascii="Times New Roman" w:hAnsi="Times New Roman" w:cs="Times New Roman"/>
        </w:rPr>
        <w:instrText>DOCVARIABLE</w:instrText>
      </w:r>
      <w:r w:rsidR="00DE710C" w:rsidRPr="00D30C49">
        <w:rPr>
          <w:rFonts w:ascii="Times New Roman" w:hAnsi="Times New Roman" w:cs="Times New Roman"/>
          <w:lang w:val="ru-RU"/>
        </w:rPr>
        <w:instrText xml:space="preserve"> </w:instrText>
      </w:r>
      <w:r w:rsidR="00DE710C" w:rsidRPr="00D30C49">
        <w:rPr>
          <w:rFonts w:ascii="Times New Roman" w:hAnsi="Times New Roman" w:cs="Times New Roman"/>
        </w:rPr>
        <w:instrText>OrgName</w:instrText>
      </w:r>
      <w:r w:rsidRPr="00D30C49">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30C49">
            <w:rPr>
              <w:rFonts w:ascii="Times New Roman" w:hAnsi="Times New Roman" w:cs="Times New Roman"/>
              <w:b/>
              <w:lang w:val="ru-RU"/>
            </w:rPr>
            <w:t>2 ГИС</w:t>
          </w:r>
        </w:sdtContent>
      </w:sdt>
      <w:r w:rsidR="00DE710C" w:rsidRPr="00D30C49">
        <w:rPr>
          <w:rFonts w:ascii="Times New Roman" w:hAnsi="Times New Roman" w:cs="Times New Roman"/>
          <w:lang w:val="ru-RU"/>
        </w:rPr>
        <w:t>, именуемое в дальнейшем «Исполнитель»,</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30C49">
            <w:rPr>
              <w:rFonts w:ascii="Times New Roman" w:hAnsi="Times New Roman" w:cs="Times New Roman"/>
              <w:b/>
              <w:lang w:val="ru-RU"/>
            </w:rPr>
            <w:t>директора</w:t>
          </w:r>
        </w:sdtContent>
      </w:sdt>
      <w:r w:rsidR="00AD527E" w:rsidRPr="00D30C49">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30C49">
            <w:rPr>
              <w:rFonts w:ascii="Times New Roman" w:hAnsi="Times New Roman" w:cs="Times New Roman"/>
              <w:b/>
              <w:lang w:val="ru-RU"/>
            </w:rPr>
            <w:t>Петрова</w:t>
          </w:r>
        </w:sdtContent>
      </w:sdt>
      <w:r w:rsidR="00033722" w:rsidRPr="00D30C49">
        <w:rPr>
          <w:rFonts w:ascii="Times New Roman" w:hAnsi="Times New Roman" w:cs="Times New Roman"/>
          <w:lang w:val="ru-RU"/>
        </w:rPr>
        <w:t xml:space="preserve">, </w:t>
      </w:r>
      <w:r w:rsidR="00DE710C" w:rsidRPr="00D30C49">
        <w:rPr>
          <w:rFonts w:ascii="Times New Roman" w:hAnsi="Times New Roman" w:cs="Times New Roman"/>
          <w:lang w:val="ru-RU"/>
        </w:rPr>
        <w:t xml:space="preserve">действующего на основании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OrgObligation</w:instrText>
      </w:r>
      <w:r w:rsidRPr="00D30C49">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30C49">
            <w:rPr>
              <w:rFonts w:ascii="Times New Roman" w:hAnsi="Times New Roman" w:cs="Times New Roman"/>
              <w:b/>
              <w:lang w:val="ru-RU"/>
            </w:rPr>
            <w:t>устава</w:t>
          </w:r>
        </w:sdtContent>
      </w:sdt>
      <w:r w:rsidR="00DE710C" w:rsidRPr="00D30C49">
        <w:rPr>
          <w:rFonts w:ascii="Times New Roman" w:hAnsi="Times New Roman" w:cs="Times New Roman"/>
          <w:lang w:val="ru-RU"/>
        </w:rPr>
        <w:t xml:space="preserve">, с одной стороны, и </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ClientName</w:instrText>
      </w:r>
      <w:r w:rsidRPr="00D30C49">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30C49">
            <w:rPr>
              <w:rFonts w:ascii="Times New Roman" w:hAnsi="Times New Roman" w:cs="Times New Roman"/>
              <w:b/>
              <w:lang w:val="ru-RU"/>
            </w:rPr>
            <w:t>клиент</w:t>
          </w:r>
        </w:sdtContent>
      </w:sdt>
      <w:r w:rsidR="00DE710C" w:rsidRPr="00D30C49">
        <w:rPr>
          <w:rFonts w:ascii="Times New Roman" w:hAnsi="Times New Roman" w:cs="Times New Roman"/>
          <w:lang w:val="ru-RU"/>
        </w:rPr>
        <w:t xml:space="preserve"> именуемое в дальнейшем «Заказчик»,</w:t>
      </w:r>
      <w:r w:rsidRPr="00D30C49">
        <w:rPr>
          <w:rFonts w:ascii="Times New Roman" w:hAnsi="Times New Roman" w:cs="Times New Roman"/>
          <w:lang w:val="ru-RU"/>
        </w:rPr>
        <w:fldChar w:fldCharType="begin"/>
      </w:r>
      <w:r w:rsidR="00DE710C" w:rsidRPr="00D30C49">
        <w:rPr>
          <w:rFonts w:ascii="Times New Roman" w:hAnsi="Times New Roman" w:cs="Times New Roman"/>
          <w:lang w:val="ru-RU"/>
        </w:rPr>
        <w:instrText>DOCVARIABLE ClientFace</w:instrText>
      </w:r>
      <w:r w:rsidRPr="00D30C49">
        <w:rPr>
          <w:rFonts w:ascii="Times New Roman" w:hAnsi="Times New Roman" w:cs="Times New Roman"/>
          <w:lang w:val="ru-RU"/>
        </w:rPr>
        <w:fldChar w:fldCharType="end"/>
      </w:r>
      <w:r w:rsidR="00033722" w:rsidRPr="00D30C49">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30C49">
            <w:rPr>
              <w:rFonts w:ascii="Times New Roman" w:hAnsi="Times New Roman" w:cs="Times New Roman"/>
              <w:b/>
              <w:lang w:val="ru-RU"/>
            </w:rPr>
            <w:t>д</w:t>
          </w:r>
          <w:r w:rsidR="003277BF" w:rsidRPr="00D30C49">
            <w:rPr>
              <w:rStyle w:val="af2"/>
              <w:rFonts w:ascii="Times New Roman" w:hAnsi="Times New Roman" w:cs="Times New Roman"/>
              <w:b/>
              <w:color w:val="auto"/>
              <w:lang w:val="ru-RU"/>
            </w:rPr>
            <w:t>иректора</w:t>
          </w:r>
        </w:sdtContent>
      </w:sdt>
      <w:r w:rsidR="003277BF" w:rsidRPr="00D30C49">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30C49">
            <w:rPr>
              <w:rFonts w:ascii="Times New Roman" w:hAnsi="Times New Roman" w:cs="Times New Roman"/>
              <w:b/>
              <w:lang w:val="ru-RU"/>
            </w:rPr>
            <w:t>Иванова</w:t>
          </w:r>
        </w:sdtContent>
      </w:sdt>
      <w:r w:rsidR="000F0465" w:rsidRPr="000F0465">
        <w:rPr>
          <w:rFonts w:ascii="Times New Roman" w:hAnsi="Times New Roman" w:cs="Times New Roman"/>
          <w:lang w:val="ru-RU"/>
        </w:rPr>
        <w:t>,</w:t>
      </w:r>
      <w:r w:rsidR="003277BF" w:rsidRPr="00D30C49">
        <w:rPr>
          <w:rFonts w:ascii="Times New Roman" w:hAnsi="Times New Roman" w:cs="Times New Roman"/>
          <w:lang w:val="ru-RU"/>
        </w:rPr>
        <w:t xml:space="preserve"> </w:t>
      </w:r>
      <w:r w:rsidR="00033722" w:rsidRPr="00D30C49">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30C49">
            <w:rPr>
              <w:rFonts w:ascii="Times New Roman" w:hAnsi="Times New Roman" w:cs="Times New Roman"/>
              <w:b/>
              <w:lang w:val="ru-RU"/>
            </w:rPr>
            <w:t>устава</w:t>
          </w:r>
        </w:sdtContent>
      </w:sdt>
      <w:r w:rsidR="003277BF" w:rsidRPr="00D30C49">
        <w:rPr>
          <w:rFonts w:ascii="Times New Roman" w:hAnsi="Times New Roman" w:cs="Times New Roman"/>
          <w:lang w:val="ru-RU"/>
        </w:rPr>
        <w:t xml:space="preserve"> </w:t>
      </w:r>
      <w:r w:rsidR="00DE710C" w:rsidRPr="00D30C49">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FB0FE5" w:rsidRPr="00712245" w:rsidRDefault="00FB0FE5" w:rsidP="00FB0FE5">
      <w:pPr>
        <w:tabs>
          <w:tab w:val="left" w:pos="504"/>
          <w:tab w:val="left" w:pos="1404"/>
        </w:tabs>
        <w:autoSpaceDE w:val="0"/>
        <w:spacing w:after="120"/>
        <w:jc w:val="center"/>
        <w:rPr>
          <w:rFonts w:ascii="Times New Roman" w:hAnsi="Times New Roman"/>
          <w:b/>
          <w:bCs/>
          <w:lang w:val="ru-RU"/>
        </w:rPr>
      </w:pPr>
      <w:bookmarkStart w:id="0" w:name="_GoBack"/>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FB0FE5" w:rsidRPr="009233C7" w:rsidRDefault="00FB0FE5" w:rsidP="00FB0FE5">
      <w:pPr>
        <w:pStyle w:val="NormalWeb1"/>
        <w:tabs>
          <w:tab w:val="left" w:pos="504"/>
          <w:tab w:val="left" w:pos="540"/>
        </w:tabs>
        <w:spacing w:after="120"/>
        <w:jc w:val="both"/>
        <w:rPr>
          <w:lang w:val="ru-RU"/>
        </w:rPr>
      </w:pPr>
      <w:r w:rsidRPr="00A85371">
        <w:rPr>
          <w:lang w:val="ru-RU"/>
        </w:rPr>
        <w:t>а)</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FB0FE5" w:rsidRPr="00A85371" w:rsidRDefault="00FB0FE5" w:rsidP="00FB0FE5">
      <w:pPr>
        <w:tabs>
          <w:tab w:val="left" w:pos="540"/>
        </w:tabs>
        <w:autoSpaceDE w:val="0"/>
        <w:spacing w:after="120"/>
        <w:jc w:val="both"/>
        <w:rPr>
          <w:rFonts w:ascii="Times New Roman" w:hAnsi="Times New Roman"/>
          <w:b/>
          <w:lang w:val="ru-RU" w:eastAsia="ru-RU" w:bidi="ar-SA"/>
        </w:rPr>
      </w:pPr>
      <w:r w:rsidRPr="00A602E9">
        <w:rPr>
          <w:rFonts w:ascii="Times New Roman" w:hAnsi="Times New Roman"/>
          <w:lang w:val="ru-RU"/>
        </w:rPr>
        <w:t>б)</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Справочники 2ГИС</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рекламных услуг и иные сведения, относящиеся к Размещению рекламы </w:t>
      </w:r>
      <w:r>
        <w:rPr>
          <w:rFonts w:ascii="Times New Roman" w:hAnsi="Times New Roman"/>
          <w:lang w:val="ru-RU"/>
        </w:rPr>
        <w:t xml:space="preserve">на </w:t>
      </w:r>
      <w:proofErr w:type="gramStart"/>
      <w:r>
        <w:rPr>
          <w:rFonts w:ascii="Times New Roman" w:hAnsi="Times New Roman"/>
          <w:lang w:val="ru-RU"/>
        </w:rPr>
        <w:t>Интернет-площадках</w:t>
      </w:r>
      <w:proofErr w:type="gramEnd"/>
      <w:r>
        <w:rPr>
          <w:rFonts w:ascii="Times New Roman" w:hAnsi="Times New Roman"/>
          <w:lang w:val="ru-RU"/>
        </w:rPr>
        <w:t xml:space="preserve"> и/или в Веб-приложениях</w:t>
      </w:r>
      <w:r w:rsidRPr="007A33CF">
        <w:rPr>
          <w:rFonts w:ascii="Times New Roman" w:hAnsi="Times New Roman"/>
          <w:lang w:val="ru-RU"/>
        </w:rPr>
        <w:t>.</w:t>
      </w:r>
      <w:r w:rsidRPr="009D5EA6">
        <w:rPr>
          <w:rFonts w:ascii="Times New Roman" w:hAnsi="Times New Roman"/>
          <w:b/>
          <w:lang w:val="ru-RU" w:eastAsia="ru-RU" w:bidi="ar-SA"/>
        </w:rPr>
        <w:t xml:space="preserve"> </w:t>
      </w:r>
    </w:p>
    <w:p w:rsidR="00FB0FE5" w:rsidRPr="009D5EA6" w:rsidRDefault="00FB0FE5" w:rsidP="00FB0FE5">
      <w:pPr>
        <w:tabs>
          <w:tab w:val="left" w:pos="540"/>
        </w:tabs>
        <w:autoSpaceDE w:val="0"/>
        <w:spacing w:after="120"/>
        <w:jc w:val="both"/>
        <w:rPr>
          <w:rFonts w:ascii="Times New Roman" w:hAnsi="Times New Roman"/>
          <w:lang w:val="ru-RU"/>
        </w:rPr>
      </w:pPr>
      <w:r w:rsidRPr="00A602E9">
        <w:rPr>
          <w:rFonts w:ascii="Times New Roman" w:hAnsi="Times New Roman"/>
          <w:lang w:val="ru-RU" w:eastAsia="ru-RU" w:bidi="ar-SA"/>
        </w:rPr>
        <w:t>в)</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FB0FE5" w:rsidRPr="00A602E9" w:rsidRDefault="00FB0FE5" w:rsidP="00FB0FE5">
      <w:pPr>
        <w:tabs>
          <w:tab w:val="left" w:pos="540"/>
        </w:tabs>
        <w:autoSpaceDE w:val="0"/>
        <w:spacing w:after="120"/>
        <w:jc w:val="both"/>
        <w:rPr>
          <w:rFonts w:ascii="Times New Roman" w:hAnsi="Times New Roman"/>
          <w:lang w:val="ru-RU"/>
        </w:rPr>
      </w:pPr>
      <w:r w:rsidRPr="00A602E9">
        <w:rPr>
          <w:rFonts w:ascii="Times New Roman" w:hAnsi="Times New Roman"/>
          <w:lang w:val="ru-RU"/>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FB0FE5" w:rsidRDefault="00FB0FE5" w:rsidP="00FB0FE5">
      <w:pPr>
        <w:spacing w:after="120"/>
        <w:rPr>
          <w:rFonts w:ascii="Times New Roman" w:hAnsi="Times New Roman"/>
          <w:b/>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FB0FE5" w:rsidRDefault="00FB0FE5" w:rsidP="00FB0FE5">
      <w:pPr>
        <w:spacing w:after="120"/>
        <w:rPr>
          <w:rFonts w:ascii="Times New Roman" w:hAnsi="Times New Roman"/>
          <w:lang w:val="ru-RU"/>
        </w:rPr>
      </w:pPr>
      <w:r>
        <w:rPr>
          <w:rFonts w:ascii="Times New Roman" w:hAnsi="Times New Roman"/>
          <w:lang w:val="ru-RU"/>
        </w:rPr>
        <w:t>е</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FB0FE5" w:rsidRPr="009D5EA6" w:rsidRDefault="00FB0FE5" w:rsidP="00FB0FE5">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w:t>
      </w:r>
      <w:r w:rsidRPr="009D5EA6">
        <w:rPr>
          <w:rFonts w:ascii="Times New Roman" w:hAnsi="Times New Roman"/>
          <w:lang w:val="ru-RU"/>
        </w:rPr>
        <w:t xml:space="preserve">рекламы - отображение Рекламного материала на Рекламном месте на </w:t>
      </w:r>
      <w:proofErr w:type="gramStart"/>
      <w:r w:rsidRPr="009D5EA6">
        <w:rPr>
          <w:rFonts w:ascii="Times New Roman" w:hAnsi="Times New Roman"/>
          <w:lang w:val="ru-RU"/>
        </w:rPr>
        <w:t>Интернет-площадке</w:t>
      </w:r>
      <w:proofErr w:type="gramEnd"/>
      <w:r w:rsidRPr="009D5EA6">
        <w:rPr>
          <w:rFonts w:ascii="Times New Roman" w:hAnsi="Times New Roman"/>
          <w:lang w:val="ru-RU"/>
        </w:rPr>
        <w:t>;</w:t>
      </w:r>
    </w:p>
    <w:p w:rsidR="00FB0FE5" w:rsidRPr="007A33CF" w:rsidRDefault="00FB0FE5" w:rsidP="00FB0FE5">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 xml:space="preserve">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FB0FE5" w:rsidRPr="00D20641" w:rsidRDefault="00FB0FE5" w:rsidP="00FB0FE5">
      <w:pPr>
        <w:spacing w:after="120"/>
        <w:rPr>
          <w:rFonts w:ascii="Times New Roman" w:hAnsi="Times New Roman"/>
          <w:lang w:val="ru-RU" w:eastAsia="ru-RU" w:bidi="ar-SA"/>
        </w:rPr>
      </w:pPr>
      <w:r>
        <w:rPr>
          <w:rFonts w:ascii="Times New Roman" w:hAnsi="Times New Roman"/>
          <w:lang w:val="ru-RU" w:eastAsia="ru-RU" w:bidi="ar-SA"/>
        </w:rPr>
        <w:t>ж</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FB0FE5" w:rsidRDefault="00FB0FE5" w:rsidP="00FB0FE5">
      <w:pPr>
        <w:pStyle w:val="NormalWeb1"/>
        <w:tabs>
          <w:tab w:val="left" w:pos="504"/>
          <w:tab w:val="left" w:pos="540"/>
        </w:tabs>
        <w:spacing w:after="120"/>
        <w:jc w:val="both"/>
        <w:rPr>
          <w:b/>
          <w:lang w:val="ru-RU"/>
        </w:rPr>
      </w:pPr>
      <w:r>
        <w:rPr>
          <w:lang w:val="ru-RU"/>
        </w:rPr>
        <w:t>з</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FB0FE5" w:rsidRPr="009D5EA6" w:rsidRDefault="00FB0FE5" w:rsidP="00FB0FE5">
      <w:pPr>
        <w:pStyle w:val="NormalWeb1"/>
        <w:tabs>
          <w:tab w:val="left" w:pos="504"/>
          <w:tab w:val="left" w:pos="540"/>
        </w:tabs>
        <w:spacing w:after="120"/>
        <w:jc w:val="both"/>
        <w:rPr>
          <w:b/>
          <w:lang w:val="ru-RU"/>
        </w:rPr>
      </w:pPr>
      <w:r>
        <w:rPr>
          <w:lang w:val="ru-RU"/>
        </w:rPr>
        <w:t>м</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w:t>
      </w:r>
      <w:r w:rsidRPr="000E49D3">
        <w:rPr>
          <w:lang w:val="ru-RU"/>
        </w:rPr>
        <w:t xml:space="preserve"> </w:t>
      </w:r>
      <w:r>
        <w:rPr>
          <w:lang w:val="ru-RU"/>
        </w:rPr>
        <w:t>Договором.</w:t>
      </w:r>
    </w:p>
    <w:p w:rsidR="00FB0FE5" w:rsidRPr="00073218" w:rsidRDefault="00FB0FE5" w:rsidP="00FB0FE5">
      <w:pPr>
        <w:pStyle w:val="NormalWeb1"/>
        <w:tabs>
          <w:tab w:val="left" w:pos="504"/>
          <w:tab w:val="left" w:pos="540"/>
        </w:tabs>
        <w:spacing w:after="120"/>
        <w:jc w:val="both"/>
        <w:rPr>
          <w:lang w:val="ru-RU"/>
        </w:rPr>
      </w:pPr>
      <w:r w:rsidRPr="007C4865">
        <w:rPr>
          <w:lang w:val="ru-RU"/>
        </w:rPr>
        <w:t>н)</w:t>
      </w:r>
      <w:r>
        <w:rPr>
          <w:b/>
          <w:lang w:val="ru-RU"/>
        </w:rPr>
        <w:t xml:space="preserve"> </w:t>
      </w:r>
      <w:r w:rsidRPr="00E97AC8">
        <w:rPr>
          <w:b/>
          <w:lang w:val="ru-RU"/>
        </w:rPr>
        <w:t>Рекламный материал</w:t>
      </w:r>
      <w:r>
        <w:rPr>
          <w:lang w:val="ru-RU"/>
        </w:rPr>
        <w:t xml:space="preserve"> </w:t>
      </w:r>
      <w:r w:rsidRPr="00073218">
        <w:rPr>
          <w:lang w:val="ru-RU"/>
        </w:rPr>
        <w:t xml:space="preserve">– содержащий рекламную информацию баннер, рекламная статья, </w:t>
      </w:r>
      <w:r w:rsidRPr="00073218">
        <w:rPr>
          <w:lang w:val="ru-RU"/>
        </w:rPr>
        <w:lastRenderedPageBreak/>
        <w:t>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допускается в соответствии с настоящим </w:t>
      </w:r>
      <w:r>
        <w:rPr>
          <w:lang w:val="ru-RU"/>
        </w:rPr>
        <w:t>Договором</w:t>
      </w:r>
      <w:r w:rsidRPr="00073218">
        <w:rPr>
          <w:lang w:val="ru-RU"/>
        </w:rPr>
        <w:t xml:space="preserve"> и </w:t>
      </w:r>
      <w:r>
        <w:rPr>
          <w:lang w:val="ru-RU"/>
        </w:rPr>
        <w:t xml:space="preserve">поименованными в нем </w:t>
      </w:r>
      <w:r w:rsidRPr="00073218">
        <w:rPr>
          <w:lang w:val="ru-RU"/>
        </w:rPr>
        <w:t xml:space="preserve">обязательными </w:t>
      </w:r>
      <w:r>
        <w:rPr>
          <w:lang w:val="ru-RU"/>
        </w:rPr>
        <w:t xml:space="preserve">для Сторон </w:t>
      </w:r>
      <w:r w:rsidRPr="00073218">
        <w:rPr>
          <w:lang w:val="ru-RU"/>
        </w:rPr>
        <w:t xml:space="preserve">документами, предоставленные Заказчиком в рамках определенной Рекламной кампании для </w:t>
      </w:r>
      <w:r>
        <w:rPr>
          <w:lang w:val="ru-RU"/>
        </w:rPr>
        <w:t>размещения</w:t>
      </w:r>
      <w:r w:rsidRPr="00073218">
        <w:rPr>
          <w:lang w:val="ru-RU"/>
        </w:rPr>
        <w:t xml:space="preserve"> на условиях настоящ</w:t>
      </w:r>
      <w:r>
        <w:rPr>
          <w:lang w:val="ru-RU"/>
        </w:rPr>
        <w:t>его</w:t>
      </w:r>
      <w:r w:rsidRPr="00073218">
        <w:rPr>
          <w:lang w:val="ru-RU"/>
        </w:rPr>
        <w:t xml:space="preserve"> </w:t>
      </w:r>
      <w:r>
        <w:rPr>
          <w:lang w:val="ru-RU"/>
        </w:rPr>
        <w:t>Договора</w:t>
      </w:r>
      <w:r w:rsidRPr="00073218">
        <w:rPr>
          <w:lang w:val="ru-RU"/>
        </w:rPr>
        <w:t xml:space="preserve"> в соответствии с отдельным Бланком заказа.</w:t>
      </w:r>
    </w:p>
    <w:p w:rsidR="00FB0FE5" w:rsidRPr="00073218" w:rsidRDefault="00FB0FE5" w:rsidP="00FB0FE5">
      <w:pPr>
        <w:pStyle w:val="NormalWeb1"/>
        <w:tabs>
          <w:tab w:val="left" w:pos="504"/>
          <w:tab w:val="left" w:pos="540"/>
        </w:tabs>
        <w:spacing w:after="120"/>
        <w:jc w:val="both"/>
        <w:rPr>
          <w:lang w:val="ru-RU"/>
        </w:rPr>
      </w:pPr>
      <w:r w:rsidRPr="007C4865">
        <w:rPr>
          <w:lang w:val="ru-RU"/>
        </w:rPr>
        <w:t>о)</w:t>
      </w:r>
      <w:r>
        <w:rPr>
          <w:b/>
          <w:lang w:val="ru-RU"/>
        </w:rPr>
        <w:t xml:space="preserve"> </w:t>
      </w:r>
      <w:r w:rsidRPr="00E97AC8">
        <w:rPr>
          <w:b/>
          <w:lang w:val="ru-RU"/>
        </w:rPr>
        <w:t>Рекламное место</w:t>
      </w:r>
      <w:r w:rsidRPr="00073218">
        <w:rPr>
          <w:lang w:val="ru-RU"/>
        </w:rPr>
        <w:t xml:space="preserve"> - место, выделенное в графическом дизайне </w:t>
      </w:r>
      <w:r>
        <w:rPr>
          <w:lang w:val="ru-RU"/>
        </w:rPr>
        <w:t>Приложения</w:t>
      </w:r>
      <w:r w:rsidRPr="00073218">
        <w:rPr>
          <w:lang w:val="ru-RU"/>
        </w:rPr>
        <w:t xml:space="preserve"> для размещения  (отображения) Рекламных материалов.</w:t>
      </w:r>
    </w:p>
    <w:p w:rsidR="00FB0FE5" w:rsidRPr="00073218" w:rsidRDefault="00FB0FE5" w:rsidP="00FB0FE5">
      <w:pPr>
        <w:pStyle w:val="NormalWeb1"/>
        <w:tabs>
          <w:tab w:val="left" w:pos="504"/>
          <w:tab w:val="left" w:pos="540"/>
        </w:tabs>
        <w:spacing w:after="120"/>
        <w:jc w:val="both"/>
        <w:rPr>
          <w:lang w:val="ru-RU"/>
        </w:rPr>
      </w:pPr>
      <w:r w:rsidRPr="007C4865">
        <w:rPr>
          <w:lang w:val="ru-RU"/>
        </w:rPr>
        <w:t>п)</w:t>
      </w:r>
      <w:r>
        <w:rPr>
          <w:b/>
          <w:lang w:val="ru-RU"/>
        </w:rPr>
        <w:t xml:space="preserve"> </w:t>
      </w:r>
      <w:r w:rsidRPr="00E97AC8">
        <w:rPr>
          <w:b/>
          <w:lang w:val="ru-RU"/>
        </w:rPr>
        <w:t>Рекламная кампания</w:t>
      </w:r>
      <w:r w:rsidRPr="00073218">
        <w:rPr>
          <w:lang w:val="ru-RU"/>
        </w:rPr>
        <w:t xml:space="preserve"> – совокупность заказанных Услуг по </w:t>
      </w:r>
      <w:r>
        <w:rPr>
          <w:lang w:val="ru-RU"/>
        </w:rPr>
        <w:t>подписанным</w:t>
      </w:r>
      <w:r w:rsidRPr="00073218">
        <w:rPr>
          <w:lang w:val="ru-RU"/>
        </w:rPr>
        <w:t xml:space="preserve"> между Исполнителем и Заказчиком </w:t>
      </w:r>
      <w:r>
        <w:rPr>
          <w:lang w:val="ru-RU"/>
        </w:rPr>
        <w:t>Бланкам заказа, подлежащим исполнению</w:t>
      </w:r>
      <w:r w:rsidRPr="00073218">
        <w:rPr>
          <w:lang w:val="ru-RU"/>
        </w:rPr>
        <w:t xml:space="preserve"> в Отчетном периоде. </w:t>
      </w:r>
    </w:p>
    <w:p w:rsidR="00FB0FE5" w:rsidRPr="00073218" w:rsidRDefault="00FB0FE5" w:rsidP="00FB0FE5">
      <w:pPr>
        <w:pStyle w:val="NormalWeb1"/>
        <w:tabs>
          <w:tab w:val="left" w:pos="504"/>
          <w:tab w:val="left" w:pos="540"/>
        </w:tabs>
        <w:spacing w:after="120"/>
        <w:jc w:val="both"/>
        <w:rPr>
          <w:lang w:val="ru-RU"/>
        </w:rPr>
      </w:pPr>
      <w:r w:rsidRPr="007C4865">
        <w:rPr>
          <w:lang w:val="ru-RU"/>
        </w:rPr>
        <w:t>р)</w:t>
      </w:r>
      <w:r>
        <w:rPr>
          <w:b/>
          <w:lang w:val="ru-RU"/>
        </w:rPr>
        <w:t xml:space="preserve"> </w:t>
      </w:r>
      <w:r w:rsidRPr="00E97AC8">
        <w:rPr>
          <w:b/>
          <w:lang w:val="ru-RU"/>
        </w:rPr>
        <w:t>Сайт</w:t>
      </w:r>
      <w:r w:rsidRPr="00073218">
        <w:rPr>
          <w:lang w:val="ru-RU"/>
        </w:rPr>
        <w:t xml:space="preserve"> - интернет-сайты, размещенные в доменах по адресу 2gis.ru</w:t>
      </w:r>
      <w:r>
        <w:rPr>
          <w:lang w:val="ru-RU"/>
        </w:rPr>
        <w:t>,</w:t>
      </w:r>
      <w:r w:rsidRPr="00073218">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w:t>
      </w:r>
      <w:r>
        <w:rPr>
          <w:lang w:val="ru-RU"/>
        </w:rPr>
        <w:t xml:space="preserve"> их</w:t>
      </w:r>
      <w:r w:rsidRPr="00073218">
        <w:rPr>
          <w:lang w:val="ru-RU"/>
        </w:rPr>
        <w:t xml:space="preserve"> управлением.</w:t>
      </w:r>
    </w:p>
    <w:p w:rsidR="00FB0FE5" w:rsidRPr="00073218" w:rsidRDefault="00FB0FE5" w:rsidP="00FB0FE5">
      <w:pPr>
        <w:tabs>
          <w:tab w:val="left" w:pos="540"/>
        </w:tabs>
        <w:autoSpaceDE w:val="0"/>
        <w:spacing w:after="120"/>
        <w:jc w:val="both"/>
        <w:rPr>
          <w:rFonts w:ascii="Times New Roman" w:hAnsi="Times New Roman"/>
          <w:lang w:val="ru-RU"/>
        </w:rPr>
      </w:pPr>
      <w:r w:rsidRPr="007C4865">
        <w:rPr>
          <w:rFonts w:ascii="Times New Roman" w:hAnsi="Times New Roman"/>
          <w:lang w:val="ru-RU"/>
        </w:rPr>
        <w:t>с)</w:t>
      </w:r>
      <w:r>
        <w:rPr>
          <w:rFonts w:ascii="Times New Roman" w:hAnsi="Times New Roman"/>
          <w:b/>
          <w:lang w:val="ru-RU"/>
        </w:rPr>
        <w:t xml:space="preserve"> </w:t>
      </w:r>
      <w:r w:rsidRPr="00E97AC8">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FB0FE5" w:rsidRPr="00073218" w:rsidRDefault="00FB0FE5" w:rsidP="00FB0FE5">
      <w:pPr>
        <w:pStyle w:val="NormalWeb1"/>
        <w:tabs>
          <w:tab w:val="left" w:pos="504"/>
          <w:tab w:val="left" w:pos="540"/>
        </w:tabs>
        <w:spacing w:after="120"/>
        <w:jc w:val="both"/>
        <w:rPr>
          <w:lang w:val="ru-RU"/>
        </w:rPr>
      </w:pPr>
      <w:r w:rsidRPr="007C4865">
        <w:rPr>
          <w:lang w:val="ru-RU"/>
        </w:rPr>
        <w:t>т)</w:t>
      </w:r>
      <w:r>
        <w:rPr>
          <w:b/>
          <w:lang w:val="ru-RU"/>
        </w:rPr>
        <w:t xml:space="preserve"> </w:t>
      </w:r>
      <w:r w:rsidRPr="00E97AC8">
        <w:rPr>
          <w:b/>
          <w:lang w:val="ru-RU"/>
        </w:rPr>
        <w:t>Услуги</w:t>
      </w:r>
      <w:r w:rsidRPr="00073218">
        <w:rPr>
          <w:lang w:val="ru-RU"/>
        </w:rPr>
        <w:t xml:space="preserve"> –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оказываемые по отдельному </w:t>
      </w:r>
      <w:r>
        <w:rPr>
          <w:lang w:val="ru-RU"/>
        </w:rPr>
        <w:t>Бланку заказа</w:t>
      </w:r>
      <w:r w:rsidRPr="00073218">
        <w:rPr>
          <w:lang w:val="ru-RU"/>
        </w:rPr>
        <w:t xml:space="preserve"> в соответствии с условиями настоящ</w:t>
      </w:r>
      <w:r>
        <w:rPr>
          <w:lang w:val="ru-RU"/>
        </w:rPr>
        <w:t>его</w:t>
      </w:r>
      <w:r w:rsidRPr="00073218">
        <w:rPr>
          <w:lang w:val="ru-RU"/>
        </w:rPr>
        <w:t xml:space="preserve"> </w:t>
      </w:r>
      <w:r>
        <w:rPr>
          <w:lang w:val="ru-RU"/>
        </w:rPr>
        <w:t>Договора</w:t>
      </w:r>
      <w:r w:rsidRPr="00073218">
        <w:rPr>
          <w:lang w:val="ru-RU"/>
        </w:rPr>
        <w:t>.</w:t>
      </w:r>
    </w:p>
    <w:p w:rsidR="00FB0FE5" w:rsidRDefault="00FB0FE5" w:rsidP="00FB0FE5">
      <w:pPr>
        <w:pStyle w:val="NormalWeb1"/>
        <w:tabs>
          <w:tab w:val="left" w:pos="504"/>
          <w:tab w:val="left" w:pos="540"/>
        </w:tabs>
        <w:spacing w:after="120"/>
        <w:jc w:val="both"/>
        <w:rPr>
          <w:lang w:val="ru-RU"/>
        </w:rPr>
      </w:pPr>
      <w:r w:rsidRPr="007C4865">
        <w:rPr>
          <w:lang w:val="ru-RU"/>
        </w:rPr>
        <w:t>у)</w:t>
      </w:r>
      <w:r>
        <w:rPr>
          <w:b/>
          <w:lang w:val="ru-RU"/>
        </w:rPr>
        <w:t xml:space="preserve"> </w:t>
      </w:r>
      <w:r w:rsidRPr="00E97AC8">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FB0FE5" w:rsidRPr="00073218" w:rsidRDefault="00FB0FE5" w:rsidP="00FB0FE5">
      <w:pPr>
        <w:pStyle w:val="NormalWeb1"/>
        <w:tabs>
          <w:tab w:val="left" w:pos="504"/>
          <w:tab w:val="left" w:pos="540"/>
        </w:tabs>
        <w:spacing w:after="120"/>
        <w:jc w:val="both"/>
        <w:rPr>
          <w:lang w:val="ru-RU"/>
        </w:rPr>
      </w:pPr>
      <w:r w:rsidRPr="007C4865">
        <w:rPr>
          <w:lang w:val="ru-RU"/>
        </w:rPr>
        <w:t>ф)</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proofErr w:type="gramStart"/>
      <w:r>
        <w:rPr>
          <w:rFonts w:ascii="Times New Roman" w:hAnsi="Times New Roman"/>
          <w:lang w:val="ru-RU"/>
        </w:rPr>
        <w:t>,</w:t>
      </w:r>
      <w:r w:rsidRPr="00073218">
        <w:rPr>
          <w:rFonts w:ascii="Times New Roman" w:hAnsi="Times New Roman"/>
          <w:lang w:val="ru-RU"/>
        </w:rPr>
        <w:t xml:space="preserve">, </w:t>
      </w:r>
      <w:proofErr w:type="gramEnd"/>
      <w:r w:rsidRPr="00073218">
        <w:rPr>
          <w:rFonts w:ascii="Times New Roman" w:hAnsi="Times New Roman"/>
          <w:lang w:val="ru-RU"/>
        </w:rPr>
        <w:t xml:space="preserve">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FB0FE5" w:rsidRPr="00073218" w:rsidRDefault="00FB0FE5" w:rsidP="00FB0FE5">
      <w:pPr>
        <w:tabs>
          <w:tab w:val="left" w:pos="504"/>
          <w:tab w:val="left" w:pos="1404"/>
          <w:tab w:val="left" w:pos="2304"/>
        </w:tabs>
        <w:autoSpaceDE w:val="0"/>
        <w:spacing w:after="120"/>
        <w:jc w:val="center"/>
        <w:rPr>
          <w:rFonts w:ascii="Times New Roman" w:hAnsi="Times New Roman"/>
          <w:b/>
          <w:bCs/>
          <w:lang w:val="ru-RU"/>
        </w:rPr>
      </w:pPr>
    </w:p>
    <w:p w:rsidR="00FB0FE5" w:rsidRPr="00073218" w:rsidRDefault="00FB0FE5" w:rsidP="00FB0FE5">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FB0FE5" w:rsidRPr="00073218" w:rsidRDefault="00FB0FE5" w:rsidP="00FB0FE5">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оказывать Заказчику Услуги</w:t>
      </w:r>
      <w:r w:rsidRPr="00073218">
        <w:rPr>
          <w:rFonts w:ascii="Times New Roman" w:hAnsi="Times New Roman"/>
          <w:bCs/>
          <w:lang w:val="ru-RU"/>
        </w:rPr>
        <w:t>, согласованные Сторонами в Бланк</w:t>
      </w:r>
      <w:r>
        <w:rPr>
          <w:rFonts w:ascii="Times New Roman" w:hAnsi="Times New Roman"/>
          <w:bCs/>
          <w:lang w:val="ru-RU"/>
        </w:rPr>
        <w:t>ах</w:t>
      </w:r>
      <w:r w:rsidRPr="00073218">
        <w:rPr>
          <w:rFonts w:ascii="Times New Roman" w:hAnsi="Times New Roman"/>
          <w:bCs/>
          <w:lang w:val="ru-RU"/>
        </w:rPr>
        <w:t xml:space="preserve"> заказа</w:t>
      </w:r>
      <w:r>
        <w:rPr>
          <w:rFonts w:ascii="Times New Roman" w:hAnsi="Times New Roman"/>
          <w:bCs/>
          <w:lang w:val="ru-RU"/>
        </w:rPr>
        <w:t>, а Заказчик обязуется принять Услуги и оплатить в соответствии с условиями настоящего Договора</w:t>
      </w:r>
      <w:r w:rsidRPr="00073218">
        <w:rPr>
          <w:rFonts w:ascii="Times New Roman" w:hAnsi="Times New Roman"/>
          <w:bCs/>
          <w:lang w:val="ru-RU"/>
        </w:rPr>
        <w:t>.</w:t>
      </w:r>
    </w:p>
    <w:p w:rsidR="00FB0FE5" w:rsidRPr="00073218" w:rsidRDefault="00FB0FE5" w:rsidP="00FB0FE5">
      <w:pPr>
        <w:pStyle w:val="NormalWeb1"/>
        <w:tabs>
          <w:tab w:val="left" w:pos="504"/>
          <w:tab w:val="left" w:pos="540"/>
        </w:tabs>
        <w:spacing w:after="120"/>
        <w:jc w:val="both"/>
        <w:rPr>
          <w:lang w:val="ru-RU"/>
        </w:rPr>
      </w:pPr>
      <w:r>
        <w:rPr>
          <w:bCs/>
          <w:lang w:val="ru-RU"/>
        </w:rPr>
        <w:t>2.2</w:t>
      </w:r>
      <w:r w:rsidRPr="00073218">
        <w:rPr>
          <w:bCs/>
          <w:lang w:val="ru-RU"/>
        </w:rPr>
        <w:t xml:space="preserve">. </w:t>
      </w:r>
      <w:r>
        <w:rPr>
          <w:bCs/>
          <w:lang w:val="ru-RU"/>
        </w:rPr>
        <w:t xml:space="preserve">Существенные условия оказания Услуг по настоящему Договору, </w:t>
      </w:r>
      <w:r>
        <w:rPr>
          <w:lang w:val="ru-RU"/>
        </w:rPr>
        <w:t xml:space="preserve">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w:t>
      </w:r>
      <w:r w:rsidRPr="00073218">
        <w:rPr>
          <w:lang w:val="ru-RU"/>
        </w:rPr>
        <w:t>Бланк</w:t>
      </w:r>
      <w:r>
        <w:rPr>
          <w:lang w:val="ru-RU"/>
        </w:rPr>
        <w:t>ах</w:t>
      </w:r>
      <w:r w:rsidRPr="00073218">
        <w:rPr>
          <w:lang w:val="ru-RU"/>
        </w:rPr>
        <w:t xml:space="preserve"> заказа</w:t>
      </w:r>
      <w:r>
        <w:rPr>
          <w:lang w:val="ru-RU"/>
        </w:rPr>
        <w:t>, которые становятся неотъемлемой частью Договора с момента их подписания обеими Сторонами.</w:t>
      </w:r>
      <w:r w:rsidRPr="00073218">
        <w:rPr>
          <w:lang w:val="ru-RU"/>
        </w:rPr>
        <w:t xml:space="preserve"> </w:t>
      </w:r>
    </w:p>
    <w:p w:rsidR="00FB0FE5" w:rsidRDefault="00FB0FE5" w:rsidP="00FB0FE5">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w:t>
      </w:r>
      <w:r w:rsidRPr="00073218">
        <w:rPr>
          <w:rFonts w:ascii="Times New Roman" w:hAnsi="Times New Roman"/>
          <w:bCs/>
          <w:lang w:val="ru-RU"/>
        </w:rPr>
        <w:t>. На основании настоящ</w:t>
      </w:r>
      <w:r>
        <w:rPr>
          <w:rFonts w:ascii="Times New Roman" w:hAnsi="Times New Roman"/>
          <w:bCs/>
          <w:lang w:val="ru-RU"/>
        </w:rPr>
        <w:t>его</w:t>
      </w:r>
      <w:r w:rsidRPr="00073218">
        <w:rPr>
          <w:rFonts w:ascii="Times New Roman" w:hAnsi="Times New Roman"/>
          <w:bCs/>
          <w:lang w:val="ru-RU"/>
        </w:rPr>
        <w:t xml:space="preserve"> </w:t>
      </w:r>
      <w:r>
        <w:rPr>
          <w:rFonts w:ascii="Times New Roman" w:hAnsi="Times New Roman"/>
          <w:bCs/>
          <w:lang w:val="ru-RU"/>
        </w:rPr>
        <w:t>Договора</w:t>
      </w:r>
      <w:r w:rsidRPr="00073218">
        <w:rPr>
          <w:rFonts w:ascii="Times New Roman" w:hAnsi="Times New Roman"/>
          <w:bCs/>
          <w:lang w:val="ru-RU"/>
        </w:rPr>
        <w:t xml:space="preserve"> Сторонами может быть</w:t>
      </w:r>
      <w:r>
        <w:rPr>
          <w:rFonts w:ascii="Times New Roman" w:hAnsi="Times New Roman"/>
          <w:bCs/>
          <w:lang w:val="ru-RU"/>
        </w:rPr>
        <w:t xml:space="preserve"> составлено</w:t>
      </w:r>
      <w:r w:rsidRPr="00073218">
        <w:rPr>
          <w:rFonts w:ascii="Times New Roman" w:hAnsi="Times New Roman"/>
          <w:bCs/>
          <w:lang w:val="ru-RU"/>
        </w:rPr>
        <w:t xml:space="preserve"> неограниченное количество </w:t>
      </w:r>
      <w:r>
        <w:rPr>
          <w:rFonts w:ascii="Times New Roman" w:hAnsi="Times New Roman"/>
          <w:bCs/>
          <w:lang w:val="ru-RU"/>
        </w:rPr>
        <w:t>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FB0FE5" w:rsidRPr="00073218" w:rsidRDefault="00FB0FE5" w:rsidP="00FB0FE5">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lastRenderedPageBreak/>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FB0FE5" w:rsidRPr="00073218" w:rsidRDefault="00FB0FE5" w:rsidP="00FB0FE5">
      <w:pPr>
        <w:tabs>
          <w:tab w:val="left" w:pos="504"/>
          <w:tab w:val="left" w:pos="1404"/>
          <w:tab w:val="left" w:pos="2304"/>
        </w:tabs>
        <w:autoSpaceDE w:val="0"/>
        <w:spacing w:after="120"/>
        <w:jc w:val="center"/>
        <w:rPr>
          <w:rFonts w:ascii="Times New Roman" w:hAnsi="Times New Roman"/>
          <w:b/>
          <w:bCs/>
          <w:lang w:val="ru-RU"/>
        </w:rPr>
      </w:pPr>
    </w:p>
    <w:p w:rsidR="00FB0FE5" w:rsidRPr="00073218" w:rsidRDefault="00FB0FE5" w:rsidP="00FB0FE5">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FB0FE5" w:rsidRPr="00073218" w:rsidRDefault="00FB0FE5" w:rsidP="00FB0FE5">
      <w:pPr>
        <w:pStyle w:val="ab"/>
        <w:spacing w:before="0" w:after="120"/>
        <w:jc w:val="both"/>
      </w:pPr>
      <w:r w:rsidRPr="00073218">
        <w:t xml:space="preserve">3.1. </w:t>
      </w:r>
      <w:r>
        <w:t>Обязательным</w:t>
      </w:r>
      <w:r w:rsidRPr="00073218">
        <w:t xml:space="preserve"> условием оказания Исполнителем Услуг является безоговорочное принятие и соблюдение Заказчиком  применяемых к отношениям </w:t>
      </w:r>
      <w:r>
        <w:t>Сторон</w:t>
      </w:r>
      <w:r w:rsidRPr="00073218">
        <w:t xml:space="preserve"> </w:t>
      </w:r>
      <w:r>
        <w:t xml:space="preserve">по Договору </w:t>
      </w:r>
      <w:r w:rsidRPr="00073218">
        <w:t>требований и поло</w:t>
      </w:r>
      <w:r>
        <w:t>жений, определяемых</w:t>
      </w:r>
      <w:r w:rsidRPr="00073218">
        <w:t xml:space="preserve"> следующими обязательными для Сторон документами:</w:t>
      </w:r>
    </w:p>
    <w:p w:rsidR="00FB0FE5" w:rsidRPr="00073218" w:rsidRDefault="00FB0FE5" w:rsidP="00FB0FE5">
      <w:pPr>
        <w:pStyle w:val="ab"/>
        <w:spacing w:before="0" w:after="120"/>
        <w:jc w:val="both"/>
      </w:pPr>
      <w:r w:rsidRPr="00073218">
        <w:t xml:space="preserve">3.1.1. Требования к рекламным материалам, размещенные и/или доступные на Сайте в сети Интернет по адресу: </w:t>
      </w:r>
      <w:hyperlink r:id="rId8" w:history="1">
        <w:r>
          <w:rPr>
            <w:rStyle w:val="af5"/>
          </w:rPr>
          <w:t>http://help.2gis.ru/advert-rules/requirements/</w:t>
        </w:r>
      </w:hyperlink>
      <w:r w:rsidRPr="00073218">
        <w:t>, и определяющие общие обязательные условия, которым должны соответствовать Рекламные материалы.</w:t>
      </w:r>
    </w:p>
    <w:p w:rsidR="00FB0FE5" w:rsidRDefault="00FB0FE5" w:rsidP="00FB0FE5">
      <w:pPr>
        <w:pStyle w:val="ab"/>
        <w:spacing w:before="0" w:after="120"/>
        <w:jc w:val="both"/>
      </w:pPr>
      <w:r w:rsidRPr="00073218">
        <w:t xml:space="preserve">3.1.2. Прайс-лист, размещенный и/или доступный на Сайте в сети Интернет по адресу: </w:t>
      </w:r>
      <w:hyperlink r:id="rId9" w:history="1">
        <w:r w:rsidRPr="00073218">
          <w:rPr>
            <w:rStyle w:val="af5"/>
          </w:rPr>
          <w:t>http://www.2gis.ru/our-firm/price/</w:t>
        </w:r>
      </w:hyperlink>
      <w:r w:rsidRPr="00073218">
        <w:t xml:space="preserve">  и включающий параметры Рекламных материалов, размещаемых Исполнителем, а также </w:t>
      </w:r>
      <w:r>
        <w:t xml:space="preserve">стоимость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каждому отдельному </w:t>
      </w:r>
      <w:r>
        <w:t>Приложению или их группе</w:t>
      </w:r>
      <w:r w:rsidRPr="00073218">
        <w:t>.</w:t>
      </w:r>
    </w:p>
    <w:p w:rsidR="00FB0FE5" w:rsidRDefault="00FB0FE5" w:rsidP="00FB0FE5">
      <w:pPr>
        <w:pStyle w:val="ab"/>
        <w:spacing w:before="0" w:after="120"/>
        <w:jc w:val="both"/>
      </w:pPr>
      <w:r>
        <w:t xml:space="preserve">3.1.3.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10" w:history="1">
        <w:r w:rsidRPr="00AA68C5">
          <w:rPr>
            <w:rStyle w:val="af5"/>
          </w:rPr>
          <w:t>http://help.2gis.ru/api-rules</w:t>
        </w:r>
      </w:hyperlink>
      <w:r>
        <w:t xml:space="preserve">, в которым определен порядок Размещения рекламы с использованием сервиса  </w:t>
      </w:r>
      <w:r>
        <w:rPr>
          <w:lang w:val="en-US"/>
        </w:rPr>
        <w:t>API</w:t>
      </w:r>
      <w:r>
        <w:t xml:space="preserve"> Справочники 2ГИС.</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ом</w:t>
      </w:r>
      <w:r w:rsidRPr="00073218">
        <w:rPr>
          <w:rFonts w:ascii="Times New Roman" w:hAnsi="Times New Roman"/>
          <w:lang w:val="ru-RU"/>
        </w:rPr>
        <w:t xml:space="preserve"> и настоящим </w:t>
      </w:r>
      <w:r>
        <w:rPr>
          <w:rFonts w:ascii="Times New Roman" w:hAnsi="Times New Roman"/>
          <w:lang w:val="ru-RU"/>
        </w:rPr>
        <w:t>Договором</w:t>
      </w:r>
      <w:r w:rsidRPr="00073218">
        <w:rPr>
          <w:rFonts w:ascii="Times New Roman" w:hAnsi="Times New Roman"/>
          <w:lang w:val="ru-RU"/>
        </w:rPr>
        <w:t xml:space="preserve">, не позднее 18 (Восемнадцатого) числа месяца, предшествующего первому месяцу их размещения по </w:t>
      </w:r>
      <w:r>
        <w:rPr>
          <w:rFonts w:ascii="Times New Roman" w:hAnsi="Times New Roman"/>
          <w:lang w:val="ru-RU"/>
        </w:rPr>
        <w:t>относящемуся к ним Бланку заказа</w:t>
      </w:r>
      <w:r w:rsidRPr="00073218">
        <w:rPr>
          <w:rFonts w:ascii="Times New Roman" w:hAnsi="Times New Roman"/>
          <w:lang w:val="ru-RU"/>
        </w:rPr>
        <w:t>.</w:t>
      </w:r>
      <w:r>
        <w:rPr>
          <w:rFonts w:ascii="Times New Roman" w:hAnsi="Times New Roman"/>
          <w:lang w:val="ru-RU"/>
        </w:rPr>
        <w:t xml:space="preserve">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w:t>
      </w:r>
      <w:r>
        <w:rPr>
          <w:rFonts w:ascii="Times New Roman" w:hAnsi="Times New Roman"/>
          <w:lang w:val="ru-RU"/>
        </w:rPr>
        <w:t>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2</w:t>
      </w:r>
      <w:r w:rsidRPr="00073218">
        <w:rPr>
          <w:rFonts w:ascii="Times New Roman" w:hAnsi="Times New Roman"/>
          <w:lang w:val="ru-RU"/>
        </w:rPr>
        <w:t>.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.2. при изменении Рекламных материалов последние </w:t>
      </w:r>
      <w:proofErr w:type="gramStart"/>
      <w:r w:rsidRPr="00073218">
        <w:rPr>
          <w:rFonts w:ascii="Times New Roman" w:hAnsi="Times New Roman"/>
          <w:lang w:val="ru-RU"/>
        </w:rPr>
        <w:t>размещаются</w:t>
      </w:r>
      <w:proofErr w:type="gramEnd"/>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w:t>
      </w:r>
      <w:r w:rsidRPr="00073218">
        <w:rPr>
          <w:rFonts w:ascii="Times New Roman" w:hAnsi="Times New Roman"/>
          <w:lang w:val="ru-RU"/>
        </w:rPr>
        <w:t>.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xml:space="preserve">. Принятие к размещению и/или подтверждение Исполнителем возможности размещения каких-либо Рекламных </w:t>
      </w:r>
      <w:proofErr w:type="gramStart"/>
      <w:r w:rsidRPr="00073218">
        <w:rPr>
          <w:rFonts w:ascii="Times New Roman" w:hAnsi="Times New Roman"/>
          <w:lang w:val="ru-RU"/>
        </w:rPr>
        <w:t>материалов</w:t>
      </w:r>
      <w:proofErr w:type="gramEnd"/>
      <w:r w:rsidRPr="00073218">
        <w:rPr>
          <w:rFonts w:ascii="Times New Roman" w:hAnsi="Times New Roman"/>
          <w:lang w:val="ru-RU"/>
        </w:rPr>
        <w:t xml:space="preserve"> ни при </w:t>
      </w:r>
      <w:proofErr w:type="gramStart"/>
      <w:r w:rsidRPr="00073218">
        <w:rPr>
          <w:rFonts w:ascii="Times New Roman" w:hAnsi="Times New Roman"/>
          <w:lang w:val="ru-RU"/>
        </w:rPr>
        <w:t>каких</w:t>
      </w:r>
      <w:proofErr w:type="gramEnd"/>
      <w:r w:rsidRPr="00073218">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w:t>
      </w:r>
      <w:r w:rsidRPr="00073218">
        <w:rPr>
          <w:rFonts w:ascii="Times New Roman" w:hAnsi="Times New Roman"/>
          <w:lang w:val="ru-RU"/>
        </w:rPr>
        <w:lastRenderedPageBreak/>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w:t>
      </w:r>
      <w:r>
        <w:rPr>
          <w:rFonts w:ascii="Times New Roman" w:hAnsi="Times New Roman"/>
          <w:lang w:val="ru-RU"/>
        </w:rPr>
        <w:t xml:space="preserve">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 </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xml:space="preserve">. </w:t>
      </w:r>
      <w:proofErr w:type="gramStart"/>
      <w:r w:rsidRPr="00073218">
        <w:rPr>
          <w:rFonts w:ascii="Times New Roman" w:hAnsi="Times New Roman"/>
          <w:lang w:val="ru-RU"/>
        </w:rPr>
        <w:t>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sidRPr="00073218">
        <w:rPr>
          <w:rFonts w:ascii="Times New Roman" w:hAnsi="Times New Roman"/>
          <w:lang w:val="ru-RU"/>
        </w:rPr>
        <w:t>, а при первичном размещении – одновременно с предоставлением Рекламных материалов.</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В случае непредставления указанных в п.3.</w:t>
      </w:r>
      <w:r>
        <w:rPr>
          <w:rFonts w:ascii="Times New Roman" w:hAnsi="Times New Roman"/>
          <w:lang w:val="ru-RU"/>
        </w:rPr>
        <w:t>8</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Исполнитель вправе приостановить рекламирование указанной </w:t>
      </w:r>
      <w:r>
        <w:rPr>
          <w:rFonts w:ascii="Times New Roman" w:hAnsi="Times New Roman"/>
          <w:lang w:val="ru-RU"/>
        </w:rPr>
        <w:t xml:space="preserve">в </w:t>
      </w:r>
      <w:r w:rsidRPr="00073218">
        <w:rPr>
          <w:rFonts w:ascii="Times New Roman" w:hAnsi="Times New Roman"/>
          <w:lang w:val="ru-RU"/>
        </w:rPr>
        <w:t>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2</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 </w:t>
      </w:r>
      <w:r>
        <w:rPr>
          <w:rFonts w:ascii="Times New Roman" w:hAnsi="Times New Roman"/>
          <w:lang w:val="ru-RU"/>
        </w:rPr>
        <w:t>Договору в целом.</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FB0FE5" w:rsidRPr="00073218" w:rsidRDefault="00FB0FE5" w:rsidP="00FB0FE5">
      <w:pPr>
        <w:tabs>
          <w:tab w:val="left" w:pos="540"/>
        </w:tabs>
        <w:autoSpaceDE w:val="0"/>
        <w:spacing w:after="120"/>
        <w:jc w:val="both"/>
        <w:rPr>
          <w:rFonts w:ascii="Times New Roman" w:hAnsi="Times New Roman"/>
          <w:highlight w:val="yellow"/>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FB0FE5"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4.1.1. Оказывать Заказчику Услуги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 xml:space="preserve">выпускаемому им Приложению в </w:t>
      </w:r>
      <w:r w:rsidRPr="001868AB">
        <w:rPr>
          <w:rFonts w:ascii="Times New Roman" w:hAnsi="Times New Roman"/>
          <w:lang w:val="ru-RU"/>
        </w:rPr>
        <w:lastRenderedPageBreak/>
        <w:t>объеме, предусмотренном соответствующим</w:t>
      </w:r>
      <w:r>
        <w:rPr>
          <w:rFonts w:ascii="Times New Roman" w:hAnsi="Times New Roman"/>
          <w:lang w:val="ru-RU"/>
        </w:rPr>
        <w:t xml:space="preserve"> Бланком заказа</w:t>
      </w:r>
      <w:r w:rsidRPr="00073218">
        <w:rPr>
          <w:rFonts w:ascii="Times New Roman" w:hAnsi="Times New Roman"/>
          <w:lang w:val="ru-RU"/>
        </w:rPr>
        <w:t xml:space="preserve">. </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4.1.4. По требованию Заказчика знакомить его с ходом оказания Услуг по Договору.</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4.2.1. Не приступать к оказанию Услуг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580CCF" w:rsidRDefault="00FB0FE5" w:rsidP="00580CCF">
      <w:pPr>
        <w:widowControl/>
        <w:autoSpaceDN/>
        <w:adjustRightInd/>
        <w:spacing w:after="60"/>
        <w:jc w:val="both"/>
        <w:rPr>
          <w:rFonts w:ascii="Times New Roman" w:hAnsi="Times New Roman"/>
          <w:lang w:val="ru-RU"/>
        </w:rPr>
      </w:pPr>
      <w:r w:rsidRPr="00073218">
        <w:rPr>
          <w:rFonts w:ascii="Times New Roman" w:hAnsi="Times New Roman"/>
          <w:lang w:val="ru-RU"/>
        </w:rPr>
        <w:t xml:space="preserve">4.2.4. </w:t>
      </w:r>
      <w:r w:rsidR="00580CCF" w:rsidRPr="00073218">
        <w:rPr>
          <w:rFonts w:ascii="Times New Roman" w:hAnsi="Times New Roman"/>
          <w:lang w:val="ru-RU"/>
        </w:rPr>
        <w:t xml:space="preserve">В целях совершенствования </w:t>
      </w:r>
      <w:r w:rsidR="00580CCF">
        <w:rPr>
          <w:rFonts w:ascii="Times New Roman" w:hAnsi="Times New Roman"/>
          <w:lang w:val="ru-RU"/>
        </w:rPr>
        <w:t>Справочника организаций</w:t>
      </w:r>
      <w:r w:rsidR="00580CCF" w:rsidRPr="00073218">
        <w:rPr>
          <w:rFonts w:ascii="Times New Roman" w:hAnsi="Times New Roman"/>
          <w:lang w:val="ru-RU"/>
        </w:rPr>
        <w:t xml:space="preserve"> </w:t>
      </w:r>
      <w:r w:rsidR="00580CCF">
        <w:rPr>
          <w:rFonts w:ascii="Times New Roman" w:hAnsi="Times New Roman"/>
          <w:lang w:val="ru-RU"/>
        </w:rPr>
        <w:t xml:space="preserve">удалять, вводить, </w:t>
      </w:r>
      <w:r w:rsidR="00580CCF"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sidR="00580CCF">
        <w:rPr>
          <w:rFonts w:ascii="Times New Roman" w:hAnsi="Times New Roman"/>
          <w:lang w:val="ru-RU"/>
        </w:rPr>
        <w:t xml:space="preserve">которые удаляются из Справочника организаций, либо </w:t>
      </w:r>
      <w:r w:rsidR="00580CCF" w:rsidRPr="00073218">
        <w:rPr>
          <w:rFonts w:ascii="Times New Roman" w:hAnsi="Times New Roman"/>
          <w:lang w:val="ru-RU"/>
        </w:rPr>
        <w:t>меняю</w:t>
      </w:r>
      <w:r w:rsidR="00580CCF">
        <w:rPr>
          <w:rFonts w:ascii="Times New Roman" w:hAnsi="Times New Roman"/>
          <w:lang w:val="ru-RU"/>
        </w:rPr>
        <w:t>т</w:t>
      </w:r>
      <w:r w:rsidR="00580CCF"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4.2.5. </w:t>
      </w:r>
      <w:proofErr w:type="gramStart"/>
      <w:r w:rsidRPr="00073218">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4.3.2. Своевременно оплачивать Услуги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w:t>
      </w:r>
      <w:proofErr w:type="gramStart"/>
      <w:r w:rsidRPr="00073218">
        <w:rPr>
          <w:rFonts w:ascii="Times New Roman" w:hAnsi="Times New Roman"/>
          <w:lang w:val="ru-RU"/>
        </w:rPr>
        <w:t>предоставлять документы</w:t>
      </w:r>
      <w:proofErr w:type="gramEnd"/>
      <w:r w:rsidRPr="00073218">
        <w:rPr>
          <w:rFonts w:ascii="Times New Roman" w:hAnsi="Times New Roman"/>
          <w:lang w:val="ru-RU"/>
        </w:rPr>
        <w:t xml:space="preserve">,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.3.6.</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(e-</w:t>
      </w:r>
      <w:proofErr w:type="spellStart"/>
      <w:r w:rsidRPr="00073218">
        <w:rPr>
          <w:rFonts w:ascii="Times New Roman" w:hAnsi="Times New Roman"/>
          <w:lang w:val="ru-RU"/>
        </w:rPr>
        <w:t>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по настоящему</w:t>
      </w:r>
      <w:r w:rsidRPr="00073218">
        <w:rPr>
          <w:rFonts w:ascii="Times New Roman" w:hAnsi="Times New Roman"/>
          <w:lang w:val="ru-RU"/>
        </w:rPr>
        <w:t xml:space="preserve"> Договору.</w:t>
      </w:r>
    </w:p>
    <w:p w:rsidR="00FB0FE5" w:rsidRPr="00073218" w:rsidRDefault="00FB0FE5" w:rsidP="00FB0FE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FB0FE5" w:rsidRPr="00073218" w:rsidRDefault="00FB0FE5" w:rsidP="00FB0FE5">
      <w:pPr>
        <w:tabs>
          <w:tab w:val="left" w:pos="540"/>
        </w:tabs>
        <w:autoSpaceDE w:val="0"/>
        <w:spacing w:after="120"/>
        <w:jc w:val="both"/>
        <w:rPr>
          <w:rFonts w:ascii="Times New Roman" w:hAnsi="Times New Roman"/>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580CCF" w:rsidRDefault="00FB0FE5" w:rsidP="00FB0FE5">
      <w:pPr>
        <w:tabs>
          <w:tab w:val="left" w:pos="540"/>
        </w:tabs>
        <w:autoSpaceDE w:val="0"/>
        <w:spacing w:after="120"/>
        <w:jc w:val="both"/>
        <w:rPr>
          <w:rFonts w:ascii="Times New Roman" w:hAnsi="Times New Roman"/>
        </w:rPr>
      </w:pPr>
      <w:r>
        <w:rPr>
          <w:rFonts w:ascii="Times New Roman" w:hAnsi="Times New Roman"/>
          <w:lang w:val="ru-RU"/>
        </w:rPr>
        <w:lastRenderedPageBreak/>
        <w:t>5</w:t>
      </w:r>
      <w:r w:rsidRPr="00073218">
        <w:rPr>
          <w:rFonts w:ascii="Times New Roman" w:hAnsi="Times New Roman"/>
          <w:lang w:val="ru-RU"/>
        </w:rPr>
        <w:t xml:space="preserve">.1. </w:t>
      </w:r>
      <w:r w:rsidR="00580CCF" w:rsidRPr="00073218">
        <w:rPr>
          <w:rFonts w:ascii="Times New Roman" w:hAnsi="Times New Roman"/>
          <w:lang w:val="ru-RU"/>
        </w:rPr>
        <w:t>Стоимость Услуг</w:t>
      </w:r>
      <w:r w:rsidR="00580CCF">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00580CCF">
        <w:rPr>
          <w:rFonts w:ascii="Times New Roman" w:hAnsi="Times New Roman"/>
          <w:lang w:val="ru-RU"/>
        </w:rPr>
        <w:t>Цена</w:t>
      </w:r>
      <w:r w:rsidR="00580CCF" w:rsidRPr="00073218">
        <w:rPr>
          <w:rFonts w:ascii="Times New Roman" w:hAnsi="Times New Roman"/>
          <w:lang w:val="ru-RU"/>
        </w:rPr>
        <w:t xml:space="preserve"> </w:t>
      </w:r>
      <w:r w:rsidR="00580CCF">
        <w:rPr>
          <w:rFonts w:ascii="Times New Roman" w:hAnsi="Times New Roman"/>
          <w:lang w:val="ru-RU"/>
        </w:rPr>
        <w:t>заказываемых Услуг</w:t>
      </w:r>
      <w:r w:rsidR="00580CCF" w:rsidRPr="00073218">
        <w:rPr>
          <w:rFonts w:ascii="Times New Roman" w:hAnsi="Times New Roman"/>
          <w:lang w:val="ru-RU"/>
        </w:rPr>
        <w:t xml:space="preserve"> </w:t>
      </w:r>
      <w:r w:rsidR="00580CCF">
        <w:rPr>
          <w:rFonts w:ascii="Times New Roman" w:hAnsi="Times New Roman"/>
          <w:lang w:val="ru-RU"/>
        </w:rPr>
        <w:t xml:space="preserve">указывается </w:t>
      </w:r>
      <w:proofErr w:type="gramStart"/>
      <w:r w:rsidR="00580CCF">
        <w:rPr>
          <w:rFonts w:ascii="Times New Roman" w:hAnsi="Times New Roman"/>
          <w:lang w:val="ru-RU"/>
        </w:rPr>
        <w:t>в относящемся к ним Бланке заказа</w:t>
      </w:r>
      <w:r w:rsidR="00580CCF" w:rsidRPr="00073218">
        <w:rPr>
          <w:rFonts w:ascii="Times New Roman" w:hAnsi="Times New Roman"/>
          <w:lang w:val="ru-RU"/>
        </w:rPr>
        <w:t xml:space="preserve"> согласно действующему на момент </w:t>
      </w:r>
      <w:r w:rsidR="00580CCF">
        <w:rPr>
          <w:rFonts w:ascii="Times New Roman" w:hAnsi="Times New Roman"/>
          <w:lang w:val="ru-RU"/>
        </w:rPr>
        <w:t xml:space="preserve">его подписания </w:t>
      </w:r>
      <w:r w:rsidR="00580CCF" w:rsidRPr="00073218">
        <w:rPr>
          <w:rFonts w:ascii="Times New Roman" w:hAnsi="Times New Roman"/>
          <w:lang w:val="ru-RU"/>
        </w:rPr>
        <w:t>Прайс-листу</w:t>
      </w:r>
      <w:r w:rsidR="00580CCF">
        <w:rPr>
          <w:rFonts w:ascii="Times New Roman" w:hAnsi="Times New Roman"/>
          <w:lang w:val="ru-RU"/>
        </w:rPr>
        <w:t xml:space="preserve"> на Размещение рекламы в Приложениях</w:t>
      </w:r>
      <w:proofErr w:type="gramEnd"/>
      <w:r w:rsidR="00580CCF">
        <w:rPr>
          <w:rFonts w:ascii="Times New Roman" w:hAnsi="Times New Roman"/>
          <w:lang w:val="ru-RU"/>
        </w:rPr>
        <w:t>, указанных в таком Бланке заказа.</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w:t>
      </w:r>
      <w:r w:rsidR="00580CCF" w:rsidRPr="00073218">
        <w:rPr>
          <w:rFonts w:ascii="Times New Roman" w:hAnsi="Times New Roman"/>
          <w:lang w:val="ru-RU"/>
        </w:rPr>
        <w:t xml:space="preserve">Общая стоимость Услуг, подлежащая оплате Заказчиком за Отчетный период, складывается из стоимости услуг по отдельным </w:t>
      </w:r>
      <w:r w:rsidR="00580CCF">
        <w:rPr>
          <w:rFonts w:ascii="Times New Roman" w:hAnsi="Times New Roman"/>
          <w:lang w:val="ru-RU"/>
        </w:rPr>
        <w:t>Бланкам заказа в рамках Рекламной кампании.</w:t>
      </w:r>
    </w:p>
    <w:p w:rsidR="00FB0FE5"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00580CCF" w:rsidRPr="00073218">
        <w:rPr>
          <w:rFonts w:ascii="Times New Roman" w:hAnsi="Times New Roman"/>
          <w:lang w:val="ru-RU"/>
        </w:rPr>
        <w:t xml:space="preserve">Ежемесячно Исполнитель составляет </w:t>
      </w:r>
      <w:r w:rsidR="00580CCF">
        <w:rPr>
          <w:rFonts w:ascii="Times New Roman" w:hAnsi="Times New Roman"/>
          <w:lang w:val="ru-RU"/>
        </w:rPr>
        <w:t xml:space="preserve">единый первичный учетный документ </w:t>
      </w:r>
      <w:r w:rsidR="00580CCF" w:rsidRPr="00073218">
        <w:rPr>
          <w:rFonts w:ascii="Times New Roman" w:hAnsi="Times New Roman"/>
          <w:lang w:val="ru-RU"/>
        </w:rPr>
        <w:t xml:space="preserve"> (далее – «</w:t>
      </w:r>
      <w:r w:rsidR="00580CCF">
        <w:rPr>
          <w:rFonts w:ascii="Times New Roman" w:hAnsi="Times New Roman"/>
          <w:lang w:val="ru-RU"/>
        </w:rPr>
        <w:t>Первичный документ</w:t>
      </w:r>
      <w:r w:rsidR="00580CCF" w:rsidRPr="00073218">
        <w:rPr>
          <w:rFonts w:ascii="Times New Roman" w:hAnsi="Times New Roman"/>
          <w:lang w:val="ru-RU"/>
        </w:rPr>
        <w:t xml:space="preserve">») по </w:t>
      </w:r>
      <w:r w:rsidR="00580CCF">
        <w:rPr>
          <w:rFonts w:ascii="Times New Roman" w:hAnsi="Times New Roman"/>
          <w:lang w:val="ru-RU"/>
        </w:rPr>
        <w:t>всем Бланкам заказа</w:t>
      </w:r>
      <w:r w:rsidR="00580CCF" w:rsidRPr="00073218">
        <w:rPr>
          <w:rFonts w:ascii="Times New Roman" w:hAnsi="Times New Roman"/>
          <w:lang w:val="ru-RU"/>
        </w:rPr>
        <w:t xml:space="preserve"> в рамках Рекламной кампании.</w:t>
      </w:r>
      <w:r w:rsidR="00580CCF">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FB0FE5"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5.</w:t>
      </w:r>
      <w:r w:rsidRPr="00BE02C2">
        <w:rPr>
          <w:rFonts w:ascii="Times New Roman" w:hAnsi="Times New Roman"/>
          <w:lang w:val="ru-RU"/>
        </w:rPr>
        <w:t>5</w:t>
      </w:r>
      <w:r>
        <w:rPr>
          <w:rFonts w:ascii="Times New Roman" w:hAnsi="Times New Roman"/>
          <w:lang w:val="ru-RU"/>
        </w:rPr>
        <w:t xml:space="preserve">. </w:t>
      </w:r>
      <w:r w:rsidR="00580CCF">
        <w:rPr>
          <w:rFonts w:ascii="Times New Roman" w:hAnsi="Times New Roman"/>
          <w:lang w:val="ru-RU"/>
        </w:rPr>
        <w:t>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FB0FE5" w:rsidRDefault="00580CCF" w:rsidP="00FB0FE5">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roofErr w:type="gramEnd"/>
    </w:p>
    <w:p w:rsidR="00FB0FE5" w:rsidRDefault="00580CCF" w:rsidP="00FB0FE5">
      <w:pPr>
        <w:tabs>
          <w:tab w:val="left" w:pos="540"/>
        </w:tabs>
        <w:autoSpaceDE w:val="0"/>
        <w:spacing w:after="120"/>
        <w:jc w:val="both"/>
        <w:rPr>
          <w:rFonts w:ascii="Times New Roman" w:hAnsi="Times New Roman"/>
          <w:lang w:val="ru-RU"/>
        </w:rPr>
      </w:pPr>
      <w:r>
        <w:rPr>
          <w:rFonts w:ascii="Times New Roman" w:hAnsi="Times New Roman"/>
          <w:lang w:val="ru-RU"/>
        </w:rPr>
        <w:t xml:space="preserve">- Данных статистики за соответствующий Отчетный период при Размещении рекламы на </w:t>
      </w:r>
      <w:proofErr w:type="gramStart"/>
      <w:r>
        <w:rPr>
          <w:rFonts w:ascii="Times New Roman" w:hAnsi="Times New Roman"/>
          <w:lang w:val="ru-RU"/>
        </w:rPr>
        <w:t>Интернет-площадках</w:t>
      </w:r>
      <w:proofErr w:type="gramEnd"/>
      <w:r>
        <w:rPr>
          <w:rFonts w:ascii="Times New Roman" w:hAnsi="Times New Roman"/>
          <w:lang w:val="ru-RU"/>
        </w:rPr>
        <w:t xml:space="preserve"> и/или в Веб-приложениях.</w:t>
      </w:r>
    </w:p>
    <w:p w:rsidR="00FB0FE5"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 xml:space="preserve">5.6. </w:t>
      </w:r>
      <w:r w:rsidR="00580CCF">
        <w:rPr>
          <w:rFonts w:ascii="Times New Roman" w:hAnsi="Times New Roman"/>
          <w:lang w:val="ru-RU"/>
        </w:rPr>
        <w:t xml:space="preserve">Первичный документ в электронном виде направляется Заказчику по электронной почте </w:t>
      </w:r>
      <w:r w:rsidR="00580CCF" w:rsidRPr="00073218">
        <w:rPr>
          <w:rFonts w:ascii="Times New Roman" w:hAnsi="Times New Roman"/>
          <w:lang w:val="ru-RU"/>
        </w:rPr>
        <w:t xml:space="preserve">не позднее </w:t>
      </w:r>
      <w:r w:rsidR="00580CCF" w:rsidRPr="009C735E">
        <w:rPr>
          <w:rFonts w:ascii="Times New Roman" w:hAnsi="Times New Roman"/>
          <w:lang w:val="ru-RU"/>
        </w:rPr>
        <w:t>5 (Пяти) рабочих</w:t>
      </w:r>
      <w:r w:rsidR="00580CCF" w:rsidRPr="00073218">
        <w:rPr>
          <w:rFonts w:ascii="Times New Roman" w:hAnsi="Times New Roman"/>
          <w:lang w:val="ru-RU"/>
        </w:rPr>
        <w:t xml:space="preserve"> дней </w:t>
      </w:r>
      <w:r w:rsidR="00580CCF">
        <w:rPr>
          <w:rFonts w:ascii="Times New Roman" w:hAnsi="Times New Roman"/>
          <w:lang w:val="ru-RU"/>
        </w:rPr>
        <w:t>с начала</w:t>
      </w:r>
      <w:r w:rsidR="00580CCF" w:rsidRPr="00073218">
        <w:rPr>
          <w:rFonts w:ascii="Times New Roman" w:hAnsi="Times New Roman"/>
          <w:lang w:val="ru-RU"/>
        </w:rPr>
        <w:t xml:space="preserve"> месяца, следующего за Отчетным периодом</w:t>
      </w:r>
      <w:r w:rsidR="00580CCF">
        <w:rPr>
          <w:rFonts w:ascii="Times New Roman" w:hAnsi="Times New Roman"/>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w:t>
      </w:r>
      <w:r w:rsidR="00580CCF" w:rsidRPr="002B27A6">
        <w:rPr>
          <w:rFonts w:ascii="Times New Roman" w:hAnsi="Times New Roman"/>
          <w:lang w:val="ru-RU"/>
        </w:rPr>
        <w:t xml:space="preserve">Заказчик </w:t>
      </w:r>
      <w:r w:rsidR="00580CCF">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w:t>
      </w:r>
      <w:r w:rsidR="00580CCF" w:rsidRPr="00073218">
        <w:rPr>
          <w:rFonts w:ascii="Times New Roman" w:hAnsi="Times New Roman"/>
          <w:lang w:val="ru-RU"/>
        </w:rPr>
        <w:t xml:space="preserve">В случае непредставления </w:t>
      </w:r>
      <w:r w:rsidR="00580CCF">
        <w:rPr>
          <w:rFonts w:ascii="Times New Roman" w:hAnsi="Times New Roman"/>
          <w:lang w:val="ru-RU"/>
        </w:rPr>
        <w:t>Заказчиком до 15 (Пятнадцатого) числа месяца, следующего за Отчетным периодом,</w:t>
      </w:r>
      <w:r w:rsidR="00580CCF" w:rsidRPr="00073218" w:rsidDel="00AD1522">
        <w:rPr>
          <w:rFonts w:ascii="Times New Roman" w:hAnsi="Times New Roman"/>
          <w:lang w:val="ru-RU"/>
        </w:rPr>
        <w:t xml:space="preserve"> </w:t>
      </w:r>
      <w:r w:rsidR="00580CCF" w:rsidRPr="00073218">
        <w:rPr>
          <w:rFonts w:ascii="Times New Roman" w:hAnsi="Times New Roman"/>
          <w:lang w:val="ru-RU"/>
        </w:rPr>
        <w:t>Исполнителю письменн</w:t>
      </w:r>
      <w:r w:rsidR="00580CCF">
        <w:rPr>
          <w:rFonts w:ascii="Times New Roman" w:hAnsi="Times New Roman"/>
          <w:lang w:val="ru-RU"/>
        </w:rPr>
        <w:t>ых возражений по составленному Первичному документу</w:t>
      </w:r>
      <w:r w:rsidR="00580CCF" w:rsidRPr="00073218">
        <w:rPr>
          <w:rFonts w:ascii="Times New Roman" w:hAnsi="Times New Roman"/>
          <w:lang w:val="ru-RU"/>
        </w:rPr>
        <w:t>, Услуги считаются принятыми Заказчиком и подлежат оплате в полном объеме.</w:t>
      </w:r>
      <w:r w:rsidR="00580CCF">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00580CCF" w:rsidRPr="00F917FC">
        <w:rPr>
          <w:rFonts w:ascii="Times New Roman" w:hAnsi="Times New Roman"/>
          <w:lang w:val="ru-RU"/>
        </w:rPr>
        <w:t xml:space="preserve"> </w:t>
      </w:r>
      <w:r w:rsidR="00580CCF">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FB0FE5" w:rsidRPr="00580CCF"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sidR="00580CCF">
        <w:rPr>
          <w:rFonts w:ascii="Times New Roman" w:hAnsi="Times New Roman"/>
          <w:lang w:val="ru-RU"/>
        </w:rPr>
        <w:t xml:space="preserve">Порядок составления и предоставления счетов-фактур Заказчику (если требуется), а также последствия их неполучения аналогичны </w:t>
      </w:r>
      <w:proofErr w:type="gramStart"/>
      <w:r w:rsidR="00580CCF">
        <w:rPr>
          <w:rFonts w:ascii="Times New Roman" w:hAnsi="Times New Roman"/>
          <w:lang w:val="ru-RU"/>
        </w:rPr>
        <w:t>предусмотренным</w:t>
      </w:r>
      <w:proofErr w:type="gramEnd"/>
      <w:r w:rsidR="00580CCF">
        <w:rPr>
          <w:rFonts w:ascii="Times New Roman" w:hAnsi="Times New Roman"/>
          <w:lang w:val="ru-RU"/>
        </w:rPr>
        <w:t xml:space="preserve"> в п.5.4 - 5.8. для Первичных документов.</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5.10</w:t>
      </w:r>
      <w:r w:rsidRPr="00073218">
        <w:rPr>
          <w:rFonts w:ascii="Times New Roman" w:hAnsi="Times New Roman"/>
          <w:lang w:val="ru-RU"/>
        </w:rPr>
        <w:t xml:space="preserve">. </w:t>
      </w:r>
      <w:r w:rsidR="00580CCF" w:rsidRPr="00073218">
        <w:rPr>
          <w:rFonts w:ascii="Times New Roman" w:hAnsi="Times New Roman"/>
          <w:lang w:val="ru-RU"/>
        </w:rPr>
        <w:t xml:space="preserve">Заказчик производит авансовый платеж в размере 100% (Ста процентов) от стоимости </w:t>
      </w:r>
      <w:r w:rsidR="00580CCF" w:rsidRPr="002B27A6">
        <w:rPr>
          <w:rFonts w:ascii="Times New Roman" w:hAnsi="Times New Roman"/>
          <w:lang w:val="ru-RU"/>
        </w:rPr>
        <w:t>заказываемых Услуг в течение 5 (Пяти) календарных дней с момента подписания</w:t>
      </w:r>
      <w:r w:rsidR="00580CCF"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sidR="00580CCF">
        <w:rPr>
          <w:rFonts w:ascii="Times New Roman" w:hAnsi="Times New Roman"/>
          <w:lang w:val="ru-RU"/>
        </w:rPr>
        <w:t>рекламы</w:t>
      </w:r>
      <w:r w:rsidR="00580CCF" w:rsidRPr="00073218">
        <w:rPr>
          <w:rFonts w:ascii="Times New Roman" w:hAnsi="Times New Roman"/>
          <w:lang w:val="ru-RU"/>
        </w:rPr>
        <w:t>, если в соответствующем Бланке заказа не предусмотрен иной срок оплаты.</w:t>
      </w:r>
    </w:p>
    <w:p w:rsidR="00FB0FE5" w:rsidRPr="00FB0FE5"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xml:space="preserve">. </w:t>
      </w:r>
      <w:r w:rsidR="00580CCF" w:rsidRPr="00073218">
        <w:rPr>
          <w:rFonts w:ascii="Times New Roman" w:hAnsi="Times New Roman"/>
          <w:lang w:val="ru-RU"/>
        </w:rPr>
        <w:t>Оплата Услуг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FB0FE5" w:rsidRPr="00BC5E9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 xml:space="preserve">5.12. </w:t>
      </w:r>
      <w:r w:rsidR="00580CCF" w:rsidRPr="00073218">
        <w:rPr>
          <w:rFonts w:ascii="Times New Roman" w:hAnsi="Times New Roman"/>
          <w:lang w:val="ru-RU"/>
        </w:rPr>
        <w:t>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w:t>
      </w:r>
      <w:r w:rsidRPr="00BC5E98">
        <w:rPr>
          <w:rFonts w:ascii="Times New Roman" w:hAnsi="Times New Roman"/>
          <w:lang w:val="ru-RU"/>
        </w:rPr>
        <w:t xml:space="preserve"> </w:t>
      </w:r>
    </w:p>
    <w:p w:rsidR="00FB0FE5" w:rsidRDefault="00FB0FE5" w:rsidP="00FB0FE5">
      <w:pPr>
        <w:tabs>
          <w:tab w:val="left" w:pos="540"/>
        </w:tabs>
        <w:autoSpaceDE w:val="0"/>
        <w:spacing w:after="120"/>
        <w:jc w:val="both"/>
        <w:rPr>
          <w:rFonts w:ascii="Times New Roman" w:hAnsi="Times New Roman"/>
        </w:rPr>
      </w:pPr>
      <w:r>
        <w:rPr>
          <w:rFonts w:ascii="Times New Roman" w:hAnsi="Times New Roman"/>
          <w:lang w:val="ru-RU"/>
        </w:rPr>
        <w:t xml:space="preserve">5.13. </w:t>
      </w:r>
      <w:r w:rsidR="00580CCF">
        <w:rPr>
          <w:rFonts w:ascii="Times New Roman" w:hAnsi="Times New Roman"/>
          <w:lang w:val="ru-RU"/>
        </w:rPr>
        <w:t>П</w:t>
      </w:r>
      <w:r w:rsidR="00580CCF" w:rsidRPr="00BC5E98">
        <w:rPr>
          <w:rFonts w:ascii="Times New Roman" w:hAnsi="Times New Roman"/>
          <w:lang w:val="ru-RU"/>
        </w:rPr>
        <w:t>о окончании каждого календарного квартала (1 квартал, 1 полугодие, 9 месяцев</w:t>
      </w:r>
      <w:r w:rsidR="00580CCF">
        <w:rPr>
          <w:rFonts w:ascii="Times New Roman" w:hAnsi="Times New Roman"/>
          <w:lang w:val="ru-RU"/>
        </w:rPr>
        <w:t>) в период оказания услуг по Договору</w:t>
      </w:r>
      <w:r w:rsidR="00580CCF" w:rsidRPr="00BC5E98">
        <w:rPr>
          <w:rFonts w:ascii="Times New Roman" w:hAnsi="Times New Roman"/>
          <w:lang w:val="ru-RU"/>
        </w:rPr>
        <w:t xml:space="preserve">, одновременно с </w:t>
      </w:r>
      <w:r w:rsidR="00580CCF">
        <w:rPr>
          <w:rFonts w:ascii="Times New Roman" w:hAnsi="Times New Roman"/>
          <w:lang w:val="ru-RU"/>
        </w:rPr>
        <w:t>Первичным документом</w:t>
      </w:r>
      <w:r w:rsidR="00580CCF" w:rsidRPr="00BC5E98">
        <w:rPr>
          <w:rFonts w:ascii="Times New Roman" w:hAnsi="Times New Roman"/>
          <w:lang w:val="ru-RU"/>
        </w:rPr>
        <w:t xml:space="preserve"> за последний месяц квартала, Исполнитель формирует </w:t>
      </w:r>
      <w:r w:rsidR="00580CCF">
        <w:rPr>
          <w:rFonts w:ascii="Times New Roman" w:hAnsi="Times New Roman"/>
          <w:lang w:val="ru-RU"/>
        </w:rPr>
        <w:t>А</w:t>
      </w:r>
      <w:r w:rsidR="00580CCF"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sidR="00580CCF">
        <w:rPr>
          <w:rFonts w:ascii="Times New Roman" w:hAnsi="Times New Roman"/>
          <w:lang w:val="ru-RU"/>
        </w:rPr>
        <w:t xml:space="preserve">распечатывает </w:t>
      </w:r>
      <w:r w:rsidR="00580CCF">
        <w:rPr>
          <w:rFonts w:ascii="Times New Roman" w:hAnsi="Times New Roman"/>
          <w:lang w:val="ru-RU"/>
        </w:rPr>
        <w:lastRenderedPageBreak/>
        <w:t xml:space="preserve">указанный Акт сверки расчетов </w:t>
      </w:r>
      <w:r w:rsidR="00580CCF"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sidR="00580CCF">
        <w:rPr>
          <w:rFonts w:ascii="Times New Roman" w:hAnsi="Times New Roman"/>
          <w:lang w:val="ru-RU"/>
        </w:rPr>
        <w:t xml:space="preserve">расчетов </w:t>
      </w:r>
      <w:r w:rsidR="00580CCF" w:rsidRPr="00BC5E98">
        <w:rPr>
          <w:rFonts w:ascii="Times New Roman" w:hAnsi="Times New Roman"/>
          <w:lang w:val="ru-RU"/>
        </w:rPr>
        <w:t>должен быть подписан руководителем, действующим на основании Устава или доверенным лицом (прилагается доверенность удостоверяющее пра</w:t>
      </w:r>
      <w:r w:rsidR="00580CCF">
        <w:rPr>
          <w:rFonts w:ascii="Times New Roman" w:hAnsi="Times New Roman"/>
          <w:lang w:val="ru-RU"/>
        </w:rPr>
        <w:t>во на подписание акта сверки).</w:t>
      </w:r>
    </w:p>
    <w:p w:rsidR="00580CCF" w:rsidRPr="00B57B0C" w:rsidRDefault="00580CCF" w:rsidP="00580CCF">
      <w:pPr>
        <w:spacing w:after="6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 получ</w:t>
      </w:r>
      <w:r>
        <w:rPr>
          <w:rFonts w:ascii="Times New Roman" w:hAnsi="Times New Roman"/>
          <w:lang w:val="ru-RU"/>
        </w:rPr>
        <w:t>ения А</w:t>
      </w:r>
      <w:r w:rsidRPr="00BC5E98">
        <w:rPr>
          <w:rFonts w:ascii="Times New Roman" w:hAnsi="Times New Roman"/>
          <w:lang w:val="ru-RU"/>
        </w:rPr>
        <w:t>кта сверки</w:t>
      </w:r>
      <w:r>
        <w:rPr>
          <w:rFonts w:ascii="Times New Roman" w:hAnsi="Times New Roman"/>
          <w:lang w:val="ru-RU"/>
        </w:rPr>
        <w:t xml:space="preserve"> расчетов</w:t>
      </w:r>
      <w:proofErr w:type="gramStart"/>
      <w:r w:rsidRPr="00BC5E98">
        <w:rPr>
          <w:rFonts w:ascii="Times New Roman" w:hAnsi="Times New Roman"/>
          <w:lang w:val="ru-RU"/>
        </w:rPr>
        <w:t>.</w:t>
      </w:r>
      <w:r>
        <w:rPr>
          <w:rFonts w:ascii="Times New Roman" w:hAnsi="Times New Roman"/>
          <w:lang w:val="ru-RU"/>
        </w:rPr>
        <w:t>».</w:t>
      </w:r>
      <w:proofErr w:type="gramEnd"/>
    </w:p>
    <w:p w:rsidR="00580CCF" w:rsidRPr="00580CCF" w:rsidRDefault="00580CCF" w:rsidP="00FB0FE5">
      <w:pPr>
        <w:tabs>
          <w:tab w:val="left" w:pos="540"/>
        </w:tabs>
        <w:autoSpaceDE w:val="0"/>
        <w:spacing w:after="120"/>
        <w:jc w:val="both"/>
        <w:rPr>
          <w:rFonts w:ascii="Times New Roman" w:hAnsi="Times New Roman"/>
          <w:lang w:val="ru-RU"/>
        </w:rPr>
      </w:pPr>
    </w:p>
    <w:p w:rsidR="00FB0FE5" w:rsidRPr="00073218" w:rsidRDefault="00FB0FE5" w:rsidP="00FB0FE5">
      <w:pPr>
        <w:tabs>
          <w:tab w:val="left" w:pos="540"/>
        </w:tabs>
        <w:autoSpaceDE w:val="0"/>
        <w:spacing w:after="120"/>
        <w:jc w:val="both"/>
        <w:rPr>
          <w:rFonts w:ascii="Times New Roman" w:hAnsi="Times New Roman"/>
          <w:highlight w:val="yellow"/>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.2. Заказчик гарантирует</w:t>
      </w:r>
      <w:r>
        <w:rPr>
          <w:rFonts w:ascii="Times New Roman" w:hAnsi="Times New Roman"/>
          <w:lang w:val="ru-RU"/>
        </w:rPr>
        <w:t>,</w:t>
      </w:r>
      <w:r w:rsidRPr="00073218">
        <w:rPr>
          <w:rFonts w:ascii="Times New Roman" w:hAnsi="Times New Roman"/>
          <w:lang w:val="ru-RU"/>
        </w:rPr>
        <w:t xml:space="preserve"> что:</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.2.1. представленная Исполнителю информация соответствует действительности;</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 xml:space="preserve">.2.2.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 xml:space="preserve">.2.3. 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Российской Федерации требует наличия специального разрешения/лицензии/свидетельства, а также совершил все иные действия, требуемые законодательством Российской Федерации для </w:t>
      </w:r>
      <w:proofErr w:type="gramStart"/>
      <w:r w:rsidRPr="00073218">
        <w:rPr>
          <w:rFonts w:ascii="Times New Roman" w:hAnsi="Times New Roman"/>
          <w:lang w:val="ru-RU"/>
        </w:rPr>
        <w:t>занятия</w:t>
      </w:r>
      <w:proofErr w:type="gramEnd"/>
      <w:r w:rsidRPr="00073218">
        <w:rPr>
          <w:rFonts w:ascii="Times New Roman" w:hAnsi="Times New Roman"/>
          <w:lang w:val="ru-RU"/>
        </w:rPr>
        <w:t xml:space="preserve"> рекламируемым видом деятельности и/или реализации рекламируемых товаров (работ, услуг);</w:t>
      </w:r>
    </w:p>
    <w:p w:rsidR="00FB0FE5" w:rsidRPr="00073218" w:rsidRDefault="00FB0FE5" w:rsidP="00FB0FE5">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6</w:t>
      </w:r>
      <w:r w:rsidRPr="00073218">
        <w:rPr>
          <w:rFonts w:ascii="Times New Roman" w:hAnsi="Times New Roman"/>
          <w:lang w:val="ru-RU"/>
        </w:rPr>
        <w:t>.2.4. предоставленные им Рекламные материалы полностью соответствуют законодательству Российской Федерации,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w:t>
      </w:r>
      <w:proofErr w:type="gramEnd"/>
      <w:r w:rsidRPr="00073218">
        <w:rPr>
          <w:rFonts w:ascii="Times New Roman" w:hAnsi="Times New Roman"/>
          <w:lang w:val="ru-RU"/>
        </w:rPr>
        <w:t xml:space="preserve">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FB0FE5" w:rsidRPr="00073218" w:rsidRDefault="00FB0FE5" w:rsidP="00FB0FE5">
      <w:pPr>
        <w:tabs>
          <w:tab w:val="left" w:pos="540"/>
        </w:tabs>
        <w:autoSpaceDE w:val="0"/>
        <w:spacing w:after="120"/>
        <w:jc w:val="both"/>
        <w:rPr>
          <w:rFonts w:ascii="Times New Roman" w:hAnsi="Times New Roman"/>
          <w:highlight w:val="yellow"/>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.1. За неисполнение или ненадлежащее исполнение принятых по Договору обязатель</w:t>
      </w:r>
      <w:proofErr w:type="gramStart"/>
      <w:r w:rsidRPr="00073218">
        <w:rPr>
          <w:rFonts w:ascii="Times New Roman" w:hAnsi="Times New Roman"/>
          <w:lang w:val="ru-RU"/>
        </w:rPr>
        <w:t>ств Ст</w:t>
      </w:r>
      <w:proofErr w:type="gramEnd"/>
      <w:r w:rsidRPr="00073218">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FB0FE5" w:rsidRPr="00073218" w:rsidRDefault="00FB0FE5" w:rsidP="00FB0FE5">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lastRenderedPageBreak/>
        <w:t>7</w:t>
      </w:r>
      <w:r w:rsidRPr="00073218">
        <w:rPr>
          <w:rFonts w:ascii="Times New Roman" w:hAnsi="Times New Roman"/>
          <w:lang w:val="ru-RU"/>
        </w:rPr>
        <w:t>.3.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.4. </w:t>
      </w:r>
      <w:proofErr w:type="gramStart"/>
      <w:r w:rsidRPr="00073218">
        <w:rPr>
          <w:rFonts w:ascii="Times New Roman" w:hAnsi="Times New Roman"/>
          <w:lang w:val="ru-RU"/>
        </w:rPr>
        <w:t xml:space="preserve">Исполнитель не отвечает за встречное исполнение обязательств по </w:t>
      </w:r>
      <w:r>
        <w:rPr>
          <w:rFonts w:ascii="Times New Roman" w:hAnsi="Times New Roman"/>
          <w:lang w:val="ru-RU"/>
        </w:rPr>
        <w:t>Р</w:t>
      </w:r>
      <w:r w:rsidRPr="00073218">
        <w:rPr>
          <w:rFonts w:ascii="Times New Roman" w:hAnsi="Times New Roman"/>
          <w:lang w:val="ru-RU"/>
        </w:rPr>
        <w:t xml:space="preserve">азмещению </w:t>
      </w:r>
      <w:r>
        <w:rPr>
          <w:rFonts w:ascii="Times New Roman" w:hAnsi="Times New Roman"/>
          <w:lang w:val="ru-RU"/>
        </w:rPr>
        <w:t>рекламы</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.6. </w:t>
      </w:r>
      <w:proofErr w:type="gramStart"/>
      <w:r w:rsidRPr="00073218">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w:t>
      </w:r>
      <w:proofErr w:type="gramEnd"/>
      <w:r w:rsidRPr="00073218">
        <w:rPr>
          <w:rFonts w:ascii="Times New Roman" w:hAnsi="Times New Roman"/>
          <w:lang w:val="ru-RU"/>
        </w:rPr>
        <w:t xml:space="preserve">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.7. </w:t>
      </w:r>
      <w:proofErr w:type="gramStart"/>
      <w:r w:rsidRPr="00073218">
        <w:rPr>
          <w:rFonts w:ascii="Times New Roman" w:hAnsi="Times New Roman"/>
          <w:lang w:val="ru-RU"/>
        </w:rPr>
        <w:t xml:space="preserve">В случае если </w:t>
      </w:r>
      <w:r>
        <w:rPr>
          <w:rFonts w:ascii="Times New Roman" w:hAnsi="Times New Roman"/>
          <w:lang w:val="ru-RU"/>
        </w:rPr>
        <w:t>Р</w:t>
      </w:r>
      <w:r w:rsidRPr="00073218">
        <w:rPr>
          <w:rFonts w:ascii="Times New Roman" w:hAnsi="Times New Roman"/>
          <w:lang w:val="ru-RU"/>
        </w:rPr>
        <w:t xml:space="preserve">азмещение </w:t>
      </w:r>
      <w:r>
        <w:rPr>
          <w:rFonts w:ascii="Times New Roman" w:hAnsi="Times New Roman"/>
          <w:lang w:val="ru-RU"/>
        </w:rPr>
        <w:t>рекламы</w:t>
      </w:r>
      <w:r w:rsidRPr="00073218">
        <w:rPr>
          <w:rFonts w:ascii="Times New Roman" w:hAnsi="Times New Roman"/>
          <w:lang w:val="ru-RU"/>
        </w:rPr>
        <w:t xml:space="preserve">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w:t>
      </w:r>
      <w:proofErr w:type="gramEnd"/>
      <w:r w:rsidRPr="00073218">
        <w:rPr>
          <w:rFonts w:ascii="Times New Roman" w:hAnsi="Times New Roman"/>
          <w:lang w:val="ru-RU"/>
        </w:rPr>
        <w:t xml:space="preserve">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w:t>
      </w:r>
      <w:r>
        <w:rPr>
          <w:rFonts w:ascii="Times New Roman" w:hAnsi="Times New Roman"/>
          <w:lang w:val="ru-RU"/>
        </w:rPr>
        <w:t>Р</w:t>
      </w:r>
      <w:r w:rsidRPr="00073218">
        <w:rPr>
          <w:rFonts w:ascii="Times New Roman" w:hAnsi="Times New Roman"/>
          <w:lang w:val="ru-RU"/>
        </w:rPr>
        <w:t>азмещени</w:t>
      </w:r>
      <w:r>
        <w:rPr>
          <w:rFonts w:ascii="Times New Roman" w:hAnsi="Times New Roman"/>
          <w:lang w:val="ru-RU"/>
        </w:rPr>
        <w:t>я</w:t>
      </w:r>
      <w:r w:rsidRPr="00073218">
        <w:rPr>
          <w:rFonts w:ascii="Times New Roman" w:hAnsi="Times New Roman"/>
          <w:lang w:val="ru-RU"/>
        </w:rPr>
        <w:t xml:space="preserve"> </w:t>
      </w:r>
      <w:r>
        <w:rPr>
          <w:rFonts w:ascii="Times New Roman" w:hAnsi="Times New Roman"/>
          <w:lang w:val="ru-RU"/>
        </w:rPr>
        <w:t>рекламы</w:t>
      </w:r>
      <w:r w:rsidRPr="00073218">
        <w:rPr>
          <w:rFonts w:ascii="Times New Roman" w:hAnsi="Times New Roman"/>
          <w:lang w:val="ru-RU"/>
        </w:rPr>
        <w:t>.</w:t>
      </w:r>
    </w:p>
    <w:p w:rsidR="00FB0FE5" w:rsidRPr="00073218" w:rsidRDefault="00FB0FE5" w:rsidP="00FB0FE5">
      <w:pPr>
        <w:tabs>
          <w:tab w:val="left" w:pos="540"/>
        </w:tabs>
        <w:autoSpaceDE w:val="0"/>
        <w:spacing w:after="120"/>
        <w:jc w:val="center"/>
        <w:rPr>
          <w:rFonts w:ascii="Times New Roman" w:hAnsi="Times New Roman"/>
          <w:b/>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w:t>
      </w:r>
      <w:proofErr w:type="gramStart"/>
      <w:r w:rsidRPr="00073218">
        <w:rPr>
          <w:rFonts w:ascii="Times New Roman" w:hAnsi="Times New Roman"/>
          <w:lang w:val="ru-RU"/>
        </w:rPr>
        <w:t>ств Ст</w:t>
      </w:r>
      <w:proofErr w:type="gramEnd"/>
      <w:r w:rsidRPr="00073218">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w:t>
      </w:r>
      <w:r w:rsidRPr="00073218">
        <w:rPr>
          <w:rFonts w:ascii="Times New Roman" w:hAnsi="Times New Roman"/>
          <w:lang w:val="ru-RU"/>
        </w:rPr>
        <w:lastRenderedPageBreak/>
        <w:t xml:space="preserve">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FB0FE5" w:rsidRPr="00073218" w:rsidRDefault="00FB0FE5" w:rsidP="00FB0FE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FB0FE5" w:rsidRPr="00073218" w:rsidRDefault="00FB0FE5" w:rsidP="00FB0FE5">
      <w:pPr>
        <w:tabs>
          <w:tab w:val="left" w:pos="540"/>
        </w:tabs>
        <w:autoSpaceDE w:val="0"/>
        <w:spacing w:after="120"/>
        <w:jc w:val="both"/>
        <w:rPr>
          <w:rFonts w:ascii="Times New Roman" w:hAnsi="Times New Roman"/>
          <w:highlight w:val="yellow"/>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FB0FE5" w:rsidRPr="00073218" w:rsidRDefault="00FB0FE5" w:rsidP="00FB0FE5">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w:t>
      </w:r>
      <w:proofErr w:type="gramStart"/>
      <w:r w:rsidRPr="00073218">
        <w:rPr>
          <w:rFonts w:ascii="Times New Roman" w:hAnsi="Times New Roman"/>
          <w:lang w:val="ru-RU"/>
        </w:rPr>
        <w:t xml:space="preserve">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FB0FE5" w:rsidRPr="00073218" w:rsidRDefault="00FB0FE5" w:rsidP="00FB0FE5">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FB0FE5" w:rsidRPr="00073218" w:rsidRDefault="00FB0FE5" w:rsidP="00FB0FE5">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FB0FE5" w:rsidRPr="00073218" w:rsidRDefault="00FB0FE5" w:rsidP="00FB0FE5">
      <w:pPr>
        <w:jc w:val="both"/>
        <w:rPr>
          <w:rFonts w:ascii="Times New Roman" w:hAnsi="Times New Roman"/>
          <w:lang w:val="ru-RU"/>
        </w:rPr>
      </w:pPr>
    </w:p>
    <w:p w:rsidR="00FB0FE5" w:rsidRPr="00073218" w:rsidRDefault="00FB0FE5" w:rsidP="00FB0FE5">
      <w:pPr>
        <w:jc w:val="both"/>
        <w:rPr>
          <w:rFonts w:ascii="Times New Roman" w:hAnsi="Times New Roman"/>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FB0FE5"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Настоящий Договор вступает в силу с момента его подписания Сторонами и действует бессрочно.</w:t>
      </w:r>
    </w:p>
    <w:p w:rsidR="00580CCF" w:rsidRDefault="00FB0FE5" w:rsidP="00FB0FE5">
      <w:pPr>
        <w:tabs>
          <w:tab w:val="left" w:pos="540"/>
          <w:tab w:val="left" w:pos="1404"/>
        </w:tabs>
        <w:autoSpaceDE w:val="0"/>
        <w:spacing w:before="120"/>
        <w:jc w:val="both"/>
        <w:rPr>
          <w:rFonts w:ascii="Times New Roman" w:hAnsi="Times New Roman"/>
        </w:rPr>
      </w:pPr>
      <w:r>
        <w:rPr>
          <w:rFonts w:ascii="Times New Roman" w:hAnsi="Times New Roman"/>
          <w:lang w:val="ru-RU"/>
        </w:rPr>
        <w:t xml:space="preserve">10.2. </w:t>
      </w:r>
      <w:r w:rsidR="00580CCF">
        <w:rPr>
          <w:rFonts w:ascii="Times New Roman" w:hAnsi="Times New Roman"/>
          <w:lang w:val="ru-RU"/>
        </w:rPr>
        <w:t>Договор может быть изменен:</w:t>
      </w:r>
    </w:p>
    <w:p w:rsidR="00580CCF" w:rsidRDefault="00580CCF" w:rsidP="00580CCF">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 xml:space="preserve"> путем подписания </w:t>
      </w:r>
      <w:r>
        <w:rPr>
          <w:rFonts w:ascii="Times New Roman" w:hAnsi="Times New Roman"/>
          <w:lang w:val="ru-RU"/>
        </w:rPr>
        <w:t>дополнительного соглашения, а в отношении изменения условий Бланка заказа – путем подписания заменяющего его Бланка заказа в новой редакции</w:t>
      </w:r>
      <w:r w:rsidRPr="00073218">
        <w:rPr>
          <w:rFonts w:ascii="Times New Roman" w:hAnsi="Times New Roman"/>
          <w:lang w:val="ru-RU"/>
        </w:rPr>
        <w:t>.</w:t>
      </w:r>
    </w:p>
    <w:p w:rsidR="00FB0FE5" w:rsidRPr="00073218" w:rsidRDefault="00580CCF" w:rsidP="00580CCF">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w:t>
      </w:r>
      <w:r w:rsidRPr="00580CCF">
        <w:rPr>
          <w:rFonts w:ascii="Times New Roman" w:hAnsi="Times New Roman"/>
          <w:lang w:val="ru-RU"/>
        </w:rPr>
        <w:t>.</w:t>
      </w:r>
      <w:r>
        <w:rPr>
          <w:rFonts w:ascii="Times New Roman" w:hAnsi="Times New Roman"/>
          <w:lang w:val="ru-RU"/>
        </w:rPr>
        <w:t xml:space="preserve"> </w:t>
      </w:r>
      <w:proofErr w:type="gramStart"/>
      <w:r>
        <w:rPr>
          <w:rFonts w:ascii="Times New Roman" w:hAnsi="Times New Roman"/>
          <w:lang w:val="ru-RU"/>
        </w:rPr>
        <w:t>П</w:t>
      </w:r>
      <w:proofErr w:type="gramEnd"/>
      <w:r>
        <w:rPr>
          <w:rFonts w:ascii="Times New Roman" w:hAnsi="Times New Roman"/>
          <w:lang w:val="ru-RU"/>
        </w:rPr>
        <w:t>о инициативе Исполнителя, когда это прямо предусмотрено настоящим Договором, путем направления Заказчику уведомления</w:t>
      </w:r>
      <w:r w:rsidRPr="00073218">
        <w:rPr>
          <w:rFonts w:ascii="Times New Roman" w:hAnsi="Times New Roman"/>
          <w:lang w:val="ru-RU"/>
        </w:rPr>
        <w:t xml:space="preserve"> </w:t>
      </w:r>
      <w:r>
        <w:rPr>
          <w:rFonts w:ascii="Times New Roman" w:hAnsi="Times New Roman"/>
          <w:lang w:val="ru-RU"/>
        </w:rPr>
        <w:t>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r w:rsidR="00FB0FE5" w:rsidRPr="00073218">
        <w:rPr>
          <w:rFonts w:ascii="Times New Roman" w:hAnsi="Times New Roman"/>
          <w:lang w:val="ru-RU"/>
        </w:rPr>
        <w:t xml:space="preserve"> </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w:t>
      </w:r>
      <w:proofErr w:type="gramStart"/>
      <w:r w:rsidRPr="00073218">
        <w:rPr>
          <w:rFonts w:ascii="Times New Roman" w:hAnsi="Times New Roman"/>
          <w:lang w:val="ru-RU"/>
        </w:rPr>
        <w:t>Договор</w:t>
      </w:r>
      <w:proofErr w:type="gramEnd"/>
      <w:r w:rsidRPr="00073218">
        <w:rPr>
          <w:rFonts w:ascii="Times New Roman" w:hAnsi="Times New Roman"/>
          <w:lang w:val="ru-RU"/>
        </w:rPr>
        <w:t xml:space="preserve"> может  быть расторгнут досрочно:</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w:t>
      </w:r>
      <w:proofErr w:type="gramStart"/>
      <w:r w:rsidRPr="00073218">
        <w:rPr>
          <w:rFonts w:ascii="Times New Roman" w:hAnsi="Times New Roman"/>
          <w:lang w:val="ru-RU"/>
        </w:rPr>
        <w:t>Договора</w:t>
      </w:r>
      <w:proofErr w:type="gramEnd"/>
      <w:r w:rsidRPr="00073218">
        <w:rPr>
          <w:rFonts w:ascii="Times New Roman" w:hAnsi="Times New Roman"/>
          <w:lang w:val="ru-RU"/>
        </w:rPr>
        <w:t xml:space="preserve">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w:t>
      </w:r>
      <w:proofErr w:type="gramStart"/>
      <w:r w:rsidRPr="00073218">
        <w:rPr>
          <w:rFonts w:ascii="Times New Roman" w:hAnsi="Times New Roman"/>
          <w:lang w:val="ru-RU"/>
        </w:rPr>
        <w:t>последний</w:t>
      </w:r>
      <w:proofErr w:type="gramEnd"/>
      <w:r w:rsidRPr="00073218">
        <w:rPr>
          <w:rFonts w:ascii="Times New Roman" w:hAnsi="Times New Roman"/>
          <w:lang w:val="ru-RU"/>
        </w:rPr>
        <w:t xml:space="preserve">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r>
        <w:rPr>
          <w:rFonts w:ascii="Times New Roman" w:hAnsi="Times New Roman"/>
          <w:lang w:val="ru-RU"/>
        </w:rPr>
        <w:t>нарушения сроков оплаты Услуг или</w:t>
      </w:r>
      <w:r w:rsidRPr="00073218">
        <w:rPr>
          <w:rFonts w:ascii="Times New Roman" w:hAnsi="Times New Roman"/>
          <w:lang w:val="ru-RU"/>
        </w:rPr>
        <w:t xml:space="preserve"> несвоевременного предоставления Рекламных материалов 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FB0FE5" w:rsidRPr="00073218" w:rsidRDefault="00FB0FE5" w:rsidP="00FB0FE5">
      <w:pPr>
        <w:tabs>
          <w:tab w:val="left" w:pos="540"/>
          <w:tab w:val="left" w:pos="1404"/>
        </w:tabs>
        <w:autoSpaceDE w:val="0"/>
        <w:spacing w:before="120"/>
        <w:jc w:val="both"/>
        <w:rPr>
          <w:rFonts w:ascii="Times New Roman" w:hAnsi="Times New Roman"/>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11</w:t>
      </w:r>
      <w:r w:rsidRPr="00073218">
        <w:rPr>
          <w:rFonts w:ascii="Times New Roman" w:hAnsi="Times New Roman"/>
          <w:lang w:val="ru-RU"/>
        </w:rPr>
        <w:t>.4. </w:t>
      </w:r>
      <w:r>
        <w:rPr>
          <w:rFonts w:ascii="Times New Roman" w:hAnsi="Times New Roman"/>
          <w:lang w:val="ru-RU"/>
        </w:rPr>
        <w:t>Услуги по</w:t>
      </w:r>
      <w:r w:rsidRPr="00073218">
        <w:rPr>
          <w:rFonts w:ascii="Times New Roman" w:hAnsi="Times New Roman"/>
          <w:lang w:val="ru-RU"/>
        </w:rPr>
        <w:t xml:space="preserve"> Договору </w:t>
      </w:r>
      <w:r>
        <w:rPr>
          <w:rFonts w:ascii="Times New Roman" w:hAnsi="Times New Roman"/>
          <w:lang w:val="ru-RU"/>
        </w:rPr>
        <w:t>оказываются с учетом</w:t>
      </w:r>
      <w:r w:rsidRPr="00073218">
        <w:rPr>
          <w:rFonts w:ascii="Times New Roman" w:hAnsi="Times New Roman"/>
          <w:lang w:val="ru-RU"/>
        </w:rPr>
        <w:t xml:space="preserve"> </w:t>
      </w:r>
      <w:r>
        <w:rPr>
          <w:rFonts w:ascii="Times New Roman" w:hAnsi="Times New Roman"/>
          <w:lang w:val="ru-RU"/>
        </w:rPr>
        <w:t>обязательных для Сторон документов</w:t>
      </w:r>
      <w:r w:rsidRPr="00073218">
        <w:rPr>
          <w:rFonts w:ascii="Times New Roman" w:hAnsi="Times New Roman"/>
          <w:lang w:val="ru-RU"/>
        </w:rPr>
        <w:t xml:space="preserve"> в редакции, действующей на момент </w:t>
      </w:r>
      <w:r>
        <w:rPr>
          <w:rFonts w:ascii="Times New Roman" w:hAnsi="Times New Roman"/>
          <w:lang w:val="ru-RU"/>
        </w:rPr>
        <w:t xml:space="preserve">подписания относящегося к ним Бланка заказа.  </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FB0FE5" w:rsidRPr="00073218" w:rsidRDefault="00FB0FE5" w:rsidP="00FB0FE5">
      <w:pPr>
        <w:tabs>
          <w:tab w:val="left" w:pos="540"/>
        </w:tabs>
        <w:autoSpaceDE w:val="0"/>
        <w:spacing w:after="120"/>
        <w:jc w:val="both"/>
        <w:rPr>
          <w:rFonts w:ascii="Times New Roman" w:hAnsi="Times New Roman"/>
          <w:highlight w:val="yellow"/>
          <w:lang w:val="ru-RU"/>
        </w:rPr>
      </w:pPr>
    </w:p>
    <w:p w:rsidR="00FB0FE5" w:rsidRPr="00073218" w:rsidRDefault="00FB0FE5" w:rsidP="00FB0FE5">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FB0FE5" w:rsidRDefault="00FB0FE5" w:rsidP="00FB0FE5">
      <w:pPr>
        <w:autoSpaceDE w:val="0"/>
        <w:jc w:val="both"/>
        <w:outlineLvl w:val="1"/>
        <w:rPr>
          <w:rFonts w:ascii="Times New Roman" w:hAnsi="Times New Roman"/>
          <w:lang w:val="ru-RU" w:eastAsia="ru-RU" w:bidi="ar-SA"/>
        </w:rPr>
      </w:pPr>
      <w:r w:rsidRPr="00073218">
        <w:rPr>
          <w:rFonts w:ascii="Times New Roman" w:hAnsi="Times New Roman"/>
          <w:lang w:val="ru-RU"/>
        </w:rPr>
        <w:t>1</w:t>
      </w:r>
      <w:r>
        <w:rPr>
          <w:rFonts w:ascii="Times New Roman" w:hAnsi="Times New Roman"/>
          <w:lang w:val="ru-RU"/>
        </w:rPr>
        <w:t>2</w:t>
      </w:r>
      <w:r w:rsidRPr="00073218">
        <w:rPr>
          <w:rFonts w:ascii="Times New Roman" w:hAnsi="Times New Roman"/>
          <w:lang w:val="ru-RU"/>
        </w:rPr>
        <w:t>.1. </w:t>
      </w:r>
      <w:proofErr w:type="gramStart"/>
      <w:r>
        <w:rPr>
          <w:rFonts w:ascii="Times New Roman" w:hAnsi="Times New Roman"/>
          <w:lang w:val="ru-RU"/>
        </w:rPr>
        <w:t xml:space="preserve">Заключая настоящий Договор, Заказчик </w:t>
      </w:r>
      <w:r>
        <w:rPr>
          <w:rFonts w:ascii="Times New Roman" w:hAnsi="Times New Roman"/>
          <w:lang w:val="ru-RU" w:eastAsia="ru-RU" w:bidi="ar-SA"/>
        </w:rPr>
        <w:t>свободно, своей волей и в своем интересе</w:t>
      </w:r>
      <w:r w:rsidRPr="00F23F55">
        <w:rPr>
          <w:rFonts w:ascii="Times New Roman" w:hAnsi="Times New Roman"/>
          <w:lang w:val="ru-RU"/>
        </w:rPr>
        <w:t xml:space="preserve"> </w:t>
      </w:r>
      <w:r>
        <w:rPr>
          <w:rFonts w:ascii="Times New Roman" w:hAnsi="Times New Roman"/>
          <w:lang w:val="ru-RU"/>
        </w:rPr>
        <w:t xml:space="preserve">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w:t>
      </w:r>
      <w:r>
        <w:rPr>
          <w:rFonts w:ascii="Times New Roman" w:hAnsi="Times New Roman"/>
          <w:lang w:val="ru-RU" w:eastAsia="ru-RU" w:bidi="ar-SA"/>
        </w:rPr>
        <w:t>любое действие (операцию) или совокупность действий (операций), совершаемых с использованием средств автоматизации или без использования таких</w:t>
      </w:r>
      <w:proofErr w:type="gramEnd"/>
      <w:r>
        <w:rPr>
          <w:rFonts w:ascii="Times New Roman" w:hAnsi="Times New Roman"/>
          <w:lang w:val="ru-RU" w:eastAsia="ru-RU" w:bidi="ar-SA"/>
        </w:rPr>
        <w:t xml:space="preserve"> </w:t>
      </w:r>
      <w:r>
        <w:rPr>
          <w:rFonts w:ascii="Times New Roman" w:hAnsi="Times New Roman"/>
          <w:lang w:val="ru-RU" w:eastAsia="ru-RU" w:bidi="ar-SA"/>
        </w:rPr>
        <w:lastRenderedPageBreak/>
        <w:t xml:space="preserve">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w:t>
      </w:r>
      <w:proofErr w:type="gramStart"/>
      <w:r>
        <w:rPr>
          <w:rFonts w:ascii="Times New Roman" w:hAnsi="Times New Roman"/>
          <w:lang w:val="ru-RU" w:eastAsia="ru-RU" w:bidi="ar-SA"/>
        </w:rPr>
        <w:t>данных</w:t>
      </w:r>
      <w:proofErr w:type="gramEnd"/>
      <w:r>
        <w:rPr>
          <w:rFonts w:ascii="Times New Roman" w:hAnsi="Times New Roman"/>
          <w:lang w:val="ru-RU" w:eastAsia="ru-RU" w:bidi="ar-SA"/>
        </w:rPr>
        <w:t xml:space="preserve"> как в составе таких Справочников организаций, так и отдельно, в сочетании с рекламой или без такового.</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12.2.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FB0FE5" w:rsidRPr="00073218" w:rsidRDefault="00FB0FE5" w:rsidP="00FB0FE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w:t>
      </w:r>
      <w:r w:rsidR="00580CCF" w:rsidRPr="00073218">
        <w:rPr>
          <w:rFonts w:ascii="Times New Roman" w:hAnsi="Times New Roman"/>
          <w:lang w:val="ru-RU"/>
        </w:rPr>
        <w:t xml:space="preserve">Все уведомления </w:t>
      </w:r>
      <w:r w:rsidR="00580CCF">
        <w:rPr>
          <w:rFonts w:ascii="Times New Roman" w:hAnsi="Times New Roman"/>
          <w:lang w:val="ru-RU"/>
        </w:rPr>
        <w:t xml:space="preserve">и прочие документы </w:t>
      </w:r>
      <w:r w:rsidR="00580CCF" w:rsidRPr="00073218">
        <w:rPr>
          <w:rFonts w:ascii="Times New Roman" w:hAnsi="Times New Roman"/>
          <w:lang w:val="ru-RU"/>
        </w:rPr>
        <w:t xml:space="preserve">по Договору, если </w:t>
      </w:r>
      <w:r w:rsidR="00580CCF">
        <w:rPr>
          <w:rFonts w:ascii="Times New Roman" w:hAnsi="Times New Roman"/>
          <w:lang w:val="ru-RU"/>
        </w:rPr>
        <w:t>в нем не предусмотрено иное</w:t>
      </w:r>
      <w:r w:rsidR="00580CCF" w:rsidRPr="00073218">
        <w:rPr>
          <w:rFonts w:ascii="Times New Roman" w:hAnsi="Times New Roman"/>
          <w:lang w:val="ru-RU"/>
        </w:rPr>
        <w:t>, должны направляться по</w:t>
      </w:r>
      <w:r w:rsidR="00580CCF">
        <w:rPr>
          <w:rFonts w:ascii="Times New Roman" w:hAnsi="Times New Roman"/>
          <w:lang w:val="ru-RU"/>
        </w:rPr>
        <w:t xml:space="preserve"> указанным в нем</w:t>
      </w:r>
      <w:r w:rsidR="00580CCF" w:rsidRPr="00073218">
        <w:rPr>
          <w:rFonts w:ascii="Times New Roman" w:hAnsi="Times New Roman"/>
          <w:lang w:val="ru-RU"/>
        </w:rPr>
        <w:t xml:space="preserve"> </w:t>
      </w:r>
      <w:r w:rsidR="00580CCF">
        <w:rPr>
          <w:rFonts w:ascii="Times New Roman" w:hAnsi="Times New Roman"/>
          <w:lang w:val="ru-RU"/>
        </w:rPr>
        <w:t xml:space="preserve">или последнем Бланке заказа </w:t>
      </w:r>
      <w:r w:rsidR="00580CCF" w:rsidRPr="00073218">
        <w:rPr>
          <w:rFonts w:ascii="Times New Roman" w:hAnsi="Times New Roman"/>
          <w:lang w:val="ru-RU"/>
        </w:rPr>
        <w:t xml:space="preserve">адресам. </w:t>
      </w:r>
      <w:proofErr w:type="gramStart"/>
      <w:r w:rsidR="00580CCF" w:rsidRPr="00073218">
        <w:rPr>
          <w:rFonts w:ascii="Times New Roman" w:hAnsi="Times New Roman"/>
          <w:lang w:val="ru-RU"/>
        </w:rPr>
        <w:t>Уведомления</w:t>
      </w:r>
      <w:r w:rsidR="00580CCF">
        <w:rPr>
          <w:rFonts w:ascii="Times New Roman" w:hAnsi="Times New Roman"/>
          <w:lang w:val="ru-RU"/>
        </w:rPr>
        <w:t xml:space="preserve"> и прочие документы</w:t>
      </w:r>
      <w:r w:rsidR="00580CCF" w:rsidRPr="00073218">
        <w:rPr>
          <w:rFonts w:ascii="Times New Roman" w:hAnsi="Times New Roman"/>
          <w:lang w:val="ru-RU"/>
        </w:rPr>
        <w:t xml:space="preserve"> в письменной форме</w:t>
      </w:r>
      <w:r w:rsidR="00580CCF">
        <w:rPr>
          <w:rFonts w:ascii="Times New Roman" w:hAnsi="Times New Roman"/>
          <w:lang w:val="ru-RU"/>
        </w:rPr>
        <w:t>,</w:t>
      </w:r>
      <w:r w:rsidR="00580CCF" w:rsidRPr="00A84958">
        <w:rPr>
          <w:rFonts w:ascii="Times New Roman" w:hAnsi="Times New Roman"/>
          <w:lang w:val="ru-RU"/>
        </w:rPr>
        <w:t xml:space="preserve"> </w:t>
      </w:r>
      <w:r w:rsidR="00580CCF">
        <w:rPr>
          <w:rFonts w:ascii="Times New Roman" w:hAnsi="Times New Roman"/>
          <w:lang w:val="ru-RU"/>
        </w:rPr>
        <w:t>когда требуется их доставка,</w:t>
      </w:r>
      <w:r w:rsidR="00580CCF"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sidR="00580CCF">
        <w:rPr>
          <w:rFonts w:ascii="Times New Roman" w:hAnsi="Times New Roman"/>
          <w:lang w:val="ru-RU"/>
        </w:rPr>
        <w:t>/на</w:t>
      </w:r>
      <w:r w:rsidR="00580CCF" w:rsidRPr="00073218">
        <w:rPr>
          <w:rFonts w:ascii="Times New Roman" w:hAnsi="Times New Roman"/>
          <w:lang w:val="ru-RU"/>
        </w:rPr>
        <w:t xml:space="preserve"> указанных</w:t>
      </w:r>
      <w:r w:rsidR="00580CCF">
        <w:rPr>
          <w:rFonts w:ascii="Times New Roman" w:hAnsi="Times New Roman"/>
          <w:lang w:val="ru-RU"/>
        </w:rPr>
        <w:t xml:space="preserve"> (-</w:t>
      </w:r>
      <w:proofErr w:type="spellStart"/>
      <w:r w:rsidR="00580CCF">
        <w:rPr>
          <w:rFonts w:ascii="Times New Roman" w:hAnsi="Times New Roman"/>
          <w:lang w:val="ru-RU"/>
        </w:rPr>
        <w:t>ые</w:t>
      </w:r>
      <w:proofErr w:type="spellEnd"/>
      <w:r w:rsidR="00580CCF">
        <w:rPr>
          <w:rFonts w:ascii="Times New Roman" w:hAnsi="Times New Roman"/>
          <w:lang w:val="ru-RU"/>
        </w:rPr>
        <w:t>)</w:t>
      </w:r>
      <w:r w:rsidR="00580CCF" w:rsidRPr="00073218">
        <w:rPr>
          <w:rFonts w:ascii="Times New Roman" w:hAnsi="Times New Roman"/>
          <w:lang w:val="ru-RU"/>
        </w:rPr>
        <w:t xml:space="preserve"> в </w:t>
      </w:r>
      <w:r w:rsidR="00580CCF">
        <w:rPr>
          <w:rFonts w:ascii="Times New Roman" w:hAnsi="Times New Roman"/>
          <w:lang w:val="ru-RU"/>
        </w:rPr>
        <w:t>Договоре</w:t>
      </w:r>
      <w:r w:rsidR="00580CCF" w:rsidRPr="00073218">
        <w:rPr>
          <w:rFonts w:ascii="Times New Roman" w:hAnsi="Times New Roman"/>
          <w:lang w:val="ru-RU"/>
        </w:rPr>
        <w:t xml:space="preserve"> </w:t>
      </w:r>
      <w:r w:rsidR="00580CCF">
        <w:rPr>
          <w:rFonts w:ascii="Times New Roman" w:hAnsi="Times New Roman"/>
          <w:lang w:val="ru-RU"/>
        </w:rPr>
        <w:t xml:space="preserve">или последнем Бланке заказа </w:t>
      </w:r>
      <w:r w:rsidR="00580CCF" w:rsidRPr="00073218">
        <w:rPr>
          <w:rFonts w:ascii="Times New Roman" w:hAnsi="Times New Roman"/>
          <w:lang w:val="ru-RU"/>
        </w:rPr>
        <w:t>номеров</w:t>
      </w:r>
      <w:r w:rsidR="00580CCF">
        <w:rPr>
          <w:rFonts w:ascii="Times New Roman" w:hAnsi="Times New Roman"/>
          <w:lang w:val="ru-RU"/>
        </w:rPr>
        <w:t xml:space="preserve"> (-а)</w:t>
      </w:r>
      <w:r w:rsidR="00580CCF" w:rsidRPr="00073218">
        <w:rPr>
          <w:rFonts w:ascii="Times New Roman" w:hAnsi="Times New Roman"/>
          <w:lang w:val="ru-RU"/>
        </w:rPr>
        <w:t>/ адресов</w:t>
      </w:r>
      <w:r w:rsidR="00580CCF">
        <w:rPr>
          <w:rFonts w:ascii="Times New Roman" w:hAnsi="Times New Roman"/>
          <w:lang w:val="ru-RU"/>
        </w:rPr>
        <w:t xml:space="preserve"> (-а) электронной почты.</w:t>
      </w:r>
      <w:proofErr w:type="gramEnd"/>
    </w:p>
    <w:p w:rsidR="00580CCF" w:rsidRPr="002549E3" w:rsidRDefault="00FB0FE5" w:rsidP="00580CCF">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w:t>
      </w:r>
      <w:r w:rsidR="00580CCF" w:rsidRPr="002549E3">
        <w:rPr>
          <w:rFonts w:ascii="Times New Roman" w:hAnsi="Times New Roman"/>
          <w:lang w:val="ru-RU"/>
        </w:rPr>
        <w:t>Заказчик соглашается получ</w:t>
      </w:r>
      <w:r w:rsidR="00580CCF">
        <w:rPr>
          <w:rFonts w:ascii="Times New Roman" w:hAnsi="Times New Roman"/>
          <w:lang w:val="ru-RU"/>
        </w:rPr>
        <w:t xml:space="preserve">ать на электронный адрес, указанный в Бланке заказа или в ходе исполнения Договора, </w:t>
      </w:r>
      <w:r w:rsidR="00580CCF" w:rsidRPr="002549E3">
        <w:rPr>
          <w:rFonts w:ascii="Times New Roman" w:hAnsi="Times New Roman"/>
          <w:lang w:val="ru-RU"/>
        </w:rPr>
        <w:t>информационные электронные сообщения (далее - "</w:t>
      </w:r>
      <w:r w:rsidR="00580CCF">
        <w:rPr>
          <w:rFonts w:ascii="Times New Roman" w:hAnsi="Times New Roman"/>
          <w:lang w:val="ru-RU"/>
        </w:rPr>
        <w:t>Уведомления</w:t>
      </w:r>
      <w:r w:rsidR="00580CCF" w:rsidRPr="002549E3">
        <w:rPr>
          <w:rFonts w:ascii="Times New Roman" w:hAnsi="Times New Roman"/>
          <w:lang w:val="ru-RU"/>
        </w:rPr>
        <w:t>") на нижеследующих условиях:</w:t>
      </w:r>
    </w:p>
    <w:p w:rsidR="00580CCF" w:rsidRPr="004D0394" w:rsidRDefault="00580CCF" w:rsidP="00580CCF">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 xml:space="preserve">12.5.1. </w:t>
      </w:r>
      <w:r w:rsidRPr="004D0394">
        <w:rPr>
          <w:rFonts w:ascii="Times New Roman" w:hAnsi="Times New Roman"/>
          <w:lang w:val="ru-RU"/>
        </w:rPr>
        <w:t>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580CCF" w:rsidRDefault="00580CCF" w:rsidP="00580CCF">
      <w:pPr>
        <w:tabs>
          <w:tab w:val="left" w:pos="540"/>
          <w:tab w:val="left" w:pos="1404"/>
        </w:tabs>
        <w:autoSpaceDE w:val="0"/>
        <w:spacing w:before="120" w:after="60"/>
        <w:jc w:val="both"/>
        <w:rPr>
          <w:rFonts w:ascii="Times New Roman" w:hAnsi="Times New Roman"/>
          <w:lang w:val="ru-RU"/>
        </w:rPr>
      </w:pPr>
      <w:r>
        <w:rPr>
          <w:rFonts w:ascii="Times New Roman" w:hAnsi="Times New Roman"/>
          <w:lang w:val="ru-RU"/>
        </w:rPr>
        <w:t xml:space="preserve">12.5.2.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FB0FE5" w:rsidRPr="00073218" w:rsidRDefault="00580CCF" w:rsidP="00580CCF">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2E0DC8" w:rsidRPr="00073218" w:rsidRDefault="002E0DC8" w:rsidP="002E0DC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rPr>
        <w:t>6</w:t>
      </w:r>
      <w:r w:rsidRPr="00073218">
        <w:rPr>
          <w:rFonts w:ascii="Times New Roman" w:hAnsi="Times New Roman"/>
          <w:lang w:val="ru-RU"/>
        </w:rPr>
        <w:t>. 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2E0DC8" w:rsidRDefault="002E0DC8" w:rsidP="002E0DC8">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w:t>
      </w:r>
      <w:r>
        <w:rPr>
          <w:rFonts w:ascii="Times New Roman" w:hAnsi="Times New Roman"/>
          <w:lang w:val="ru-RU"/>
        </w:rPr>
        <w:t>2.</w:t>
      </w:r>
      <w:r>
        <w:rPr>
          <w:rFonts w:ascii="Times New Roman" w:hAnsi="Times New Roman"/>
        </w:rPr>
        <w:t>7</w:t>
      </w:r>
      <w:r>
        <w:rPr>
          <w:rFonts w:ascii="Times New Roman" w:hAnsi="Times New Roman"/>
          <w:lang w:val="ru-RU"/>
        </w:rPr>
        <w:t>. Договор составлен в двух экземплярах, имеющих равную юридическую силу, по одному для каждой из Сторон.</w:t>
      </w:r>
    </w:p>
    <w:bookmarkEnd w:id="0"/>
    <w:p w:rsidR="00FB0FE5" w:rsidRDefault="00FB0FE5" w:rsidP="00FB0FE5">
      <w:pPr>
        <w:tabs>
          <w:tab w:val="left" w:pos="540"/>
          <w:tab w:val="left" w:pos="1404"/>
        </w:tabs>
        <w:autoSpaceDE w:val="0"/>
        <w:spacing w:before="120"/>
        <w:jc w:val="both"/>
        <w:rPr>
          <w:rFonts w:ascii="Times New Roman" w:hAnsi="Times New Roman"/>
          <w:lang w:val="ru-RU"/>
        </w:rPr>
      </w:pPr>
    </w:p>
    <w:p w:rsidR="00B56EF2" w:rsidRPr="00D30C49" w:rsidRDefault="00B56EF2">
      <w:pPr>
        <w:widowControl/>
        <w:autoSpaceDN/>
        <w:adjustRightInd/>
        <w:spacing w:after="200" w:line="276" w:lineRule="auto"/>
        <w:rPr>
          <w:rFonts w:ascii="Times New Roman" w:hAnsi="Times New Roman" w:cs="Times New Roman"/>
          <w:b/>
          <w:bCs/>
          <w:lang w:val="ru-RU"/>
        </w:rPr>
      </w:pPr>
      <w:r w:rsidRPr="00D30C49">
        <w:rPr>
          <w:rFonts w:ascii="Times New Roman" w:hAnsi="Times New Roman" w:cs="Times New Roman"/>
          <w:b/>
          <w:bCs/>
          <w:lang w:val="ru-RU"/>
        </w:rPr>
        <w:br w:type="page"/>
      </w:r>
    </w:p>
    <w:p w:rsidR="00DE710C" w:rsidRPr="00D30C49" w:rsidRDefault="00DE710C" w:rsidP="007E253D">
      <w:pPr>
        <w:tabs>
          <w:tab w:val="left" w:pos="540"/>
          <w:tab w:val="left" w:pos="1404"/>
        </w:tabs>
        <w:autoSpaceDE w:val="0"/>
        <w:spacing w:before="120"/>
        <w:jc w:val="center"/>
        <w:rPr>
          <w:rFonts w:ascii="Times New Roman" w:hAnsi="Times New Roman" w:cs="Times New Roman"/>
          <w:b/>
          <w:bCs/>
          <w:lang w:val="ru-RU"/>
        </w:rPr>
      </w:pPr>
      <w:r w:rsidRPr="00D30C49">
        <w:rPr>
          <w:rFonts w:ascii="Times New Roman" w:hAnsi="Times New Roman" w:cs="Times New Roman"/>
          <w:b/>
          <w:bCs/>
          <w:lang w:val="ru-RU"/>
        </w:rPr>
        <w:lastRenderedPageBreak/>
        <w:t>13. РЕКВИЗИТЫ И ПОДПИСИ СТОРОН</w:t>
      </w:r>
    </w:p>
    <w:p w:rsidR="00DE710C" w:rsidRPr="00D30C49"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580CCF">
        <w:tc>
          <w:tcPr>
            <w:tcW w:w="4960"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Исполнитель:</w:t>
            </w:r>
          </w:p>
          <w:p w:rsidR="00B56EF2" w:rsidRPr="00D30C49" w:rsidRDefault="00763C93"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D30C49">
                  <w:rPr>
                    <w:b/>
                    <w:sz w:val="24"/>
                  </w:rPr>
                  <w:t>исполнитель</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D30C49">
                  <w:rPr>
                    <w:rFonts w:ascii="Times New Roman" w:hAnsi="Times New Roman" w:cs="Times New Roman"/>
                    <w:b/>
                    <w:lang w:val="ru-RU"/>
                  </w:rPr>
                  <w:t>1111</w:t>
                </w:r>
              </w:sdtContent>
            </w:sdt>
            <w:r w:rsidRPr="00D30C4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D30C49">
                  <w:rPr>
                    <w:rFonts w:ascii="Times New Roman" w:hAnsi="Times New Roman" w:cs="Times New Roman"/>
                    <w:b/>
                    <w:lang w:val="ru-RU"/>
                  </w:rPr>
                  <w:t>222</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D30C49">
                  <w:rPr>
                    <w:rFonts w:ascii="Times New Roman" w:hAnsi="Times New Roman" w:cs="Times New Roman"/>
                    <w:b/>
                    <w:lang w:val="ru-RU"/>
                  </w:rPr>
                  <w:t>улица Ленина</w:t>
                </w:r>
              </w:sdtContent>
            </w:sdt>
          </w:p>
          <w:p w:rsidR="00B56EF2" w:rsidRPr="00D30C49" w:rsidRDefault="00B56EF2" w:rsidP="00B56EF2">
            <w:pPr>
              <w:autoSpaceDE w:val="0"/>
              <w:rPr>
                <w:rFonts w:ascii="Times New Roman" w:hAnsi="Times New Roman" w:cs="Times New Roman"/>
                <w:lang w:val="ru-RU"/>
              </w:rPr>
            </w:pPr>
            <w:r w:rsidRPr="00D30C4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r w:rsidRPr="00D30C49">
                  <w:rPr>
                    <w:rFonts w:ascii="Times New Roman" w:hAnsi="Times New Roman" w:cs="Times New Roman"/>
                    <w:b/>
                    <w:lang w:val="ru-RU"/>
                  </w:rPr>
                  <w:t xml:space="preserve">р/с к/с </w:t>
                </w:r>
                <w:proofErr w:type="spellStart"/>
                <w:r w:rsidRPr="00D30C49">
                  <w:rPr>
                    <w:rFonts w:ascii="Times New Roman" w:hAnsi="Times New Roman" w:cs="Times New Roman"/>
                    <w:b/>
                    <w:lang w:val="ru-RU"/>
                  </w:rPr>
                  <w:t>бик</w:t>
                </w:r>
                <w:proofErr w:type="spellEnd"/>
                <w:r w:rsidRPr="00D30C49">
                  <w:rPr>
                    <w:rFonts w:ascii="Times New Roman" w:hAnsi="Times New Roman" w:cs="Times New Roman"/>
                    <w:b/>
                    <w:lang w:val="ru-RU"/>
                  </w:rPr>
                  <w:t xml:space="preserve"> банк</w:t>
                </w:r>
              </w:sdtContent>
            </w:sdt>
            <w:r w:rsidRPr="00D30C49">
              <w:rPr>
                <w:rFonts w:ascii="Times New Roman" w:hAnsi="Times New Roman" w:cs="Times New Roman"/>
                <w:lang w:val="ru-RU"/>
              </w:rPr>
              <w:t xml:space="preserve"> </w:t>
            </w:r>
          </w:p>
          <w:p w:rsidR="00DE710C" w:rsidRPr="00D30C49" w:rsidRDefault="00B56EF2" w:rsidP="00B56EF2">
            <w:pPr>
              <w:autoSpaceDE w:val="0"/>
              <w:rPr>
                <w:rFonts w:ascii="Times New Roman" w:hAnsi="Times New Roman" w:cs="Times New Roman"/>
                <w:lang w:val="ru-RU" w:eastAsia="ru-RU" w:bidi="ar-SA"/>
              </w:rPr>
            </w:pPr>
            <w:r w:rsidRPr="00D30C49">
              <w:rPr>
                <w:rFonts w:ascii="Times New Roman" w:hAnsi="Times New Roman" w:cs="Times New Roman"/>
                <w:lang w:val="ru-RU" w:eastAsia="ru-RU" w:bidi="ar-SA"/>
              </w:rPr>
              <w:t xml:space="preserve"> </w:t>
            </w:r>
            <w:r w:rsidR="00B5290A" w:rsidRPr="00D30C49">
              <w:rPr>
                <w:rFonts w:ascii="Times New Roman" w:hAnsi="Times New Roman" w:cs="Times New Roman"/>
                <w:lang w:eastAsia="ru-RU" w:bidi="ar-SA"/>
              </w:rPr>
              <w:fldChar w:fldCharType="begin"/>
            </w:r>
            <w:r w:rsidR="00DE710C" w:rsidRPr="00D30C49">
              <w:rPr>
                <w:rFonts w:ascii="Times New Roman" w:hAnsi="Times New Roman" w:cs="Times New Roman"/>
                <w:lang w:eastAsia="ru-RU" w:bidi="ar-SA"/>
              </w:rPr>
              <w:instrText>DOCVARIABLE</w:instrText>
            </w:r>
            <w:r w:rsidR="00DE710C" w:rsidRPr="00D30C49">
              <w:rPr>
                <w:rFonts w:ascii="Times New Roman" w:hAnsi="Times New Roman" w:cs="Times New Roman"/>
                <w:lang w:val="ru-RU" w:eastAsia="ru-RU" w:bidi="ar-SA"/>
              </w:rPr>
              <w:instrText xml:space="preserve"> </w:instrText>
            </w:r>
            <w:r w:rsidR="00DE710C" w:rsidRPr="00D30C49">
              <w:rPr>
                <w:rFonts w:ascii="Times New Roman" w:hAnsi="Times New Roman" w:cs="Times New Roman"/>
                <w:lang w:eastAsia="ru-RU" w:bidi="ar-SA"/>
              </w:rPr>
              <w:instrText>OrgDop</w:instrText>
            </w:r>
            <w:r w:rsidR="00B5290A" w:rsidRPr="00D30C49">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B56EF2" w:rsidP="00B56EF2">
            <w:pPr>
              <w:pStyle w:val="21"/>
              <w:snapToGrid w:val="0"/>
              <w:ind w:left="72" w:firstLine="0"/>
              <w:jc w:val="left"/>
              <w:rPr>
                <w:bCs/>
                <w:sz w:val="24"/>
              </w:rPr>
            </w:pPr>
            <w:r w:rsidRPr="00D30C49">
              <w:rPr>
                <w:bCs/>
                <w:sz w:val="24"/>
              </w:rPr>
              <w:t>Заказчик:</w:t>
            </w:r>
          </w:p>
          <w:p w:rsidR="00B56EF2" w:rsidRPr="00D30C49" w:rsidRDefault="00763C93"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30C49">
                  <w:rPr>
                    <w:b/>
                    <w:bCs/>
                    <w:sz w:val="24"/>
                  </w:rPr>
                  <w:t>заказчик</w:t>
                </w:r>
              </w:sdtContent>
            </w:sdt>
            <w:r w:rsidR="00B56EF2" w:rsidRPr="00D30C49">
              <w:rPr>
                <w:bCs/>
                <w:sz w:val="24"/>
              </w:rPr>
              <w:t xml:space="preserve">                     </w:t>
            </w:r>
          </w:p>
          <w:p w:rsidR="00B56EF2" w:rsidRPr="00D30C49" w:rsidRDefault="00B56EF2" w:rsidP="00B56EF2">
            <w:pPr>
              <w:pStyle w:val="21"/>
              <w:ind w:left="0" w:firstLine="0"/>
              <w:jc w:val="left"/>
              <w:rPr>
                <w:bCs/>
                <w:sz w:val="24"/>
              </w:rPr>
            </w:pPr>
            <w:bookmarkStart w:id="1" w:name="OrderJP"/>
            <w:r w:rsidRPr="00D30C49">
              <w:rPr>
                <w:bCs/>
                <w:sz w:val="24"/>
              </w:rPr>
              <w:t xml:space="preserve"> </w:t>
            </w:r>
            <w:bookmarkEnd w:id="1"/>
            <w:r w:rsidRPr="00D30C49">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30C49">
                  <w:rPr>
                    <w:b/>
                    <w:bCs/>
                    <w:sz w:val="24"/>
                  </w:rPr>
                  <w:t>222</w:t>
                </w:r>
              </w:sdtContent>
            </w:sdt>
            <w:r w:rsidRPr="00D30C49">
              <w:rPr>
                <w:bCs/>
                <w:sz w:val="24"/>
              </w:rPr>
              <w:t xml:space="preserve"> КПП: </w:t>
            </w:r>
            <w:sdt>
              <w:sdtPr>
                <w:rPr>
                  <w:bCs/>
                  <w:sz w:val="24"/>
                </w:rPr>
                <w:alias w:val="LegalPerson.Kpp"/>
                <w:tag w:val="LegalPerson.Kpp"/>
                <w:id w:val="233198258"/>
                <w:placeholder>
                  <w:docPart w:val="989AF4D46BE140ABB4F1E6BE0AAE42D3"/>
                </w:placeholder>
                <w:text/>
              </w:sdtPr>
              <w:sdtEndPr/>
              <w:sdtContent>
                <w:r w:rsidRPr="00D30C49">
                  <w:rPr>
                    <w:b/>
                    <w:bCs/>
                    <w:sz w:val="24"/>
                  </w:rPr>
                  <w:t>333</w:t>
                </w:r>
              </w:sdtContent>
            </w:sdt>
          </w:p>
          <w:p w:rsidR="00B56EF2" w:rsidRPr="00D30C49" w:rsidRDefault="00B56EF2" w:rsidP="00B56EF2">
            <w:pPr>
              <w:pStyle w:val="21"/>
              <w:ind w:left="72" w:firstLine="0"/>
              <w:jc w:val="left"/>
              <w:rPr>
                <w:bCs/>
                <w:sz w:val="24"/>
              </w:rPr>
            </w:pPr>
            <w:r w:rsidRPr="00D30C49">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30C49">
                  <w:rPr>
                    <w:b/>
                    <w:sz w:val="24"/>
                  </w:rPr>
                  <w:t>проспект Маркса</w:t>
                </w:r>
              </w:sdtContent>
            </w:sdt>
          </w:p>
          <w:p w:rsidR="00B56EF2" w:rsidRPr="00D30C49" w:rsidRDefault="00B56EF2" w:rsidP="00B56EF2">
            <w:pPr>
              <w:pStyle w:val="21"/>
              <w:ind w:left="72" w:firstLine="0"/>
              <w:jc w:val="left"/>
              <w:rPr>
                <w:bCs/>
                <w:sz w:val="24"/>
              </w:rPr>
            </w:pPr>
            <w:r w:rsidRPr="00D30C49">
              <w:rPr>
                <w:sz w:val="24"/>
              </w:rPr>
              <w:t>Платежные реквизиты:</w:t>
            </w:r>
            <w:r w:rsidRPr="00D30C49">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r w:rsidRPr="00D30C49">
                  <w:rPr>
                    <w:b/>
                  </w:rPr>
                  <w:t xml:space="preserve">р/с к/с </w:t>
                </w:r>
                <w:proofErr w:type="spellStart"/>
                <w:r w:rsidRPr="00D30C49">
                  <w:rPr>
                    <w:b/>
                  </w:rPr>
                  <w:t>бик</w:t>
                </w:r>
                <w:proofErr w:type="spellEnd"/>
                <w:r w:rsidRPr="00D30C49">
                  <w:rPr>
                    <w:b/>
                  </w:rPr>
                  <w:t xml:space="preserve"> банк</w:t>
                </w:r>
              </w:sdtContent>
            </w:sdt>
          </w:p>
          <w:p w:rsidR="00DE710C" w:rsidRPr="00D30C49"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D30C49">
        <w:tc>
          <w:tcPr>
            <w:tcW w:w="4960" w:type="dxa"/>
            <w:tcBorders>
              <w:top w:val="single" w:sz="2" w:space="0" w:color="000000"/>
              <w:left w:val="single" w:sz="2" w:space="0" w:color="000000"/>
              <w:bottom w:val="single" w:sz="2" w:space="0" w:color="000000"/>
              <w:right w:val="single" w:sz="2" w:space="0" w:color="000000"/>
            </w:tcBorders>
          </w:tcPr>
          <w:p w:rsidR="001C733E" w:rsidRPr="00D30C49" w:rsidRDefault="00763C93"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30C49">
                  <w:rPr>
                    <w:rFonts w:ascii="Times New Roman" w:hAnsi="Times New Roman" w:cs="Times New Roman"/>
                    <w:b/>
                    <w:lang w:val="ru-RU"/>
                  </w:rPr>
                  <w:t>Администратора по учету продаж</w:t>
                </w:r>
              </w:sdtContent>
            </w:sdt>
          </w:p>
          <w:p w:rsidR="00B56EF2" w:rsidRPr="00D30C49" w:rsidRDefault="00B5290A" w:rsidP="001C733E">
            <w:pPr>
              <w:tabs>
                <w:tab w:val="left" w:pos="540"/>
                <w:tab w:val="left" w:pos="1404"/>
              </w:tabs>
              <w:autoSpaceDE w:val="0"/>
              <w:spacing w:before="120"/>
              <w:jc w:val="both"/>
              <w:rPr>
                <w:b/>
                <w:bCs/>
                <w:sz w:val="18"/>
                <w:szCs w:val="18"/>
                <w:lang w:val="ru-RU"/>
              </w:rPr>
            </w:pPr>
            <w:r w:rsidRPr="00D30C49">
              <w:rPr>
                <w:rFonts w:ascii="Times New Roman" w:hAnsi="Times New Roman" w:cs="Times New Roman"/>
                <w:lang w:val="ru-RU" w:eastAsia="ru-RU" w:bidi="ar-SA"/>
              </w:rPr>
              <w:fldChar w:fldCharType="begin"/>
            </w:r>
            <w:r w:rsidR="00DF13C8" w:rsidRPr="00D30C49">
              <w:rPr>
                <w:rFonts w:ascii="Times New Roman" w:hAnsi="Times New Roman" w:cs="Times New Roman"/>
                <w:lang w:val="ru-RU" w:eastAsia="ru-RU" w:bidi="ar-SA"/>
              </w:rPr>
              <w:instrText>DOCVARIABLE OrgFaceIm</w:instrText>
            </w:r>
            <w:r w:rsidRPr="00D30C49">
              <w:rPr>
                <w:rFonts w:ascii="Times New Roman" w:hAnsi="Times New Roman" w:cs="Times New Roman"/>
                <w:lang w:val="ru-RU" w:eastAsia="ru-RU" w:bidi="ar-SA"/>
              </w:rPr>
              <w:fldChar w:fldCharType="end"/>
            </w:r>
          </w:p>
          <w:p w:rsidR="00B56EF2" w:rsidRPr="00D30C49" w:rsidRDefault="00B56EF2" w:rsidP="00795460">
            <w:pPr>
              <w:pStyle w:val="21"/>
              <w:snapToGrid w:val="0"/>
              <w:ind w:left="0" w:firstLine="0"/>
              <w:jc w:val="left"/>
              <w:rPr>
                <w:b/>
                <w:bCs/>
                <w:sz w:val="24"/>
              </w:rPr>
            </w:pPr>
            <w:r w:rsidRPr="00D30C49">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30C49">
                  <w:rPr>
                    <w:b/>
                    <w:bCs/>
                    <w:sz w:val="20"/>
                  </w:rPr>
                  <w:t>фио</w:t>
                </w:r>
                <w:proofErr w:type="spellEnd"/>
              </w:sdtContent>
            </w:sdt>
            <w:r w:rsidR="00D30C49" w:rsidRPr="00D30C49">
              <w:rPr>
                <w:b/>
                <w:bCs/>
                <w:sz w:val="20"/>
              </w:rPr>
              <w:br/>
            </w:r>
          </w:p>
          <w:p w:rsidR="00DF13C8" w:rsidRPr="00D30C49"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30C49" w:rsidRDefault="00763C93"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30C49">
                  <w:rPr>
                    <w:b/>
                  </w:rPr>
                  <w:t>Д</w:t>
                </w:r>
                <w:r w:rsidR="005C7619" w:rsidRPr="00D30C49">
                  <w:rPr>
                    <w:rStyle w:val="af2"/>
                    <w:b/>
                    <w:color w:val="auto"/>
                  </w:rPr>
                  <w:t>иректора</w:t>
                </w:r>
              </w:sdtContent>
            </w:sdt>
          </w:p>
          <w:p w:rsidR="00DE1921" w:rsidRPr="00D30C49" w:rsidRDefault="00DE1921" w:rsidP="00B56EF2">
            <w:pPr>
              <w:pStyle w:val="21"/>
              <w:snapToGrid w:val="0"/>
              <w:ind w:left="0" w:firstLine="0"/>
              <w:jc w:val="left"/>
              <w:rPr>
                <w:b/>
                <w:bCs/>
                <w:sz w:val="18"/>
                <w:szCs w:val="18"/>
              </w:rPr>
            </w:pPr>
          </w:p>
          <w:p w:rsidR="00B56EF2" w:rsidRPr="00D30C49" w:rsidRDefault="00B56EF2" w:rsidP="00B56EF2">
            <w:pPr>
              <w:pStyle w:val="21"/>
              <w:snapToGrid w:val="0"/>
              <w:ind w:left="0" w:firstLine="0"/>
              <w:jc w:val="left"/>
              <w:rPr>
                <w:b/>
                <w:bCs/>
                <w:sz w:val="24"/>
              </w:rPr>
            </w:pPr>
            <w:r w:rsidRPr="00D30C49">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D30C49" w:rsidRPr="00D30C49">
                  <w:rPr>
                    <w:b/>
                    <w:bCs/>
                    <w:sz w:val="20"/>
                  </w:rPr>
                  <w:t>ФИО</w:t>
                </w:r>
              </w:sdtContent>
            </w:sdt>
            <w:r w:rsidR="00D30C49" w:rsidRPr="00D30C49">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30C49">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1"/>
      <w:footerReference w:type="default" r:id="rId12"/>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C93" w:rsidRDefault="00763C93">
      <w:r>
        <w:separator/>
      </w:r>
    </w:p>
  </w:endnote>
  <w:endnote w:type="continuationSeparator" w:id="0">
    <w:p w:rsidR="00763C93" w:rsidRDefault="00763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B5290A" w:rsidRPr="000645D6">
      <w:rPr>
        <w:rFonts w:ascii="Times New Roman" w:hAnsi="Times New Roman" w:cs="Times New Roman"/>
        <w:lang w:val="ru-RU"/>
      </w:rPr>
      <w:fldChar w:fldCharType="separate"/>
    </w:r>
    <w:r w:rsidR="002E0DC8">
      <w:rPr>
        <w:rFonts w:ascii="Times New Roman" w:hAnsi="Times New Roman" w:cs="Times New Roman"/>
        <w:noProof/>
        <w:lang w:val="ru-RU"/>
      </w:rPr>
      <w:t>2</w:t>
    </w:r>
    <w:r w:rsidR="00B5290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B5290A" w:rsidRPr="000645D6">
      <w:rPr>
        <w:rFonts w:ascii="Times New Roman" w:hAnsi="Times New Roman" w:cs="Times New Roman"/>
        <w:lang w:val="ru-RU"/>
      </w:rPr>
      <w:fldChar w:fldCharType="separate"/>
    </w:r>
    <w:r w:rsidR="002E0DC8">
      <w:rPr>
        <w:rFonts w:ascii="Times New Roman" w:hAnsi="Times New Roman" w:cs="Times New Roman"/>
        <w:noProof/>
        <w:lang w:val="ru-RU"/>
      </w:rPr>
      <w:t>12</w:t>
    </w:r>
    <w:r w:rsidR="00B5290A"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B5290A" w:rsidRPr="000645D6">
      <w:rPr>
        <w:rFonts w:ascii="Times New Roman" w:hAnsi="Times New Roman" w:cs="Times New Roman"/>
        <w:lang w:val="ru-RU"/>
      </w:rPr>
      <w:fldChar w:fldCharType="separate"/>
    </w:r>
    <w:r w:rsidR="002E0DC8">
      <w:rPr>
        <w:rFonts w:ascii="Times New Roman" w:hAnsi="Times New Roman" w:cs="Times New Roman"/>
        <w:noProof/>
        <w:lang w:val="ru-RU"/>
      </w:rPr>
      <w:t>1</w:t>
    </w:r>
    <w:r w:rsidR="00B5290A"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B5290A"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B5290A" w:rsidRPr="000645D6">
      <w:rPr>
        <w:rFonts w:ascii="Times New Roman" w:hAnsi="Times New Roman" w:cs="Times New Roman"/>
        <w:lang w:val="ru-RU"/>
      </w:rPr>
      <w:fldChar w:fldCharType="separate"/>
    </w:r>
    <w:r w:rsidR="002E0DC8">
      <w:rPr>
        <w:rFonts w:ascii="Times New Roman" w:hAnsi="Times New Roman" w:cs="Times New Roman"/>
        <w:noProof/>
        <w:lang w:val="ru-RU"/>
      </w:rPr>
      <w:t>12</w:t>
    </w:r>
    <w:r w:rsidR="00B5290A"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C93" w:rsidRDefault="00763C93">
      <w:r>
        <w:separator/>
      </w:r>
    </w:p>
  </w:footnote>
  <w:footnote w:type="continuationSeparator" w:id="0">
    <w:p w:rsidR="00763C93" w:rsidRDefault="00763C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33722"/>
    <w:rsid w:val="000465C3"/>
    <w:rsid w:val="000609CD"/>
    <w:rsid w:val="000645D6"/>
    <w:rsid w:val="00077B7A"/>
    <w:rsid w:val="000B75A5"/>
    <w:rsid w:val="000F0465"/>
    <w:rsid w:val="00144960"/>
    <w:rsid w:val="00172EE5"/>
    <w:rsid w:val="00195327"/>
    <w:rsid w:val="001A06F0"/>
    <w:rsid w:val="001C733E"/>
    <w:rsid w:val="00204E2C"/>
    <w:rsid w:val="00283E4F"/>
    <w:rsid w:val="002E0DC8"/>
    <w:rsid w:val="00326E8C"/>
    <w:rsid w:val="003277BF"/>
    <w:rsid w:val="003C7924"/>
    <w:rsid w:val="00403266"/>
    <w:rsid w:val="00415895"/>
    <w:rsid w:val="00476AF7"/>
    <w:rsid w:val="00484470"/>
    <w:rsid w:val="004C356B"/>
    <w:rsid w:val="004D56AA"/>
    <w:rsid w:val="004E2517"/>
    <w:rsid w:val="004E2E44"/>
    <w:rsid w:val="00554DD9"/>
    <w:rsid w:val="00570245"/>
    <w:rsid w:val="00580CCF"/>
    <w:rsid w:val="00585FEE"/>
    <w:rsid w:val="005A63F9"/>
    <w:rsid w:val="005A7EE1"/>
    <w:rsid w:val="005B2365"/>
    <w:rsid w:val="005C6DCB"/>
    <w:rsid w:val="005C7619"/>
    <w:rsid w:val="005E78C8"/>
    <w:rsid w:val="00615599"/>
    <w:rsid w:val="00621F0E"/>
    <w:rsid w:val="00634979"/>
    <w:rsid w:val="00650C79"/>
    <w:rsid w:val="0065552B"/>
    <w:rsid w:val="00682C0B"/>
    <w:rsid w:val="006B7448"/>
    <w:rsid w:val="007348EB"/>
    <w:rsid w:val="00763C93"/>
    <w:rsid w:val="00780B23"/>
    <w:rsid w:val="00795460"/>
    <w:rsid w:val="007E253D"/>
    <w:rsid w:val="00835582"/>
    <w:rsid w:val="00881741"/>
    <w:rsid w:val="0089491A"/>
    <w:rsid w:val="008A0AC0"/>
    <w:rsid w:val="00955B2B"/>
    <w:rsid w:val="009D5A24"/>
    <w:rsid w:val="009F7A51"/>
    <w:rsid w:val="00A3705A"/>
    <w:rsid w:val="00A564F1"/>
    <w:rsid w:val="00A9255A"/>
    <w:rsid w:val="00AB2873"/>
    <w:rsid w:val="00AB3D9A"/>
    <w:rsid w:val="00AD527E"/>
    <w:rsid w:val="00AE53CC"/>
    <w:rsid w:val="00AF6CBB"/>
    <w:rsid w:val="00B409E1"/>
    <w:rsid w:val="00B52887"/>
    <w:rsid w:val="00B5290A"/>
    <w:rsid w:val="00B56EF2"/>
    <w:rsid w:val="00B95127"/>
    <w:rsid w:val="00BC6610"/>
    <w:rsid w:val="00BF7736"/>
    <w:rsid w:val="00C476C2"/>
    <w:rsid w:val="00C5063B"/>
    <w:rsid w:val="00C5377E"/>
    <w:rsid w:val="00C97F55"/>
    <w:rsid w:val="00D30C49"/>
    <w:rsid w:val="00D45748"/>
    <w:rsid w:val="00D7150D"/>
    <w:rsid w:val="00D90699"/>
    <w:rsid w:val="00DE1921"/>
    <w:rsid w:val="00DE1F8A"/>
    <w:rsid w:val="00DE710C"/>
    <w:rsid w:val="00DF13C8"/>
    <w:rsid w:val="00E13457"/>
    <w:rsid w:val="00E31857"/>
    <w:rsid w:val="00E60F79"/>
    <w:rsid w:val="00E91810"/>
    <w:rsid w:val="00E95183"/>
    <w:rsid w:val="00EA04F4"/>
    <w:rsid w:val="00F23EE1"/>
    <w:rsid w:val="00F42421"/>
    <w:rsid w:val="00FA2D90"/>
    <w:rsid w:val="00FB0FE5"/>
    <w:rsid w:val="00FD3C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99"/>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semiHidden/>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99"/>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semiHidden/>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semiHidden/>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FB0FE5"/>
    <w:rPr>
      <w:rFonts w:ascii="Times New Roman" w:hAnsi="Times New Roman" w:cs="Times New Roman"/>
      <w:color w:val="0000FF"/>
      <w:u w:val="single"/>
    </w:rPr>
  </w:style>
  <w:style w:type="character" w:styleId="af6">
    <w:name w:val="annotation reference"/>
    <w:uiPriority w:val="99"/>
    <w:semiHidden/>
    <w:unhideWhenUsed/>
    <w:rsid w:val="002E0DC8"/>
    <w:rPr>
      <w:sz w:val="16"/>
      <w:szCs w:val="16"/>
    </w:rPr>
  </w:style>
  <w:style w:type="paragraph" w:styleId="af7">
    <w:name w:val="annotation text"/>
    <w:basedOn w:val="a"/>
    <w:link w:val="af8"/>
    <w:uiPriority w:val="99"/>
    <w:semiHidden/>
    <w:unhideWhenUsed/>
    <w:rsid w:val="002E0DC8"/>
    <w:rPr>
      <w:rFonts w:eastAsia="Times New Roman" w:cs="Mangal"/>
      <w:sz w:val="20"/>
      <w:szCs w:val="18"/>
    </w:rPr>
  </w:style>
  <w:style w:type="character" w:customStyle="1" w:styleId="af8">
    <w:name w:val="Текст примечания Знак"/>
    <w:basedOn w:val="a0"/>
    <w:link w:val="af7"/>
    <w:uiPriority w:val="99"/>
    <w:semiHidden/>
    <w:rsid w:val="002E0DC8"/>
    <w:rPr>
      <w:rFonts w:ascii="Calibri" w:eastAsia="Times New Roman" w:hAnsi="Calibri" w:cs="Mangal"/>
      <w:sz w:val="20"/>
      <w:szCs w:val="18"/>
      <w:lang w:val="en-US" w:eastAsia="en-US"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2gis.ru/advert-rules/requirement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elp.2gis.ru/api-rules" TargetMode="External"/><Relationship Id="rId4" Type="http://schemas.openxmlformats.org/officeDocument/2006/relationships/settings" Target="settings.xml"/><Relationship Id="rId9" Type="http://schemas.openxmlformats.org/officeDocument/2006/relationships/hyperlink" Target="http://www.2gis.ru/our-firm/pric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E838E0" w:rsidP="00E838E0">
          <w:pPr>
            <w:pStyle w:val="73AF8763F8B5408CA7DC35C149078C758"/>
          </w:pPr>
          <w:r w:rsidRPr="00D30C49">
            <w:rPr>
              <w:rFonts w:ascii="Times New Roman" w:hAnsi="Times New Roman" w:cs="Times New Roman"/>
              <w:b/>
            </w:rPr>
            <w:t>xxx</w:t>
          </w:r>
        </w:p>
      </w:docPartBody>
    </w:docPart>
    <w:docPart>
      <w:docPartPr>
        <w:name w:val="ACE89E98BBD04054B42BF5113CBF04E8"/>
        <w:category>
          <w:name w:val="Общие"/>
          <w:gallery w:val="placeholder"/>
        </w:category>
        <w:types>
          <w:type w:val="bbPlcHdr"/>
        </w:types>
        <w:behaviors>
          <w:behavior w:val="content"/>
        </w:behaviors>
        <w:guid w:val="{360B8460-EABE-4928-839D-FE6F66D18E84}"/>
      </w:docPartPr>
      <w:docPartBody>
        <w:p w:rsidR="00096468" w:rsidRDefault="009E1786" w:rsidP="009E1786">
          <w:pPr>
            <w:pStyle w:val="ACE89E98BBD04054B42BF5113CBF04E86"/>
          </w:pPr>
          <w:r w:rsidRPr="00204E2C">
            <w:rPr>
              <w:rFonts w:ascii="Times New Roman" w:hAnsi="Times New Roman" w:cs="Times New Roman"/>
              <w:b/>
              <w:highlight w:val="yellow"/>
            </w:rPr>
            <w:t>N</w:t>
          </w:r>
          <w:r w:rsidRPr="00204E2C">
            <w:rPr>
              <w:rFonts w:ascii="Times New Roman" w:hAnsi="Times New Roman" w:cs="Times New Roman"/>
              <w:b/>
              <w:highlight w:val="yellow"/>
              <w:lang w:val="ru-RU"/>
            </w:rPr>
            <w:t xml:space="preserve"> бря </w:t>
          </w:r>
          <w:r w:rsidRPr="00204E2C">
            <w:rPr>
              <w:rFonts w:ascii="Times New Roman" w:hAnsi="Times New Roman" w:cs="Times New Roman"/>
              <w:b/>
              <w:highlight w:val="yellow"/>
            </w:rPr>
            <w:t>xxxx</w:t>
          </w:r>
          <w:r w:rsidRPr="00204E2C">
            <w:rPr>
              <w:rFonts w:ascii="Times New Roman" w:hAnsi="Times New Roman" w:cs="Times New Roman"/>
              <w:b/>
              <w:highlight w:val="yellow"/>
              <w:lang w:val="ru-RU"/>
            </w:rPr>
            <w:t xml:space="preserve"> г.</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E838E0" w:rsidP="00E838E0">
          <w:pPr>
            <w:pStyle w:val="B54667BE70A64F42831D71B87DEAB7DA8"/>
          </w:pPr>
          <w:r w:rsidRPr="00D30C49">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E838E0" w:rsidP="00E838E0">
          <w:pPr>
            <w:pStyle w:val="356CB584C106419E9A963C568FC4FBEA8"/>
          </w:pPr>
          <w:r w:rsidRPr="00D30C49">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E838E0" w:rsidP="00E838E0">
          <w:pPr>
            <w:pStyle w:val="D76ABC78B0714404AB61F23050ED867B8"/>
          </w:pPr>
          <w:r w:rsidRPr="00D30C49">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E838E0" w:rsidP="00E838E0">
          <w:pPr>
            <w:pStyle w:val="D9CBDED7B30D4EDAB8248D9509C6E9A18"/>
          </w:pPr>
          <w:r w:rsidRPr="00D30C49">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E838E0" w:rsidP="00E838E0">
          <w:pPr>
            <w:pStyle w:val="013B4F6FEB044835BA2C78A188EE14CF8"/>
          </w:pPr>
          <w:r w:rsidRPr="00D30C49">
            <w:rPr>
              <w:rFonts w:ascii="Times New Roman" w:hAnsi="Times New Roman" w:cs="Times New Roman"/>
              <w:b/>
              <w:lang w:val="ru-RU"/>
            </w:rPr>
            <w:t>д</w:t>
          </w:r>
          <w:r w:rsidRPr="00D30C49">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E838E0" w:rsidP="00E838E0">
          <w:pPr>
            <w:pStyle w:val="BC06DC303FC54CE0A25B4633D76025D88"/>
          </w:pPr>
          <w:r w:rsidRPr="00D30C49">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E838E0" w:rsidP="00E838E0">
          <w:pPr>
            <w:pStyle w:val="51BCBFC27E3641EE8CCB33921B1317FB8"/>
          </w:pPr>
          <w:r w:rsidRPr="00D30C49">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E838E0" w:rsidP="00E838E0">
          <w:pPr>
            <w:pStyle w:val="A90D31A536214A0A9B4BEAEB331507937"/>
          </w:pPr>
          <w:r w:rsidRPr="00144960">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E838E0" w:rsidP="00E838E0">
          <w:pPr>
            <w:pStyle w:val="FA4345B88E8B411F9FB75CB8145972823"/>
          </w:pPr>
          <w:r w:rsidRPr="00D30C49">
            <w:rPr>
              <w:b/>
            </w:rPr>
            <w:t>Д</w:t>
          </w:r>
          <w:r w:rsidRPr="00D30C49">
            <w:rPr>
              <w:rStyle w:val="a3"/>
              <w:b/>
            </w:rPr>
            <w:t>иректора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36131"/>
    <w:rsid w:val="000700C4"/>
    <w:rsid w:val="00096468"/>
    <w:rsid w:val="000A477F"/>
    <w:rsid w:val="002523E8"/>
    <w:rsid w:val="002F02CC"/>
    <w:rsid w:val="004D4365"/>
    <w:rsid w:val="00584E9E"/>
    <w:rsid w:val="006B6C06"/>
    <w:rsid w:val="009E1786"/>
    <w:rsid w:val="009E4C91"/>
    <w:rsid w:val="00A76C88"/>
    <w:rsid w:val="00AD0B7A"/>
    <w:rsid w:val="00B07DB3"/>
    <w:rsid w:val="00C20F19"/>
    <w:rsid w:val="00E838E0"/>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38E0"/>
    <w:rPr>
      <w:color w:val="808080"/>
    </w:rPr>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14C246ED7644A25B15FBAE3422EFC14">
    <w:name w:val="514C246ED7644A25B15FBAE3422EFC14"/>
    <w:rsid w:val="002523E8"/>
  </w:style>
  <w:style w:type="paragraph" w:customStyle="1" w:styleId="5262DBE11DE3470EADF94DF6D22B1095">
    <w:name w:val="5262DBE11DE3470EADF94DF6D22B1095"/>
    <w:rsid w:val="002523E8"/>
  </w:style>
  <w:style w:type="paragraph" w:customStyle="1" w:styleId="6CFC9BFE4336477EBBDC9B41633F2A26">
    <w:name w:val="6CFC9BFE4336477EBBDC9B41633F2A26"/>
    <w:rsid w:val="002523E8"/>
  </w:style>
  <w:style w:type="paragraph" w:customStyle="1" w:styleId="A8581CF0A9594CC9944B3DCA298C1A68">
    <w:name w:val="A8581CF0A9594CC9944B3DCA298C1A68"/>
    <w:rsid w:val="002523E8"/>
  </w:style>
  <w:style w:type="paragraph" w:customStyle="1" w:styleId="E26F2982C96641DC9EE0AD794342B4E0">
    <w:name w:val="E26F2982C96641DC9EE0AD794342B4E0"/>
    <w:rsid w:val="002523E8"/>
  </w:style>
  <w:style w:type="paragraph" w:customStyle="1" w:styleId="73AF8763F8B5408CA7DC35C149078C757">
    <w:name w:val="73AF8763F8B5408CA7DC35C149078C75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AD0B7A"/>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AD0B7A"/>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E838E0"/>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E838E0"/>
    <w:pPr>
      <w:suppressAutoHyphens/>
      <w:spacing w:after="0" w:line="240" w:lineRule="auto"/>
      <w:ind w:left="360" w:hanging="360"/>
      <w:jc w:val="both"/>
    </w:pPr>
    <w:rPr>
      <w:rFonts w:ascii="Times New Roman" w:eastAsia="Times New Roman" w:hAnsi="Times New Roman" w:cs="Times New Roman"/>
      <w:szCs w:val="24"/>
      <w:lang w:eastAsia="ar-S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F591A-D2E5-4C6C-B72C-9CEE92F2B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5349</Words>
  <Characters>30490</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35768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25</cp:revision>
  <dcterms:created xsi:type="dcterms:W3CDTF">2011-06-28T04:49:00Z</dcterms:created>
  <dcterms:modified xsi:type="dcterms:W3CDTF">2013-02-12T09:20:00Z</dcterms:modified>
</cp:coreProperties>
</file>